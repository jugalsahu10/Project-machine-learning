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1BE" w:rsidRDefault="004C5AD4">
      <w:pPr>
        <w:spacing w:before="57"/>
        <w:ind w:left="10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E</w:t>
      </w:r>
      <w:r>
        <w:rPr>
          <w:rFonts w:ascii="Verdana" w:eastAsia="Verdana" w:hAnsi="Verdana" w:cs="Verdana"/>
          <w:b/>
          <w:spacing w:val="-1"/>
          <w:sz w:val="22"/>
          <w:szCs w:val="22"/>
        </w:rPr>
        <w:t>ld</w:t>
      </w:r>
      <w:r>
        <w:rPr>
          <w:rFonts w:ascii="Verdana" w:eastAsia="Verdana" w:hAnsi="Verdana" w:cs="Verdana"/>
          <w:b/>
          <w:sz w:val="22"/>
          <w:szCs w:val="22"/>
        </w:rPr>
        <w:t>o</w:t>
      </w:r>
      <w:r w:rsidR="008A50F5">
        <w:rPr>
          <w:rFonts w:ascii="Verdana" w:eastAsia="Verdana" w:hAnsi="Verdana" w:cs="Verdana"/>
          <w:b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sz w:val="22"/>
          <w:szCs w:val="22"/>
        </w:rPr>
        <w:t>M</w:t>
      </w:r>
      <w:r>
        <w:rPr>
          <w:rFonts w:ascii="Verdana" w:eastAsia="Verdana" w:hAnsi="Verdana" w:cs="Verdana"/>
          <w:b/>
          <w:spacing w:val="-1"/>
          <w:sz w:val="22"/>
          <w:szCs w:val="22"/>
        </w:rPr>
        <w:t>o</w:t>
      </w:r>
      <w:r>
        <w:rPr>
          <w:rFonts w:ascii="Verdana" w:eastAsia="Verdana" w:hAnsi="Verdana" w:cs="Verdana"/>
          <w:b/>
          <w:spacing w:val="1"/>
          <w:sz w:val="22"/>
          <w:szCs w:val="22"/>
        </w:rPr>
        <w:t>h</w:t>
      </w:r>
      <w:r>
        <w:rPr>
          <w:rFonts w:ascii="Verdana" w:eastAsia="Verdana" w:hAnsi="Verdana" w:cs="Verdana"/>
          <w:b/>
          <w:spacing w:val="-1"/>
          <w:sz w:val="22"/>
          <w:szCs w:val="22"/>
        </w:rPr>
        <w:t>a</w:t>
      </w:r>
      <w:r>
        <w:rPr>
          <w:rFonts w:ascii="Verdana" w:eastAsia="Verdana" w:hAnsi="Verdana" w:cs="Verdana"/>
          <w:b/>
          <w:sz w:val="22"/>
          <w:szCs w:val="22"/>
        </w:rPr>
        <w:t>n</w:t>
      </w:r>
    </w:p>
    <w:p w:rsidR="008011BE" w:rsidRDefault="004C5AD4">
      <w:pPr>
        <w:spacing w:before="3"/>
        <w:ind w:left="10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M</w:t>
      </w:r>
      <w:r>
        <w:rPr>
          <w:rFonts w:ascii="Verdana" w:eastAsia="Verdana" w:hAnsi="Verdana" w:cs="Verdana"/>
          <w:spacing w:val="1"/>
          <w:sz w:val="18"/>
          <w:szCs w:val="18"/>
        </w:rPr>
        <w:t>ob</w:t>
      </w:r>
      <w:r>
        <w:rPr>
          <w:rFonts w:ascii="Verdana" w:eastAsia="Verdana" w:hAnsi="Verdana" w:cs="Verdana"/>
          <w:sz w:val="18"/>
          <w:szCs w:val="18"/>
        </w:rPr>
        <w:t>:</w:t>
      </w:r>
      <w:r>
        <w:rPr>
          <w:rFonts w:ascii="Verdana" w:eastAsia="Verdana" w:hAnsi="Verdana" w:cs="Verdana"/>
          <w:spacing w:val="-1"/>
          <w:sz w:val="18"/>
          <w:szCs w:val="18"/>
        </w:rPr>
        <w:t xml:space="preserve"> +</w:t>
      </w:r>
      <w:r>
        <w:rPr>
          <w:rFonts w:ascii="Verdana" w:eastAsia="Verdana" w:hAnsi="Verdana" w:cs="Verdana"/>
          <w:spacing w:val="1"/>
          <w:sz w:val="18"/>
          <w:szCs w:val="18"/>
        </w:rPr>
        <w:t>9195</w:t>
      </w:r>
      <w:r>
        <w:rPr>
          <w:rFonts w:ascii="Verdana" w:eastAsia="Verdana" w:hAnsi="Verdana" w:cs="Verdana"/>
          <w:spacing w:val="-2"/>
          <w:sz w:val="18"/>
          <w:szCs w:val="18"/>
        </w:rPr>
        <w:t>3</w:t>
      </w:r>
      <w:r>
        <w:rPr>
          <w:rFonts w:ascii="Verdana" w:eastAsia="Verdana" w:hAnsi="Verdana" w:cs="Verdana"/>
          <w:spacing w:val="1"/>
          <w:sz w:val="18"/>
          <w:szCs w:val="18"/>
        </w:rPr>
        <w:t>82</w:t>
      </w:r>
      <w:r>
        <w:rPr>
          <w:rFonts w:ascii="Verdana" w:eastAsia="Verdana" w:hAnsi="Verdana" w:cs="Verdana"/>
          <w:spacing w:val="-2"/>
          <w:sz w:val="18"/>
          <w:szCs w:val="18"/>
        </w:rPr>
        <w:t>5</w:t>
      </w:r>
      <w:r>
        <w:rPr>
          <w:rFonts w:ascii="Verdana" w:eastAsia="Verdana" w:hAnsi="Verdana" w:cs="Verdana"/>
          <w:spacing w:val="1"/>
          <w:sz w:val="18"/>
          <w:szCs w:val="18"/>
        </w:rPr>
        <w:t>82</w:t>
      </w:r>
      <w:r>
        <w:rPr>
          <w:rFonts w:ascii="Verdana" w:eastAsia="Verdana" w:hAnsi="Verdana" w:cs="Verdana"/>
          <w:spacing w:val="-2"/>
          <w:sz w:val="18"/>
          <w:szCs w:val="18"/>
        </w:rPr>
        <w:t>8</w:t>
      </w:r>
      <w:r>
        <w:rPr>
          <w:rFonts w:ascii="Verdana" w:eastAsia="Verdana" w:hAnsi="Verdana" w:cs="Verdana"/>
          <w:sz w:val="18"/>
          <w:szCs w:val="18"/>
        </w:rPr>
        <w:t xml:space="preserve">4                                              </w:t>
      </w:r>
      <w:r>
        <w:rPr>
          <w:rFonts w:ascii="Verdana" w:eastAsia="Verdana" w:hAnsi="Verdana" w:cs="Verdana"/>
          <w:spacing w:val="-1"/>
          <w:sz w:val="18"/>
          <w:szCs w:val="18"/>
        </w:rPr>
        <w:t>E</w:t>
      </w:r>
      <w:r>
        <w:rPr>
          <w:rFonts w:ascii="Verdana" w:eastAsia="Verdana" w:hAnsi="Verdana" w:cs="Verdana"/>
          <w:sz w:val="18"/>
          <w:szCs w:val="18"/>
        </w:rPr>
        <w:t>ma</w:t>
      </w:r>
      <w:r>
        <w:rPr>
          <w:rFonts w:ascii="Verdana" w:eastAsia="Verdana" w:hAnsi="Verdana" w:cs="Verdana"/>
          <w:spacing w:val="1"/>
          <w:sz w:val="18"/>
          <w:szCs w:val="18"/>
        </w:rPr>
        <w:t>il</w:t>
      </w:r>
      <w:r>
        <w:rPr>
          <w:rFonts w:ascii="Verdana" w:eastAsia="Verdana" w:hAnsi="Verdana" w:cs="Verdana"/>
          <w:sz w:val="18"/>
          <w:szCs w:val="18"/>
        </w:rPr>
        <w:t>:</w:t>
      </w:r>
      <w:hyperlink r:id="rId5">
        <w:r>
          <w:rPr>
            <w:rFonts w:ascii="Verdana" w:eastAsia="Verdana" w:hAnsi="Verdana" w:cs="Verdana"/>
            <w:spacing w:val="1"/>
            <w:sz w:val="18"/>
            <w:szCs w:val="18"/>
          </w:rPr>
          <w:t>eldo</w:t>
        </w:r>
        <w:r>
          <w:rPr>
            <w:rFonts w:ascii="Verdana" w:eastAsia="Verdana" w:hAnsi="Verdana" w:cs="Verdana"/>
            <w:sz w:val="18"/>
            <w:szCs w:val="18"/>
          </w:rPr>
          <w:t>m</w:t>
        </w:r>
        <w:r>
          <w:rPr>
            <w:rFonts w:ascii="Verdana" w:eastAsia="Verdana" w:hAnsi="Verdana" w:cs="Verdana"/>
            <w:spacing w:val="-2"/>
            <w:sz w:val="18"/>
            <w:szCs w:val="18"/>
          </w:rPr>
          <w:t>4</w:t>
        </w:r>
        <w:r>
          <w:rPr>
            <w:rFonts w:ascii="Verdana" w:eastAsia="Verdana" w:hAnsi="Verdana" w:cs="Verdana"/>
            <w:spacing w:val="1"/>
            <w:sz w:val="18"/>
            <w:szCs w:val="18"/>
          </w:rPr>
          <w:t>4</w:t>
        </w:r>
        <w:r>
          <w:rPr>
            <w:rFonts w:ascii="Verdana" w:eastAsia="Verdana" w:hAnsi="Verdana" w:cs="Verdana"/>
            <w:sz w:val="18"/>
            <w:szCs w:val="18"/>
          </w:rPr>
          <w:t>@</w:t>
        </w:r>
        <w:r>
          <w:rPr>
            <w:rFonts w:ascii="Verdana" w:eastAsia="Verdana" w:hAnsi="Verdana" w:cs="Verdana"/>
            <w:spacing w:val="1"/>
            <w:sz w:val="18"/>
            <w:szCs w:val="18"/>
          </w:rPr>
          <w:t>g</w:t>
        </w:r>
        <w:r>
          <w:rPr>
            <w:rFonts w:ascii="Verdana" w:eastAsia="Verdana" w:hAnsi="Verdana" w:cs="Verdana"/>
            <w:sz w:val="18"/>
            <w:szCs w:val="18"/>
          </w:rPr>
          <w:t>ma</w:t>
        </w:r>
        <w:r>
          <w:rPr>
            <w:rFonts w:ascii="Verdana" w:eastAsia="Verdana" w:hAnsi="Verdana" w:cs="Verdana"/>
            <w:spacing w:val="-1"/>
            <w:sz w:val="18"/>
            <w:szCs w:val="18"/>
          </w:rPr>
          <w:t>i</w:t>
        </w:r>
        <w:r>
          <w:rPr>
            <w:rFonts w:ascii="Verdana" w:eastAsia="Verdana" w:hAnsi="Verdana" w:cs="Verdana"/>
            <w:spacing w:val="1"/>
            <w:sz w:val="18"/>
            <w:szCs w:val="18"/>
          </w:rPr>
          <w:t>l</w:t>
        </w:r>
        <w:r>
          <w:rPr>
            <w:rFonts w:ascii="Verdana" w:eastAsia="Verdana" w:hAnsi="Verdana" w:cs="Verdana"/>
            <w:spacing w:val="-1"/>
            <w:sz w:val="18"/>
            <w:szCs w:val="18"/>
          </w:rPr>
          <w:t>.</w:t>
        </w:r>
        <w:r>
          <w:rPr>
            <w:rFonts w:ascii="Verdana" w:eastAsia="Verdana" w:hAnsi="Verdana" w:cs="Verdana"/>
            <w:sz w:val="18"/>
            <w:szCs w:val="18"/>
          </w:rPr>
          <w:t>c</w:t>
        </w:r>
        <w:r>
          <w:rPr>
            <w:rFonts w:ascii="Verdana" w:eastAsia="Verdana" w:hAnsi="Verdana" w:cs="Verdana"/>
            <w:spacing w:val="-1"/>
            <w:sz w:val="18"/>
            <w:szCs w:val="18"/>
          </w:rPr>
          <w:t>o</w:t>
        </w:r>
        <w:r>
          <w:rPr>
            <w:rFonts w:ascii="Verdana" w:eastAsia="Verdana" w:hAnsi="Verdana" w:cs="Verdana"/>
            <w:sz w:val="18"/>
            <w:szCs w:val="18"/>
          </w:rPr>
          <w:t>m</w:t>
        </w:r>
      </w:hyperlink>
    </w:p>
    <w:p w:rsidR="008011BE" w:rsidRDefault="004C5AD4">
      <w:pPr>
        <w:spacing w:line="200" w:lineRule="exact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position w:val="-1"/>
          <w:sz w:val="18"/>
          <w:szCs w:val="18"/>
        </w:rPr>
        <w:t>B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anga</w:t>
      </w:r>
      <w:r>
        <w:rPr>
          <w:rFonts w:ascii="Arial" w:eastAsia="Arial" w:hAnsi="Arial" w:cs="Arial"/>
          <w:spacing w:val="-2"/>
          <w:position w:val="-1"/>
          <w:sz w:val="18"/>
          <w:szCs w:val="18"/>
        </w:rPr>
        <w:t>l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o</w:t>
      </w:r>
      <w:r>
        <w:rPr>
          <w:rFonts w:ascii="Arial" w:eastAsia="Arial" w:hAnsi="Arial" w:cs="Arial"/>
          <w:position w:val="-1"/>
          <w:sz w:val="18"/>
          <w:szCs w:val="18"/>
        </w:rPr>
        <w:t>r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e</w:t>
      </w:r>
      <w:r>
        <w:rPr>
          <w:rFonts w:ascii="Arial" w:eastAsia="Arial" w:hAnsi="Arial" w:cs="Arial"/>
          <w:position w:val="-1"/>
          <w:sz w:val="18"/>
          <w:szCs w:val="18"/>
        </w:rPr>
        <w:t>,</w:t>
      </w:r>
      <w:r>
        <w:rPr>
          <w:rFonts w:ascii="Arial" w:eastAsia="Arial" w:hAnsi="Arial" w:cs="Arial"/>
          <w:spacing w:val="-3"/>
          <w:position w:val="-1"/>
          <w:sz w:val="18"/>
          <w:szCs w:val="18"/>
        </w:rPr>
        <w:t>K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a</w:t>
      </w:r>
      <w:r>
        <w:rPr>
          <w:rFonts w:ascii="Arial" w:eastAsia="Arial" w:hAnsi="Arial" w:cs="Arial"/>
          <w:position w:val="-1"/>
          <w:sz w:val="18"/>
          <w:szCs w:val="18"/>
        </w:rPr>
        <w:t>r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na</w:t>
      </w:r>
      <w:r>
        <w:rPr>
          <w:rFonts w:ascii="Arial" w:eastAsia="Arial" w:hAnsi="Arial" w:cs="Arial"/>
          <w:spacing w:val="-2"/>
          <w:position w:val="-1"/>
          <w:sz w:val="18"/>
          <w:szCs w:val="18"/>
        </w:rPr>
        <w:t>t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ak</w:t>
      </w:r>
      <w:r>
        <w:rPr>
          <w:rFonts w:ascii="Arial" w:eastAsia="Arial" w:hAnsi="Arial" w:cs="Arial"/>
          <w:position w:val="-1"/>
          <w:sz w:val="18"/>
          <w:szCs w:val="18"/>
        </w:rPr>
        <w:t>a</w:t>
      </w:r>
    </w:p>
    <w:p w:rsidR="008011BE" w:rsidRDefault="008011BE">
      <w:pPr>
        <w:spacing w:before="6" w:line="180" w:lineRule="exact"/>
        <w:rPr>
          <w:sz w:val="18"/>
          <w:szCs w:val="18"/>
        </w:rPr>
      </w:pPr>
    </w:p>
    <w:p w:rsidR="008011BE" w:rsidRDefault="004C5AD4">
      <w:pPr>
        <w:tabs>
          <w:tab w:val="left" w:pos="9480"/>
        </w:tabs>
        <w:spacing w:before="21"/>
        <w:ind w:left="10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  <w:highlight w:val="lightGray"/>
        </w:rPr>
        <w:t>JOBO</w:t>
      </w:r>
      <w:r>
        <w:rPr>
          <w:rFonts w:ascii="Verdana" w:eastAsia="Verdana" w:hAnsi="Verdana" w:cs="Verdana"/>
          <w:b/>
          <w:spacing w:val="-1"/>
          <w:sz w:val="22"/>
          <w:szCs w:val="22"/>
          <w:highlight w:val="lightGray"/>
        </w:rPr>
        <w:t>B</w:t>
      </w:r>
      <w:r>
        <w:rPr>
          <w:rFonts w:ascii="Verdana" w:eastAsia="Verdana" w:hAnsi="Verdana" w:cs="Verdana"/>
          <w:b/>
          <w:sz w:val="22"/>
          <w:szCs w:val="22"/>
          <w:highlight w:val="lightGray"/>
        </w:rPr>
        <w:t>JE</w:t>
      </w:r>
      <w:r>
        <w:rPr>
          <w:rFonts w:ascii="Verdana" w:eastAsia="Verdana" w:hAnsi="Verdana" w:cs="Verdana"/>
          <w:b/>
          <w:spacing w:val="-1"/>
          <w:sz w:val="22"/>
          <w:szCs w:val="22"/>
          <w:highlight w:val="lightGray"/>
        </w:rPr>
        <w:t>C</w:t>
      </w:r>
      <w:r>
        <w:rPr>
          <w:rFonts w:ascii="Verdana" w:eastAsia="Verdana" w:hAnsi="Verdana" w:cs="Verdana"/>
          <w:b/>
          <w:sz w:val="22"/>
          <w:szCs w:val="22"/>
          <w:highlight w:val="lightGray"/>
        </w:rPr>
        <w:t xml:space="preserve">TIVE: </w:t>
      </w:r>
      <w:r>
        <w:rPr>
          <w:rFonts w:ascii="Verdana" w:eastAsia="Verdana" w:hAnsi="Verdana" w:cs="Verdana"/>
          <w:b/>
          <w:sz w:val="22"/>
          <w:szCs w:val="22"/>
          <w:highlight w:val="lightGray"/>
        </w:rPr>
        <w:tab/>
      </w:r>
    </w:p>
    <w:p w:rsidR="008011BE" w:rsidRDefault="008011BE">
      <w:pPr>
        <w:spacing w:before="7" w:line="180" w:lineRule="exact"/>
        <w:rPr>
          <w:sz w:val="19"/>
          <w:szCs w:val="19"/>
        </w:rPr>
      </w:pPr>
    </w:p>
    <w:p w:rsidR="008011BE" w:rsidRDefault="004C5AD4">
      <w:pPr>
        <w:spacing w:line="300" w:lineRule="atLeast"/>
        <w:ind w:left="100" w:right="363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pacing w:val="1"/>
          <w:sz w:val="22"/>
          <w:szCs w:val="22"/>
        </w:rPr>
        <w:t>T</w:t>
      </w:r>
      <w:r>
        <w:rPr>
          <w:rFonts w:ascii="Verdana" w:eastAsia="Verdana" w:hAnsi="Verdana" w:cs="Verdana"/>
          <w:sz w:val="22"/>
          <w:szCs w:val="22"/>
        </w:rPr>
        <w:t>o o</w:t>
      </w:r>
      <w:r>
        <w:rPr>
          <w:rFonts w:ascii="Verdana" w:eastAsia="Verdana" w:hAnsi="Verdana" w:cs="Verdana"/>
          <w:spacing w:val="-1"/>
          <w:sz w:val="22"/>
          <w:szCs w:val="22"/>
        </w:rPr>
        <w:t>b</w:t>
      </w:r>
      <w:r>
        <w:rPr>
          <w:rFonts w:ascii="Verdana" w:eastAsia="Verdana" w:hAnsi="Verdana" w:cs="Verdana"/>
          <w:sz w:val="22"/>
          <w:szCs w:val="22"/>
        </w:rPr>
        <w:t>t</w:t>
      </w:r>
      <w:r>
        <w:rPr>
          <w:rFonts w:ascii="Verdana" w:eastAsia="Verdana" w:hAnsi="Verdana" w:cs="Verdana"/>
          <w:spacing w:val="-1"/>
          <w:sz w:val="22"/>
          <w:szCs w:val="22"/>
        </w:rPr>
        <w:t>a</w:t>
      </w:r>
      <w:r>
        <w:rPr>
          <w:rFonts w:ascii="Verdana" w:eastAsia="Verdana" w:hAnsi="Verdana" w:cs="Verdana"/>
          <w:spacing w:val="-3"/>
          <w:sz w:val="22"/>
          <w:szCs w:val="22"/>
        </w:rPr>
        <w:t>i</w:t>
      </w:r>
      <w:r>
        <w:rPr>
          <w:rFonts w:ascii="Verdana" w:eastAsia="Verdana" w:hAnsi="Verdana" w:cs="Verdana"/>
          <w:sz w:val="22"/>
          <w:szCs w:val="22"/>
        </w:rPr>
        <w:t>n</w:t>
      </w:r>
      <w:r w:rsidR="00DF1304"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a</w:t>
      </w:r>
      <w:r w:rsidR="00DF1304"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ch</w:t>
      </w:r>
      <w:r>
        <w:rPr>
          <w:rFonts w:ascii="Verdana" w:eastAsia="Verdana" w:hAnsi="Verdana" w:cs="Verdana"/>
          <w:spacing w:val="1"/>
          <w:sz w:val="22"/>
          <w:szCs w:val="22"/>
        </w:rPr>
        <w:t>a</w:t>
      </w:r>
      <w:r>
        <w:rPr>
          <w:rFonts w:ascii="Verdana" w:eastAsia="Verdana" w:hAnsi="Verdana" w:cs="Verdana"/>
          <w:sz w:val="22"/>
          <w:szCs w:val="22"/>
        </w:rPr>
        <w:t>l</w:t>
      </w:r>
      <w:r>
        <w:rPr>
          <w:rFonts w:ascii="Verdana" w:eastAsia="Verdana" w:hAnsi="Verdana" w:cs="Verdana"/>
          <w:spacing w:val="-3"/>
          <w:sz w:val="22"/>
          <w:szCs w:val="22"/>
        </w:rPr>
        <w:t>l</w:t>
      </w:r>
      <w:r>
        <w:rPr>
          <w:rFonts w:ascii="Verdana" w:eastAsia="Verdana" w:hAnsi="Verdana" w:cs="Verdana"/>
          <w:sz w:val="22"/>
          <w:szCs w:val="22"/>
        </w:rPr>
        <w:t>en</w:t>
      </w:r>
      <w:r>
        <w:rPr>
          <w:rFonts w:ascii="Verdana" w:eastAsia="Verdana" w:hAnsi="Verdana" w:cs="Verdana"/>
          <w:spacing w:val="1"/>
          <w:sz w:val="22"/>
          <w:szCs w:val="22"/>
        </w:rPr>
        <w:t>g</w:t>
      </w:r>
      <w:r>
        <w:rPr>
          <w:rFonts w:ascii="Verdana" w:eastAsia="Verdana" w:hAnsi="Verdana" w:cs="Verdana"/>
          <w:spacing w:val="-3"/>
          <w:sz w:val="22"/>
          <w:szCs w:val="22"/>
        </w:rPr>
        <w:t>i</w:t>
      </w:r>
      <w:r>
        <w:rPr>
          <w:rFonts w:ascii="Verdana" w:eastAsia="Verdana" w:hAnsi="Verdana" w:cs="Verdana"/>
          <w:spacing w:val="2"/>
          <w:sz w:val="22"/>
          <w:szCs w:val="22"/>
        </w:rPr>
        <w:t>n</w:t>
      </w:r>
      <w:r>
        <w:rPr>
          <w:rFonts w:ascii="Verdana" w:eastAsia="Verdana" w:hAnsi="Verdana" w:cs="Verdana"/>
          <w:sz w:val="22"/>
          <w:szCs w:val="22"/>
        </w:rPr>
        <w:t>g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p</w:t>
      </w:r>
      <w:r>
        <w:rPr>
          <w:rFonts w:ascii="Verdana" w:eastAsia="Verdana" w:hAnsi="Verdana" w:cs="Verdana"/>
          <w:spacing w:val="1"/>
          <w:sz w:val="22"/>
          <w:szCs w:val="22"/>
        </w:rPr>
        <w:t>o</w:t>
      </w:r>
      <w:r>
        <w:rPr>
          <w:rFonts w:ascii="Verdana" w:eastAsia="Verdana" w:hAnsi="Verdana" w:cs="Verdana"/>
          <w:sz w:val="22"/>
          <w:szCs w:val="22"/>
        </w:rPr>
        <w:t>s</w:t>
      </w:r>
      <w:r>
        <w:rPr>
          <w:rFonts w:ascii="Verdana" w:eastAsia="Verdana" w:hAnsi="Verdana" w:cs="Verdana"/>
          <w:spacing w:val="-3"/>
          <w:sz w:val="22"/>
          <w:szCs w:val="22"/>
        </w:rPr>
        <w:t>i</w:t>
      </w:r>
      <w:r>
        <w:rPr>
          <w:rFonts w:ascii="Verdana" w:eastAsia="Verdana" w:hAnsi="Verdana" w:cs="Verdana"/>
          <w:spacing w:val="2"/>
          <w:sz w:val="22"/>
          <w:szCs w:val="22"/>
        </w:rPr>
        <w:t>t</w:t>
      </w:r>
      <w:r>
        <w:rPr>
          <w:rFonts w:ascii="Verdana" w:eastAsia="Verdana" w:hAnsi="Verdana" w:cs="Verdana"/>
          <w:spacing w:val="-3"/>
          <w:sz w:val="22"/>
          <w:szCs w:val="22"/>
        </w:rPr>
        <w:t>i</w:t>
      </w:r>
      <w:r>
        <w:rPr>
          <w:rFonts w:ascii="Verdana" w:eastAsia="Verdana" w:hAnsi="Verdana" w:cs="Verdana"/>
          <w:sz w:val="22"/>
          <w:szCs w:val="22"/>
        </w:rPr>
        <w:t xml:space="preserve">on, </w:t>
      </w:r>
      <w:r>
        <w:rPr>
          <w:rFonts w:ascii="Verdana" w:eastAsia="Verdana" w:hAnsi="Verdana" w:cs="Verdana"/>
          <w:spacing w:val="-1"/>
          <w:sz w:val="22"/>
          <w:szCs w:val="22"/>
        </w:rPr>
        <w:t>p</w:t>
      </w:r>
      <w:r>
        <w:rPr>
          <w:rFonts w:ascii="Verdana" w:eastAsia="Verdana" w:hAnsi="Verdana" w:cs="Verdana"/>
          <w:sz w:val="22"/>
          <w:szCs w:val="22"/>
        </w:rPr>
        <w:t>u</w:t>
      </w:r>
      <w:r>
        <w:rPr>
          <w:rFonts w:ascii="Verdana" w:eastAsia="Verdana" w:hAnsi="Verdana" w:cs="Verdana"/>
          <w:spacing w:val="-1"/>
          <w:sz w:val="22"/>
          <w:szCs w:val="22"/>
        </w:rPr>
        <w:t>r</w:t>
      </w:r>
      <w:r>
        <w:rPr>
          <w:rFonts w:ascii="Verdana" w:eastAsia="Verdana" w:hAnsi="Verdana" w:cs="Verdana"/>
          <w:sz w:val="22"/>
          <w:szCs w:val="22"/>
        </w:rPr>
        <w:t xml:space="preserve">sue </w:t>
      </w:r>
      <w:r>
        <w:rPr>
          <w:rFonts w:ascii="Verdana" w:eastAsia="Verdana" w:hAnsi="Verdana" w:cs="Verdana"/>
          <w:spacing w:val="-1"/>
          <w:sz w:val="22"/>
          <w:szCs w:val="22"/>
        </w:rPr>
        <w:t>gr</w:t>
      </w:r>
      <w:r>
        <w:rPr>
          <w:rFonts w:ascii="Verdana" w:eastAsia="Verdana" w:hAnsi="Verdana" w:cs="Verdana"/>
          <w:sz w:val="22"/>
          <w:szCs w:val="22"/>
        </w:rPr>
        <w:t>ow</w:t>
      </w:r>
      <w:r>
        <w:rPr>
          <w:rFonts w:ascii="Verdana" w:eastAsia="Verdana" w:hAnsi="Verdana" w:cs="Verdana"/>
          <w:spacing w:val="-1"/>
          <w:sz w:val="22"/>
          <w:szCs w:val="22"/>
        </w:rPr>
        <w:t>t</w:t>
      </w:r>
      <w:r>
        <w:rPr>
          <w:rFonts w:ascii="Verdana" w:eastAsia="Verdana" w:hAnsi="Verdana" w:cs="Verdana"/>
          <w:sz w:val="22"/>
          <w:szCs w:val="22"/>
        </w:rPr>
        <w:t>h</w:t>
      </w:r>
      <w:r w:rsidR="00DF1304"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or</w:t>
      </w:r>
      <w:r>
        <w:rPr>
          <w:rFonts w:ascii="Verdana" w:eastAsia="Verdana" w:hAnsi="Verdana" w:cs="Verdana"/>
          <w:spacing w:val="-3"/>
          <w:sz w:val="22"/>
          <w:szCs w:val="22"/>
        </w:rPr>
        <w:t>i</w:t>
      </w:r>
      <w:r>
        <w:rPr>
          <w:rFonts w:ascii="Verdana" w:eastAsia="Verdana" w:hAnsi="Verdana" w:cs="Verdana"/>
          <w:sz w:val="22"/>
          <w:szCs w:val="22"/>
        </w:rPr>
        <w:t>en</w:t>
      </w:r>
      <w:r>
        <w:rPr>
          <w:rFonts w:ascii="Verdana" w:eastAsia="Verdana" w:hAnsi="Verdana" w:cs="Verdana"/>
          <w:spacing w:val="-1"/>
          <w:sz w:val="22"/>
          <w:szCs w:val="22"/>
        </w:rPr>
        <w:t>t</w:t>
      </w:r>
      <w:r>
        <w:rPr>
          <w:rFonts w:ascii="Verdana" w:eastAsia="Verdana" w:hAnsi="Verdana" w:cs="Verdana"/>
          <w:sz w:val="22"/>
          <w:szCs w:val="22"/>
        </w:rPr>
        <w:t>ed ca</w:t>
      </w:r>
      <w:r>
        <w:rPr>
          <w:rFonts w:ascii="Verdana" w:eastAsia="Verdana" w:hAnsi="Verdana" w:cs="Verdana"/>
          <w:spacing w:val="-1"/>
          <w:sz w:val="22"/>
          <w:szCs w:val="22"/>
        </w:rPr>
        <w:t>r</w:t>
      </w:r>
      <w:r>
        <w:rPr>
          <w:rFonts w:ascii="Verdana" w:eastAsia="Verdana" w:hAnsi="Verdana" w:cs="Verdana"/>
          <w:sz w:val="22"/>
          <w:szCs w:val="22"/>
        </w:rPr>
        <w:t>e</w:t>
      </w:r>
      <w:r>
        <w:rPr>
          <w:rFonts w:ascii="Verdana" w:eastAsia="Verdana" w:hAnsi="Verdana" w:cs="Verdana"/>
          <w:spacing w:val="1"/>
          <w:sz w:val="22"/>
          <w:szCs w:val="22"/>
        </w:rPr>
        <w:t>e</w:t>
      </w:r>
      <w:r>
        <w:rPr>
          <w:rFonts w:ascii="Verdana" w:eastAsia="Verdana" w:hAnsi="Verdana" w:cs="Verdana"/>
          <w:sz w:val="22"/>
          <w:szCs w:val="22"/>
        </w:rPr>
        <w:t>r</w:t>
      </w:r>
      <w:r w:rsidR="00DF1304"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2"/>
          <w:sz w:val="22"/>
          <w:szCs w:val="22"/>
        </w:rPr>
        <w:t>a</w:t>
      </w:r>
      <w:r>
        <w:rPr>
          <w:rFonts w:ascii="Verdana" w:eastAsia="Verdana" w:hAnsi="Verdana" w:cs="Verdana"/>
          <w:sz w:val="22"/>
          <w:szCs w:val="22"/>
        </w:rPr>
        <w:t>nd</w:t>
      </w:r>
      <w:r w:rsidR="00DF1304"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st</w:t>
      </w:r>
      <w:r>
        <w:rPr>
          <w:rFonts w:ascii="Verdana" w:eastAsia="Verdana" w:hAnsi="Verdana" w:cs="Verdana"/>
          <w:spacing w:val="1"/>
          <w:sz w:val="22"/>
          <w:szCs w:val="22"/>
        </w:rPr>
        <w:t>r</w:t>
      </w:r>
      <w:r>
        <w:rPr>
          <w:rFonts w:ascii="Verdana" w:eastAsia="Verdana" w:hAnsi="Verdana" w:cs="Verdana"/>
          <w:spacing w:val="-3"/>
          <w:sz w:val="22"/>
          <w:szCs w:val="22"/>
        </w:rPr>
        <w:t>i</w:t>
      </w:r>
      <w:r>
        <w:rPr>
          <w:rFonts w:ascii="Verdana" w:eastAsia="Verdana" w:hAnsi="Verdana" w:cs="Verdana"/>
          <w:spacing w:val="-1"/>
          <w:sz w:val="22"/>
          <w:szCs w:val="22"/>
        </w:rPr>
        <w:t>v</w:t>
      </w:r>
      <w:r>
        <w:rPr>
          <w:rFonts w:ascii="Verdana" w:eastAsia="Verdana" w:hAnsi="Verdana" w:cs="Verdana"/>
          <w:sz w:val="22"/>
          <w:szCs w:val="22"/>
        </w:rPr>
        <w:t xml:space="preserve">e </w:t>
      </w:r>
      <w:r>
        <w:rPr>
          <w:rFonts w:ascii="Verdana" w:eastAsia="Verdana" w:hAnsi="Verdana" w:cs="Verdana"/>
          <w:spacing w:val="-1"/>
          <w:sz w:val="22"/>
          <w:szCs w:val="22"/>
        </w:rPr>
        <w:t>har</w:t>
      </w:r>
      <w:r>
        <w:rPr>
          <w:rFonts w:ascii="Verdana" w:eastAsia="Verdana" w:hAnsi="Verdana" w:cs="Verdana"/>
          <w:sz w:val="22"/>
          <w:szCs w:val="22"/>
        </w:rPr>
        <w:t>d</w:t>
      </w:r>
      <w:r w:rsidR="00DF1304"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 xml:space="preserve">to </w:t>
      </w:r>
      <w:r>
        <w:rPr>
          <w:rFonts w:ascii="Verdana" w:eastAsia="Verdana" w:hAnsi="Verdana" w:cs="Verdana"/>
          <w:spacing w:val="-3"/>
          <w:sz w:val="22"/>
          <w:szCs w:val="22"/>
        </w:rPr>
        <w:t>l</w:t>
      </w:r>
      <w:r>
        <w:rPr>
          <w:rFonts w:ascii="Verdana" w:eastAsia="Verdana" w:hAnsi="Verdana" w:cs="Verdana"/>
          <w:sz w:val="22"/>
          <w:szCs w:val="22"/>
        </w:rPr>
        <w:t>ea</w:t>
      </w:r>
      <w:r>
        <w:rPr>
          <w:rFonts w:ascii="Verdana" w:eastAsia="Verdana" w:hAnsi="Verdana" w:cs="Verdana"/>
          <w:spacing w:val="-1"/>
          <w:sz w:val="22"/>
          <w:szCs w:val="22"/>
        </w:rPr>
        <w:t>r</w:t>
      </w:r>
      <w:r>
        <w:rPr>
          <w:rFonts w:ascii="Verdana" w:eastAsia="Verdana" w:hAnsi="Verdana" w:cs="Verdana"/>
          <w:sz w:val="22"/>
          <w:szCs w:val="22"/>
        </w:rPr>
        <w:t>n</w:t>
      </w:r>
      <w:r w:rsidR="00DF1304"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new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d</w:t>
      </w:r>
      <w:r>
        <w:rPr>
          <w:rFonts w:ascii="Verdana" w:eastAsia="Verdana" w:hAnsi="Verdana" w:cs="Verdana"/>
          <w:sz w:val="22"/>
          <w:szCs w:val="22"/>
        </w:rPr>
        <w:t>e</w:t>
      </w:r>
      <w:r>
        <w:rPr>
          <w:rFonts w:ascii="Verdana" w:eastAsia="Verdana" w:hAnsi="Verdana" w:cs="Verdana"/>
          <w:spacing w:val="-1"/>
          <w:sz w:val="22"/>
          <w:szCs w:val="22"/>
        </w:rPr>
        <w:t>v</w:t>
      </w:r>
      <w:r>
        <w:rPr>
          <w:rFonts w:ascii="Verdana" w:eastAsia="Verdana" w:hAnsi="Verdana" w:cs="Verdana"/>
          <w:spacing w:val="3"/>
          <w:sz w:val="22"/>
          <w:szCs w:val="22"/>
        </w:rPr>
        <w:t>e</w:t>
      </w:r>
      <w:r>
        <w:rPr>
          <w:rFonts w:ascii="Verdana" w:eastAsia="Verdana" w:hAnsi="Verdana" w:cs="Verdana"/>
          <w:spacing w:val="-3"/>
          <w:sz w:val="22"/>
          <w:szCs w:val="22"/>
        </w:rPr>
        <w:t>l</w:t>
      </w:r>
      <w:r>
        <w:rPr>
          <w:rFonts w:ascii="Verdana" w:eastAsia="Verdana" w:hAnsi="Verdana" w:cs="Verdana"/>
          <w:sz w:val="22"/>
          <w:szCs w:val="22"/>
        </w:rPr>
        <w:t>op</w:t>
      </w:r>
      <w:r>
        <w:rPr>
          <w:rFonts w:ascii="Verdana" w:eastAsia="Verdana" w:hAnsi="Verdana" w:cs="Verdana"/>
          <w:spacing w:val="-1"/>
          <w:sz w:val="22"/>
          <w:szCs w:val="22"/>
        </w:rPr>
        <w:t>m</w:t>
      </w:r>
      <w:r>
        <w:rPr>
          <w:rFonts w:ascii="Verdana" w:eastAsia="Verdana" w:hAnsi="Verdana" w:cs="Verdana"/>
          <w:sz w:val="22"/>
          <w:szCs w:val="22"/>
        </w:rPr>
        <w:t>en</w:t>
      </w:r>
      <w:r>
        <w:rPr>
          <w:rFonts w:ascii="Verdana" w:eastAsia="Verdana" w:hAnsi="Verdana" w:cs="Verdana"/>
          <w:spacing w:val="-1"/>
          <w:sz w:val="22"/>
          <w:szCs w:val="22"/>
        </w:rPr>
        <w:t>t</w:t>
      </w:r>
      <w:r>
        <w:rPr>
          <w:rFonts w:ascii="Verdana" w:eastAsia="Verdana" w:hAnsi="Verdana" w:cs="Verdana"/>
          <w:sz w:val="22"/>
          <w:szCs w:val="22"/>
        </w:rPr>
        <w:t>s,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k</w:t>
      </w:r>
      <w:r>
        <w:rPr>
          <w:rFonts w:ascii="Verdana" w:eastAsia="Verdana" w:hAnsi="Verdana" w:cs="Verdana"/>
          <w:sz w:val="22"/>
          <w:szCs w:val="22"/>
        </w:rPr>
        <w:t>no</w:t>
      </w:r>
      <w:r>
        <w:rPr>
          <w:rFonts w:ascii="Verdana" w:eastAsia="Verdana" w:hAnsi="Verdana" w:cs="Verdana"/>
          <w:spacing w:val="1"/>
          <w:sz w:val="22"/>
          <w:szCs w:val="22"/>
        </w:rPr>
        <w:t>w</w:t>
      </w:r>
      <w:r>
        <w:rPr>
          <w:rFonts w:ascii="Verdana" w:eastAsia="Verdana" w:hAnsi="Verdana" w:cs="Verdana"/>
          <w:spacing w:val="-3"/>
          <w:sz w:val="22"/>
          <w:szCs w:val="22"/>
        </w:rPr>
        <w:t>l</w:t>
      </w:r>
      <w:r>
        <w:rPr>
          <w:rFonts w:ascii="Verdana" w:eastAsia="Verdana" w:hAnsi="Verdana" w:cs="Verdana"/>
          <w:sz w:val="22"/>
          <w:szCs w:val="22"/>
        </w:rPr>
        <w:t>ed</w:t>
      </w:r>
      <w:r>
        <w:rPr>
          <w:rFonts w:ascii="Verdana" w:eastAsia="Verdana" w:hAnsi="Verdana" w:cs="Verdana"/>
          <w:spacing w:val="-1"/>
          <w:sz w:val="22"/>
          <w:szCs w:val="22"/>
        </w:rPr>
        <w:t>g</w:t>
      </w:r>
      <w:r>
        <w:rPr>
          <w:rFonts w:ascii="Verdana" w:eastAsia="Verdana" w:hAnsi="Verdana" w:cs="Verdana"/>
          <w:sz w:val="22"/>
          <w:szCs w:val="22"/>
        </w:rPr>
        <w:t xml:space="preserve">e </w:t>
      </w:r>
      <w:r>
        <w:rPr>
          <w:rFonts w:ascii="Verdana" w:eastAsia="Verdana" w:hAnsi="Verdana" w:cs="Verdana"/>
          <w:spacing w:val="-1"/>
          <w:sz w:val="22"/>
          <w:szCs w:val="22"/>
        </w:rPr>
        <w:t>a</w:t>
      </w:r>
      <w:r>
        <w:rPr>
          <w:rFonts w:ascii="Verdana" w:eastAsia="Verdana" w:hAnsi="Verdana" w:cs="Verdana"/>
          <w:sz w:val="22"/>
          <w:szCs w:val="22"/>
        </w:rPr>
        <w:t>nd</w:t>
      </w:r>
      <w:r w:rsidR="00DF1304"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e</w:t>
      </w:r>
      <w:r>
        <w:rPr>
          <w:rFonts w:ascii="Verdana" w:eastAsia="Verdana" w:hAnsi="Verdana" w:cs="Verdana"/>
          <w:spacing w:val="-1"/>
          <w:sz w:val="22"/>
          <w:szCs w:val="22"/>
        </w:rPr>
        <w:t>xp</w:t>
      </w:r>
      <w:r>
        <w:rPr>
          <w:rFonts w:ascii="Verdana" w:eastAsia="Verdana" w:hAnsi="Verdana" w:cs="Verdana"/>
          <w:sz w:val="22"/>
          <w:szCs w:val="22"/>
        </w:rPr>
        <w:t>er</w:t>
      </w:r>
      <w:r>
        <w:rPr>
          <w:rFonts w:ascii="Verdana" w:eastAsia="Verdana" w:hAnsi="Verdana" w:cs="Verdana"/>
          <w:spacing w:val="-3"/>
          <w:sz w:val="22"/>
          <w:szCs w:val="22"/>
        </w:rPr>
        <w:t>i</w:t>
      </w:r>
      <w:r>
        <w:rPr>
          <w:rFonts w:ascii="Verdana" w:eastAsia="Verdana" w:hAnsi="Verdana" w:cs="Verdana"/>
          <w:sz w:val="22"/>
          <w:szCs w:val="22"/>
        </w:rPr>
        <w:t>ence.</w:t>
      </w:r>
    </w:p>
    <w:p w:rsidR="008011BE" w:rsidRDefault="008011BE">
      <w:pPr>
        <w:spacing w:before="9" w:line="240" w:lineRule="exact"/>
        <w:rPr>
          <w:sz w:val="24"/>
          <w:szCs w:val="24"/>
        </w:rPr>
      </w:pPr>
    </w:p>
    <w:p w:rsidR="008011BE" w:rsidRDefault="004C5AD4">
      <w:pPr>
        <w:tabs>
          <w:tab w:val="left" w:pos="9480"/>
        </w:tabs>
        <w:spacing w:before="21"/>
        <w:ind w:left="10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pacing w:val="-1"/>
          <w:sz w:val="22"/>
          <w:szCs w:val="22"/>
          <w:highlight w:val="lightGray"/>
        </w:rPr>
        <w:t>S</w:t>
      </w:r>
      <w:r>
        <w:rPr>
          <w:rFonts w:ascii="Verdana" w:eastAsia="Verdana" w:hAnsi="Verdana" w:cs="Verdana"/>
          <w:b/>
          <w:sz w:val="22"/>
          <w:szCs w:val="22"/>
          <w:highlight w:val="lightGray"/>
        </w:rPr>
        <w:t>YNO</w:t>
      </w:r>
      <w:r>
        <w:rPr>
          <w:rFonts w:ascii="Verdana" w:eastAsia="Verdana" w:hAnsi="Verdana" w:cs="Verdana"/>
          <w:b/>
          <w:spacing w:val="-1"/>
          <w:sz w:val="22"/>
          <w:szCs w:val="22"/>
          <w:highlight w:val="lightGray"/>
        </w:rPr>
        <w:t>PS</w:t>
      </w:r>
      <w:r>
        <w:rPr>
          <w:rFonts w:ascii="Verdana" w:eastAsia="Verdana" w:hAnsi="Verdana" w:cs="Verdana"/>
          <w:b/>
          <w:sz w:val="22"/>
          <w:szCs w:val="22"/>
          <w:highlight w:val="lightGray"/>
        </w:rPr>
        <w:t xml:space="preserve">IS </w:t>
      </w:r>
      <w:r>
        <w:rPr>
          <w:rFonts w:ascii="Verdana" w:eastAsia="Verdana" w:hAnsi="Verdana" w:cs="Verdana"/>
          <w:b/>
          <w:sz w:val="22"/>
          <w:szCs w:val="22"/>
          <w:highlight w:val="lightGray"/>
        </w:rPr>
        <w:tab/>
      </w:r>
    </w:p>
    <w:p w:rsidR="008011BE" w:rsidRDefault="008011BE">
      <w:pPr>
        <w:spacing w:before="5" w:line="240" w:lineRule="exact"/>
        <w:rPr>
          <w:sz w:val="24"/>
          <w:szCs w:val="24"/>
        </w:rPr>
      </w:pPr>
    </w:p>
    <w:p w:rsidR="00C41388" w:rsidRDefault="004C5AD4" w:rsidP="00C41388">
      <w:pPr>
        <w:ind w:left="100"/>
        <w:rPr>
          <w:rFonts w:ascii="Verdana" w:eastAsia="Verdana" w:hAnsi="Verdana" w:cs="Verdana"/>
        </w:rPr>
      </w:pPr>
      <w:r>
        <w:rPr>
          <w:rFonts w:ascii="Wingdings" w:eastAsia="Wingdings" w:hAnsi="Wingdings" w:cs="Wingdings"/>
        </w:rPr>
        <w:t></w:t>
      </w:r>
      <w:r>
        <w:rPr>
          <w:rFonts w:ascii="Verdana" w:eastAsia="Verdana" w:hAnsi="Verdana" w:cs="Verdana"/>
        </w:rPr>
        <w:t>3</w:t>
      </w:r>
      <w:r w:rsidR="003774B7">
        <w:rPr>
          <w:rFonts w:ascii="Verdana" w:eastAsia="Verdana" w:hAnsi="Verdana" w:cs="Verdana"/>
        </w:rPr>
        <w:t>.3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2"/>
        </w:rPr>
        <w:t>r</w:t>
      </w:r>
      <w:r>
        <w:rPr>
          <w:rFonts w:ascii="Verdana" w:eastAsia="Verdana" w:hAnsi="Verdana" w:cs="Verdana"/>
        </w:rPr>
        <w:t>s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f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  <w:spacing w:val="2"/>
        </w:rPr>
        <w:t>x</w:t>
      </w:r>
      <w:r>
        <w:rPr>
          <w:rFonts w:ascii="Verdana" w:eastAsia="Verdana" w:hAnsi="Verdana" w:cs="Verdana"/>
          <w:spacing w:val="-2"/>
        </w:rPr>
        <w:t>p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4"/>
        </w:rPr>
        <w:t>r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  <w:spacing w:val="1"/>
        </w:rPr>
        <w:t>en</w:t>
      </w:r>
      <w:r>
        <w:rPr>
          <w:rFonts w:ascii="Verdana" w:eastAsia="Verdana" w:hAnsi="Verdana" w:cs="Verdana"/>
        </w:rPr>
        <w:t>ce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in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JA</w:t>
      </w:r>
      <w:r>
        <w:rPr>
          <w:rFonts w:ascii="Verdana" w:eastAsia="Verdana" w:hAnsi="Verdana" w:cs="Verdana"/>
          <w:spacing w:val="1"/>
        </w:rPr>
        <w:t>V</w:t>
      </w:r>
      <w:r>
        <w:rPr>
          <w:rFonts w:ascii="Verdana" w:eastAsia="Verdana" w:hAnsi="Verdana" w:cs="Verdana"/>
        </w:rPr>
        <w:t>A</w:t>
      </w:r>
      <w:r w:rsidR="005D1655">
        <w:rPr>
          <w:rFonts w:ascii="Verdana" w:eastAsia="Verdana" w:hAnsi="Verdana" w:cs="Verdana"/>
        </w:rPr>
        <w:t>,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2"/>
        </w:rPr>
        <w:t>J</w:t>
      </w:r>
      <w:r>
        <w:rPr>
          <w:rFonts w:ascii="Verdana" w:eastAsia="Verdana" w:hAnsi="Verdana" w:cs="Verdana"/>
        </w:rPr>
        <w:t>2</w:t>
      </w:r>
      <w:r>
        <w:rPr>
          <w:rFonts w:ascii="Verdana" w:eastAsia="Verdana" w:hAnsi="Verdana" w:cs="Verdana"/>
          <w:spacing w:val="2"/>
        </w:rPr>
        <w:t>E</w:t>
      </w:r>
      <w:r>
        <w:rPr>
          <w:rFonts w:ascii="Verdana" w:eastAsia="Verdana" w:hAnsi="Verdana" w:cs="Verdana"/>
        </w:rPr>
        <w:t>E</w:t>
      </w:r>
      <w:r w:rsidR="00DF1304">
        <w:rPr>
          <w:rFonts w:ascii="Verdana" w:eastAsia="Verdana" w:hAnsi="Verdana" w:cs="Verdana"/>
        </w:rPr>
        <w:t xml:space="preserve"> </w:t>
      </w:r>
      <w:r w:rsidR="005D1655">
        <w:rPr>
          <w:rFonts w:ascii="Verdana" w:eastAsia="Verdana" w:hAnsi="Verdana" w:cs="Verdana"/>
          <w:spacing w:val="-3"/>
        </w:rPr>
        <w:t xml:space="preserve">and </w:t>
      </w:r>
      <w:r w:rsidR="005D1655">
        <w:rPr>
          <w:rFonts w:ascii="Verdana" w:eastAsia="Verdana" w:hAnsi="Verdana" w:cs="Verdana"/>
        </w:rPr>
        <w:t>P</w:t>
      </w:r>
      <w:r w:rsidR="005D1655">
        <w:rPr>
          <w:rFonts w:ascii="Verdana" w:eastAsia="Verdana" w:hAnsi="Verdana" w:cs="Verdana"/>
          <w:spacing w:val="-1"/>
        </w:rPr>
        <w:t>L</w:t>
      </w:r>
      <w:r w:rsidR="005D1655">
        <w:rPr>
          <w:rFonts w:ascii="Verdana" w:eastAsia="Verdana" w:hAnsi="Verdana" w:cs="Verdana"/>
          <w:spacing w:val="1"/>
        </w:rPr>
        <w:t>/</w:t>
      </w:r>
      <w:r w:rsidR="00C41388">
        <w:rPr>
          <w:rFonts w:ascii="Verdana" w:eastAsia="Verdana" w:hAnsi="Verdana" w:cs="Verdana"/>
        </w:rPr>
        <w:t>S</w:t>
      </w:r>
      <w:r w:rsidR="00C41388">
        <w:rPr>
          <w:rFonts w:ascii="Verdana" w:eastAsia="Verdana" w:hAnsi="Verdana" w:cs="Verdana"/>
          <w:spacing w:val="2"/>
        </w:rPr>
        <w:t>Q</w:t>
      </w:r>
      <w:r w:rsidR="00C41388">
        <w:rPr>
          <w:rFonts w:ascii="Verdana" w:eastAsia="Verdana" w:hAnsi="Verdana" w:cs="Verdana"/>
        </w:rPr>
        <w:t>L</w:t>
      </w:r>
      <w:r w:rsidR="00C41388">
        <w:rPr>
          <w:rFonts w:ascii="Verdana" w:eastAsia="Verdana" w:hAnsi="Verdana" w:cs="Verdana"/>
          <w:spacing w:val="1"/>
        </w:rPr>
        <w:t xml:space="preserve"> (</w:t>
      </w:r>
      <w:r>
        <w:rPr>
          <w:rFonts w:ascii="Verdana" w:eastAsia="Verdana" w:hAnsi="Verdana" w:cs="Verdana"/>
        </w:rPr>
        <w:t>w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2"/>
        </w:rPr>
        <w:t>k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1"/>
        </w:rPr>
        <w:t>f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r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1"/>
        </w:rPr>
        <w:t>h</w:t>
      </w:r>
      <w:r w:rsidR="00DF1304">
        <w:rPr>
          <w:rFonts w:ascii="Verdana" w:eastAsia="Verdana" w:hAnsi="Verdana" w:cs="Verdana"/>
        </w:rPr>
        <w:t xml:space="preserve">e </w:t>
      </w:r>
      <w:r>
        <w:rPr>
          <w:rFonts w:ascii="Verdana" w:eastAsia="Verdana" w:hAnsi="Verdana" w:cs="Verdana"/>
          <w:spacing w:val="-2"/>
        </w:rPr>
        <w:t>p</w:t>
      </w:r>
      <w:r>
        <w:rPr>
          <w:rFonts w:ascii="Verdana" w:eastAsia="Verdana" w:hAnsi="Verdana" w:cs="Verdana"/>
          <w:spacing w:val="1"/>
        </w:rPr>
        <w:t>rod</w:t>
      </w:r>
      <w:r>
        <w:rPr>
          <w:rFonts w:ascii="Verdana" w:eastAsia="Verdana" w:hAnsi="Verdana" w:cs="Verdana"/>
          <w:spacing w:val="-1"/>
        </w:rPr>
        <w:t>u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</w:rPr>
        <w:t>t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-1"/>
        </w:rPr>
        <w:t>W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2"/>
        </w:rPr>
        <w:t>O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5"/>
        </w:rPr>
        <w:t>)</w:t>
      </w:r>
      <w:r>
        <w:rPr>
          <w:rFonts w:ascii="Verdana" w:eastAsia="Verdana" w:hAnsi="Verdana" w:cs="Verdana"/>
        </w:rPr>
        <w:t>.</w:t>
      </w:r>
      <w:r w:rsidR="00C41388">
        <w:rPr>
          <w:rFonts w:ascii="Verdana" w:eastAsia="Verdana" w:hAnsi="Verdana" w:cs="Verdana"/>
        </w:rPr>
        <w:t>WMOS</w:t>
      </w:r>
    </w:p>
    <w:p w:rsidR="00C41388" w:rsidRDefault="00C41388" w:rsidP="00C41388">
      <w:pPr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is a web based application to automate/manage the day to day activities in a warehouse.</w:t>
      </w:r>
    </w:p>
    <w:p w:rsidR="008011BE" w:rsidRDefault="008011BE">
      <w:pPr>
        <w:spacing w:before="19" w:line="220" w:lineRule="exact"/>
        <w:rPr>
          <w:sz w:val="22"/>
          <w:szCs w:val="22"/>
        </w:rPr>
      </w:pPr>
    </w:p>
    <w:p w:rsidR="008011BE" w:rsidRDefault="004C5AD4">
      <w:pPr>
        <w:ind w:left="100"/>
        <w:rPr>
          <w:rFonts w:ascii="Verdana" w:eastAsia="Verdana" w:hAnsi="Verdana" w:cs="Verdana"/>
        </w:rPr>
      </w:pPr>
      <w:r>
        <w:rPr>
          <w:rFonts w:ascii="Wingdings" w:eastAsia="Wingdings" w:hAnsi="Wingdings" w:cs="Wingdings"/>
        </w:rPr>
        <w:t></w:t>
      </w:r>
      <w:r w:rsidR="003774B7">
        <w:rPr>
          <w:rFonts w:ascii="Verdana" w:eastAsia="Verdana" w:hAnsi="Verdana" w:cs="Verdana"/>
          <w:spacing w:val="2"/>
        </w:rPr>
        <w:t>currently</w:t>
      </w:r>
      <w:r w:rsidR="00C41388">
        <w:rPr>
          <w:rFonts w:ascii="Verdana" w:eastAsia="Verdana" w:hAnsi="Verdana" w:cs="Verdana"/>
          <w:spacing w:val="2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s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te</w:t>
      </w:r>
      <w:r>
        <w:rPr>
          <w:rFonts w:ascii="Verdana" w:eastAsia="Verdana" w:hAnsi="Verdana" w:cs="Verdana"/>
        </w:rPr>
        <w:t>d</w:t>
      </w:r>
      <w:r w:rsidR="00C41388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w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  <w:spacing w:val="3"/>
        </w:rPr>
        <w:t>t</w:t>
      </w:r>
      <w:r>
        <w:rPr>
          <w:rFonts w:ascii="Verdana" w:eastAsia="Verdana" w:hAnsi="Verdana" w:cs="Verdana"/>
        </w:rPr>
        <w:t>h</w:t>
      </w:r>
      <w:r w:rsidR="00C41388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3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1"/>
        </w:rPr>
        <w:t>h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tt</w:t>
      </w:r>
      <w:r>
        <w:rPr>
          <w:rFonts w:ascii="Verdana" w:eastAsia="Verdana" w:hAnsi="Verdana" w:cs="Verdana"/>
        </w:rPr>
        <w:t>an</w:t>
      </w:r>
      <w:r w:rsidR="00C41388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As</w:t>
      </w:r>
      <w:r>
        <w:rPr>
          <w:rFonts w:ascii="Verdana" w:eastAsia="Verdana" w:hAnsi="Verdana" w:cs="Verdana"/>
          <w:spacing w:val="1"/>
        </w:rPr>
        <w:t>s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3"/>
        </w:rPr>
        <w:t>t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4"/>
        </w:rPr>
        <w:t>s</w:t>
      </w:r>
      <w:r>
        <w:rPr>
          <w:rFonts w:ascii="Verdana" w:eastAsia="Verdana" w:hAnsi="Verdana" w:cs="Verdana"/>
        </w:rPr>
        <w:t>.</w:t>
      </w:r>
    </w:p>
    <w:p w:rsidR="008011BE" w:rsidRDefault="008011BE">
      <w:pPr>
        <w:spacing w:before="2" w:line="240" w:lineRule="exact"/>
        <w:rPr>
          <w:sz w:val="24"/>
          <w:szCs w:val="24"/>
        </w:rPr>
      </w:pPr>
    </w:p>
    <w:p w:rsidR="008011BE" w:rsidRDefault="004C5AD4">
      <w:pPr>
        <w:ind w:left="100"/>
        <w:rPr>
          <w:rFonts w:ascii="Verdana" w:eastAsia="Verdana" w:hAnsi="Verdana" w:cs="Verdana"/>
        </w:rPr>
      </w:pPr>
      <w:r>
        <w:rPr>
          <w:rFonts w:ascii="Wingdings" w:eastAsia="Wingdings" w:hAnsi="Wingdings" w:cs="Wingdings"/>
        </w:rPr>
        <w:t></w:t>
      </w:r>
      <w:r>
        <w:rPr>
          <w:rFonts w:ascii="Verdana" w:eastAsia="Verdana" w:hAnsi="Verdana" w:cs="Verdana"/>
        </w:rPr>
        <w:t>W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2"/>
        </w:rPr>
        <w:t>k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1"/>
        </w:rPr>
        <w:t>k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</w:rPr>
        <w:t>wl</w:t>
      </w:r>
      <w:r>
        <w:rPr>
          <w:rFonts w:ascii="Verdana" w:eastAsia="Verdana" w:hAnsi="Verdana" w:cs="Verdana"/>
          <w:spacing w:val="1"/>
        </w:rPr>
        <w:t>edg</w:t>
      </w:r>
      <w:r>
        <w:rPr>
          <w:rFonts w:ascii="Verdana" w:eastAsia="Verdana" w:hAnsi="Verdana" w:cs="Verdana"/>
        </w:rPr>
        <w:t>e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</w:rPr>
        <w:t>n</w:t>
      </w:r>
      <w:r w:rsidR="00DF1304">
        <w:rPr>
          <w:rFonts w:ascii="Verdana" w:eastAsia="Verdana" w:hAnsi="Verdana" w:cs="Verdana"/>
        </w:rPr>
        <w:t xml:space="preserve"> </w:t>
      </w:r>
      <w:r w:rsidR="00A43FE7">
        <w:rPr>
          <w:rFonts w:ascii="Verdana" w:eastAsia="Verdana" w:hAnsi="Verdana" w:cs="Verdana"/>
        </w:rPr>
        <w:t>Java,</w:t>
      </w:r>
      <w:r w:rsidR="00DF1304">
        <w:rPr>
          <w:rFonts w:ascii="Verdana" w:eastAsia="Verdana" w:hAnsi="Verdana" w:cs="Verdana"/>
        </w:rPr>
        <w:t xml:space="preserve"> </w:t>
      </w:r>
      <w:r w:rsidR="00A43FE7">
        <w:rPr>
          <w:rFonts w:ascii="Verdana" w:eastAsia="Verdana" w:hAnsi="Verdana" w:cs="Verdana"/>
          <w:spacing w:val="3"/>
        </w:rPr>
        <w:t>servlet,</w:t>
      </w:r>
      <w:r w:rsidR="00DF1304">
        <w:rPr>
          <w:rFonts w:ascii="Verdana" w:eastAsia="Verdana" w:hAnsi="Verdana" w:cs="Verdana"/>
        </w:rPr>
        <w:t xml:space="preserve"> </w:t>
      </w:r>
      <w:r w:rsidR="00A43FE7">
        <w:rPr>
          <w:rFonts w:ascii="Verdana" w:eastAsia="Verdana" w:hAnsi="Verdana" w:cs="Verdana"/>
        </w:rPr>
        <w:t>J</w:t>
      </w:r>
      <w:r w:rsidR="00A43FE7">
        <w:rPr>
          <w:rFonts w:ascii="Verdana" w:eastAsia="Verdana" w:hAnsi="Verdana" w:cs="Verdana"/>
          <w:spacing w:val="1"/>
        </w:rPr>
        <w:t>SP,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JD</w:t>
      </w:r>
      <w:r>
        <w:rPr>
          <w:rFonts w:ascii="Verdana" w:eastAsia="Verdana" w:hAnsi="Verdana" w:cs="Verdana"/>
          <w:spacing w:val="3"/>
        </w:rPr>
        <w:t>B</w:t>
      </w:r>
      <w:r>
        <w:rPr>
          <w:rFonts w:ascii="Verdana" w:eastAsia="Verdana" w:hAnsi="Verdana" w:cs="Verdana"/>
        </w:rPr>
        <w:t>C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</w:rPr>
        <w:t>d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2"/>
        </w:rPr>
        <w:t>P</w:t>
      </w:r>
      <w:r>
        <w:rPr>
          <w:rFonts w:ascii="Verdana" w:eastAsia="Verdana" w:hAnsi="Verdana" w:cs="Verdana"/>
        </w:rPr>
        <w:t>L/</w:t>
      </w:r>
      <w:r>
        <w:rPr>
          <w:rFonts w:ascii="Verdana" w:eastAsia="Verdana" w:hAnsi="Verdana" w:cs="Verdana"/>
          <w:spacing w:val="1"/>
        </w:rPr>
        <w:t>SQ</w:t>
      </w:r>
      <w:r>
        <w:rPr>
          <w:rFonts w:ascii="Verdana" w:eastAsia="Verdana" w:hAnsi="Verdana" w:cs="Verdana"/>
        </w:rPr>
        <w:t>L.</w:t>
      </w:r>
    </w:p>
    <w:p w:rsidR="008011BE" w:rsidRDefault="008011BE">
      <w:pPr>
        <w:spacing w:before="17" w:line="220" w:lineRule="exact"/>
        <w:rPr>
          <w:sz w:val="22"/>
          <w:szCs w:val="22"/>
        </w:rPr>
      </w:pPr>
    </w:p>
    <w:p w:rsidR="008011BE" w:rsidRDefault="004C5AD4">
      <w:pPr>
        <w:ind w:left="100"/>
        <w:rPr>
          <w:rFonts w:ascii="Verdana" w:eastAsia="Verdana" w:hAnsi="Verdana" w:cs="Verdana"/>
        </w:rPr>
      </w:pPr>
      <w:r>
        <w:rPr>
          <w:rFonts w:ascii="Wingdings" w:eastAsia="Wingdings" w:hAnsi="Wingdings" w:cs="Wingdings"/>
        </w:rPr>
        <w:t></w:t>
      </w:r>
      <w:r>
        <w:rPr>
          <w:rFonts w:ascii="Verdana" w:eastAsia="Verdana" w:hAnsi="Verdana" w:cs="Verdana"/>
          <w:spacing w:val="1"/>
        </w:rPr>
        <w:t>K</w:t>
      </w:r>
      <w:r>
        <w:rPr>
          <w:rFonts w:ascii="Verdana" w:eastAsia="Verdana" w:hAnsi="Verdana" w:cs="Verdana"/>
          <w:spacing w:val="-1"/>
        </w:rPr>
        <w:t>no</w:t>
      </w:r>
      <w:r>
        <w:rPr>
          <w:rFonts w:ascii="Verdana" w:eastAsia="Verdana" w:hAnsi="Verdana" w:cs="Verdana"/>
          <w:spacing w:val="2"/>
        </w:rPr>
        <w:t>w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1"/>
        </w:rPr>
        <w:t>ed</w:t>
      </w:r>
      <w:r>
        <w:rPr>
          <w:rFonts w:ascii="Verdana" w:eastAsia="Verdana" w:hAnsi="Verdana" w:cs="Verdana"/>
          <w:spacing w:val="-2"/>
        </w:rPr>
        <w:t>g</w:t>
      </w:r>
      <w:r>
        <w:rPr>
          <w:rFonts w:ascii="Verdana" w:eastAsia="Verdana" w:hAnsi="Verdana" w:cs="Verdana"/>
        </w:rPr>
        <w:t>e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</w:rPr>
        <w:t>n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W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</w:rPr>
        <w:t>bl</w:t>
      </w:r>
      <w:r>
        <w:rPr>
          <w:rFonts w:ascii="Verdana" w:eastAsia="Verdana" w:hAnsi="Verdana" w:cs="Verdana"/>
          <w:spacing w:val="1"/>
        </w:rPr>
        <w:t>og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  <w:spacing w:val="2"/>
        </w:rPr>
        <w:t>c</w:t>
      </w:r>
      <w:r w:rsidR="00DF1304">
        <w:rPr>
          <w:rFonts w:ascii="Verdana" w:eastAsia="Verdana" w:hAnsi="Verdana" w:cs="Verdana"/>
          <w:spacing w:val="2"/>
        </w:rPr>
        <w:t xml:space="preserve"> </w:t>
      </w:r>
      <w:r>
        <w:rPr>
          <w:rFonts w:ascii="Verdana" w:eastAsia="Verdana" w:hAnsi="Verdana" w:cs="Verdana"/>
        </w:rPr>
        <w:t>,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J</w:t>
      </w:r>
      <w:r>
        <w:rPr>
          <w:rFonts w:ascii="Verdana" w:eastAsia="Verdana" w:hAnsi="Verdana" w:cs="Verdana"/>
          <w:spacing w:val="1"/>
        </w:rPr>
        <w:t>b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</w:rPr>
        <w:t>s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2"/>
        </w:rPr>
        <w:t>T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mcat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2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-2"/>
        </w:rPr>
        <w:t>b</w:t>
      </w:r>
      <w:r>
        <w:rPr>
          <w:rFonts w:ascii="Verdana" w:eastAsia="Verdana" w:hAnsi="Verdana" w:cs="Verdana"/>
          <w:spacing w:val="2"/>
        </w:rPr>
        <w:t>a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-1"/>
        </w:rPr>
        <w:t>k</w:t>
      </w:r>
      <w:r>
        <w:rPr>
          <w:rFonts w:ascii="Verdana" w:eastAsia="Verdana" w:hAnsi="Verdana" w:cs="Verdana"/>
          <w:spacing w:val="1"/>
        </w:rPr>
        <w:t>en</w:t>
      </w:r>
      <w:r>
        <w:rPr>
          <w:rFonts w:ascii="Verdana" w:eastAsia="Verdana" w:hAnsi="Verdana" w:cs="Verdana"/>
        </w:rPr>
        <w:t>d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1"/>
        </w:rPr>
        <w:t>Or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  <w:spacing w:val="-2"/>
        </w:rPr>
        <w:t>l</w:t>
      </w:r>
      <w:r>
        <w:rPr>
          <w:rFonts w:ascii="Verdana" w:eastAsia="Verdana" w:hAnsi="Verdana" w:cs="Verdana"/>
        </w:rPr>
        <w:t>e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-2"/>
        </w:rPr>
        <w:t>d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2"/>
        </w:rPr>
        <w:t>a</w:t>
      </w:r>
      <w:r>
        <w:rPr>
          <w:rFonts w:ascii="Verdana" w:eastAsia="Verdana" w:hAnsi="Verdana" w:cs="Verdana"/>
          <w:spacing w:val="-2"/>
        </w:rPr>
        <w:t>b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</w:rPr>
        <w:t>e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ac</w:t>
      </w:r>
      <w:r>
        <w:rPr>
          <w:rFonts w:ascii="Verdana" w:eastAsia="Verdana" w:hAnsi="Verdana" w:cs="Verdana"/>
          <w:spacing w:val="1"/>
        </w:rPr>
        <w:t>c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1"/>
        </w:rPr>
        <w:t>s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7"/>
        </w:rPr>
        <w:t>n</w:t>
      </w:r>
      <w:r>
        <w:rPr>
          <w:rFonts w:ascii="Verdana" w:eastAsia="Verdana" w:hAnsi="Verdana" w:cs="Verdana"/>
        </w:rPr>
        <w:t>g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-1"/>
        </w:rPr>
        <w:t>u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</w:p>
    <w:p w:rsidR="008011BE" w:rsidRDefault="004C5AD4">
      <w:pPr>
        <w:spacing w:before="1"/>
        <w:ind w:left="4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JD</w:t>
      </w:r>
      <w:r>
        <w:rPr>
          <w:rFonts w:ascii="Verdana" w:eastAsia="Verdana" w:hAnsi="Verdana" w:cs="Verdana"/>
          <w:spacing w:val="1"/>
        </w:rPr>
        <w:t>B</w:t>
      </w:r>
      <w:r>
        <w:rPr>
          <w:rFonts w:ascii="Verdana" w:eastAsia="Verdana" w:hAnsi="Verdana" w:cs="Verdana"/>
        </w:rPr>
        <w:t>C</w:t>
      </w:r>
    </w:p>
    <w:p w:rsidR="008011BE" w:rsidRDefault="008011BE">
      <w:pPr>
        <w:spacing w:before="2" w:line="240" w:lineRule="exact"/>
        <w:rPr>
          <w:sz w:val="24"/>
          <w:szCs w:val="24"/>
        </w:rPr>
      </w:pPr>
    </w:p>
    <w:p w:rsidR="008011BE" w:rsidRDefault="004C5AD4">
      <w:pPr>
        <w:ind w:left="460" w:right="2262" w:hanging="360"/>
        <w:rPr>
          <w:rFonts w:ascii="Verdana" w:eastAsia="Verdana" w:hAnsi="Verdana" w:cs="Verdana"/>
        </w:rPr>
      </w:pPr>
      <w:r>
        <w:rPr>
          <w:rFonts w:ascii="Wingdings" w:eastAsia="Wingdings" w:hAnsi="Wingdings" w:cs="Wingdings"/>
        </w:rPr>
        <w:t>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1"/>
        </w:rPr>
        <w:t>tr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1"/>
        </w:rPr>
        <w:t>s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ftw</w:t>
      </w:r>
      <w:r>
        <w:rPr>
          <w:rFonts w:ascii="Verdana" w:eastAsia="Verdana" w:hAnsi="Verdana" w:cs="Verdana"/>
          <w:spacing w:val="1"/>
        </w:rPr>
        <w:t>a</w:t>
      </w:r>
      <w:r>
        <w:rPr>
          <w:rFonts w:ascii="Verdana" w:eastAsia="Verdana" w:hAnsi="Verdana" w:cs="Verdana"/>
          <w:spacing w:val="4"/>
        </w:rPr>
        <w:t>r</w:t>
      </w:r>
      <w:r>
        <w:rPr>
          <w:rFonts w:ascii="Verdana" w:eastAsia="Verdana" w:hAnsi="Verdana" w:cs="Verdana"/>
        </w:rPr>
        <w:t>e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-2"/>
        </w:rPr>
        <w:t>d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</w:rPr>
        <w:t>v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1"/>
        </w:rPr>
        <w:t>op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</w:rPr>
        <w:t>g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  <w:spacing w:val="2"/>
        </w:rPr>
        <w:t>x</w:t>
      </w:r>
      <w:r>
        <w:rPr>
          <w:rFonts w:ascii="Verdana" w:eastAsia="Verdana" w:hAnsi="Verdana" w:cs="Verdana"/>
          <w:spacing w:val="-2"/>
        </w:rPr>
        <w:t>p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3"/>
        </w:rPr>
        <w:t>t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  <w:spacing w:val="6"/>
        </w:rPr>
        <w:t>s</w:t>
      </w:r>
      <w:r>
        <w:rPr>
          <w:rFonts w:ascii="Verdana" w:eastAsia="Verdana" w:hAnsi="Verdana" w:cs="Verdana"/>
        </w:rPr>
        <w:t>e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-1"/>
        </w:rPr>
        <w:t>u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1"/>
        </w:rPr>
        <w:t>gn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2"/>
        </w:rPr>
        <w:t>g</w:t>
      </w:r>
      <w:r>
        <w:rPr>
          <w:rFonts w:ascii="Verdana" w:eastAsia="Verdana" w:hAnsi="Verdana" w:cs="Verdana"/>
          <w:spacing w:val="1"/>
        </w:rPr>
        <w:t>/</w:t>
      </w:r>
      <w:r>
        <w:rPr>
          <w:rFonts w:ascii="Verdana" w:eastAsia="Verdana" w:hAnsi="Verdana" w:cs="Verdana"/>
          <w:spacing w:val="3"/>
        </w:rPr>
        <w:t>m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  <w:spacing w:val="-2"/>
        </w:rPr>
        <w:t>d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</w:rPr>
        <w:t>li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3"/>
        </w:rPr>
        <w:t>g</w:t>
      </w:r>
      <w:r>
        <w:rPr>
          <w:rFonts w:ascii="Verdana" w:eastAsia="Verdana" w:hAnsi="Verdana" w:cs="Verdana"/>
        </w:rPr>
        <w:t xml:space="preserve">, </w:t>
      </w:r>
      <w:r>
        <w:rPr>
          <w:rFonts w:ascii="Verdana" w:eastAsia="Verdana" w:hAnsi="Verdana" w:cs="Verdana"/>
          <w:spacing w:val="-2"/>
        </w:rPr>
        <w:t>p</w:t>
      </w:r>
      <w:r>
        <w:rPr>
          <w:rFonts w:ascii="Verdana" w:eastAsia="Verdana" w:hAnsi="Verdana" w:cs="Verdana"/>
          <w:spacing w:val="1"/>
        </w:rPr>
        <w:t>ro</w:t>
      </w:r>
      <w:r>
        <w:rPr>
          <w:rFonts w:ascii="Verdana" w:eastAsia="Verdana" w:hAnsi="Verdana" w:cs="Verdana"/>
          <w:spacing w:val="-2"/>
        </w:rPr>
        <w:t>g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m</w:t>
      </w:r>
      <w:r>
        <w:rPr>
          <w:rFonts w:ascii="Verdana" w:eastAsia="Verdana" w:hAnsi="Verdana" w:cs="Verdana"/>
          <w:spacing w:val="3"/>
        </w:rPr>
        <w:t>m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2"/>
        </w:rPr>
        <w:t>g</w:t>
      </w:r>
      <w:r>
        <w:rPr>
          <w:rFonts w:ascii="Verdana" w:eastAsia="Verdana" w:hAnsi="Verdana" w:cs="Verdana"/>
          <w:spacing w:val="3"/>
        </w:rPr>
        <w:t>/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1"/>
        </w:rPr>
        <w:t>od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</w:rPr>
        <w:t>f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2"/>
        </w:rPr>
        <w:t>e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2"/>
        </w:rPr>
        <w:t>v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r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1"/>
        </w:rPr>
        <w:t>s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-2"/>
        </w:rPr>
        <w:t>d</w:t>
      </w:r>
      <w:r>
        <w:rPr>
          <w:rFonts w:ascii="Verdana" w:eastAsia="Verdana" w:hAnsi="Verdana" w:cs="Verdana"/>
        </w:rPr>
        <w:t>e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1"/>
        </w:rPr>
        <w:t>c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3"/>
        </w:rPr>
        <w:t>m</w:t>
      </w:r>
      <w:r>
        <w:rPr>
          <w:rFonts w:ascii="Verdana" w:eastAsia="Verdana" w:hAnsi="Verdana" w:cs="Verdana"/>
          <w:spacing w:val="-2"/>
        </w:rPr>
        <w:t>p</w:t>
      </w:r>
      <w:r>
        <w:rPr>
          <w:rFonts w:ascii="Verdana" w:eastAsia="Verdana" w:hAnsi="Verdana" w:cs="Verdana"/>
          <w:spacing w:val="1"/>
        </w:rPr>
        <w:t>on</w:t>
      </w:r>
      <w:r>
        <w:rPr>
          <w:rFonts w:ascii="Verdana" w:eastAsia="Verdana" w:hAnsi="Verdana" w:cs="Verdana"/>
          <w:spacing w:val="-1"/>
        </w:rPr>
        <w:t>en</w:t>
      </w:r>
      <w:r>
        <w:rPr>
          <w:rFonts w:ascii="Verdana" w:eastAsia="Verdana" w:hAnsi="Verdana" w:cs="Verdana"/>
          <w:spacing w:val="3"/>
        </w:rPr>
        <w:t>t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</w:rPr>
        <w:t>.</w:t>
      </w:r>
    </w:p>
    <w:p w:rsidR="008011BE" w:rsidRDefault="008011BE">
      <w:pPr>
        <w:spacing w:line="240" w:lineRule="exact"/>
        <w:rPr>
          <w:sz w:val="24"/>
          <w:szCs w:val="24"/>
        </w:rPr>
      </w:pPr>
    </w:p>
    <w:p w:rsidR="008011BE" w:rsidRDefault="004C5AD4">
      <w:pPr>
        <w:ind w:left="460" w:right="272" w:hanging="360"/>
        <w:rPr>
          <w:rFonts w:ascii="Verdana" w:eastAsia="Verdana" w:hAnsi="Verdana" w:cs="Verdana"/>
        </w:rPr>
      </w:pPr>
      <w:r>
        <w:rPr>
          <w:rFonts w:ascii="Wingdings" w:eastAsia="Wingdings" w:hAnsi="Wingdings" w:cs="Wingdings"/>
        </w:rPr>
        <w:t>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1"/>
        </w:rPr>
        <w:t>tr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  <w:spacing w:val="-1"/>
        </w:rPr>
        <w:t>h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ic</w:t>
      </w:r>
      <w:r>
        <w:rPr>
          <w:rFonts w:ascii="Verdana" w:eastAsia="Verdana" w:hAnsi="Verdana" w:cs="Verdana"/>
          <w:spacing w:val="2"/>
        </w:rPr>
        <w:t>a</w:t>
      </w:r>
      <w:r>
        <w:rPr>
          <w:rFonts w:ascii="Verdana" w:eastAsia="Verdana" w:hAnsi="Verdana" w:cs="Verdana"/>
        </w:rPr>
        <w:t>l</w:t>
      </w:r>
      <w:r w:rsidR="00DF1304">
        <w:rPr>
          <w:rFonts w:ascii="Verdana" w:eastAsia="Verdana" w:hAnsi="Verdana" w:cs="Verdana"/>
        </w:rPr>
        <w:t xml:space="preserve"> </w:t>
      </w:r>
      <w:r w:rsidR="00DF1304">
        <w:rPr>
          <w:rFonts w:ascii="Verdana" w:eastAsia="Verdana" w:hAnsi="Verdana" w:cs="Verdana"/>
          <w:spacing w:val="-2"/>
        </w:rPr>
        <w:t>b</w:t>
      </w:r>
      <w:r w:rsidR="00DF1304">
        <w:rPr>
          <w:rFonts w:ascii="Verdana" w:eastAsia="Verdana" w:hAnsi="Verdana" w:cs="Verdana"/>
          <w:spacing w:val="2"/>
        </w:rPr>
        <w:t>a</w:t>
      </w:r>
      <w:r w:rsidR="00DF1304">
        <w:rPr>
          <w:rFonts w:ascii="Verdana" w:eastAsia="Verdana" w:hAnsi="Verdana" w:cs="Verdana"/>
        </w:rPr>
        <w:t>c</w:t>
      </w:r>
      <w:r w:rsidR="00DF1304">
        <w:rPr>
          <w:rFonts w:ascii="Verdana" w:eastAsia="Verdana" w:hAnsi="Verdana" w:cs="Verdana"/>
          <w:spacing w:val="1"/>
        </w:rPr>
        <w:t>k</w:t>
      </w:r>
      <w:r w:rsidR="00DF1304">
        <w:rPr>
          <w:rFonts w:ascii="Verdana" w:eastAsia="Verdana" w:hAnsi="Verdana" w:cs="Verdana"/>
          <w:spacing w:val="-2"/>
        </w:rPr>
        <w:t>g</w:t>
      </w:r>
      <w:r w:rsidR="00DF1304">
        <w:rPr>
          <w:rFonts w:ascii="Verdana" w:eastAsia="Verdana" w:hAnsi="Verdana" w:cs="Verdana"/>
          <w:spacing w:val="1"/>
        </w:rPr>
        <w:t>rou</w:t>
      </w:r>
      <w:r w:rsidR="00DF1304">
        <w:rPr>
          <w:rFonts w:ascii="Verdana" w:eastAsia="Verdana" w:hAnsi="Verdana" w:cs="Verdana"/>
          <w:spacing w:val="-1"/>
        </w:rPr>
        <w:t>n</w:t>
      </w:r>
      <w:r w:rsidR="00DF1304">
        <w:rPr>
          <w:rFonts w:ascii="Verdana" w:eastAsia="Verdana" w:hAnsi="Verdana" w:cs="Verdana"/>
          <w:spacing w:val="1"/>
        </w:rPr>
        <w:t>d, interpersonal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2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-2"/>
        </w:rPr>
        <w:t>p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je</w:t>
      </w:r>
      <w:r>
        <w:rPr>
          <w:rFonts w:ascii="Verdana" w:eastAsia="Verdana" w:hAnsi="Verdana" w:cs="Verdana"/>
        </w:rPr>
        <w:t>ct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3"/>
        </w:rPr>
        <w:t>a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  <w:spacing w:val="2"/>
        </w:rPr>
        <w:t>a</w:t>
      </w:r>
      <w:r>
        <w:rPr>
          <w:rFonts w:ascii="Verdana" w:eastAsia="Verdana" w:hAnsi="Verdana" w:cs="Verdana"/>
          <w:spacing w:val="-2"/>
        </w:rPr>
        <w:t>g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</w:rPr>
        <w:t>me</w:t>
      </w:r>
      <w:r>
        <w:rPr>
          <w:rFonts w:ascii="Verdana" w:eastAsia="Verdana" w:hAnsi="Verdana" w:cs="Verdana"/>
          <w:spacing w:val="-2"/>
        </w:rPr>
        <w:t>n</w:t>
      </w:r>
      <w:r>
        <w:rPr>
          <w:rFonts w:ascii="Verdana" w:eastAsia="Verdana" w:hAnsi="Verdana" w:cs="Verdana"/>
        </w:rPr>
        <w:t>t</w:t>
      </w:r>
      <w:r w:rsidR="00DF1304">
        <w:rPr>
          <w:rFonts w:ascii="Verdana" w:eastAsia="Verdana" w:hAnsi="Verdana" w:cs="Verdana"/>
        </w:rPr>
        <w:t xml:space="preserve"> </w:t>
      </w:r>
      <w:r w:rsidR="00DF1304">
        <w:rPr>
          <w:rFonts w:ascii="Verdana" w:eastAsia="Verdana" w:hAnsi="Verdana" w:cs="Verdana"/>
          <w:spacing w:val="-1"/>
        </w:rPr>
        <w:t>s</w:t>
      </w:r>
      <w:r w:rsidR="00DF1304">
        <w:rPr>
          <w:rFonts w:ascii="Verdana" w:eastAsia="Verdana" w:hAnsi="Verdana" w:cs="Verdana"/>
          <w:spacing w:val="2"/>
        </w:rPr>
        <w:t>k</w:t>
      </w:r>
      <w:r w:rsidR="00DF1304">
        <w:rPr>
          <w:rFonts w:ascii="Verdana" w:eastAsia="Verdana" w:hAnsi="Verdana" w:cs="Verdana"/>
        </w:rPr>
        <w:t>il</w:t>
      </w:r>
      <w:r w:rsidR="00DF1304">
        <w:rPr>
          <w:rFonts w:ascii="Verdana" w:eastAsia="Verdana" w:hAnsi="Verdana" w:cs="Verdana"/>
          <w:spacing w:val="-2"/>
        </w:rPr>
        <w:t>l</w:t>
      </w:r>
      <w:r w:rsidR="00DF1304">
        <w:rPr>
          <w:rFonts w:ascii="Verdana" w:eastAsia="Verdana" w:hAnsi="Verdana" w:cs="Verdana"/>
          <w:spacing w:val="2"/>
        </w:rPr>
        <w:t>s</w:t>
      </w:r>
      <w:r w:rsidR="00CE2DCF">
        <w:rPr>
          <w:rFonts w:ascii="Verdana" w:eastAsia="Verdana" w:hAnsi="Verdana" w:cs="Verdana"/>
        </w:rPr>
        <w:t xml:space="preserve"> </w:t>
      </w:r>
      <w:r w:rsidR="00DF1304">
        <w:rPr>
          <w:rFonts w:ascii="Verdana" w:eastAsia="Verdana" w:hAnsi="Verdana" w:cs="Verdana"/>
          <w:spacing w:val="-2"/>
        </w:rPr>
        <w:t>w</w:t>
      </w:r>
      <w:r w:rsidR="00DF1304">
        <w:rPr>
          <w:rFonts w:ascii="Verdana" w:eastAsia="Verdana" w:hAnsi="Verdana" w:cs="Verdana"/>
          <w:spacing w:val="3"/>
        </w:rPr>
        <w:t>i</w:t>
      </w:r>
      <w:r w:rsidR="00DF1304">
        <w:rPr>
          <w:rFonts w:ascii="Verdana" w:eastAsia="Verdana" w:hAnsi="Verdana" w:cs="Verdana"/>
        </w:rPr>
        <w:t>th</w:t>
      </w:r>
      <w:r>
        <w:rPr>
          <w:rFonts w:ascii="Verdana" w:eastAsia="Verdana" w:hAnsi="Verdana" w:cs="Verdana"/>
        </w:rPr>
        <w:t xml:space="preserve"> a</w:t>
      </w:r>
      <w:r>
        <w:rPr>
          <w:rFonts w:ascii="Verdana" w:eastAsia="Verdana" w:hAnsi="Verdana" w:cs="Verdana"/>
          <w:spacing w:val="1"/>
        </w:rPr>
        <w:t>b</w:t>
      </w:r>
      <w:r>
        <w:rPr>
          <w:rFonts w:ascii="Verdana" w:eastAsia="Verdana" w:hAnsi="Verdana" w:cs="Verdana"/>
        </w:rPr>
        <w:t>il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y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o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2"/>
        </w:rPr>
        <w:t>a</w:t>
      </w:r>
      <w:r>
        <w:rPr>
          <w:rFonts w:ascii="Verdana" w:eastAsia="Verdana" w:hAnsi="Verdana" w:cs="Verdana"/>
          <w:spacing w:val="-2"/>
        </w:rPr>
        <w:t>d</w:t>
      </w:r>
      <w:r>
        <w:rPr>
          <w:rFonts w:ascii="Verdana" w:eastAsia="Verdana" w:hAnsi="Verdana" w:cs="Verdana"/>
          <w:spacing w:val="2"/>
        </w:rPr>
        <w:t>a</w:t>
      </w:r>
      <w:r>
        <w:rPr>
          <w:rFonts w:ascii="Verdana" w:eastAsia="Verdana" w:hAnsi="Verdana" w:cs="Verdana"/>
          <w:spacing w:val="-2"/>
        </w:rPr>
        <w:t>p</w:t>
      </w:r>
      <w:r>
        <w:rPr>
          <w:rFonts w:ascii="Verdana" w:eastAsia="Verdana" w:hAnsi="Verdana" w:cs="Verdana"/>
        </w:rPr>
        <w:t>t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to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new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3"/>
        </w:rPr>
        <w:t>t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  <w:spacing w:val="1"/>
        </w:rPr>
        <w:t>h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  <w:spacing w:val="-2"/>
        </w:rPr>
        <w:t>g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s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2"/>
        </w:rPr>
        <w:t>a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</w:rPr>
        <w:t>d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2"/>
        </w:rPr>
        <w:t>a</w:t>
      </w:r>
      <w:r>
        <w:rPr>
          <w:rFonts w:ascii="Verdana" w:eastAsia="Verdana" w:hAnsi="Verdana" w:cs="Verdana"/>
          <w:spacing w:val="1"/>
        </w:rPr>
        <w:t>pp</w:t>
      </w:r>
      <w:r>
        <w:rPr>
          <w:rFonts w:ascii="Verdana" w:eastAsia="Verdana" w:hAnsi="Verdana" w:cs="Verdana"/>
          <w:spacing w:val="-2"/>
        </w:rPr>
        <w:t>l</w:t>
      </w:r>
      <w:r>
        <w:rPr>
          <w:rFonts w:ascii="Verdana" w:eastAsia="Verdana" w:hAnsi="Verdana" w:cs="Verdana"/>
        </w:rPr>
        <w:t>ic</w:t>
      </w:r>
      <w:r>
        <w:rPr>
          <w:rFonts w:ascii="Verdana" w:eastAsia="Verdana" w:hAnsi="Verdana" w:cs="Verdana"/>
          <w:spacing w:val="2"/>
        </w:rPr>
        <w:t>a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</w:rPr>
        <w:t>s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-2"/>
        </w:rPr>
        <w:t>p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2"/>
        </w:rPr>
        <w:t>f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ly.</w:t>
      </w:r>
    </w:p>
    <w:p w:rsidR="008011BE" w:rsidRDefault="008011BE">
      <w:pPr>
        <w:spacing w:line="240" w:lineRule="exact"/>
        <w:rPr>
          <w:sz w:val="24"/>
          <w:szCs w:val="24"/>
        </w:rPr>
      </w:pPr>
    </w:p>
    <w:p w:rsidR="008011BE" w:rsidRDefault="004C5AD4">
      <w:pPr>
        <w:ind w:left="100"/>
        <w:rPr>
          <w:rFonts w:ascii="Verdana" w:eastAsia="Verdana" w:hAnsi="Verdana" w:cs="Verdana"/>
        </w:rPr>
      </w:pPr>
      <w:r>
        <w:rPr>
          <w:rFonts w:ascii="Wingdings" w:eastAsia="Wingdings" w:hAnsi="Wingdings" w:cs="Wingdings"/>
        </w:rPr>
        <w:t></w:t>
      </w:r>
      <w:r>
        <w:rPr>
          <w:rFonts w:ascii="Verdana" w:eastAsia="Verdana" w:hAnsi="Verdana" w:cs="Verdana"/>
          <w:spacing w:val="1"/>
        </w:rPr>
        <w:t>H</w:t>
      </w:r>
      <w:r>
        <w:rPr>
          <w:rFonts w:ascii="Verdana" w:eastAsia="Verdana" w:hAnsi="Verdana" w:cs="Verdana"/>
        </w:rPr>
        <w:t>avi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1"/>
        </w:rPr>
        <w:t>k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  <w:spacing w:val="2"/>
        </w:rPr>
        <w:t>w</w:t>
      </w:r>
      <w:r>
        <w:rPr>
          <w:rFonts w:ascii="Verdana" w:eastAsia="Verdana" w:hAnsi="Verdana" w:cs="Verdana"/>
          <w:spacing w:val="-2"/>
        </w:rPr>
        <w:t>l</w:t>
      </w:r>
      <w:r>
        <w:rPr>
          <w:rFonts w:ascii="Verdana" w:eastAsia="Verdana" w:hAnsi="Verdana" w:cs="Verdana"/>
          <w:spacing w:val="1"/>
        </w:rPr>
        <w:t>edg</w:t>
      </w:r>
      <w:r>
        <w:rPr>
          <w:rFonts w:ascii="Verdana" w:eastAsia="Verdana" w:hAnsi="Verdana" w:cs="Verdana"/>
        </w:rPr>
        <w:t>e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n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2"/>
        </w:rPr>
        <w:t>M</w:t>
      </w:r>
      <w:r>
        <w:rPr>
          <w:rFonts w:ascii="Verdana" w:eastAsia="Verdana" w:hAnsi="Verdana" w:cs="Verdana"/>
        </w:rPr>
        <w:t>VC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m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w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</w:rPr>
        <w:t>k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JSF 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  <w:spacing w:val="-1"/>
        </w:rPr>
        <w:t>h</w:t>
      </w:r>
      <w:r>
        <w:rPr>
          <w:rFonts w:ascii="Verdana" w:eastAsia="Verdana" w:hAnsi="Verdana" w:cs="Verdana"/>
          <w:spacing w:val="1"/>
        </w:rPr>
        <w:t>no</w:t>
      </w:r>
      <w:r>
        <w:rPr>
          <w:rFonts w:ascii="Verdana" w:eastAsia="Verdana" w:hAnsi="Verdana" w:cs="Verdana"/>
          <w:spacing w:val="-2"/>
        </w:rPr>
        <w:t>l</w:t>
      </w:r>
      <w:r>
        <w:rPr>
          <w:rFonts w:ascii="Verdana" w:eastAsia="Verdana" w:hAnsi="Verdana" w:cs="Verdana"/>
          <w:spacing w:val="1"/>
        </w:rPr>
        <w:t>og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</w:rPr>
        <w:t>.</w:t>
      </w:r>
    </w:p>
    <w:p w:rsidR="008011BE" w:rsidRDefault="008011BE">
      <w:pPr>
        <w:spacing w:before="4" w:line="240" w:lineRule="exact"/>
        <w:rPr>
          <w:sz w:val="24"/>
          <w:szCs w:val="24"/>
        </w:rPr>
      </w:pPr>
    </w:p>
    <w:p w:rsidR="008011BE" w:rsidRDefault="004C5AD4">
      <w:pPr>
        <w:ind w:left="100"/>
        <w:rPr>
          <w:rFonts w:ascii="Verdana" w:eastAsia="Verdana" w:hAnsi="Verdana" w:cs="Verdana"/>
        </w:rPr>
      </w:pPr>
      <w:r>
        <w:rPr>
          <w:rFonts w:ascii="Wingdings" w:eastAsia="Wingdings" w:hAnsi="Wingdings" w:cs="Wingdings"/>
        </w:rPr>
        <w:t>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  <w:spacing w:val="-1"/>
        </w:rPr>
        <w:t>on</w:t>
      </w:r>
      <w:r>
        <w:rPr>
          <w:rFonts w:ascii="Verdana" w:eastAsia="Verdana" w:hAnsi="Verdana" w:cs="Verdana"/>
          <w:spacing w:val="1"/>
        </w:rPr>
        <w:t>tr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-2"/>
        </w:rPr>
        <w:t>b</w:t>
      </w:r>
      <w:r>
        <w:rPr>
          <w:rFonts w:ascii="Verdana" w:eastAsia="Verdana" w:hAnsi="Verdana" w:cs="Verdana"/>
          <w:spacing w:val="-1"/>
        </w:rPr>
        <w:t>u</w:t>
      </w:r>
      <w:r>
        <w:rPr>
          <w:rFonts w:ascii="Verdana" w:eastAsia="Verdana" w:hAnsi="Verdana" w:cs="Verdana"/>
          <w:spacing w:val="3"/>
        </w:rPr>
        <w:t>t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</w:rPr>
        <w:t>d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in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2"/>
        </w:rPr>
        <w:t>t</w:t>
      </w:r>
      <w:r>
        <w:rPr>
          <w:rFonts w:ascii="Verdana" w:eastAsia="Verdana" w:hAnsi="Verdana" w:cs="Verdana"/>
          <w:spacing w:val="-1"/>
        </w:rPr>
        <w:t>h</w:t>
      </w:r>
      <w:r>
        <w:rPr>
          <w:rFonts w:ascii="Verdana" w:eastAsia="Verdana" w:hAnsi="Verdana" w:cs="Verdana"/>
        </w:rPr>
        <w:t xml:space="preserve">e </w:t>
      </w:r>
      <w:r w:rsidR="00DF1304">
        <w:rPr>
          <w:rFonts w:ascii="Verdana" w:eastAsia="Verdana" w:hAnsi="Verdana" w:cs="Verdana"/>
          <w:spacing w:val="-2"/>
        </w:rPr>
        <w:t>development</w:t>
      </w:r>
      <w:r w:rsidR="00DF1304"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</w:rPr>
        <w:t>fa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st</w:t>
      </w:r>
      <w:r>
        <w:rPr>
          <w:rFonts w:ascii="Verdana" w:eastAsia="Verdana" w:hAnsi="Verdana" w:cs="Verdana"/>
          <w:spacing w:val="3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2"/>
        </w:rPr>
        <w:t>d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2"/>
        </w:rPr>
        <w:t>r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  <w:spacing w:val="1"/>
        </w:rPr>
        <w:t>ze</w:t>
      </w:r>
      <w:r>
        <w:rPr>
          <w:rFonts w:ascii="Verdana" w:eastAsia="Verdana" w:hAnsi="Verdana" w:cs="Verdana"/>
        </w:rPr>
        <w:t>d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wa</w:t>
      </w:r>
      <w:r>
        <w:rPr>
          <w:rFonts w:ascii="Verdana" w:eastAsia="Verdana" w:hAnsi="Verdana" w:cs="Verdana"/>
          <w:spacing w:val="4"/>
        </w:rPr>
        <w:t>r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ho</w:t>
      </w:r>
      <w:r>
        <w:rPr>
          <w:rFonts w:ascii="Verdana" w:eastAsia="Verdana" w:hAnsi="Verdana" w:cs="Verdana"/>
          <w:spacing w:val="-1"/>
        </w:rPr>
        <w:t>u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</w:rPr>
        <w:t>e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3"/>
        </w:rPr>
        <w:t>a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  <w:spacing w:val="2"/>
        </w:rPr>
        <w:t>a</w:t>
      </w:r>
      <w:r>
        <w:rPr>
          <w:rFonts w:ascii="Verdana" w:eastAsia="Verdana" w:hAnsi="Verdana" w:cs="Verdana"/>
          <w:spacing w:val="1"/>
        </w:rPr>
        <w:t>g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3"/>
        </w:rPr>
        <w:t>m</w:t>
      </w:r>
      <w:r>
        <w:rPr>
          <w:rFonts w:ascii="Verdana" w:eastAsia="Verdana" w:hAnsi="Verdana" w:cs="Verdana"/>
          <w:spacing w:val="-1"/>
        </w:rPr>
        <w:t>en</w:t>
      </w:r>
      <w:r>
        <w:rPr>
          <w:rFonts w:ascii="Verdana" w:eastAsia="Verdana" w:hAnsi="Verdana" w:cs="Verdana"/>
        </w:rPr>
        <w:t>t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1"/>
        </w:rPr>
        <w:t>s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1"/>
        </w:rPr>
        <w:t>u</w:t>
      </w:r>
      <w:r>
        <w:rPr>
          <w:rFonts w:ascii="Verdana" w:eastAsia="Verdana" w:hAnsi="Verdana" w:cs="Verdana"/>
          <w:spacing w:val="3"/>
        </w:rPr>
        <w:t>t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</w:rPr>
        <w:t>n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r</w:t>
      </w:r>
    </w:p>
    <w:p w:rsidR="008011BE" w:rsidRDefault="004C5AD4">
      <w:pPr>
        <w:spacing w:line="240" w:lineRule="exact"/>
        <w:ind w:left="46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position w:val="-1"/>
        </w:rPr>
        <w:t>M</w:t>
      </w:r>
      <w:r>
        <w:rPr>
          <w:rFonts w:ascii="Verdana" w:eastAsia="Verdana" w:hAnsi="Verdana" w:cs="Verdana"/>
          <w:spacing w:val="1"/>
          <w:position w:val="-1"/>
        </w:rPr>
        <w:t>A</w:t>
      </w:r>
      <w:r>
        <w:rPr>
          <w:rFonts w:ascii="Verdana" w:eastAsia="Verdana" w:hAnsi="Verdana" w:cs="Verdana"/>
          <w:position w:val="-1"/>
        </w:rPr>
        <w:t>TALAN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position w:val="-1"/>
        </w:rPr>
        <w:t>a</w:t>
      </w:r>
      <w:r>
        <w:rPr>
          <w:rFonts w:ascii="Verdana" w:eastAsia="Verdana" w:hAnsi="Verdana" w:cs="Verdana"/>
          <w:spacing w:val="1"/>
          <w:position w:val="-1"/>
        </w:rPr>
        <w:t>n</w:t>
      </w:r>
      <w:r>
        <w:rPr>
          <w:rFonts w:ascii="Verdana" w:eastAsia="Verdana" w:hAnsi="Verdana" w:cs="Verdana"/>
          <w:position w:val="-1"/>
        </w:rPr>
        <w:t>d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spacing w:val="-1"/>
          <w:position w:val="-1"/>
        </w:rPr>
        <w:t>P</w:t>
      </w:r>
      <w:r>
        <w:rPr>
          <w:rFonts w:ascii="Verdana" w:eastAsia="Verdana" w:hAnsi="Verdana" w:cs="Verdana"/>
          <w:spacing w:val="1"/>
          <w:position w:val="-1"/>
        </w:rPr>
        <w:t>r</w:t>
      </w:r>
      <w:r>
        <w:rPr>
          <w:rFonts w:ascii="Verdana" w:eastAsia="Verdana" w:hAnsi="Verdana" w:cs="Verdana"/>
          <w:spacing w:val="-2"/>
          <w:position w:val="-1"/>
        </w:rPr>
        <w:t>i</w:t>
      </w:r>
      <w:r>
        <w:rPr>
          <w:rFonts w:ascii="Verdana" w:eastAsia="Verdana" w:hAnsi="Verdana" w:cs="Verdana"/>
          <w:position w:val="-1"/>
        </w:rPr>
        <w:t>m</w:t>
      </w:r>
      <w:r>
        <w:rPr>
          <w:rFonts w:ascii="Verdana" w:eastAsia="Verdana" w:hAnsi="Verdana" w:cs="Verdana"/>
          <w:spacing w:val="1"/>
          <w:position w:val="-1"/>
        </w:rPr>
        <w:t>ar</w:t>
      </w:r>
      <w:r>
        <w:rPr>
          <w:rFonts w:ascii="Verdana" w:eastAsia="Verdana" w:hAnsi="Verdana" w:cs="Verdana"/>
          <w:position w:val="-1"/>
        </w:rPr>
        <w:t>k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position w:val="-1"/>
        </w:rPr>
        <w:t>w</w:t>
      </w:r>
      <w:r>
        <w:rPr>
          <w:rFonts w:ascii="Verdana" w:eastAsia="Verdana" w:hAnsi="Verdana" w:cs="Verdana"/>
          <w:spacing w:val="1"/>
          <w:position w:val="-1"/>
        </w:rPr>
        <w:t>h</w:t>
      </w:r>
      <w:r>
        <w:rPr>
          <w:rFonts w:ascii="Verdana" w:eastAsia="Verdana" w:hAnsi="Verdana" w:cs="Verdana"/>
          <w:position w:val="-1"/>
        </w:rPr>
        <w:t>i</w:t>
      </w:r>
      <w:r>
        <w:rPr>
          <w:rFonts w:ascii="Verdana" w:eastAsia="Verdana" w:hAnsi="Verdana" w:cs="Verdana"/>
          <w:spacing w:val="-2"/>
          <w:position w:val="-1"/>
        </w:rPr>
        <w:t>l</w:t>
      </w:r>
      <w:r>
        <w:rPr>
          <w:rFonts w:ascii="Verdana" w:eastAsia="Verdana" w:hAnsi="Verdana" w:cs="Verdana"/>
          <w:position w:val="-1"/>
        </w:rPr>
        <w:t>e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position w:val="-1"/>
        </w:rPr>
        <w:t>w</w:t>
      </w:r>
      <w:r>
        <w:rPr>
          <w:rFonts w:ascii="Verdana" w:eastAsia="Verdana" w:hAnsi="Verdana" w:cs="Verdana"/>
          <w:spacing w:val="-1"/>
          <w:position w:val="-1"/>
        </w:rPr>
        <w:t>o</w:t>
      </w:r>
      <w:r>
        <w:rPr>
          <w:rFonts w:ascii="Verdana" w:eastAsia="Verdana" w:hAnsi="Verdana" w:cs="Verdana"/>
          <w:spacing w:val="1"/>
          <w:position w:val="-1"/>
        </w:rPr>
        <w:t>r</w:t>
      </w:r>
      <w:r>
        <w:rPr>
          <w:rFonts w:ascii="Verdana" w:eastAsia="Verdana" w:hAnsi="Verdana" w:cs="Verdana"/>
          <w:spacing w:val="2"/>
          <w:position w:val="-1"/>
        </w:rPr>
        <w:t>k</w:t>
      </w:r>
      <w:r>
        <w:rPr>
          <w:rFonts w:ascii="Verdana" w:eastAsia="Verdana" w:hAnsi="Verdana" w:cs="Verdana"/>
          <w:position w:val="-1"/>
        </w:rPr>
        <w:t>i</w:t>
      </w:r>
      <w:r>
        <w:rPr>
          <w:rFonts w:ascii="Verdana" w:eastAsia="Verdana" w:hAnsi="Verdana" w:cs="Verdana"/>
          <w:spacing w:val="1"/>
          <w:position w:val="-1"/>
        </w:rPr>
        <w:t>n</w:t>
      </w:r>
      <w:r>
        <w:rPr>
          <w:rFonts w:ascii="Verdana" w:eastAsia="Verdana" w:hAnsi="Verdana" w:cs="Verdana"/>
          <w:position w:val="-1"/>
        </w:rPr>
        <w:t>g</w:t>
      </w:r>
      <w:r w:rsidR="00DF1304">
        <w:rPr>
          <w:rFonts w:ascii="Verdana" w:eastAsia="Verdana" w:hAnsi="Verdana" w:cs="Verdana"/>
          <w:position w:val="-1"/>
        </w:rPr>
        <w:t xml:space="preserve"> </w:t>
      </w:r>
      <w:r w:rsidR="00DF1304">
        <w:rPr>
          <w:rFonts w:ascii="Verdana" w:eastAsia="Verdana" w:hAnsi="Verdana" w:cs="Verdana"/>
          <w:spacing w:val="-1"/>
          <w:position w:val="-1"/>
        </w:rPr>
        <w:t>o</w:t>
      </w:r>
      <w:r w:rsidR="00DF1304">
        <w:rPr>
          <w:rFonts w:ascii="Verdana" w:eastAsia="Verdana" w:hAnsi="Verdana" w:cs="Verdana"/>
          <w:position w:val="-1"/>
        </w:rPr>
        <w:t xml:space="preserve">n, JAVA and </w:t>
      </w:r>
      <w:r>
        <w:rPr>
          <w:rFonts w:ascii="Verdana" w:eastAsia="Verdana" w:hAnsi="Verdana" w:cs="Verdana"/>
          <w:spacing w:val="2"/>
          <w:position w:val="-1"/>
        </w:rPr>
        <w:t>J</w:t>
      </w:r>
      <w:r>
        <w:rPr>
          <w:rFonts w:ascii="Verdana" w:eastAsia="Verdana" w:hAnsi="Verdana" w:cs="Verdana"/>
          <w:position w:val="-1"/>
        </w:rPr>
        <w:t>2E</w:t>
      </w:r>
      <w:r>
        <w:rPr>
          <w:rFonts w:ascii="Verdana" w:eastAsia="Verdana" w:hAnsi="Verdana" w:cs="Verdana"/>
          <w:spacing w:val="1"/>
          <w:position w:val="-1"/>
        </w:rPr>
        <w:t>E</w:t>
      </w:r>
      <w:r w:rsidR="00DF1304">
        <w:rPr>
          <w:rFonts w:ascii="Verdana" w:eastAsia="Verdana" w:hAnsi="Verdana" w:cs="Verdana"/>
          <w:position w:val="-1"/>
        </w:rPr>
        <w:t xml:space="preserve"> and P</w:t>
      </w:r>
      <w:r w:rsidR="00DF1304">
        <w:rPr>
          <w:rFonts w:ascii="Verdana" w:eastAsia="Verdana" w:hAnsi="Verdana" w:cs="Verdana"/>
          <w:spacing w:val="-1"/>
          <w:position w:val="-1"/>
        </w:rPr>
        <w:t>L</w:t>
      </w:r>
      <w:r w:rsidR="00DF1304">
        <w:rPr>
          <w:rFonts w:ascii="Verdana" w:eastAsia="Verdana" w:hAnsi="Verdana" w:cs="Verdana"/>
          <w:spacing w:val="1"/>
          <w:position w:val="-1"/>
        </w:rPr>
        <w:t>/</w:t>
      </w:r>
      <w:r w:rsidR="00DF1304">
        <w:rPr>
          <w:rFonts w:ascii="Verdana" w:eastAsia="Verdana" w:hAnsi="Verdana" w:cs="Verdana"/>
          <w:position w:val="-1"/>
        </w:rPr>
        <w:t>S</w:t>
      </w:r>
      <w:r w:rsidR="00DF1304">
        <w:rPr>
          <w:rFonts w:ascii="Verdana" w:eastAsia="Verdana" w:hAnsi="Verdana" w:cs="Verdana"/>
          <w:spacing w:val="4"/>
          <w:position w:val="-1"/>
        </w:rPr>
        <w:t>Q</w:t>
      </w:r>
      <w:r w:rsidR="00DF1304">
        <w:rPr>
          <w:rFonts w:ascii="Verdana" w:eastAsia="Verdana" w:hAnsi="Verdana" w:cs="Verdana"/>
          <w:position w:val="-1"/>
        </w:rPr>
        <w:t>L.</w:t>
      </w:r>
    </w:p>
    <w:p w:rsidR="008011BE" w:rsidRDefault="008011BE">
      <w:pPr>
        <w:spacing w:before="2" w:line="240" w:lineRule="exact"/>
        <w:rPr>
          <w:sz w:val="24"/>
          <w:szCs w:val="24"/>
        </w:rPr>
      </w:pPr>
    </w:p>
    <w:p w:rsidR="008011BE" w:rsidRDefault="004C5AD4">
      <w:pPr>
        <w:ind w:left="460" w:right="243" w:hanging="360"/>
        <w:jc w:val="both"/>
        <w:rPr>
          <w:rFonts w:ascii="Verdana" w:eastAsia="Verdana" w:hAnsi="Verdana" w:cs="Verdana"/>
        </w:rPr>
      </w:pPr>
      <w:r>
        <w:rPr>
          <w:rFonts w:ascii="Wingdings" w:eastAsia="Wingdings" w:hAnsi="Wingdings" w:cs="Wingdings"/>
        </w:rPr>
        <w:t>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1"/>
        </w:rPr>
        <w:t>g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</w:rPr>
        <w:t>d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2"/>
        </w:rPr>
        <w:t xml:space="preserve"> d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</w:rPr>
        <w:t>v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  <w:spacing w:val="-2"/>
        </w:rPr>
        <w:t>p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</w:rPr>
        <w:t>d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2"/>
        </w:rPr>
        <w:t>w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</w:rPr>
        <w:t>b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2"/>
        </w:rPr>
        <w:t>a</w:t>
      </w:r>
      <w:r>
        <w:rPr>
          <w:rFonts w:ascii="Verdana" w:eastAsia="Verdana" w:hAnsi="Verdana" w:cs="Verdana"/>
          <w:spacing w:val="1"/>
        </w:rPr>
        <w:t>pp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</w:rPr>
        <w:t>ca</w:t>
      </w:r>
      <w:r>
        <w:rPr>
          <w:rFonts w:ascii="Verdana" w:eastAsia="Verdana" w:hAnsi="Verdana" w:cs="Verdana"/>
          <w:spacing w:val="3"/>
        </w:rPr>
        <w:t>t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n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1"/>
        </w:rPr>
        <w:t>f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r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2"/>
        </w:rPr>
        <w:t>DB</w:t>
      </w:r>
      <w:r>
        <w:rPr>
          <w:rFonts w:ascii="Verdana" w:eastAsia="Verdana" w:hAnsi="Verdana" w:cs="Verdana"/>
        </w:rPr>
        <w:t>A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am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to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1"/>
        </w:rPr>
        <w:t>supp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</w:rPr>
        <w:t>t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2"/>
        </w:rPr>
        <w:t>B</w:t>
      </w:r>
      <w:r>
        <w:rPr>
          <w:rFonts w:ascii="Verdana" w:eastAsia="Verdana" w:hAnsi="Verdana" w:cs="Verdana"/>
        </w:rPr>
        <w:t>A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  <w:spacing w:val="-2"/>
        </w:rPr>
        <w:t>p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3"/>
        </w:rPr>
        <w:t>t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</w:rPr>
        <w:t>s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-1"/>
        </w:rPr>
        <w:t>u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</w:rPr>
        <w:t>g M</w:t>
      </w:r>
      <w:r>
        <w:rPr>
          <w:rFonts w:ascii="Verdana" w:eastAsia="Verdana" w:hAnsi="Verdana" w:cs="Verdana"/>
          <w:spacing w:val="1"/>
        </w:rPr>
        <w:t>V</w:t>
      </w:r>
      <w:r>
        <w:rPr>
          <w:rFonts w:ascii="Verdana" w:eastAsia="Verdana" w:hAnsi="Verdana" w:cs="Verdana"/>
        </w:rPr>
        <w:t>C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-2"/>
        </w:rPr>
        <w:t>hi</w:t>
      </w:r>
      <w:r>
        <w:rPr>
          <w:rFonts w:ascii="Verdana" w:eastAsia="Verdana" w:hAnsi="Verdana" w:cs="Verdana"/>
          <w:spacing w:val="3"/>
        </w:rPr>
        <w:t>t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2"/>
        </w:rPr>
        <w:t>t</w:t>
      </w:r>
      <w:r>
        <w:rPr>
          <w:rFonts w:ascii="Verdana" w:eastAsia="Verdana" w:hAnsi="Verdana" w:cs="Verdana"/>
          <w:spacing w:val="-1"/>
        </w:rPr>
        <w:t>u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,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-2"/>
        </w:rPr>
        <w:t>d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</w:rPr>
        <w:t>v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  <w:spacing w:val="-2"/>
        </w:rPr>
        <w:t>p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</w:rPr>
        <w:t>d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w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  <w:spacing w:val="3"/>
        </w:rPr>
        <w:t>t</w:t>
      </w:r>
      <w:r>
        <w:rPr>
          <w:rFonts w:ascii="Verdana" w:eastAsia="Verdana" w:hAnsi="Verdana" w:cs="Verdana"/>
        </w:rPr>
        <w:t>h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JSP</w:t>
      </w:r>
      <w:r>
        <w:rPr>
          <w:rFonts w:ascii="Verdana" w:eastAsia="Verdana" w:hAnsi="Verdana" w:cs="Verdana"/>
          <w:spacing w:val="1"/>
        </w:rPr>
        <w:t>/</w:t>
      </w:r>
      <w:r>
        <w:rPr>
          <w:rFonts w:ascii="Verdana" w:eastAsia="Verdana" w:hAnsi="Verdana" w:cs="Verdana"/>
          <w:spacing w:val="3"/>
        </w:rPr>
        <w:t>S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2"/>
        </w:rPr>
        <w:t>v</w:t>
      </w:r>
      <w:r>
        <w:rPr>
          <w:rFonts w:ascii="Verdana" w:eastAsia="Verdana" w:hAnsi="Verdana" w:cs="Verdana"/>
          <w:spacing w:val="-2"/>
        </w:rPr>
        <w:t>l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t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1"/>
        </w:rPr>
        <w:t>pr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-2"/>
        </w:rPr>
        <w:t>g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m</w:t>
      </w:r>
      <w:r>
        <w:rPr>
          <w:rFonts w:ascii="Verdana" w:eastAsia="Verdana" w:hAnsi="Verdana" w:cs="Verdana"/>
          <w:spacing w:val="3"/>
        </w:rPr>
        <w:t>m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2"/>
        </w:rPr>
        <w:t>a</w:t>
      </w:r>
      <w:r>
        <w:rPr>
          <w:rFonts w:ascii="Verdana" w:eastAsia="Verdana" w:hAnsi="Verdana" w:cs="Verdana"/>
          <w:spacing w:val="-2"/>
        </w:rPr>
        <w:t>l</w:t>
      </w:r>
      <w:r>
        <w:rPr>
          <w:rFonts w:ascii="Verdana" w:eastAsia="Verdana" w:hAnsi="Verdana" w:cs="Verdana"/>
          <w:spacing w:val="1"/>
        </w:rPr>
        <w:t>on</w:t>
      </w:r>
      <w:r>
        <w:rPr>
          <w:rFonts w:ascii="Verdana" w:eastAsia="Verdana" w:hAnsi="Verdana" w:cs="Verdana"/>
        </w:rPr>
        <w:t>g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2"/>
        </w:rPr>
        <w:t>w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  <w:spacing w:val="3"/>
        </w:rPr>
        <w:t>t</w:t>
      </w:r>
      <w:r>
        <w:rPr>
          <w:rFonts w:ascii="Verdana" w:eastAsia="Verdana" w:hAnsi="Verdana" w:cs="Verdana"/>
        </w:rPr>
        <w:t>h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J</w:t>
      </w:r>
      <w:r>
        <w:rPr>
          <w:rFonts w:ascii="Verdana" w:eastAsia="Verdana" w:hAnsi="Verdana" w:cs="Verdana"/>
          <w:spacing w:val="1"/>
        </w:rPr>
        <w:t>a</w:t>
      </w:r>
      <w:r>
        <w:rPr>
          <w:rFonts w:ascii="Verdana" w:eastAsia="Verdana" w:hAnsi="Verdana" w:cs="Verdana"/>
        </w:rPr>
        <w:t>vaSc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-2"/>
        </w:rPr>
        <w:t>p</w:t>
      </w:r>
      <w:r>
        <w:rPr>
          <w:rFonts w:ascii="Verdana" w:eastAsia="Verdana" w:hAnsi="Verdana" w:cs="Verdana"/>
          <w:spacing w:val="1"/>
        </w:rPr>
        <w:t>t</w:t>
      </w:r>
      <w:r w:rsidR="00DF1304">
        <w:rPr>
          <w:rFonts w:ascii="Verdana" w:eastAsia="Verdana" w:hAnsi="Verdana" w:cs="Verdana"/>
          <w:spacing w:val="1"/>
        </w:rPr>
        <w:t xml:space="preserve"> </w:t>
      </w:r>
      <w:r>
        <w:rPr>
          <w:rFonts w:ascii="Verdana" w:eastAsia="Verdana" w:hAnsi="Verdana" w:cs="Verdana"/>
        </w:rPr>
        <w:t>,A</w:t>
      </w:r>
      <w:r>
        <w:rPr>
          <w:rFonts w:ascii="Verdana" w:eastAsia="Verdana" w:hAnsi="Verdana" w:cs="Verdana"/>
          <w:spacing w:val="1"/>
        </w:rPr>
        <w:t>j</w:t>
      </w:r>
      <w:r>
        <w:rPr>
          <w:rFonts w:ascii="Verdana" w:eastAsia="Verdana" w:hAnsi="Verdana" w:cs="Verdana"/>
        </w:rPr>
        <w:t>ax 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1"/>
        </w:rPr>
        <w:t>c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</w:rPr>
        <w:t>e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j</w:t>
      </w:r>
      <w:r>
        <w:rPr>
          <w:rFonts w:ascii="Verdana" w:eastAsia="Verdana" w:hAnsi="Verdana" w:cs="Verdana"/>
          <w:spacing w:val="1"/>
        </w:rPr>
        <w:t>a</w:t>
      </w:r>
      <w:r>
        <w:rPr>
          <w:rFonts w:ascii="Verdana" w:eastAsia="Verdana" w:hAnsi="Verdana" w:cs="Verdana"/>
        </w:rPr>
        <w:t>va.</w:t>
      </w:r>
    </w:p>
    <w:p w:rsidR="008011BE" w:rsidRDefault="008011BE">
      <w:pPr>
        <w:spacing w:line="120" w:lineRule="exact"/>
        <w:rPr>
          <w:sz w:val="13"/>
          <w:szCs w:val="13"/>
        </w:rPr>
      </w:pPr>
    </w:p>
    <w:p w:rsidR="008011BE" w:rsidRDefault="008011BE">
      <w:pPr>
        <w:spacing w:line="200" w:lineRule="exact"/>
      </w:pPr>
    </w:p>
    <w:p w:rsidR="008011BE" w:rsidRDefault="004C5AD4">
      <w:pPr>
        <w:spacing w:line="240" w:lineRule="exact"/>
        <w:ind w:left="460" w:right="842" w:hanging="360"/>
        <w:rPr>
          <w:rFonts w:ascii="Verdana" w:eastAsia="Verdana" w:hAnsi="Verdana" w:cs="Verdana"/>
        </w:rPr>
      </w:pPr>
      <w:r>
        <w:rPr>
          <w:rFonts w:ascii="Wingdings" w:eastAsia="Wingdings" w:hAnsi="Wingdings" w:cs="Wingdings"/>
        </w:rPr>
        <w:t>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1"/>
        </w:rPr>
        <w:t>f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2"/>
        </w:rPr>
        <w:t>t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  <w:spacing w:val="2"/>
        </w:rPr>
        <w:t>v</w:t>
      </w:r>
      <w:r>
        <w:rPr>
          <w:rFonts w:ascii="Verdana" w:eastAsia="Verdana" w:hAnsi="Verdana" w:cs="Verdana"/>
        </w:rPr>
        <w:t>e</w:t>
      </w:r>
      <w:r w:rsidR="00DF1304">
        <w:rPr>
          <w:rFonts w:ascii="Verdana" w:eastAsia="Verdana" w:hAnsi="Verdana" w:cs="Verdana"/>
        </w:rPr>
        <w:t xml:space="preserve"> </w:t>
      </w:r>
      <w:bookmarkStart w:id="0" w:name="_GoBack"/>
      <w:bookmarkEnd w:id="0"/>
      <w:r w:rsidR="00A43FE7">
        <w:rPr>
          <w:rFonts w:ascii="Verdana" w:eastAsia="Verdana" w:hAnsi="Verdana" w:cs="Verdana"/>
        </w:rPr>
        <w:t>c</w:t>
      </w:r>
      <w:r w:rsidR="00A43FE7">
        <w:rPr>
          <w:rFonts w:ascii="Verdana" w:eastAsia="Verdana" w:hAnsi="Verdana" w:cs="Verdana"/>
          <w:spacing w:val="-2"/>
        </w:rPr>
        <w:t>o</w:t>
      </w:r>
      <w:r w:rsidR="00A43FE7">
        <w:rPr>
          <w:rFonts w:ascii="Verdana" w:eastAsia="Verdana" w:hAnsi="Verdana" w:cs="Verdana"/>
        </w:rPr>
        <w:t>m</w:t>
      </w:r>
      <w:r w:rsidR="00A43FE7">
        <w:rPr>
          <w:rFonts w:ascii="Verdana" w:eastAsia="Verdana" w:hAnsi="Verdana" w:cs="Verdana"/>
          <w:spacing w:val="4"/>
        </w:rPr>
        <w:t>m</w:t>
      </w:r>
      <w:r w:rsidR="00A43FE7">
        <w:rPr>
          <w:rFonts w:ascii="Verdana" w:eastAsia="Verdana" w:hAnsi="Verdana" w:cs="Verdana"/>
          <w:spacing w:val="1"/>
        </w:rPr>
        <w:t>un</w:t>
      </w:r>
      <w:r w:rsidR="00A43FE7">
        <w:rPr>
          <w:rFonts w:ascii="Verdana" w:eastAsia="Verdana" w:hAnsi="Verdana" w:cs="Verdana"/>
          <w:spacing w:val="-2"/>
        </w:rPr>
        <w:t>i</w:t>
      </w:r>
      <w:r w:rsidR="00A43FE7">
        <w:rPr>
          <w:rFonts w:ascii="Verdana" w:eastAsia="Verdana" w:hAnsi="Verdana" w:cs="Verdana"/>
        </w:rPr>
        <w:t>ca</w:t>
      </w:r>
      <w:r w:rsidR="00A43FE7">
        <w:rPr>
          <w:rFonts w:ascii="Verdana" w:eastAsia="Verdana" w:hAnsi="Verdana" w:cs="Verdana"/>
          <w:spacing w:val="3"/>
        </w:rPr>
        <w:t>t</w:t>
      </w:r>
      <w:r w:rsidR="00A43FE7">
        <w:rPr>
          <w:rFonts w:ascii="Verdana" w:eastAsia="Verdana" w:hAnsi="Verdana" w:cs="Verdana"/>
          <w:spacing w:val="-1"/>
        </w:rPr>
        <w:t>o</w:t>
      </w:r>
      <w:r w:rsidR="00A43FE7">
        <w:rPr>
          <w:rFonts w:ascii="Verdana" w:eastAsia="Verdana" w:hAnsi="Verdana" w:cs="Verdana"/>
        </w:rPr>
        <w:t>r,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1"/>
        </w:rPr>
        <w:t>tron</w:t>
      </w:r>
      <w:r>
        <w:rPr>
          <w:rFonts w:ascii="Verdana" w:eastAsia="Verdana" w:hAnsi="Verdana" w:cs="Verdana"/>
        </w:rPr>
        <w:t>g</w:t>
      </w:r>
      <w:r w:rsidR="00DF1304">
        <w:rPr>
          <w:rFonts w:ascii="Verdana" w:eastAsia="Verdana" w:hAnsi="Verdana" w:cs="Verdana"/>
        </w:rPr>
        <w:t xml:space="preserve"> </w:t>
      </w:r>
      <w:r w:rsidR="00A43FE7">
        <w:rPr>
          <w:rFonts w:ascii="Verdana" w:eastAsia="Verdana" w:hAnsi="Verdana" w:cs="Verdana"/>
          <w:spacing w:val="2"/>
        </w:rPr>
        <w:t>a</w:t>
      </w:r>
      <w:r w:rsidR="00A43FE7">
        <w:rPr>
          <w:rFonts w:ascii="Verdana" w:eastAsia="Verdana" w:hAnsi="Verdana" w:cs="Verdana"/>
          <w:spacing w:val="-1"/>
        </w:rPr>
        <w:t>n</w:t>
      </w:r>
      <w:r w:rsidR="00A43FE7">
        <w:rPr>
          <w:rFonts w:ascii="Verdana" w:eastAsia="Verdana" w:hAnsi="Verdana" w:cs="Verdana"/>
          <w:spacing w:val="2"/>
        </w:rPr>
        <w:t>a</w:t>
      </w:r>
      <w:r w:rsidR="00A43FE7">
        <w:rPr>
          <w:rFonts w:ascii="Verdana" w:eastAsia="Verdana" w:hAnsi="Verdana" w:cs="Verdana"/>
          <w:spacing w:val="-2"/>
        </w:rPr>
        <w:t>l</w:t>
      </w:r>
      <w:r w:rsidR="00A43FE7">
        <w:rPr>
          <w:rFonts w:ascii="Verdana" w:eastAsia="Verdana" w:hAnsi="Verdana" w:cs="Verdana"/>
        </w:rPr>
        <w:t>y</w:t>
      </w:r>
      <w:r w:rsidR="00A43FE7">
        <w:rPr>
          <w:rFonts w:ascii="Verdana" w:eastAsia="Verdana" w:hAnsi="Verdana" w:cs="Verdana"/>
          <w:spacing w:val="3"/>
        </w:rPr>
        <w:t>t</w:t>
      </w:r>
      <w:r w:rsidR="00A43FE7">
        <w:rPr>
          <w:rFonts w:ascii="Verdana" w:eastAsia="Verdana" w:hAnsi="Verdana" w:cs="Verdana"/>
          <w:spacing w:val="-2"/>
        </w:rPr>
        <w:t>i</w:t>
      </w:r>
      <w:r w:rsidR="00A43FE7">
        <w:rPr>
          <w:rFonts w:ascii="Verdana" w:eastAsia="Verdana" w:hAnsi="Verdana" w:cs="Verdana"/>
        </w:rPr>
        <w:t>c</w:t>
      </w:r>
      <w:r w:rsidR="00A43FE7">
        <w:rPr>
          <w:rFonts w:ascii="Verdana" w:eastAsia="Verdana" w:hAnsi="Verdana" w:cs="Verdana"/>
          <w:spacing w:val="2"/>
        </w:rPr>
        <w:t>a</w:t>
      </w:r>
      <w:r w:rsidR="00A43FE7">
        <w:rPr>
          <w:rFonts w:ascii="Verdana" w:eastAsia="Verdana" w:hAnsi="Verdana" w:cs="Verdana"/>
          <w:spacing w:val="-2"/>
        </w:rPr>
        <w:t>l, problem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1"/>
        </w:rPr>
        <w:t>s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2"/>
        </w:rPr>
        <w:t>v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 c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1"/>
        </w:rPr>
        <w:t>nu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</w:rPr>
        <w:t>s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-2"/>
        </w:rPr>
        <w:t>l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2"/>
        </w:rPr>
        <w:t>r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2"/>
        </w:rPr>
        <w:t>k</w:t>
      </w:r>
      <w:r>
        <w:rPr>
          <w:rFonts w:ascii="Verdana" w:eastAsia="Verdana" w:hAnsi="Verdana" w:cs="Verdana"/>
        </w:rPr>
        <w:t>ills.</w:t>
      </w:r>
    </w:p>
    <w:p w:rsidR="008011BE" w:rsidRDefault="008011BE">
      <w:pPr>
        <w:spacing w:before="1" w:line="160" w:lineRule="exact"/>
        <w:rPr>
          <w:sz w:val="17"/>
          <w:szCs w:val="17"/>
        </w:rPr>
      </w:pPr>
    </w:p>
    <w:p w:rsidR="008011BE" w:rsidRDefault="008011BE">
      <w:pPr>
        <w:spacing w:line="200" w:lineRule="exact"/>
      </w:pPr>
    </w:p>
    <w:p w:rsidR="008011BE" w:rsidRDefault="004C5AD4">
      <w:pPr>
        <w:tabs>
          <w:tab w:val="left" w:pos="9480"/>
        </w:tabs>
        <w:spacing w:before="21"/>
        <w:ind w:left="10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pacing w:val="-1"/>
          <w:sz w:val="22"/>
          <w:szCs w:val="22"/>
          <w:highlight w:val="lightGray"/>
        </w:rPr>
        <w:t>S</w:t>
      </w:r>
      <w:r>
        <w:rPr>
          <w:rFonts w:ascii="Verdana" w:eastAsia="Verdana" w:hAnsi="Verdana" w:cs="Verdana"/>
          <w:b/>
          <w:sz w:val="22"/>
          <w:szCs w:val="22"/>
          <w:highlight w:val="lightGray"/>
        </w:rPr>
        <w:t>KIL</w:t>
      </w:r>
      <w:r>
        <w:rPr>
          <w:rFonts w:ascii="Verdana" w:eastAsia="Verdana" w:hAnsi="Verdana" w:cs="Verdana"/>
          <w:b/>
          <w:spacing w:val="1"/>
          <w:sz w:val="22"/>
          <w:szCs w:val="22"/>
          <w:highlight w:val="lightGray"/>
        </w:rPr>
        <w:t>L</w:t>
      </w:r>
      <w:r>
        <w:rPr>
          <w:rFonts w:ascii="Verdana" w:eastAsia="Verdana" w:hAnsi="Verdana" w:cs="Verdana"/>
          <w:b/>
          <w:sz w:val="22"/>
          <w:szCs w:val="22"/>
          <w:highlight w:val="lightGray"/>
        </w:rPr>
        <w:t>S</w:t>
      </w:r>
      <w:r>
        <w:rPr>
          <w:rFonts w:ascii="Verdana" w:eastAsia="Verdana" w:hAnsi="Verdana" w:cs="Verdana"/>
          <w:b/>
          <w:spacing w:val="-1"/>
          <w:sz w:val="22"/>
          <w:szCs w:val="22"/>
          <w:highlight w:val="lightGray"/>
        </w:rPr>
        <w:t>S</w:t>
      </w:r>
      <w:r>
        <w:rPr>
          <w:rFonts w:ascii="Verdana" w:eastAsia="Verdana" w:hAnsi="Verdana" w:cs="Verdana"/>
          <w:b/>
          <w:spacing w:val="-2"/>
          <w:sz w:val="22"/>
          <w:szCs w:val="22"/>
          <w:highlight w:val="lightGray"/>
        </w:rPr>
        <w:t>E</w:t>
      </w:r>
      <w:r>
        <w:rPr>
          <w:rFonts w:ascii="Verdana" w:eastAsia="Verdana" w:hAnsi="Verdana" w:cs="Verdana"/>
          <w:b/>
          <w:sz w:val="22"/>
          <w:szCs w:val="22"/>
          <w:highlight w:val="lightGray"/>
        </w:rPr>
        <w:t xml:space="preserve">T </w:t>
      </w:r>
      <w:r>
        <w:rPr>
          <w:rFonts w:ascii="Verdana" w:eastAsia="Verdana" w:hAnsi="Verdana" w:cs="Verdana"/>
          <w:b/>
          <w:sz w:val="22"/>
          <w:szCs w:val="22"/>
          <w:highlight w:val="lightGray"/>
        </w:rPr>
        <w:tab/>
      </w:r>
    </w:p>
    <w:p w:rsidR="008011BE" w:rsidRDefault="008011BE">
      <w:pPr>
        <w:spacing w:before="8" w:line="280" w:lineRule="exact"/>
        <w:rPr>
          <w:sz w:val="28"/>
          <w:szCs w:val="28"/>
        </w:rPr>
      </w:pPr>
    </w:p>
    <w:p w:rsidR="008011BE" w:rsidRDefault="004C5AD4">
      <w:pPr>
        <w:ind w:left="100"/>
        <w:rPr>
          <w:rFonts w:ascii="Verdana" w:eastAsia="Verdana" w:hAnsi="Verdana" w:cs="Verdana"/>
        </w:rPr>
      </w:pPr>
      <w:r>
        <w:rPr>
          <w:rFonts w:ascii="Wingdings" w:eastAsia="Wingdings" w:hAnsi="Wingdings" w:cs="Wingdings"/>
        </w:rPr>
        <w:t></w:t>
      </w:r>
      <w:r>
        <w:rPr>
          <w:rFonts w:ascii="Verdana" w:eastAsia="Verdana" w:hAnsi="Verdana" w:cs="Verdana"/>
        </w:rPr>
        <w:t>J</w:t>
      </w:r>
      <w:r>
        <w:rPr>
          <w:rFonts w:ascii="Verdana" w:eastAsia="Verdana" w:hAnsi="Verdana" w:cs="Verdana"/>
          <w:spacing w:val="1"/>
        </w:rPr>
        <w:t>A</w:t>
      </w:r>
      <w:r>
        <w:rPr>
          <w:rFonts w:ascii="Verdana" w:eastAsia="Verdana" w:hAnsi="Verdana" w:cs="Verdana"/>
        </w:rPr>
        <w:t>VA</w:t>
      </w:r>
      <w:r w:rsidR="00CE2DCF">
        <w:rPr>
          <w:rFonts w:ascii="Verdana" w:eastAsia="Verdana" w:hAnsi="Verdana" w:cs="Verdana"/>
        </w:rPr>
        <w:t xml:space="preserve"> and</w:t>
      </w:r>
      <w:r>
        <w:rPr>
          <w:rFonts w:ascii="Verdana" w:eastAsia="Verdana" w:hAnsi="Verdana" w:cs="Verdana"/>
        </w:rPr>
        <w:t xml:space="preserve"> J2E</w:t>
      </w:r>
      <w:r>
        <w:rPr>
          <w:rFonts w:ascii="Verdana" w:eastAsia="Verdana" w:hAnsi="Verdana" w:cs="Verdana"/>
          <w:spacing w:val="1"/>
        </w:rPr>
        <w:t>E</w:t>
      </w:r>
      <w:r w:rsidR="00CE2DCF">
        <w:rPr>
          <w:rFonts w:ascii="Verdana" w:eastAsia="Verdana" w:hAnsi="Verdana" w:cs="Verdana"/>
          <w:spacing w:val="1"/>
        </w:rPr>
        <w:t xml:space="preserve"> </w:t>
      </w:r>
      <w:r w:rsidR="00CE2DCF">
        <w:rPr>
          <w:rFonts w:ascii="Verdana" w:eastAsia="Verdana" w:hAnsi="Verdana" w:cs="Verdana"/>
        </w:rPr>
        <w:t>,</w:t>
      </w:r>
      <w:r w:rsidR="00CE2DCF">
        <w:rPr>
          <w:rFonts w:ascii="Verdana" w:eastAsia="Verdana" w:hAnsi="Verdana" w:cs="Verdana"/>
          <w:spacing w:val="-2"/>
        </w:rPr>
        <w:t xml:space="preserve"> proficient</w:t>
      </w:r>
      <w:r w:rsidR="00CE2DCF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in</w:t>
      </w:r>
      <w:r>
        <w:rPr>
          <w:rFonts w:ascii="Verdana" w:eastAsia="Verdana" w:hAnsi="Verdana" w:cs="Verdana"/>
          <w:spacing w:val="-2"/>
        </w:rPr>
        <w:t xml:space="preserve"> d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a</w:t>
      </w:r>
      <w:r w:rsidR="00CE2DCF">
        <w:rPr>
          <w:rFonts w:ascii="Verdana" w:eastAsia="Verdana" w:hAnsi="Verdana" w:cs="Verdana"/>
        </w:rPr>
        <w:t xml:space="preserve"> </w:t>
      </w:r>
      <w:r w:rsidR="003774B7">
        <w:rPr>
          <w:rFonts w:ascii="Verdana" w:eastAsia="Verdana" w:hAnsi="Verdana" w:cs="Verdana"/>
        </w:rPr>
        <w:t>st</w:t>
      </w:r>
      <w:r w:rsidR="003774B7">
        <w:rPr>
          <w:rFonts w:ascii="Verdana" w:eastAsia="Verdana" w:hAnsi="Verdana" w:cs="Verdana"/>
          <w:spacing w:val="1"/>
        </w:rPr>
        <w:t>r</w:t>
      </w:r>
      <w:r w:rsidR="003774B7">
        <w:rPr>
          <w:rFonts w:ascii="Verdana" w:eastAsia="Verdana" w:hAnsi="Verdana" w:cs="Verdana"/>
          <w:spacing w:val="-1"/>
        </w:rPr>
        <w:t>u</w:t>
      </w:r>
      <w:r w:rsidR="003774B7">
        <w:rPr>
          <w:rFonts w:ascii="Verdana" w:eastAsia="Verdana" w:hAnsi="Verdana" w:cs="Verdana"/>
        </w:rPr>
        <w:t>c</w:t>
      </w:r>
      <w:r w:rsidR="003774B7">
        <w:rPr>
          <w:rFonts w:ascii="Verdana" w:eastAsia="Verdana" w:hAnsi="Verdana" w:cs="Verdana"/>
          <w:spacing w:val="2"/>
        </w:rPr>
        <w:t>t</w:t>
      </w:r>
      <w:r w:rsidR="003774B7">
        <w:rPr>
          <w:rFonts w:ascii="Verdana" w:eastAsia="Verdana" w:hAnsi="Verdana" w:cs="Verdana"/>
          <w:spacing w:val="-1"/>
        </w:rPr>
        <w:t>u</w:t>
      </w:r>
      <w:r w:rsidR="003774B7">
        <w:rPr>
          <w:rFonts w:ascii="Verdana" w:eastAsia="Verdana" w:hAnsi="Verdana" w:cs="Verdana"/>
          <w:spacing w:val="1"/>
        </w:rPr>
        <w:t>re</w:t>
      </w:r>
      <w:r w:rsidR="003774B7">
        <w:rPr>
          <w:rFonts w:ascii="Verdana" w:eastAsia="Verdana" w:hAnsi="Verdana" w:cs="Verdana"/>
        </w:rPr>
        <w:t>s</w:t>
      </w:r>
      <w:r w:rsidR="00CE2DCF">
        <w:rPr>
          <w:rFonts w:ascii="Verdana" w:eastAsia="Verdana" w:hAnsi="Verdana" w:cs="Verdana"/>
        </w:rPr>
        <w:t xml:space="preserve"> and algorithms</w:t>
      </w:r>
      <w:r w:rsidR="003774B7">
        <w:rPr>
          <w:rFonts w:ascii="Verdana" w:eastAsia="Verdana" w:hAnsi="Verdana" w:cs="Verdana"/>
          <w:spacing w:val="-11"/>
        </w:rPr>
        <w:t>.</w:t>
      </w:r>
    </w:p>
    <w:p w:rsidR="008011BE" w:rsidRDefault="004C5AD4">
      <w:pPr>
        <w:spacing w:line="240" w:lineRule="exact"/>
        <w:ind w:left="100"/>
        <w:rPr>
          <w:rFonts w:ascii="Verdana" w:eastAsia="Verdana" w:hAnsi="Verdana" w:cs="Verdana"/>
        </w:rPr>
      </w:pPr>
      <w:r>
        <w:rPr>
          <w:rFonts w:ascii="Wingdings" w:eastAsia="Wingdings" w:hAnsi="Wingdings" w:cs="Wingdings"/>
          <w:position w:val="-1"/>
        </w:rPr>
        <w:t></w:t>
      </w:r>
      <w:r>
        <w:rPr>
          <w:rFonts w:ascii="Verdana" w:eastAsia="Verdana" w:hAnsi="Verdana" w:cs="Verdana"/>
          <w:position w:val="-1"/>
        </w:rPr>
        <w:t>J</w:t>
      </w:r>
      <w:r>
        <w:rPr>
          <w:rFonts w:ascii="Verdana" w:eastAsia="Verdana" w:hAnsi="Verdana" w:cs="Verdana"/>
          <w:spacing w:val="1"/>
          <w:position w:val="-1"/>
        </w:rPr>
        <w:t>S</w:t>
      </w:r>
      <w:r>
        <w:rPr>
          <w:rFonts w:ascii="Verdana" w:eastAsia="Verdana" w:hAnsi="Verdana" w:cs="Verdana"/>
          <w:position w:val="-1"/>
        </w:rPr>
        <w:t>P</w:t>
      </w:r>
      <w:r w:rsidR="00CE2DCF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position w:val="-1"/>
        </w:rPr>
        <w:t>,</w:t>
      </w:r>
      <w:r w:rsidR="00CE2DCF">
        <w:rPr>
          <w:rFonts w:ascii="Verdana" w:eastAsia="Verdana" w:hAnsi="Verdana" w:cs="Verdana"/>
          <w:position w:val="-1"/>
        </w:rPr>
        <w:t xml:space="preserve"> s</w:t>
      </w:r>
      <w:r>
        <w:rPr>
          <w:rFonts w:ascii="Verdana" w:eastAsia="Verdana" w:hAnsi="Verdana" w:cs="Verdana"/>
          <w:spacing w:val="-1"/>
          <w:position w:val="-1"/>
        </w:rPr>
        <w:t>e</w:t>
      </w:r>
      <w:r>
        <w:rPr>
          <w:rFonts w:ascii="Verdana" w:eastAsia="Verdana" w:hAnsi="Verdana" w:cs="Verdana"/>
          <w:spacing w:val="1"/>
          <w:position w:val="-1"/>
        </w:rPr>
        <w:t>r</w:t>
      </w:r>
      <w:r>
        <w:rPr>
          <w:rFonts w:ascii="Verdana" w:eastAsia="Verdana" w:hAnsi="Verdana" w:cs="Verdana"/>
          <w:spacing w:val="2"/>
          <w:position w:val="-1"/>
        </w:rPr>
        <w:t>v</w:t>
      </w:r>
      <w:r>
        <w:rPr>
          <w:rFonts w:ascii="Verdana" w:eastAsia="Verdana" w:hAnsi="Verdana" w:cs="Verdana"/>
          <w:position w:val="-1"/>
        </w:rPr>
        <w:t>l</w:t>
      </w:r>
      <w:r>
        <w:rPr>
          <w:rFonts w:ascii="Verdana" w:eastAsia="Verdana" w:hAnsi="Verdana" w:cs="Verdana"/>
          <w:spacing w:val="-1"/>
          <w:position w:val="-1"/>
        </w:rPr>
        <w:t>e</w:t>
      </w:r>
      <w:r>
        <w:rPr>
          <w:rFonts w:ascii="Verdana" w:eastAsia="Verdana" w:hAnsi="Verdana" w:cs="Verdana"/>
          <w:spacing w:val="1"/>
          <w:position w:val="-1"/>
        </w:rPr>
        <w:t>t</w:t>
      </w:r>
      <w:r w:rsidR="00CE2DCF">
        <w:rPr>
          <w:rFonts w:ascii="Verdana" w:eastAsia="Verdana" w:hAnsi="Verdana" w:cs="Verdana"/>
          <w:spacing w:val="1"/>
          <w:position w:val="-1"/>
        </w:rPr>
        <w:t xml:space="preserve">s </w:t>
      </w:r>
      <w:r>
        <w:rPr>
          <w:rFonts w:ascii="Verdana" w:eastAsia="Verdana" w:hAnsi="Verdana" w:cs="Verdana"/>
          <w:position w:val="-1"/>
        </w:rPr>
        <w:t>,</w:t>
      </w:r>
      <w:r w:rsidR="00CE2DCF">
        <w:rPr>
          <w:rFonts w:ascii="Verdana" w:eastAsia="Verdana" w:hAnsi="Verdana" w:cs="Verdana"/>
          <w:position w:val="-1"/>
        </w:rPr>
        <w:t xml:space="preserve"> Javascript </w:t>
      </w:r>
      <w:r>
        <w:rPr>
          <w:rFonts w:ascii="Verdana" w:eastAsia="Verdana" w:hAnsi="Verdana" w:cs="Verdana"/>
          <w:position w:val="-1"/>
        </w:rPr>
        <w:t>,</w:t>
      </w:r>
      <w:r w:rsidR="00CE2DCF">
        <w:rPr>
          <w:rFonts w:ascii="Verdana" w:eastAsia="Verdana" w:hAnsi="Verdana" w:cs="Verdana"/>
          <w:position w:val="-1"/>
        </w:rPr>
        <w:t xml:space="preserve"> Xhtml</w:t>
      </w:r>
      <w:r w:rsidR="003774B7">
        <w:rPr>
          <w:rFonts w:ascii="Verdana" w:eastAsia="Verdana" w:hAnsi="Verdana" w:cs="Verdana"/>
          <w:spacing w:val="-2"/>
          <w:position w:val="-1"/>
        </w:rPr>
        <w:t>,</w:t>
      </w:r>
      <w:r w:rsidR="00CE2DCF">
        <w:rPr>
          <w:rFonts w:ascii="Verdana" w:eastAsia="Verdana" w:hAnsi="Verdana" w:cs="Verdana"/>
          <w:spacing w:val="-2"/>
          <w:position w:val="-1"/>
        </w:rPr>
        <w:t xml:space="preserve"> </w:t>
      </w:r>
      <w:r w:rsidR="003774B7">
        <w:rPr>
          <w:rFonts w:ascii="Verdana" w:eastAsia="Verdana" w:hAnsi="Verdana" w:cs="Verdana"/>
          <w:position w:val="-1"/>
        </w:rPr>
        <w:t>J</w:t>
      </w:r>
      <w:r w:rsidR="003774B7">
        <w:rPr>
          <w:rFonts w:ascii="Verdana" w:eastAsia="Verdana" w:hAnsi="Verdana" w:cs="Verdana"/>
          <w:spacing w:val="1"/>
          <w:position w:val="-1"/>
        </w:rPr>
        <w:t>S</w:t>
      </w:r>
      <w:r w:rsidR="003774B7">
        <w:rPr>
          <w:rFonts w:ascii="Verdana" w:eastAsia="Verdana" w:hAnsi="Verdana" w:cs="Verdana"/>
          <w:position w:val="-1"/>
        </w:rPr>
        <w:t>F</w:t>
      </w:r>
      <w:r w:rsidR="003774B7">
        <w:rPr>
          <w:rFonts w:ascii="Verdana" w:eastAsia="Verdana" w:hAnsi="Verdana" w:cs="Verdana"/>
          <w:spacing w:val="-3"/>
          <w:position w:val="-1"/>
        </w:rPr>
        <w:t xml:space="preserve">, </w:t>
      </w:r>
      <w:r w:rsidR="00CE2DCF">
        <w:rPr>
          <w:rFonts w:ascii="Verdana" w:eastAsia="Verdana" w:hAnsi="Verdana" w:cs="Verdana"/>
          <w:spacing w:val="-3"/>
          <w:position w:val="-1"/>
        </w:rPr>
        <w:t>Springs</w:t>
      </w:r>
      <w:r w:rsidR="003774B7">
        <w:rPr>
          <w:rFonts w:ascii="Verdana" w:eastAsia="Verdana" w:hAnsi="Verdana" w:cs="Verdana"/>
          <w:spacing w:val="-3"/>
          <w:position w:val="-1"/>
        </w:rPr>
        <w:t xml:space="preserve">, </w:t>
      </w:r>
      <w:r w:rsidR="00CE2DCF">
        <w:rPr>
          <w:rFonts w:ascii="Verdana" w:eastAsia="Verdana" w:hAnsi="Verdana" w:cs="Verdana"/>
          <w:spacing w:val="-3"/>
          <w:position w:val="-1"/>
        </w:rPr>
        <w:t>Hibernate</w:t>
      </w:r>
      <w:r w:rsidR="003774B7">
        <w:rPr>
          <w:rFonts w:ascii="Verdana" w:eastAsia="Verdana" w:hAnsi="Verdana" w:cs="Verdana"/>
          <w:spacing w:val="-3"/>
          <w:position w:val="-1"/>
        </w:rPr>
        <w:t>.</w:t>
      </w:r>
    </w:p>
    <w:p w:rsidR="008011BE" w:rsidRDefault="004C5AD4">
      <w:pPr>
        <w:spacing w:line="220" w:lineRule="exact"/>
        <w:ind w:left="100"/>
        <w:rPr>
          <w:rFonts w:ascii="Verdana" w:eastAsia="Verdana" w:hAnsi="Verdana" w:cs="Verdana"/>
        </w:rPr>
      </w:pPr>
      <w:r>
        <w:rPr>
          <w:rFonts w:ascii="Wingdings" w:eastAsia="Wingdings" w:hAnsi="Wingdings" w:cs="Wingdings"/>
          <w:position w:val="-1"/>
        </w:rPr>
        <w:t></w:t>
      </w:r>
      <w:r>
        <w:rPr>
          <w:rFonts w:ascii="Verdana" w:eastAsia="Verdana" w:hAnsi="Verdana" w:cs="Verdana"/>
          <w:spacing w:val="1"/>
          <w:position w:val="-1"/>
        </w:rPr>
        <w:t>Or</w:t>
      </w:r>
      <w:r>
        <w:rPr>
          <w:rFonts w:ascii="Verdana" w:eastAsia="Verdana" w:hAnsi="Verdana" w:cs="Verdana"/>
          <w:position w:val="-1"/>
        </w:rPr>
        <w:t>ac</w:t>
      </w:r>
      <w:r>
        <w:rPr>
          <w:rFonts w:ascii="Verdana" w:eastAsia="Verdana" w:hAnsi="Verdana" w:cs="Verdana"/>
          <w:spacing w:val="-2"/>
          <w:position w:val="-1"/>
        </w:rPr>
        <w:t>l</w:t>
      </w:r>
      <w:r>
        <w:rPr>
          <w:rFonts w:ascii="Verdana" w:eastAsia="Verdana" w:hAnsi="Verdana" w:cs="Verdana"/>
          <w:spacing w:val="-1"/>
          <w:position w:val="-1"/>
        </w:rPr>
        <w:t>e</w:t>
      </w:r>
      <w:r w:rsidR="00CE2DCF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spacing w:val="-1"/>
          <w:position w:val="-1"/>
        </w:rPr>
        <w:t>P</w:t>
      </w:r>
      <w:r>
        <w:rPr>
          <w:rFonts w:ascii="Verdana" w:eastAsia="Verdana" w:hAnsi="Verdana" w:cs="Verdana"/>
          <w:position w:val="-1"/>
        </w:rPr>
        <w:t>L/</w:t>
      </w:r>
      <w:r>
        <w:rPr>
          <w:rFonts w:ascii="Verdana" w:eastAsia="Verdana" w:hAnsi="Verdana" w:cs="Verdana"/>
          <w:spacing w:val="1"/>
          <w:position w:val="-1"/>
        </w:rPr>
        <w:t>SQ</w:t>
      </w:r>
      <w:r>
        <w:rPr>
          <w:rFonts w:ascii="Verdana" w:eastAsia="Verdana" w:hAnsi="Verdana" w:cs="Verdana"/>
          <w:spacing w:val="3"/>
          <w:position w:val="-1"/>
        </w:rPr>
        <w:t>L</w:t>
      </w:r>
      <w:r>
        <w:rPr>
          <w:rFonts w:ascii="Verdana" w:eastAsia="Verdana" w:hAnsi="Verdana" w:cs="Verdana"/>
          <w:position w:val="-1"/>
        </w:rPr>
        <w:t>.</w:t>
      </w:r>
    </w:p>
    <w:p w:rsidR="008011BE" w:rsidRDefault="008011BE">
      <w:pPr>
        <w:spacing w:before="6" w:line="140" w:lineRule="exact"/>
        <w:rPr>
          <w:sz w:val="14"/>
          <w:szCs w:val="14"/>
        </w:rPr>
      </w:pPr>
    </w:p>
    <w:p w:rsidR="008011BE" w:rsidRDefault="008011BE">
      <w:pPr>
        <w:spacing w:line="200" w:lineRule="exact"/>
      </w:pPr>
    </w:p>
    <w:p w:rsidR="008011BE" w:rsidRDefault="008011BE">
      <w:pPr>
        <w:spacing w:line="200" w:lineRule="exact"/>
      </w:pPr>
    </w:p>
    <w:p w:rsidR="008011BE" w:rsidRDefault="004C5AD4">
      <w:pPr>
        <w:tabs>
          <w:tab w:val="left" w:pos="9480"/>
        </w:tabs>
        <w:spacing w:before="21"/>
        <w:ind w:left="10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  <w:highlight w:val="lightGray"/>
        </w:rPr>
        <w:t>E</w:t>
      </w:r>
      <w:r>
        <w:rPr>
          <w:rFonts w:ascii="Verdana" w:eastAsia="Verdana" w:hAnsi="Verdana" w:cs="Verdana"/>
          <w:b/>
          <w:spacing w:val="1"/>
          <w:sz w:val="22"/>
          <w:szCs w:val="22"/>
          <w:highlight w:val="lightGray"/>
        </w:rPr>
        <w:t>x</w:t>
      </w:r>
      <w:r>
        <w:rPr>
          <w:rFonts w:ascii="Verdana" w:eastAsia="Verdana" w:hAnsi="Verdana" w:cs="Verdana"/>
          <w:b/>
          <w:spacing w:val="-1"/>
          <w:sz w:val="22"/>
          <w:szCs w:val="22"/>
          <w:highlight w:val="lightGray"/>
        </w:rPr>
        <w:t>p</w:t>
      </w:r>
      <w:r>
        <w:rPr>
          <w:rFonts w:ascii="Verdana" w:eastAsia="Verdana" w:hAnsi="Verdana" w:cs="Verdana"/>
          <w:b/>
          <w:spacing w:val="-3"/>
          <w:sz w:val="22"/>
          <w:szCs w:val="22"/>
          <w:highlight w:val="lightGray"/>
        </w:rPr>
        <w:t>e</w:t>
      </w:r>
      <w:r>
        <w:rPr>
          <w:rFonts w:ascii="Verdana" w:eastAsia="Verdana" w:hAnsi="Verdana" w:cs="Verdana"/>
          <w:b/>
          <w:sz w:val="22"/>
          <w:szCs w:val="22"/>
          <w:highlight w:val="lightGray"/>
        </w:rPr>
        <w:t>ri</w:t>
      </w:r>
      <w:r>
        <w:rPr>
          <w:rFonts w:ascii="Verdana" w:eastAsia="Verdana" w:hAnsi="Verdana" w:cs="Verdana"/>
          <w:b/>
          <w:spacing w:val="-1"/>
          <w:sz w:val="22"/>
          <w:szCs w:val="22"/>
          <w:highlight w:val="lightGray"/>
        </w:rPr>
        <w:t>e</w:t>
      </w:r>
      <w:r>
        <w:rPr>
          <w:rFonts w:ascii="Verdana" w:eastAsia="Verdana" w:hAnsi="Verdana" w:cs="Verdana"/>
          <w:b/>
          <w:spacing w:val="1"/>
          <w:sz w:val="22"/>
          <w:szCs w:val="22"/>
          <w:highlight w:val="lightGray"/>
        </w:rPr>
        <w:t>n</w:t>
      </w:r>
      <w:r>
        <w:rPr>
          <w:rFonts w:ascii="Verdana" w:eastAsia="Verdana" w:hAnsi="Verdana" w:cs="Verdana"/>
          <w:b/>
          <w:sz w:val="22"/>
          <w:szCs w:val="22"/>
          <w:highlight w:val="lightGray"/>
        </w:rPr>
        <w:t xml:space="preserve">ce </w:t>
      </w:r>
      <w:r>
        <w:rPr>
          <w:rFonts w:ascii="Verdana" w:eastAsia="Verdana" w:hAnsi="Verdana" w:cs="Verdana"/>
          <w:b/>
          <w:sz w:val="22"/>
          <w:szCs w:val="22"/>
          <w:highlight w:val="lightGray"/>
        </w:rPr>
        <w:tab/>
      </w:r>
    </w:p>
    <w:p w:rsidR="008011BE" w:rsidRDefault="008011BE">
      <w:pPr>
        <w:spacing w:before="3" w:line="160" w:lineRule="exact"/>
        <w:rPr>
          <w:sz w:val="16"/>
          <w:szCs w:val="16"/>
        </w:rPr>
      </w:pPr>
    </w:p>
    <w:p w:rsidR="008011BE" w:rsidRDefault="008011BE">
      <w:pPr>
        <w:spacing w:line="200" w:lineRule="exact"/>
      </w:pPr>
    </w:p>
    <w:p w:rsidR="008011BE" w:rsidRDefault="004C5AD4">
      <w:pPr>
        <w:spacing w:line="240" w:lineRule="exact"/>
        <w:ind w:left="100" w:right="7208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1"/>
        </w:rPr>
        <w:t>h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tt</w:t>
      </w:r>
      <w:r>
        <w:rPr>
          <w:rFonts w:ascii="Verdana" w:eastAsia="Verdana" w:hAnsi="Verdana" w:cs="Verdana"/>
        </w:rPr>
        <w:t>anAs</w:t>
      </w:r>
      <w:r>
        <w:rPr>
          <w:rFonts w:ascii="Verdana" w:eastAsia="Verdana" w:hAnsi="Verdana" w:cs="Verdana"/>
          <w:spacing w:val="1"/>
        </w:rPr>
        <w:t>s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3"/>
        </w:rPr>
        <w:t>t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</w:rPr>
        <w:t>, So</w:t>
      </w:r>
      <w:r>
        <w:rPr>
          <w:rFonts w:ascii="Verdana" w:eastAsia="Verdana" w:hAnsi="Verdana" w:cs="Verdana"/>
          <w:spacing w:val="-1"/>
        </w:rPr>
        <w:t>f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wa</w:t>
      </w:r>
      <w:r>
        <w:rPr>
          <w:rFonts w:ascii="Verdana" w:eastAsia="Verdana" w:hAnsi="Verdana" w:cs="Verdana"/>
          <w:spacing w:val="2"/>
        </w:rPr>
        <w:t>r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1"/>
        </w:rPr>
        <w:t>Eng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  <w:spacing w:val="1"/>
        </w:rPr>
        <w:t>ne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r</w:t>
      </w:r>
    </w:p>
    <w:p w:rsidR="008011BE" w:rsidRDefault="004C5AD4">
      <w:pPr>
        <w:spacing w:line="220" w:lineRule="exact"/>
        <w:ind w:left="100"/>
        <w:rPr>
          <w:rFonts w:ascii="Verdana" w:eastAsia="Verdana" w:hAnsi="Verdana" w:cs="Verdana"/>
        </w:rPr>
        <w:sectPr w:rsidR="008011BE">
          <w:pgSz w:w="12240" w:h="15840"/>
          <w:pgMar w:top="1380" w:right="1300" w:bottom="280" w:left="1340" w:header="720" w:footer="720" w:gutter="0"/>
          <w:cols w:space="720"/>
        </w:sectPr>
      </w:pPr>
      <w:r>
        <w:rPr>
          <w:rFonts w:ascii="Verdana" w:eastAsia="Verdana" w:hAnsi="Verdana" w:cs="Verdana"/>
          <w:position w:val="-1"/>
        </w:rPr>
        <w:t>J</w:t>
      </w:r>
      <w:r>
        <w:rPr>
          <w:rFonts w:ascii="Verdana" w:eastAsia="Verdana" w:hAnsi="Verdana" w:cs="Verdana"/>
          <w:spacing w:val="-1"/>
          <w:position w:val="-1"/>
        </w:rPr>
        <w:t>u</w:t>
      </w:r>
      <w:r>
        <w:rPr>
          <w:rFonts w:ascii="Verdana" w:eastAsia="Verdana" w:hAnsi="Verdana" w:cs="Verdana"/>
          <w:position w:val="-1"/>
        </w:rPr>
        <w:t>ly2</w:t>
      </w:r>
      <w:r>
        <w:rPr>
          <w:rFonts w:ascii="Verdana" w:eastAsia="Verdana" w:hAnsi="Verdana" w:cs="Verdana"/>
          <w:spacing w:val="1"/>
          <w:position w:val="-1"/>
        </w:rPr>
        <w:t>0</w:t>
      </w:r>
      <w:r>
        <w:rPr>
          <w:rFonts w:ascii="Verdana" w:eastAsia="Verdana" w:hAnsi="Verdana" w:cs="Verdana"/>
          <w:position w:val="-1"/>
        </w:rPr>
        <w:t>12</w:t>
      </w:r>
      <w:r>
        <w:rPr>
          <w:rFonts w:ascii="Verdana" w:eastAsia="Verdana" w:hAnsi="Verdana" w:cs="Verdana"/>
          <w:spacing w:val="3"/>
          <w:position w:val="-1"/>
        </w:rPr>
        <w:t>t</w:t>
      </w:r>
      <w:r>
        <w:rPr>
          <w:rFonts w:ascii="Verdana" w:eastAsia="Verdana" w:hAnsi="Verdana" w:cs="Verdana"/>
          <w:position w:val="-1"/>
        </w:rPr>
        <w:t>o</w:t>
      </w:r>
      <w:r>
        <w:rPr>
          <w:rFonts w:ascii="Verdana" w:eastAsia="Verdana" w:hAnsi="Verdana" w:cs="Verdana"/>
          <w:spacing w:val="2"/>
          <w:position w:val="-1"/>
        </w:rPr>
        <w:t>t</w:t>
      </w:r>
      <w:r>
        <w:rPr>
          <w:rFonts w:ascii="Verdana" w:eastAsia="Verdana" w:hAnsi="Verdana" w:cs="Verdana"/>
          <w:position w:val="-1"/>
        </w:rPr>
        <w:t>ill</w:t>
      </w:r>
      <w:r>
        <w:rPr>
          <w:rFonts w:ascii="Verdana" w:eastAsia="Verdana" w:hAnsi="Verdana" w:cs="Verdana"/>
          <w:spacing w:val="-2"/>
          <w:position w:val="-1"/>
        </w:rPr>
        <w:t xml:space="preserve"> d</w:t>
      </w:r>
      <w:r>
        <w:rPr>
          <w:rFonts w:ascii="Verdana" w:eastAsia="Verdana" w:hAnsi="Verdana" w:cs="Verdana"/>
          <w:position w:val="-1"/>
        </w:rPr>
        <w:t>a</w:t>
      </w:r>
      <w:r>
        <w:rPr>
          <w:rFonts w:ascii="Verdana" w:eastAsia="Verdana" w:hAnsi="Verdana" w:cs="Verdana"/>
          <w:spacing w:val="1"/>
          <w:position w:val="-1"/>
        </w:rPr>
        <w:t>t</w:t>
      </w:r>
      <w:r>
        <w:rPr>
          <w:rFonts w:ascii="Verdana" w:eastAsia="Verdana" w:hAnsi="Verdana" w:cs="Verdana"/>
          <w:position w:val="-1"/>
        </w:rPr>
        <w:t>e</w:t>
      </w:r>
    </w:p>
    <w:p w:rsidR="008011BE" w:rsidRDefault="004C5AD4">
      <w:pPr>
        <w:tabs>
          <w:tab w:val="left" w:pos="9480"/>
        </w:tabs>
        <w:spacing w:before="57" w:line="240" w:lineRule="exact"/>
        <w:ind w:left="10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pacing w:val="-1"/>
          <w:position w:val="-1"/>
          <w:sz w:val="22"/>
          <w:szCs w:val="22"/>
          <w:highlight w:val="lightGray"/>
        </w:rPr>
        <w:lastRenderedPageBreak/>
        <w:t>P</w:t>
      </w:r>
      <w:r>
        <w:rPr>
          <w:rFonts w:ascii="Verdana" w:eastAsia="Verdana" w:hAnsi="Verdana" w:cs="Verdana"/>
          <w:b/>
          <w:position w:val="-1"/>
          <w:sz w:val="22"/>
          <w:szCs w:val="22"/>
          <w:highlight w:val="lightGray"/>
        </w:rPr>
        <w:t xml:space="preserve">rojects </w:t>
      </w:r>
      <w:r>
        <w:rPr>
          <w:rFonts w:ascii="Verdana" w:eastAsia="Verdana" w:hAnsi="Verdana" w:cs="Verdana"/>
          <w:b/>
          <w:position w:val="-1"/>
          <w:sz w:val="22"/>
          <w:szCs w:val="22"/>
          <w:highlight w:val="lightGray"/>
        </w:rPr>
        <w:tab/>
      </w:r>
    </w:p>
    <w:p w:rsidR="008011BE" w:rsidRDefault="008011BE">
      <w:pPr>
        <w:spacing w:before="8" w:line="100" w:lineRule="exact"/>
        <w:rPr>
          <w:sz w:val="10"/>
          <w:szCs w:val="10"/>
        </w:rPr>
      </w:pPr>
    </w:p>
    <w:p w:rsidR="008011BE" w:rsidRDefault="008011BE">
      <w:pPr>
        <w:spacing w:line="200" w:lineRule="exact"/>
      </w:pPr>
    </w:p>
    <w:p w:rsidR="008011BE" w:rsidRDefault="008011BE">
      <w:pPr>
        <w:spacing w:line="200" w:lineRule="exact"/>
      </w:pPr>
    </w:p>
    <w:p w:rsidR="008011BE" w:rsidRDefault="008011BE">
      <w:pPr>
        <w:spacing w:line="200" w:lineRule="exact"/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/>
      </w:tblPr>
      <w:tblGrid>
        <w:gridCol w:w="4654"/>
        <w:gridCol w:w="4698"/>
      </w:tblGrid>
      <w:tr w:rsidR="008011BE">
        <w:trPr>
          <w:trHeight w:hRule="exact" w:val="295"/>
        </w:trPr>
        <w:tc>
          <w:tcPr>
            <w:tcW w:w="46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11BE" w:rsidRDefault="004C5AD4">
            <w:pPr>
              <w:spacing w:line="240" w:lineRule="exact"/>
              <w:ind w:left="10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position w:val="-1"/>
              </w:rPr>
              <w:t>PR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O</w:t>
            </w:r>
            <w:r>
              <w:rPr>
                <w:rFonts w:ascii="Verdana" w:eastAsia="Verdana" w:hAnsi="Verdana" w:cs="Verdana"/>
                <w:b/>
                <w:position w:val="-1"/>
              </w:rPr>
              <w:t>JECT</w:t>
            </w:r>
          </w:p>
        </w:tc>
        <w:tc>
          <w:tcPr>
            <w:tcW w:w="4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11BE" w:rsidRDefault="004C5AD4" w:rsidP="00CE2DCF">
            <w:pPr>
              <w:spacing w:line="240" w:lineRule="exact"/>
              <w:ind w:left="10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M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</w:rPr>
              <w:t>A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</w:rPr>
              <w:t>A</w:t>
            </w:r>
            <w:r>
              <w:rPr>
                <w:rFonts w:ascii="Verdana" w:eastAsia="Verdana" w:hAnsi="Verdana" w:cs="Verdana"/>
                <w:b/>
                <w:spacing w:val="3"/>
                <w:position w:val="-1"/>
              </w:rPr>
              <w:t>L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A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</w:rPr>
              <w:t>N</w:t>
            </w:r>
          </w:p>
        </w:tc>
      </w:tr>
      <w:tr w:rsidR="008011BE">
        <w:trPr>
          <w:trHeight w:hRule="exact" w:val="293"/>
        </w:trPr>
        <w:tc>
          <w:tcPr>
            <w:tcW w:w="46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11BE" w:rsidRDefault="00CE2DCF">
            <w:pPr>
              <w:spacing w:line="240" w:lineRule="exact"/>
              <w:ind w:left="10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Product</w:t>
            </w:r>
          </w:p>
        </w:tc>
        <w:tc>
          <w:tcPr>
            <w:tcW w:w="4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11BE" w:rsidRDefault="004C5AD4">
            <w:pPr>
              <w:spacing w:line="240" w:lineRule="exact"/>
              <w:ind w:left="10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WM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8011BE">
        <w:trPr>
          <w:trHeight w:hRule="exact" w:val="293"/>
        </w:trPr>
        <w:tc>
          <w:tcPr>
            <w:tcW w:w="46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11BE" w:rsidRDefault="00CE2DCF">
            <w:pPr>
              <w:spacing w:line="240" w:lineRule="exact"/>
              <w:ind w:left="10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Role</w:t>
            </w:r>
          </w:p>
        </w:tc>
        <w:tc>
          <w:tcPr>
            <w:tcW w:w="4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11BE" w:rsidRDefault="00CE2DCF">
            <w:pPr>
              <w:spacing w:line="240" w:lineRule="exact"/>
              <w:ind w:left="10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Developer</w:t>
            </w:r>
          </w:p>
        </w:tc>
      </w:tr>
      <w:tr w:rsidR="008011BE">
        <w:trPr>
          <w:trHeight w:hRule="exact" w:val="535"/>
        </w:trPr>
        <w:tc>
          <w:tcPr>
            <w:tcW w:w="46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11BE" w:rsidRDefault="00CE2DCF">
            <w:pPr>
              <w:spacing w:line="240" w:lineRule="exact"/>
              <w:ind w:left="10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Technology</w:t>
            </w:r>
          </w:p>
        </w:tc>
        <w:tc>
          <w:tcPr>
            <w:tcW w:w="4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11BE" w:rsidRDefault="004C5AD4">
            <w:pPr>
              <w:spacing w:line="240" w:lineRule="exact"/>
              <w:ind w:left="10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J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</w:t>
            </w:r>
            <w:r>
              <w:rPr>
                <w:rFonts w:ascii="Verdana" w:eastAsia="Verdana" w:hAnsi="Verdana" w:cs="Verdana"/>
                <w:position w:val="-1"/>
              </w:rPr>
              <w:t>V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A/</w:t>
            </w:r>
            <w:r>
              <w:rPr>
                <w:rFonts w:ascii="Verdana" w:eastAsia="Verdana" w:hAnsi="Verdana" w:cs="Verdana"/>
                <w:position w:val="-1"/>
              </w:rPr>
              <w:t>J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2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/</w:t>
            </w:r>
            <w:r>
              <w:rPr>
                <w:rFonts w:ascii="Verdana" w:eastAsia="Verdana" w:hAnsi="Verdana" w:cs="Verdana"/>
                <w:position w:val="-1"/>
              </w:rPr>
              <w:t>J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S</w:t>
            </w:r>
            <w:r>
              <w:rPr>
                <w:rFonts w:ascii="Verdana" w:eastAsia="Verdana" w:hAnsi="Verdana" w:cs="Verdana"/>
                <w:position w:val="-1"/>
              </w:rPr>
              <w:t>F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/</w:t>
            </w:r>
            <w:r>
              <w:rPr>
                <w:rFonts w:ascii="Verdana" w:eastAsia="Verdana" w:hAnsi="Verdana" w:cs="Verdana"/>
                <w:position w:val="-1"/>
              </w:rPr>
              <w:t>SP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>
              <w:rPr>
                <w:rFonts w:ascii="Verdana" w:eastAsia="Verdana" w:hAnsi="Verdana" w:cs="Verdana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N</w:t>
            </w:r>
            <w:r>
              <w:rPr>
                <w:rFonts w:ascii="Verdana" w:eastAsia="Verdana" w:hAnsi="Verdana" w:cs="Verdana"/>
                <w:position w:val="-1"/>
              </w:rPr>
              <w:t>G</w:t>
            </w:r>
            <w:r w:rsidR="00CE2DCF">
              <w:rPr>
                <w:rFonts w:ascii="Verdana" w:eastAsia="Verdana" w:hAnsi="Verdana" w:cs="Verdana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F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>
              <w:rPr>
                <w:rFonts w:ascii="Verdana" w:eastAsia="Verdana" w:hAnsi="Verdana" w:cs="Verdana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m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w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k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/</w:t>
            </w:r>
            <w:r>
              <w:rPr>
                <w:rFonts w:ascii="Verdana" w:eastAsia="Verdana" w:hAnsi="Verdana" w:cs="Verdana"/>
                <w:position w:val="-1"/>
              </w:rPr>
              <w:t>JD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B</w:t>
            </w:r>
            <w:r>
              <w:rPr>
                <w:rFonts w:ascii="Verdana" w:eastAsia="Verdana" w:hAnsi="Verdana" w:cs="Verdana"/>
                <w:position w:val="-1"/>
              </w:rPr>
              <w:t>C</w:t>
            </w:r>
          </w:p>
          <w:p w:rsidR="008011BE" w:rsidRDefault="00CE2DCF">
            <w:pPr>
              <w:spacing w:line="240" w:lineRule="exact"/>
              <w:ind w:left="10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A</w:t>
            </w:r>
            <w:r w:rsidR="004C5AD4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="004C5AD4">
              <w:rPr>
                <w:rFonts w:ascii="Verdana" w:eastAsia="Verdana" w:hAnsi="Verdana" w:cs="Verdana"/>
                <w:position w:val="-1"/>
              </w:rPr>
              <w:t>d</w:t>
            </w:r>
            <w:r>
              <w:rPr>
                <w:rFonts w:ascii="Verdana" w:eastAsia="Verdana" w:hAnsi="Verdana" w:cs="Verdana"/>
                <w:position w:val="-1"/>
              </w:rPr>
              <w:t xml:space="preserve"> </w:t>
            </w:r>
            <w:r w:rsidR="004C5AD4">
              <w:rPr>
                <w:rFonts w:ascii="Verdana" w:eastAsia="Verdana" w:hAnsi="Verdana" w:cs="Verdana"/>
                <w:spacing w:val="3"/>
                <w:position w:val="-1"/>
              </w:rPr>
              <w:t>H</w:t>
            </w:r>
            <w:r w:rsidR="004C5AD4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="004C5AD4">
              <w:rPr>
                <w:rFonts w:ascii="Verdana" w:eastAsia="Verdana" w:hAnsi="Verdana" w:cs="Verdana"/>
                <w:spacing w:val="1"/>
                <w:position w:val="-1"/>
              </w:rPr>
              <w:t>b</w:t>
            </w:r>
            <w:r w:rsidR="004C5AD4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="004C5AD4"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 w:rsidR="004C5AD4">
              <w:rPr>
                <w:rFonts w:ascii="Verdana" w:eastAsia="Verdana" w:hAnsi="Verdana" w:cs="Verdana"/>
                <w:spacing w:val="-1"/>
                <w:position w:val="-1"/>
              </w:rPr>
              <w:t>n</w:t>
            </w:r>
            <w:r w:rsidR="004C5AD4">
              <w:rPr>
                <w:rFonts w:ascii="Verdana" w:eastAsia="Verdana" w:hAnsi="Verdana" w:cs="Verdana"/>
                <w:position w:val="-1"/>
              </w:rPr>
              <w:t>a</w:t>
            </w:r>
            <w:r w:rsidR="004C5AD4">
              <w:rPr>
                <w:rFonts w:ascii="Verdana" w:eastAsia="Verdana" w:hAnsi="Verdana" w:cs="Verdana"/>
                <w:spacing w:val="3"/>
                <w:position w:val="-1"/>
              </w:rPr>
              <w:t>t</w:t>
            </w:r>
            <w:r w:rsidR="004C5AD4"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 xml:space="preserve"> </w:t>
            </w:r>
            <w:r w:rsidR="004C5AD4">
              <w:rPr>
                <w:rFonts w:ascii="Verdana" w:eastAsia="Verdana" w:hAnsi="Verdana" w:cs="Verdana"/>
                <w:position w:val="-1"/>
              </w:rPr>
              <w:t>F</w:t>
            </w:r>
            <w:r w:rsidR="004C5AD4"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 w:rsidR="004C5AD4">
              <w:rPr>
                <w:rFonts w:ascii="Verdana" w:eastAsia="Verdana" w:hAnsi="Verdana" w:cs="Verdana"/>
                <w:position w:val="-1"/>
              </w:rPr>
              <w:t>a</w:t>
            </w:r>
            <w:r w:rsidR="004C5AD4">
              <w:rPr>
                <w:rFonts w:ascii="Verdana" w:eastAsia="Verdana" w:hAnsi="Verdana" w:cs="Verdana"/>
                <w:spacing w:val="1"/>
                <w:position w:val="-1"/>
              </w:rPr>
              <w:t>me</w:t>
            </w:r>
            <w:r w:rsidR="004C5AD4">
              <w:rPr>
                <w:rFonts w:ascii="Verdana" w:eastAsia="Verdana" w:hAnsi="Verdana" w:cs="Verdana"/>
                <w:position w:val="-1"/>
              </w:rPr>
              <w:t>w</w:t>
            </w:r>
            <w:r w:rsidR="004C5AD4">
              <w:rPr>
                <w:rFonts w:ascii="Verdana" w:eastAsia="Verdana" w:hAnsi="Verdana" w:cs="Verdana"/>
                <w:spacing w:val="2"/>
                <w:position w:val="-1"/>
              </w:rPr>
              <w:t>o</w:t>
            </w:r>
            <w:r w:rsidR="004C5AD4"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 w:rsidR="004C5AD4">
              <w:rPr>
                <w:rFonts w:ascii="Verdana" w:eastAsia="Verdana" w:hAnsi="Verdana" w:cs="Verdana"/>
                <w:position w:val="-1"/>
              </w:rPr>
              <w:t>k.</w:t>
            </w:r>
          </w:p>
        </w:tc>
      </w:tr>
      <w:tr w:rsidR="00CE2DCF">
        <w:trPr>
          <w:trHeight w:hRule="exact" w:val="535"/>
        </w:trPr>
        <w:tc>
          <w:tcPr>
            <w:tcW w:w="46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2DCF" w:rsidRDefault="00CE2DCF">
            <w:pPr>
              <w:spacing w:line="240" w:lineRule="exact"/>
              <w:ind w:left="102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Application server</w:t>
            </w:r>
          </w:p>
        </w:tc>
        <w:tc>
          <w:tcPr>
            <w:tcW w:w="4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2DCF" w:rsidRDefault="00CE2DCF" w:rsidP="00CE2DCF">
            <w:pPr>
              <w:spacing w:line="240" w:lineRule="exact"/>
              <w:ind w:left="102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JBOSS for local and Web logic for the unix development environment.</w:t>
            </w:r>
          </w:p>
        </w:tc>
      </w:tr>
      <w:tr w:rsidR="008011BE">
        <w:trPr>
          <w:trHeight w:hRule="exact" w:val="293"/>
        </w:trPr>
        <w:tc>
          <w:tcPr>
            <w:tcW w:w="46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11BE" w:rsidRDefault="004C5AD4" w:rsidP="00CE2DCF">
            <w:pPr>
              <w:spacing w:line="240" w:lineRule="exact"/>
              <w:ind w:left="10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D</w:t>
            </w:r>
            <w:r w:rsidR="00CE2DCF">
              <w:rPr>
                <w:rFonts w:ascii="Verdana" w:eastAsia="Verdana" w:hAnsi="Verdana" w:cs="Verdana"/>
                <w:position w:val="-1"/>
              </w:rPr>
              <w:t>atabase</w:t>
            </w:r>
          </w:p>
        </w:tc>
        <w:tc>
          <w:tcPr>
            <w:tcW w:w="4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11BE" w:rsidRDefault="004C5AD4">
            <w:pPr>
              <w:spacing w:line="240" w:lineRule="exact"/>
              <w:ind w:left="10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OR</w:t>
            </w:r>
            <w:r>
              <w:rPr>
                <w:rFonts w:ascii="Verdana" w:eastAsia="Verdana" w:hAnsi="Verdana" w:cs="Verdana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C</w:t>
            </w:r>
            <w:r>
              <w:rPr>
                <w:rFonts w:ascii="Verdana" w:eastAsia="Verdana" w:hAnsi="Verdana" w:cs="Verdana"/>
                <w:position w:val="-1"/>
              </w:rPr>
              <w:t>LE–P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L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/</w:t>
            </w:r>
            <w:r>
              <w:rPr>
                <w:rFonts w:ascii="Verdana" w:eastAsia="Verdana" w:hAnsi="Verdana" w:cs="Verdana"/>
                <w:position w:val="-1"/>
              </w:rPr>
              <w:t>S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Q</w:t>
            </w:r>
            <w:r>
              <w:rPr>
                <w:rFonts w:ascii="Verdana" w:eastAsia="Verdana" w:hAnsi="Verdana" w:cs="Verdana"/>
                <w:position w:val="-1"/>
              </w:rPr>
              <w:t>L</w:t>
            </w:r>
          </w:p>
        </w:tc>
      </w:tr>
      <w:tr w:rsidR="008011BE">
        <w:trPr>
          <w:trHeight w:hRule="exact" w:val="293"/>
        </w:trPr>
        <w:tc>
          <w:tcPr>
            <w:tcW w:w="46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11BE" w:rsidRDefault="004C5AD4">
            <w:pPr>
              <w:spacing w:line="240" w:lineRule="exact"/>
              <w:ind w:left="10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W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>
              <w:rPr>
                <w:rFonts w:ascii="Verdana" w:eastAsia="Verdana" w:hAnsi="Verdana" w:cs="Verdana"/>
                <w:position w:val="-1"/>
              </w:rPr>
              <w:t>k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-2"/>
                <w:position w:val="-1"/>
              </w:rPr>
              <w:t>l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a</w:t>
            </w:r>
            <w:r>
              <w:rPr>
                <w:rFonts w:ascii="Verdana" w:eastAsia="Verdana" w:hAnsi="Verdana" w:cs="Verdana"/>
                <w:position w:val="-1"/>
              </w:rPr>
              <w:t>ce</w:t>
            </w:r>
          </w:p>
        </w:tc>
        <w:tc>
          <w:tcPr>
            <w:tcW w:w="4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11BE" w:rsidRDefault="004C5AD4">
            <w:pPr>
              <w:spacing w:line="240" w:lineRule="exact"/>
              <w:ind w:left="10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nd</w:t>
            </w:r>
            <w:r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>
              <w:rPr>
                <w:rFonts w:ascii="Verdana" w:eastAsia="Verdana" w:hAnsi="Verdana" w:cs="Verdana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(</w:t>
            </w:r>
            <w:r>
              <w:rPr>
                <w:rFonts w:ascii="Verdana" w:eastAsia="Verdana" w:hAnsi="Verdana" w:cs="Verdana"/>
                <w:spacing w:val="-2"/>
                <w:position w:val="-1"/>
              </w:rPr>
              <w:t>d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v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l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-2"/>
                <w:position w:val="-1"/>
              </w:rPr>
              <w:t>p</w:t>
            </w:r>
            <w:r>
              <w:rPr>
                <w:rFonts w:ascii="Verdana" w:eastAsia="Verdana" w:hAnsi="Verdana" w:cs="Verdana"/>
                <w:position w:val="-1"/>
              </w:rPr>
              <w:t>m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position w:val="-1"/>
              </w:rPr>
              <w:t>)</w:t>
            </w:r>
          </w:p>
        </w:tc>
      </w:tr>
      <w:tr w:rsidR="008011BE">
        <w:trPr>
          <w:trHeight w:hRule="exact" w:val="538"/>
        </w:trPr>
        <w:tc>
          <w:tcPr>
            <w:tcW w:w="46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11BE" w:rsidRDefault="004C5AD4">
            <w:pPr>
              <w:spacing w:line="240" w:lineRule="exact"/>
              <w:ind w:left="10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W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>
              <w:rPr>
                <w:rFonts w:ascii="Verdana" w:eastAsia="Verdana" w:hAnsi="Verdana" w:cs="Verdana"/>
                <w:position w:val="-1"/>
              </w:rPr>
              <w:t>k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-2"/>
                <w:position w:val="-1"/>
              </w:rPr>
              <w:t>l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a</w:t>
            </w:r>
            <w:r>
              <w:rPr>
                <w:rFonts w:ascii="Verdana" w:eastAsia="Verdana" w:hAnsi="Verdana" w:cs="Verdana"/>
                <w:position w:val="-1"/>
              </w:rPr>
              <w:t>ce</w:t>
            </w:r>
          </w:p>
        </w:tc>
        <w:tc>
          <w:tcPr>
            <w:tcW w:w="4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11BE" w:rsidRDefault="004C5AD4" w:rsidP="004C5AD4">
            <w:pPr>
              <w:spacing w:before="11" w:line="240" w:lineRule="exact"/>
              <w:ind w:left="102" w:right="888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</w:t>
            </w:r>
            <w:r>
              <w:rPr>
                <w:rFonts w:ascii="Verdana" w:eastAsia="Verdana" w:hAnsi="Verdana" w:cs="Verdana"/>
                <w:spacing w:val="1"/>
              </w:rPr>
              <w:t>n</w:t>
            </w:r>
            <w:r>
              <w:rPr>
                <w:rFonts w:ascii="Verdana" w:eastAsia="Verdana" w:hAnsi="Verdana" w:cs="Verdana"/>
                <w:spacing w:val="-2"/>
              </w:rPr>
              <w:t>i</w:t>
            </w:r>
            <w:r>
              <w:rPr>
                <w:rFonts w:ascii="Verdana" w:eastAsia="Verdana" w:hAnsi="Verdana" w:cs="Verdana"/>
                <w:spacing w:val="1"/>
              </w:rPr>
              <w:t>te</w:t>
            </w:r>
            <w:r>
              <w:rPr>
                <w:rFonts w:ascii="Verdana" w:eastAsia="Verdana" w:hAnsi="Verdana" w:cs="Verdana"/>
              </w:rPr>
              <w:t>d</w:t>
            </w:r>
            <w:r w:rsidR="00A43FE7"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</w:rPr>
              <w:t>k</w:t>
            </w:r>
            <w:r>
              <w:rPr>
                <w:rFonts w:ascii="Verdana" w:eastAsia="Verdana" w:hAnsi="Verdana" w:cs="Verdana"/>
                <w:spacing w:val="-2"/>
              </w:rPr>
              <w:t>i</w:t>
            </w:r>
            <w:r>
              <w:rPr>
                <w:rFonts w:ascii="Verdana" w:eastAsia="Verdana" w:hAnsi="Verdana" w:cs="Verdana"/>
                <w:spacing w:val="1"/>
              </w:rPr>
              <w:t>ngd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</w:rPr>
              <w:t>m</w:t>
            </w:r>
            <w:r>
              <w:rPr>
                <w:rFonts w:ascii="Verdana" w:eastAsia="Verdana" w:hAnsi="Verdana" w:cs="Verdana"/>
                <w:spacing w:val="1"/>
              </w:rPr>
              <w:t>(</w:t>
            </w:r>
            <w:r>
              <w:rPr>
                <w:rFonts w:ascii="Verdana" w:eastAsia="Verdana" w:hAnsi="Verdana" w:cs="Verdana"/>
                <w:spacing w:val="2"/>
              </w:rPr>
              <w:t>f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</w:rPr>
              <w:t>r</w:t>
            </w:r>
            <w:r w:rsidR="00A43FE7"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</w:rPr>
              <w:t>i</w:t>
            </w:r>
            <w:r>
              <w:rPr>
                <w:rFonts w:ascii="Verdana" w:eastAsia="Verdana" w:hAnsi="Verdana" w:cs="Verdana"/>
                <w:spacing w:val="3"/>
              </w:rPr>
              <w:t>m</w:t>
            </w:r>
            <w:r>
              <w:rPr>
                <w:rFonts w:ascii="Verdana" w:eastAsia="Verdana" w:hAnsi="Verdana" w:cs="Verdana"/>
                <w:spacing w:val="1"/>
              </w:rPr>
              <w:t>p</w:t>
            </w:r>
            <w:r>
              <w:rPr>
                <w:rFonts w:ascii="Verdana" w:eastAsia="Verdana" w:hAnsi="Verdana" w:cs="Verdana"/>
                <w:spacing w:val="-2"/>
              </w:rPr>
              <w:t>l</w:t>
            </w:r>
            <w:r>
              <w:rPr>
                <w:rFonts w:ascii="Verdana" w:eastAsia="Verdana" w:hAnsi="Verdana" w:cs="Verdana"/>
                <w:spacing w:val="1"/>
              </w:rPr>
              <w:t>e</w:t>
            </w:r>
            <w:r>
              <w:rPr>
                <w:rFonts w:ascii="Verdana" w:eastAsia="Verdana" w:hAnsi="Verdana" w:cs="Verdana"/>
              </w:rPr>
              <w:t>m</w:t>
            </w:r>
            <w:r>
              <w:rPr>
                <w:rFonts w:ascii="Verdana" w:eastAsia="Verdana" w:hAnsi="Verdana" w:cs="Verdana"/>
                <w:spacing w:val="2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>n</w:t>
            </w:r>
            <w:r>
              <w:rPr>
                <w:rFonts w:ascii="Verdana" w:eastAsia="Verdana" w:hAnsi="Verdana" w:cs="Verdana"/>
                <w:spacing w:val="1"/>
              </w:rPr>
              <w:t>t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1"/>
              </w:rPr>
              <w:t>t</w:t>
            </w:r>
            <w:r>
              <w:rPr>
                <w:rFonts w:ascii="Verdana" w:eastAsia="Verdana" w:hAnsi="Verdana" w:cs="Verdana"/>
              </w:rPr>
              <w:t>i</w:t>
            </w:r>
            <w:r>
              <w:rPr>
                <w:rFonts w:ascii="Verdana" w:eastAsia="Verdana" w:hAnsi="Verdana" w:cs="Verdana"/>
                <w:spacing w:val="1"/>
              </w:rPr>
              <w:t>o</w:t>
            </w:r>
            <w:r>
              <w:rPr>
                <w:rFonts w:ascii="Verdana" w:eastAsia="Verdana" w:hAnsi="Verdana" w:cs="Verdana"/>
              </w:rPr>
              <w:t>n)</w:t>
            </w:r>
          </w:p>
        </w:tc>
      </w:tr>
    </w:tbl>
    <w:p w:rsidR="008011BE" w:rsidRDefault="008011BE">
      <w:pPr>
        <w:spacing w:before="3" w:line="100" w:lineRule="exact"/>
        <w:rPr>
          <w:sz w:val="10"/>
          <w:szCs w:val="10"/>
        </w:rPr>
      </w:pPr>
    </w:p>
    <w:p w:rsidR="008011BE" w:rsidRDefault="008011BE">
      <w:pPr>
        <w:spacing w:line="200" w:lineRule="exact"/>
      </w:pPr>
    </w:p>
    <w:p w:rsidR="008011BE" w:rsidRDefault="004C5AD4">
      <w:pPr>
        <w:spacing w:before="23"/>
        <w:ind w:left="460"/>
        <w:rPr>
          <w:rFonts w:ascii="Verdana" w:eastAsia="Verdana" w:hAnsi="Verdana" w:cs="Verdana"/>
        </w:rPr>
      </w:pPr>
      <w:r>
        <w:rPr>
          <w:rFonts w:ascii="Wingdings" w:eastAsia="Wingdings" w:hAnsi="Wingdings" w:cs="Wingdings"/>
        </w:rPr>
        <w:t></w:t>
      </w:r>
      <w:r>
        <w:rPr>
          <w:rFonts w:ascii="Verdana" w:eastAsia="Verdana" w:hAnsi="Verdana" w:cs="Verdana"/>
        </w:rPr>
        <w:t>W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2"/>
        </w:rPr>
        <w:t>k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</w:rPr>
        <w:t>n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1"/>
        </w:rPr>
        <w:t>h</w:t>
      </w:r>
      <w:r>
        <w:rPr>
          <w:rFonts w:ascii="Verdana" w:eastAsia="Verdana" w:hAnsi="Verdana" w:cs="Verdana"/>
        </w:rPr>
        <w:t>e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2"/>
        </w:rPr>
        <w:t>a</w:t>
      </w:r>
      <w:r>
        <w:rPr>
          <w:rFonts w:ascii="Verdana" w:eastAsia="Verdana" w:hAnsi="Verdana" w:cs="Verdana"/>
          <w:spacing w:val="1"/>
        </w:rPr>
        <w:t>b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2"/>
        </w:rPr>
        <w:t>v</w:t>
      </w:r>
      <w:r>
        <w:rPr>
          <w:rFonts w:ascii="Verdana" w:eastAsia="Verdana" w:hAnsi="Verdana" w:cs="Verdana"/>
        </w:rPr>
        <w:t>e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2"/>
        </w:rPr>
        <w:t>m</w:t>
      </w:r>
      <w:r>
        <w:rPr>
          <w:rFonts w:ascii="Verdana" w:eastAsia="Verdana" w:hAnsi="Verdana" w:cs="Verdana"/>
          <w:spacing w:val="-1"/>
        </w:rPr>
        <w:t>en</w:t>
      </w:r>
      <w:r>
        <w:rPr>
          <w:rFonts w:ascii="Verdana" w:eastAsia="Verdana" w:hAnsi="Verdana" w:cs="Verdana"/>
          <w:spacing w:val="3"/>
        </w:rPr>
        <w:t>t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ne</w:t>
      </w:r>
      <w:r>
        <w:rPr>
          <w:rFonts w:ascii="Verdana" w:eastAsia="Verdana" w:hAnsi="Verdana" w:cs="Verdana"/>
        </w:rPr>
        <w:t>d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-2"/>
        </w:rPr>
        <w:t>p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3"/>
        </w:rPr>
        <w:t>j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ct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ce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Ma</w:t>
      </w:r>
      <w:r>
        <w:rPr>
          <w:rFonts w:ascii="Verdana" w:eastAsia="Verdana" w:hAnsi="Verdana" w:cs="Verdana"/>
          <w:spacing w:val="2"/>
        </w:rPr>
        <w:t>r</w:t>
      </w:r>
      <w:r>
        <w:rPr>
          <w:rFonts w:ascii="Verdana" w:eastAsia="Verdana" w:hAnsi="Verdana" w:cs="Verdana"/>
        </w:rPr>
        <w:t>ch</w:t>
      </w:r>
      <w:r w:rsidR="00CE2DCF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2</w:t>
      </w:r>
      <w:r>
        <w:rPr>
          <w:rFonts w:ascii="Verdana" w:eastAsia="Verdana" w:hAnsi="Verdana" w:cs="Verdana"/>
          <w:spacing w:val="1"/>
        </w:rPr>
        <w:t>0</w:t>
      </w:r>
      <w:r>
        <w:rPr>
          <w:rFonts w:ascii="Verdana" w:eastAsia="Verdana" w:hAnsi="Verdana" w:cs="Verdana"/>
        </w:rPr>
        <w:t>13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o</w:t>
      </w:r>
      <w:r w:rsidR="00DF1304">
        <w:rPr>
          <w:rFonts w:ascii="Verdana" w:eastAsia="Verdana" w:hAnsi="Verdana" w:cs="Verdana"/>
        </w:rPr>
        <w:t xml:space="preserve"> </w:t>
      </w:r>
      <w:r w:rsidR="003774B7">
        <w:rPr>
          <w:rFonts w:ascii="Verdana" w:eastAsia="Verdana" w:hAnsi="Verdana" w:cs="Verdana"/>
          <w:spacing w:val="-2"/>
        </w:rPr>
        <w:t>October</w:t>
      </w:r>
      <w:r w:rsidR="00CE2DCF">
        <w:rPr>
          <w:rFonts w:ascii="Verdana" w:eastAsia="Verdana" w:hAnsi="Verdana" w:cs="Verdana"/>
          <w:spacing w:val="-2"/>
        </w:rPr>
        <w:t xml:space="preserve"> </w:t>
      </w:r>
      <w:r w:rsidR="00CE2DCF" w:rsidRPr="00CE2DCF">
        <w:rPr>
          <w:rFonts w:ascii="Verdana" w:eastAsia="Verdana" w:hAnsi="Verdana" w:cs="Verdana"/>
          <w:spacing w:val="-2"/>
        </w:rPr>
        <w:t>2015</w:t>
      </w:r>
      <w:r>
        <w:rPr>
          <w:rFonts w:ascii="Verdana" w:eastAsia="Verdana" w:hAnsi="Verdana" w:cs="Verdana"/>
        </w:rPr>
        <w:t>.</w:t>
      </w:r>
    </w:p>
    <w:p w:rsidR="008011BE" w:rsidRDefault="004C5AD4" w:rsidP="00CE2DCF">
      <w:pPr>
        <w:spacing w:line="240" w:lineRule="exact"/>
        <w:ind w:left="460"/>
        <w:rPr>
          <w:rFonts w:ascii="Verdana" w:eastAsia="Verdana" w:hAnsi="Verdana" w:cs="Verdana"/>
        </w:rPr>
      </w:pPr>
      <w:r>
        <w:rPr>
          <w:rFonts w:ascii="Wingdings" w:eastAsia="Wingdings" w:hAnsi="Wingdings" w:cs="Wingdings"/>
          <w:position w:val="-1"/>
        </w:rPr>
        <w:t></w:t>
      </w:r>
      <w:r>
        <w:rPr>
          <w:rFonts w:ascii="Verdana" w:eastAsia="Verdana" w:hAnsi="Verdana" w:cs="Verdana"/>
          <w:spacing w:val="1"/>
          <w:position w:val="-1"/>
        </w:rPr>
        <w:t>H</w:t>
      </w:r>
      <w:r>
        <w:rPr>
          <w:rFonts w:ascii="Verdana" w:eastAsia="Verdana" w:hAnsi="Verdana" w:cs="Verdana"/>
          <w:position w:val="-1"/>
        </w:rPr>
        <w:t>ave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spacing w:val="-2"/>
          <w:position w:val="-1"/>
        </w:rPr>
        <w:t>g</w:t>
      </w:r>
      <w:r>
        <w:rPr>
          <w:rFonts w:ascii="Verdana" w:eastAsia="Verdana" w:hAnsi="Verdana" w:cs="Verdana"/>
          <w:spacing w:val="1"/>
          <w:position w:val="-1"/>
        </w:rPr>
        <w:t>oo</w:t>
      </w:r>
      <w:r>
        <w:rPr>
          <w:rFonts w:ascii="Verdana" w:eastAsia="Verdana" w:hAnsi="Verdana" w:cs="Verdana"/>
          <w:position w:val="-1"/>
        </w:rPr>
        <w:t>d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spacing w:val="-1"/>
          <w:position w:val="-1"/>
        </w:rPr>
        <w:t>e</w:t>
      </w:r>
      <w:r>
        <w:rPr>
          <w:rFonts w:ascii="Verdana" w:eastAsia="Verdana" w:hAnsi="Verdana" w:cs="Verdana"/>
          <w:spacing w:val="2"/>
          <w:position w:val="-1"/>
        </w:rPr>
        <w:t>x</w:t>
      </w:r>
      <w:r>
        <w:rPr>
          <w:rFonts w:ascii="Verdana" w:eastAsia="Verdana" w:hAnsi="Verdana" w:cs="Verdana"/>
          <w:spacing w:val="1"/>
          <w:position w:val="-1"/>
        </w:rPr>
        <w:t>p</w:t>
      </w:r>
      <w:r>
        <w:rPr>
          <w:rFonts w:ascii="Verdana" w:eastAsia="Verdana" w:hAnsi="Verdana" w:cs="Verdana"/>
          <w:spacing w:val="-1"/>
          <w:position w:val="-1"/>
        </w:rPr>
        <w:t>e</w:t>
      </w:r>
      <w:r>
        <w:rPr>
          <w:rFonts w:ascii="Verdana" w:eastAsia="Verdana" w:hAnsi="Verdana" w:cs="Verdana"/>
          <w:spacing w:val="1"/>
          <w:position w:val="-1"/>
        </w:rPr>
        <w:t>r</w:t>
      </w:r>
      <w:r>
        <w:rPr>
          <w:rFonts w:ascii="Verdana" w:eastAsia="Verdana" w:hAnsi="Verdana" w:cs="Verdana"/>
          <w:position w:val="-1"/>
        </w:rPr>
        <w:t>i</w:t>
      </w:r>
      <w:r>
        <w:rPr>
          <w:rFonts w:ascii="Verdana" w:eastAsia="Verdana" w:hAnsi="Verdana" w:cs="Verdana"/>
          <w:spacing w:val="1"/>
          <w:position w:val="-1"/>
        </w:rPr>
        <w:t>e</w:t>
      </w:r>
      <w:r>
        <w:rPr>
          <w:rFonts w:ascii="Verdana" w:eastAsia="Verdana" w:hAnsi="Verdana" w:cs="Verdana"/>
          <w:spacing w:val="-1"/>
          <w:position w:val="-1"/>
        </w:rPr>
        <w:t>n</w:t>
      </w:r>
      <w:r>
        <w:rPr>
          <w:rFonts w:ascii="Verdana" w:eastAsia="Verdana" w:hAnsi="Verdana" w:cs="Verdana"/>
          <w:spacing w:val="2"/>
          <w:position w:val="-1"/>
        </w:rPr>
        <w:t>c</w:t>
      </w:r>
      <w:r>
        <w:rPr>
          <w:rFonts w:ascii="Verdana" w:eastAsia="Verdana" w:hAnsi="Verdana" w:cs="Verdana"/>
          <w:position w:val="-1"/>
        </w:rPr>
        <w:t>e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spacing w:val="1"/>
          <w:position w:val="-1"/>
        </w:rPr>
        <w:t>b</w:t>
      </w:r>
      <w:r>
        <w:rPr>
          <w:rFonts w:ascii="Verdana" w:eastAsia="Verdana" w:hAnsi="Verdana" w:cs="Verdana"/>
          <w:spacing w:val="-1"/>
          <w:position w:val="-1"/>
        </w:rPr>
        <w:t>o</w:t>
      </w:r>
      <w:r>
        <w:rPr>
          <w:rFonts w:ascii="Verdana" w:eastAsia="Verdana" w:hAnsi="Verdana" w:cs="Verdana"/>
          <w:spacing w:val="1"/>
          <w:position w:val="-1"/>
        </w:rPr>
        <w:t>t</w:t>
      </w:r>
      <w:r>
        <w:rPr>
          <w:rFonts w:ascii="Verdana" w:eastAsia="Verdana" w:hAnsi="Verdana" w:cs="Verdana"/>
          <w:position w:val="-1"/>
        </w:rPr>
        <w:t>h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position w:val="-1"/>
        </w:rPr>
        <w:t>in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spacing w:val="1"/>
          <w:position w:val="-1"/>
        </w:rPr>
        <w:t>d</w:t>
      </w:r>
      <w:r>
        <w:rPr>
          <w:rFonts w:ascii="Verdana" w:eastAsia="Verdana" w:hAnsi="Verdana" w:cs="Verdana"/>
          <w:spacing w:val="-1"/>
          <w:position w:val="-1"/>
        </w:rPr>
        <w:t>e</w:t>
      </w:r>
      <w:r>
        <w:rPr>
          <w:rFonts w:ascii="Verdana" w:eastAsia="Verdana" w:hAnsi="Verdana" w:cs="Verdana"/>
          <w:spacing w:val="2"/>
          <w:position w:val="-1"/>
        </w:rPr>
        <w:t>v</w:t>
      </w:r>
      <w:r>
        <w:rPr>
          <w:rFonts w:ascii="Verdana" w:eastAsia="Verdana" w:hAnsi="Verdana" w:cs="Verdana"/>
          <w:spacing w:val="1"/>
          <w:position w:val="-1"/>
        </w:rPr>
        <w:t>e</w:t>
      </w:r>
      <w:r>
        <w:rPr>
          <w:rFonts w:ascii="Verdana" w:eastAsia="Verdana" w:hAnsi="Verdana" w:cs="Verdana"/>
          <w:spacing w:val="-2"/>
          <w:position w:val="-1"/>
        </w:rPr>
        <w:t>l</w:t>
      </w:r>
      <w:r>
        <w:rPr>
          <w:rFonts w:ascii="Verdana" w:eastAsia="Verdana" w:hAnsi="Verdana" w:cs="Verdana"/>
          <w:spacing w:val="1"/>
          <w:position w:val="-1"/>
        </w:rPr>
        <w:t>o</w:t>
      </w:r>
      <w:r>
        <w:rPr>
          <w:rFonts w:ascii="Verdana" w:eastAsia="Verdana" w:hAnsi="Verdana" w:cs="Verdana"/>
          <w:spacing w:val="-2"/>
          <w:position w:val="-1"/>
        </w:rPr>
        <w:t>p</w:t>
      </w:r>
      <w:r>
        <w:rPr>
          <w:rFonts w:ascii="Verdana" w:eastAsia="Verdana" w:hAnsi="Verdana" w:cs="Verdana"/>
          <w:spacing w:val="3"/>
          <w:position w:val="-1"/>
        </w:rPr>
        <w:t>m</w:t>
      </w:r>
      <w:r>
        <w:rPr>
          <w:rFonts w:ascii="Verdana" w:eastAsia="Verdana" w:hAnsi="Verdana" w:cs="Verdana"/>
          <w:spacing w:val="1"/>
          <w:position w:val="-1"/>
        </w:rPr>
        <w:t>e</w:t>
      </w:r>
      <w:r>
        <w:rPr>
          <w:rFonts w:ascii="Verdana" w:eastAsia="Verdana" w:hAnsi="Verdana" w:cs="Verdana"/>
          <w:spacing w:val="-1"/>
          <w:position w:val="-1"/>
        </w:rPr>
        <w:t>n</w:t>
      </w:r>
      <w:r>
        <w:rPr>
          <w:rFonts w:ascii="Verdana" w:eastAsia="Verdana" w:hAnsi="Verdana" w:cs="Verdana"/>
          <w:position w:val="-1"/>
        </w:rPr>
        <w:t>t</w:t>
      </w:r>
      <w:r w:rsidR="00DF1304">
        <w:rPr>
          <w:rFonts w:ascii="Verdana" w:eastAsia="Verdana" w:hAnsi="Verdana" w:cs="Verdana"/>
          <w:position w:val="-1"/>
        </w:rPr>
        <w:t xml:space="preserve"> </w:t>
      </w:r>
      <w:r w:rsidR="00CE2DCF">
        <w:rPr>
          <w:rFonts w:ascii="Verdana" w:eastAsia="Verdana" w:hAnsi="Verdana" w:cs="Verdana"/>
          <w:spacing w:val="2"/>
          <w:position w:val="-1"/>
        </w:rPr>
        <w:t>and designing features as per requirement.</w:t>
      </w:r>
    </w:p>
    <w:p w:rsidR="008011BE" w:rsidRDefault="004C5AD4">
      <w:pPr>
        <w:spacing w:before="7" w:line="240" w:lineRule="exact"/>
        <w:ind w:left="820" w:right="274" w:hanging="360"/>
        <w:rPr>
          <w:rFonts w:ascii="Verdana" w:eastAsia="Verdana" w:hAnsi="Verdana" w:cs="Verdana"/>
        </w:rPr>
      </w:pPr>
      <w:r>
        <w:rPr>
          <w:rFonts w:ascii="Wingdings" w:eastAsia="Wingdings" w:hAnsi="Wingdings" w:cs="Wingdings"/>
        </w:rPr>
        <w:t></w:t>
      </w:r>
      <w:r>
        <w:rPr>
          <w:rFonts w:ascii="Verdana" w:eastAsia="Verdana" w:hAnsi="Verdana" w:cs="Verdana"/>
        </w:rPr>
        <w:t>We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2"/>
        </w:rPr>
        <w:t>v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  <w:spacing w:val="-2"/>
        </w:rPr>
        <w:t>l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</w:rPr>
        <w:t>p</w:t>
      </w:r>
      <w:r w:rsidR="00DF1304">
        <w:rPr>
          <w:rFonts w:ascii="Verdana" w:eastAsia="Verdana" w:hAnsi="Verdana" w:cs="Verdana"/>
        </w:rPr>
        <w:t xml:space="preserve"> </w:t>
      </w:r>
      <w:r w:rsidR="00CE2DCF">
        <w:rPr>
          <w:rFonts w:ascii="Verdana" w:eastAsia="Verdana" w:hAnsi="Verdana" w:cs="Verdana"/>
        </w:rPr>
        <w:t>m</w:t>
      </w:r>
      <w:r w:rsidR="00CE2DCF">
        <w:rPr>
          <w:rFonts w:ascii="Verdana" w:eastAsia="Verdana" w:hAnsi="Verdana" w:cs="Verdana"/>
          <w:spacing w:val="2"/>
        </w:rPr>
        <w:t>o</w:t>
      </w:r>
      <w:r w:rsidR="00CE2DCF">
        <w:rPr>
          <w:rFonts w:ascii="Verdana" w:eastAsia="Verdana" w:hAnsi="Verdana" w:cs="Verdana"/>
          <w:spacing w:val="1"/>
        </w:rPr>
        <w:t>d</w:t>
      </w:r>
      <w:r w:rsidR="00CE2DCF">
        <w:rPr>
          <w:rFonts w:ascii="Verdana" w:eastAsia="Verdana" w:hAnsi="Verdana" w:cs="Verdana"/>
          <w:spacing w:val="-2"/>
        </w:rPr>
        <w:t>i</w:t>
      </w:r>
      <w:r w:rsidR="00CE2DCF">
        <w:rPr>
          <w:rFonts w:ascii="Verdana" w:eastAsia="Verdana" w:hAnsi="Verdana" w:cs="Verdana"/>
          <w:spacing w:val="2"/>
        </w:rPr>
        <w:t>f</w:t>
      </w:r>
      <w:r w:rsidR="00CE2DCF">
        <w:rPr>
          <w:rFonts w:ascii="Verdana" w:eastAsia="Verdana" w:hAnsi="Verdana" w:cs="Verdana"/>
        </w:rPr>
        <w:t>icat</w:t>
      </w:r>
      <w:r w:rsidR="00CE2DCF">
        <w:rPr>
          <w:rFonts w:ascii="Verdana" w:eastAsia="Verdana" w:hAnsi="Verdana" w:cs="Verdana"/>
          <w:spacing w:val="1"/>
        </w:rPr>
        <w:t>io</w:t>
      </w:r>
      <w:r w:rsidR="00CE2DCF">
        <w:rPr>
          <w:rFonts w:ascii="Verdana" w:eastAsia="Verdana" w:hAnsi="Verdana" w:cs="Verdana"/>
          <w:spacing w:val="-1"/>
        </w:rPr>
        <w:t>n</w:t>
      </w:r>
      <w:r w:rsidR="00CE2DCF">
        <w:rPr>
          <w:rFonts w:ascii="Verdana" w:eastAsia="Verdana" w:hAnsi="Verdana" w:cs="Verdana"/>
        </w:rPr>
        <w:t>s</w:t>
      </w:r>
      <w:r w:rsidR="00CE2DCF">
        <w:rPr>
          <w:rFonts w:ascii="Verdana" w:eastAsia="Verdana" w:hAnsi="Verdana" w:cs="Verdana"/>
          <w:spacing w:val="3"/>
        </w:rPr>
        <w:t xml:space="preserve"> (</w:t>
      </w:r>
      <w:r>
        <w:rPr>
          <w:rFonts w:ascii="Verdana" w:eastAsia="Verdana" w:hAnsi="Verdana" w:cs="Verdana"/>
        </w:rPr>
        <w:t>cust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3"/>
        </w:rPr>
        <w:t>m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  <w:spacing w:val="1"/>
        </w:rPr>
        <w:t>z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4"/>
        </w:rPr>
        <w:t>t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  <w:spacing w:val="1"/>
        </w:rPr>
        <w:t>on</w:t>
      </w:r>
      <w:r>
        <w:rPr>
          <w:rFonts w:ascii="Verdana" w:eastAsia="Verdana" w:hAnsi="Verdana" w:cs="Verdana"/>
        </w:rPr>
        <w:t>s</w:t>
      </w:r>
      <w:r w:rsidR="00CE2DCF">
        <w:rPr>
          <w:rFonts w:ascii="Verdana" w:eastAsia="Verdana" w:hAnsi="Verdana" w:cs="Verdana"/>
        </w:rPr>
        <w:t>)</w:t>
      </w:r>
      <w:r w:rsidR="00CE2DCF">
        <w:rPr>
          <w:rFonts w:ascii="Verdana" w:eastAsia="Verdana" w:hAnsi="Verdana" w:cs="Verdana"/>
          <w:spacing w:val="-2"/>
        </w:rPr>
        <w:t xml:space="preserve"> based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</w:rPr>
        <w:t>n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</w:rPr>
        <w:t>t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1"/>
        </w:rPr>
        <w:t>requ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3"/>
        </w:rPr>
        <w:t>m</w:t>
      </w:r>
      <w:r>
        <w:rPr>
          <w:rFonts w:ascii="Verdana" w:eastAsia="Verdana" w:hAnsi="Verdana" w:cs="Verdana"/>
          <w:spacing w:val="1"/>
        </w:rPr>
        <w:t>en</w:t>
      </w:r>
      <w:r>
        <w:rPr>
          <w:rFonts w:ascii="Verdana" w:eastAsia="Verdana" w:hAnsi="Verdana" w:cs="Verdana"/>
        </w:rPr>
        <w:t>t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n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  <w:spacing w:val="-1"/>
        </w:rPr>
        <w:t>u</w:t>
      </w:r>
      <w:r>
        <w:rPr>
          <w:rFonts w:ascii="Verdana" w:eastAsia="Verdana" w:hAnsi="Verdana" w:cs="Verdana"/>
        </w:rPr>
        <w:t xml:space="preserve">r </w:t>
      </w:r>
      <w:r>
        <w:rPr>
          <w:rFonts w:ascii="Verdana" w:eastAsia="Verdana" w:hAnsi="Verdana" w:cs="Verdana"/>
          <w:spacing w:val="-2"/>
        </w:rPr>
        <w:t>b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</w:rPr>
        <w:t xml:space="preserve">e </w:t>
      </w:r>
      <w:r>
        <w:rPr>
          <w:rFonts w:ascii="Verdana" w:eastAsia="Verdana" w:hAnsi="Verdana" w:cs="Verdana"/>
          <w:spacing w:val="-2"/>
        </w:rPr>
        <w:t>p</w:t>
      </w:r>
      <w:r>
        <w:rPr>
          <w:rFonts w:ascii="Verdana" w:eastAsia="Verdana" w:hAnsi="Verdana" w:cs="Verdana"/>
          <w:spacing w:val="1"/>
        </w:rPr>
        <w:t>rod</w:t>
      </w:r>
      <w:r>
        <w:rPr>
          <w:rFonts w:ascii="Verdana" w:eastAsia="Verdana" w:hAnsi="Verdana" w:cs="Verdana"/>
          <w:spacing w:val="-1"/>
        </w:rPr>
        <w:t>u</w:t>
      </w:r>
      <w:r>
        <w:rPr>
          <w:rFonts w:ascii="Verdana" w:eastAsia="Verdana" w:hAnsi="Verdana" w:cs="Verdana"/>
        </w:rPr>
        <w:t>ct.</w:t>
      </w:r>
    </w:p>
    <w:p w:rsidR="008011BE" w:rsidRDefault="004C5AD4">
      <w:pPr>
        <w:spacing w:before="2" w:line="240" w:lineRule="exact"/>
        <w:ind w:left="820" w:right="1305" w:hanging="360"/>
        <w:rPr>
          <w:rFonts w:ascii="Verdana" w:eastAsia="Verdana" w:hAnsi="Verdana" w:cs="Verdana"/>
        </w:rPr>
      </w:pPr>
      <w:r>
        <w:rPr>
          <w:rFonts w:ascii="Wingdings" w:eastAsia="Wingdings" w:hAnsi="Wingdings" w:cs="Wingdings"/>
        </w:rPr>
        <w:t></w:t>
      </w:r>
      <w:r>
        <w:rPr>
          <w:rFonts w:ascii="Verdana" w:eastAsia="Verdana" w:hAnsi="Verdana" w:cs="Verdana"/>
        </w:rPr>
        <w:t>I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was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  <w:spacing w:val="2"/>
        </w:rPr>
        <w:t>v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  <w:spacing w:val="-2"/>
        </w:rPr>
        <w:t>l</w:t>
      </w:r>
      <w:r>
        <w:rPr>
          <w:rFonts w:ascii="Verdana" w:eastAsia="Verdana" w:hAnsi="Verdana" w:cs="Verdana"/>
          <w:spacing w:val="2"/>
        </w:rPr>
        <w:t>v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</w:rPr>
        <w:t>d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2"/>
        </w:rPr>
        <w:t>w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  <w:spacing w:val="3"/>
        </w:rPr>
        <w:t>t</w:t>
      </w:r>
      <w:r>
        <w:rPr>
          <w:rFonts w:ascii="Verdana" w:eastAsia="Verdana" w:hAnsi="Verdana" w:cs="Verdana"/>
        </w:rPr>
        <w:t>h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1"/>
        </w:rPr>
        <w:t>h</w:t>
      </w:r>
      <w:r>
        <w:rPr>
          <w:rFonts w:ascii="Verdana" w:eastAsia="Verdana" w:hAnsi="Verdana" w:cs="Verdana"/>
        </w:rPr>
        <w:t>is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-2"/>
        </w:rPr>
        <w:t>p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je</w:t>
      </w:r>
      <w:r>
        <w:rPr>
          <w:rFonts w:ascii="Verdana" w:eastAsia="Verdana" w:hAnsi="Verdana" w:cs="Verdana"/>
        </w:rPr>
        <w:t>ct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1"/>
        </w:rPr>
        <w:t>g</w:t>
      </w:r>
      <w:r>
        <w:rPr>
          <w:rFonts w:ascii="Verdana" w:eastAsia="Verdana" w:hAnsi="Verdana" w:cs="Verdana"/>
          <w:spacing w:val="-1"/>
        </w:rPr>
        <w:t>h</w:t>
      </w:r>
      <w:r>
        <w:rPr>
          <w:rFonts w:ascii="Verdana" w:eastAsia="Verdana" w:hAnsi="Verdana" w:cs="Verdana"/>
        </w:rPr>
        <w:t>t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m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s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1"/>
        </w:rPr>
        <w:t>de</w:t>
      </w:r>
      <w:r>
        <w:rPr>
          <w:rFonts w:ascii="Verdana" w:eastAsia="Verdana" w:hAnsi="Verdana" w:cs="Verdana"/>
        </w:rPr>
        <w:t>v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  <w:spacing w:val="-2"/>
        </w:rPr>
        <w:t>l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  <w:spacing w:val="-2"/>
        </w:rPr>
        <w:t>p</w:t>
      </w:r>
      <w:r>
        <w:rPr>
          <w:rFonts w:ascii="Verdana" w:eastAsia="Verdana" w:hAnsi="Verdana" w:cs="Verdana"/>
          <w:spacing w:val="3"/>
        </w:rPr>
        <w:t>m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</w:rPr>
        <w:t>t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2"/>
        </w:rPr>
        <w:t>w</w:t>
      </w:r>
      <w:r>
        <w:rPr>
          <w:rFonts w:ascii="Verdana" w:eastAsia="Verdana" w:hAnsi="Verdana" w:cs="Verdana"/>
          <w:spacing w:val="1"/>
        </w:rPr>
        <w:t>h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</w:rPr>
        <w:t>h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1"/>
        </w:rPr>
        <w:t>ud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 xml:space="preserve">s 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2"/>
        </w:rPr>
        <w:t>v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  <w:spacing w:val="-2"/>
        </w:rPr>
        <w:t>p</w:t>
      </w:r>
      <w:r>
        <w:rPr>
          <w:rFonts w:ascii="Verdana" w:eastAsia="Verdana" w:hAnsi="Verdana" w:cs="Verdana"/>
          <w:spacing w:val="3"/>
        </w:rPr>
        <w:t>m</w:t>
      </w:r>
      <w:r>
        <w:rPr>
          <w:rFonts w:ascii="Verdana" w:eastAsia="Verdana" w:hAnsi="Verdana" w:cs="Verdana"/>
          <w:spacing w:val="-1"/>
        </w:rPr>
        <w:t>en</w:t>
      </w:r>
      <w:r>
        <w:rPr>
          <w:rFonts w:ascii="Verdana" w:eastAsia="Verdana" w:hAnsi="Verdana" w:cs="Verdana"/>
        </w:rPr>
        <w:t>t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in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j</w:t>
      </w:r>
      <w:r>
        <w:rPr>
          <w:rFonts w:ascii="Verdana" w:eastAsia="Verdana" w:hAnsi="Verdana" w:cs="Verdana"/>
          <w:spacing w:val="1"/>
        </w:rPr>
        <w:t>a</w:t>
      </w:r>
      <w:r>
        <w:rPr>
          <w:rFonts w:ascii="Verdana" w:eastAsia="Verdana" w:hAnsi="Verdana" w:cs="Verdana"/>
          <w:spacing w:val="2"/>
        </w:rPr>
        <w:t>v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/</w:t>
      </w:r>
      <w:r>
        <w:rPr>
          <w:rFonts w:ascii="Verdana" w:eastAsia="Verdana" w:hAnsi="Verdana" w:cs="Verdana"/>
        </w:rPr>
        <w:t>J</w:t>
      </w:r>
      <w:r>
        <w:rPr>
          <w:rFonts w:ascii="Verdana" w:eastAsia="Verdana" w:hAnsi="Verdana" w:cs="Verdana"/>
          <w:spacing w:val="1"/>
        </w:rPr>
        <w:t>2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E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u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 w:rsidR="00DF1304">
        <w:rPr>
          <w:rFonts w:ascii="Verdana" w:eastAsia="Verdana" w:hAnsi="Verdana" w:cs="Verdana"/>
        </w:rPr>
        <w:t xml:space="preserve"> </w:t>
      </w:r>
      <w:r w:rsidR="00CE2DCF">
        <w:rPr>
          <w:rFonts w:ascii="Verdana" w:eastAsia="Verdana" w:hAnsi="Verdana" w:cs="Verdana"/>
          <w:spacing w:val="3"/>
        </w:rPr>
        <w:t>spring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-1"/>
        </w:rPr>
        <w:t>f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3"/>
        </w:rPr>
        <w:t>m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2"/>
        </w:rPr>
        <w:t>w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</w:rPr>
        <w:t>k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2"/>
        </w:rPr>
        <w:t>a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</w:rPr>
        <w:t>d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JSF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</w:rPr>
        <w:t>ch</w:t>
      </w:r>
      <w:r>
        <w:rPr>
          <w:rFonts w:ascii="Verdana" w:eastAsia="Verdana" w:hAnsi="Verdana" w:cs="Verdana"/>
          <w:spacing w:val="1"/>
        </w:rPr>
        <w:t>no</w:t>
      </w:r>
      <w:r>
        <w:rPr>
          <w:rFonts w:ascii="Verdana" w:eastAsia="Verdana" w:hAnsi="Verdana" w:cs="Verdana"/>
          <w:spacing w:val="-2"/>
        </w:rPr>
        <w:t>l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  <w:spacing w:val="-2"/>
        </w:rPr>
        <w:t>g</w:t>
      </w:r>
      <w:r>
        <w:rPr>
          <w:rFonts w:ascii="Verdana" w:eastAsia="Verdana" w:hAnsi="Verdana" w:cs="Verdana"/>
          <w:spacing w:val="2"/>
        </w:rPr>
        <w:t>y</w:t>
      </w:r>
      <w:r>
        <w:rPr>
          <w:rFonts w:ascii="Verdana" w:eastAsia="Verdana" w:hAnsi="Verdana" w:cs="Verdana"/>
        </w:rPr>
        <w:t>.</w:t>
      </w:r>
    </w:p>
    <w:p w:rsidR="008011BE" w:rsidRDefault="004C5AD4">
      <w:pPr>
        <w:spacing w:line="220" w:lineRule="exact"/>
        <w:ind w:left="460"/>
        <w:rPr>
          <w:rFonts w:ascii="Verdana" w:eastAsia="Verdana" w:hAnsi="Verdana" w:cs="Verdana"/>
        </w:rPr>
      </w:pPr>
      <w:r>
        <w:rPr>
          <w:rFonts w:ascii="Wingdings" w:eastAsia="Wingdings" w:hAnsi="Wingdings" w:cs="Wingdings"/>
          <w:position w:val="-1"/>
        </w:rPr>
        <w:t></w:t>
      </w:r>
      <w:r>
        <w:rPr>
          <w:rFonts w:ascii="Verdana" w:eastAsia="Verdana" w:hAnsi="Verdana" w:cs="Verdana"/>
          <w:spacing w:val="1"/>
          <w:position w:val="-1"/>
        </w:rPr>
        <w:t>OR</w:t>
      </w:r>
      <w:r>
        <w:rPr>
          <w:rFonts w:ascii="Verdana" w:eastAsia="Verdana" w:hAnsi="Verdana" w:cs="Verdana"/>
          <w:position w:val="-1"/>
        </w:rPr>
        <w:t>M–</w:t>
      </w:r>
      <w:r>
        <w:rPr>
          <w:rFonts w:ascii="Verdana" w:eastAsia="Verdana" w:hAnsi="Verdana" w:cs="Verdana"/>
          <w:spacing w:val="4"/>
          <w:position w:val="-1"/>
        </w:rPr>
        <w:t>H</w:t>
      </w:r>
      <w:r>
        <w:rPr>
          <w:rFonts w:ascii="Verdana" w:eastAsia="Verdana" w:hAnsi="Verdana" w:cs="Verdana"/>
          <w:position w:val="-1"/>
        </w:rPr>
        <w:t>i</w:t>
      </w:r>
      <w:r>
        <w:rPr>
          <w:rFonts w:ascii="Verdana" w:eastAsia="Verdana" w:hAnsi="Verdana" w:cs="Verdana"/>
          <w:spacing w:val="-2"/>
          <w:position w:val="-1"/>
        </w:rPr>
        <w:t>b</w:t>
      </w:r>
      <w:r>
        <w:rPr>
          <w:rFonts w:ascii="Verdana" w:eastAsia="Verdana" w:hAnsi="Verdana" w:cs="Verdana"/>
          <w:spacing w:val="-1"/>
          <w:position w:val="-1"/>
        </w:rPr>
        <w:t>e</w:t>
      </w:r>
      <w:r>
        <w:rPr>
          <w:rFonts w:ascii="Verdana" w:eastAsia="Verdana" w:hAnsi="Verdana" w:cs="Verdana"/>
          <w:spacing w:val="4"/>
          <w:position w:val="-1"/>
        </w:rPr>
        <w:t>r</w:t>
      </w:r>
      <w:r>
        <w:rPr>
          <w:rFonts w:ascii="Verdana" w:eastAsia="Verdana" w:hAnsi="Verdana" w:cs="Verdana"/>
          <w:spacing w:val="-1"/>
          <w:position w:val="-1"/>
        </w:rPr>
        <w:t>n</w:t>
      </w:r>
      <w:r>
        <w:rPr>
          <w:rFonts w:ascii="Verdana" w:eastAsia="Verdana" w:hAnsi="Verdana" w:cs="Verdana"/>
          <w:position w:val="-1"/>
        </w:rPr>
        <w:t>a</w:t>
      </w:r>
      <w:r>
        <w:rPr>
          <w:rFonts w:ascii="Verdana" w:eastAsia="Verdana" w:hAnsi="Verdana" w:cs="Verdana"/>
          <w:spacing w:val="1"/>
          <w:position w:val="-1"/>
        </w:rPr>
        <w:t>t</w:t>
      </w:r>
      <w:r>
        <w:rPr>
          <w:rFonts w:ascii="Verdana" w:eastAsia="Verdana" w:hAnsi="Verdana" w:cs="Verdana"/>
          <w:spacing w:val="3"/>
          <w:position w:val="-1"/>
        </w:rPr>
        <w:t>e</w:t>
      </w:r>
      <w:r>
        <w:rPr>
          <w:rFonts w:ascii="Verdana" w:eastAsia="Verdana" w:hAnsi="Verdana" w:cs="Verdana"/>
          <w:position w:val="-1"/>
        </w:rPr>
        <w:t>.</w:t>
      </w:r>
    </w:p>
    <w:p w:rsidR="008011BE" w:rsidRDefault="004C5AD4">
      <w:pPr>
        <w:spacing w:line="220" w:lineRule="exact"/>
        <w:ind w:left="460"/>
        <w:rPr>
          <w:rFonts w:ascii="Verdana" w:eastAsia="Verdana" w:hAnsi="Verdana" w:cs="Verdana"/>
        </w:rPr>
      </w:pPr>
      <w:r>
        <w:rPr>
          <w:rFonts w:ascii="Wingdings" w:eastAsia="Wingdings" w:hAnsi="Wingdings" w:cs="Wingdings"/>
          <w:position w:val="-1"/>
        </w:rPr>
        <w:t></w:t>
      </w:r>
      <w:r>
        <w:rPr>
          <w:rFonts w:ascii="Verdana" w:eastAsia="Verdana" w:hAnsi="Verdana" w:cs="Verdana"/>
          <w:spacing w:val="1"/>
          <w:position w:val="-1"/>
        </w:rPr>
        <w:t>H</w:t>
      </w:r>
      <w:r>
        <w:rPr>
          <w:rFonts w:ascii="Verdana" w:eastAsia="Verdana" w:hAnsi="Verdana" w:cs="Verdana"/>
          <w:position w:val="-1"/>
        </w:rPr>
        <w:t>ave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spacing w:val="-2"/>
          <w:position w:val="-1"/>
        </w:rPr>
        <w:t>p</w:t>
      </w:r>
      <w:r>
        <w:rPr>
          <w:rFonts w:ascii="Verdana" w:eastAsia="Verdana" w:hAnsi="Verdana" w:cs="Verdana"/>
          <w:position w:val="-1"/>
        </w:rPr>
        <w:t>a</w:t>
      </w:r>
      <w:r>
        <w:rPr>
          <w:rFonts w:ascii="Verdana" w:eastAsia="Verdana" w:hAnsi="Verdana" w:cs="Verdana"/>
          <w:spacing w:val="2"/>
          <w:position w:val="-1"/>
        </w:rPr>
        <w:t>r</w:t>
      </w:r>
      <w:r>
        <w:rPr>
          <w:rFonts w:ascii="Verdana" w:eastAsia="Verdana" w:hAnsi="Verdana" w:cs="Verdana"/>
          <w:spacing w:val="1"/>
          <w:position w:val="-1"/>
        </w:rPr>
        <w:t>t</w:t>
      </w:r>
      <w:r>
        <w:rPr>
          <w:rFonts w:ascii="Verdana" w:eastAsia="Verdana" w:hAnsi="Verdana" w:cs="Verdana"/>
          <w:position w:val="-1"/>
        </w:rPr>
        <w:t>ici</w:t>
      </w:r>
      <w:r>
        <w:rPr>
          <w:rFonts w:ascii="Verdana" w:eastAsia="Verdana" w:hAnsi="Verdana" w:cs="Verdana"/>
          <w:spacing w:val="-2"/>
          <w:position w:val="-1"/>
        </w:rPr>
        <w:t>p</w:t>
      </w:r>
      <w:r>
        <w:rPr>
          <w:rFonts w:ascii="Verdana" w:eastAsia="Verdana" w:hAnsi="Verdana" w:cs="Verdana"/>
          <w:position w:val="-1"/>
        </w:rPr>
        <w:t>a</w:t>
      </w:r>
      <w:r>
        <w:rPr>
          <w:rFonts w:ascii="Verdana" w:eastAsia="Verdana" w:hAnsi="Verdana" w:cs="Verdana"/>
          <w:spacing w:val="3"/>
          <w:position w:val="-1"/>
        </w:rPr>
        <w:t>t</w:t>
      </w:r>
      <w:r>
        <w:rPr>
          <w:rFonts w:ascii="Verdana" w:eastAsia="Verdana" w:hAnsi="Verdana" w:cs="Verdana"/>
          <w:spacing w:val="1"/>
          <w:position w:val="-1"/>
        </w:rPr>
        <w:t>e</w:t>
      </w:r>
      <w:r>
        <w:rPr>
          <w:rFonts w:ascii="Verdana" w:eastAsia="Verdana" w:hAnsi="Verdana" w:cs="Verdana"/>
          <w:position w:val="-1"/>
        </w:rPr>
        <w:t>d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spacing w:val="-1"/>
          <w:position w:val="-1"/>
        </w:rPr>
        <w:t>o</w:t>
      </w:r>
      <w:r>
        <w:rPr>
          <w:rFonts w:ascii="Verdana" w:eastAsia="Verdana" w:hAnsi="Verdana" w:cs="Verdana"/>
          <w:position w:val="-1"/>
        </w:rPr>
        <w:t>n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spacing w:val="2"/>
          <w:position w:val="-1"/>
        </w:rPr>
        <w:t>a</w:t>
      </w:r>
      <w:r>
        <w:rPr>
          <w:rFonts w:ascii="Verdana" w:eastAsia="Verdana" w:hAnsi="Verdana" w:cs="Verdana"/>
          <w:position w:val="-1"/>
        </w:rPr>
        <w:t>ll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position w:val="-1"/>
        </w:rPr>
        <w:t>t</w:t>
      </w:r>
      <w:r>
        <w:rPr>
          <w:rFonts w:ascii="Verdana" w:eastAsia="Verdana" w:hAnsi="Verdana" w:cs="Verdana"/>
          <w:spacing w:val="1"/>
          <w:position w:val="-1"/>
        </w:rPr>
        <w:t>h</w:t>
      </w:r>
      <w:r>
        <w:rPr>
          <w:rFonts w:ascii="Verdana" w:eastAsia="Verdana" w:hAnsi="Verdana" w:cs="Verdana"/>
          <w:position w:val="-1"/>
        </w:rPr>
        <w:t>e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spacing w:val="-2"/>
          <w:position w:val="-1"/>
        </w:rPr>
        <w:t>p</w:t>
      </w:r>
      <w:r>
        <w:rPr>
          <w:rFonts w:ascii="Verdana" w:eastAsia="Verdana" w:hAnsi="Verdana" w:cs="Verdana"/>
          <w:spacing w:val="1"/>
          <w:position w:val="-1"/>
        </w:rPr>
        <w:t>h</w:t>
      </w:r>
      <w:r>
        <w:rPr>
          <w:rFonts w:ascii="Verdana" w:eastAsia="Verdana" w:hAnsi="Verdana" w:cs="Verdana"/>
          <w:position w:val="-1"/>
        </w:rPr>
        <w:t>a</w:t>
      </w:r>
      <w:r>
        <w:rPr>
          <w:rFonts w:ascii="Verdana" w:eastAsia="Verdana" w:hAnsi="Verdana" w:cs="Verdana"/>
          <w:spacing w:val="2"/>
          <w:position w:val="-1"/>
        </w:rPr>
        <w:t>s</w:t>
      </w:r>
      <w:r>
        <w:rPr>
          <w:rFonts w:ascii="Verdana" w:eastAsia="Verdana" w:hAnsi="Verdana" w:cs="Verdana"/>
          <w:spacing w:val="-1"/>
          <w:position w:val="-1"/>
        </w:rPr>
        <w:t>e</w:t>
      </w:r>
      <w:r>
        <w:rPr>
          <w:rFonts w:ascii="Verdana" w:eastAsia="Verdana" w:hAnsi="Verdana" w:cs="Verdana"/>
          <w:position w:val="-1"/>
        </w:rPr>
        <w:t>s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spacing w:val="-1"/>
          <w:position w:val="-1"/>
        </w:rPr>
        <w:t>o</w:t>
      </w:r>
      <w:r>
        <w:rPr>
          <w:rFonts w:ascii="Verdana" w:eastAsia="Verdana" w:hAnsi="Verdana" w:cs="Verdana"/>
          <w:position w:val="-1"/>
        </w:rPr>
        <w:t>f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spacing w:val="2"/>
          <w:position w:val="-1"/>
        </w:rPr>
        <w:t>s</w:t>
      </w:r>
      <w:r>
        <w:rPr>
          <w:rFonts w:ascii="Verdana" w:eastAsia="Verdana" w:hAnsi="Verdana" w:cs="Verdana"/>
          <w:spacing w:val="-1"/>
          <w:position w:val="-1"/>
        </w:rPr>
        <w:t>o</w:t>
      </w:r>
      <w:r>
        <w:rPr>
          <w:rFonts w:ascii="Verdana" w:eastAsia="Verdana" w:hAnsi="Verdana" w:cs="Verdana"/>
          <w:position w:val="-1"/>
        </w:rPr>
        <w:t>ftw</w:t>
      </w:r>
      <w:r>
        <w:rPr>
          <w:rFonts w:ascii="Verdana" w:eastAsia="Verdana" w:hAnsi="Verdana" w:cs="Verdana"/>
          <w:spacing w:val="1"/>
          <w:position w:val="-1"/>
        </w:rPr>
        <w:t>ar</w:t>
      </w:r>
      <w:r>
        <w:rPr>
          <w:rFonts w:ascii="Verdana" w:eastAsia="Verdana" w:hAnsi="Verdana" w:cs="Verdana"/>
          <w:position w:val="-1"/>
        </w:rPr>
        <w:t>e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spacing w:val="1"/>
          <w:position w:val="-1"/>
        </w:rPr>
        <w:t>d</w:t>
      </w:r>
      <w:r>
        <w:rPr>
          <w:rFonts w:ascii="Verdana" w:eastAsia="Verdana" w:hAnsi="Verdana" w:cs="Verdana"/>
          <w:spacing w:val="-1"/>
          <w:position w:val="-1"/>
        </w:rPr>
        <w:t>e</w:t>
      </w:r>
      <w:r>
        <w:rPr>
          <w:rFonts w:ascii="Verdana" w:eastAsia="Verdana" w:hAnsi="Verdana" w:cs="Verdana"/>
          <w:spacing w:val="2"/>
          <w:position w:val="-1"/>
        </w:rPr>
        <w:t>v</w:t>
      </w:r>
      <w:r>
        <w:rPr>
          <w:rFonts w:ascii="Verdana" w:eastAsia="Verdana" w:hAnsi="Verdana" w:cs="Verdana"/>
          <w:spacing w:val="-1"/>
          <w:position w:val="-1"/>
        </w:rPr>
        <w:t>e</w:t>
      </w:r>
      <w:r>
        <w:rPr>
          <w:rFonts w:ascii="Verdana" w:eastAsia="Verdana" w:hAnsi="Verdana" w:cs="Verdana"/>
          <w:position w:val="-1"/>
        </w:rPr>
        <w:t>l</w:t>
      </w:r>
      <w:r>
        <w:rPr>
          <w:rFonts w:ascii="Verdana" w:eastAsia="Verdana" w:hAnsi="Verdana" w:cs="Verdana"/>
          <w:spacing w:val="1"/>
          <w:position w:val="-1"/>
        </w:rPr>
        <w:t>o</w:t>
      </w:r>
      <w:r>
        <w:rPr>
          <w:rFonts w:ascii="Verdana" w:eastAsia="Verdana" w:hAnsi="Verdana" w:cs="Verdana"/>
          <w:spacing w:val="-2"/>
          <w:position w:val="-1"/>
        </w:rPr>
        <w:t>p</w:t>
      </w:r>
      <w:r>
        <w:rPr>
          <w:rFonts w:ascii="Verdana" w:eastAsia="Verdana" w:hAnsi="Verdana" w:cs="Verdana"/>
          <w:spacing w:val="3"/>
          <w:position w:val="-1"/>
        </w:rPr>
        <w:t>m</w:t>
      </w:r>
      <w:r>
        <w:rPr>
          <w:rFonts w:ascii="Verdana" w:eastAsia="Verdana" w:hAnsi="Verdana" w:cs="Verdana"/>
          <w:spacing w:val="-1"/>
          <w:position w:val="-1"/>
        </w:rPr>
        <w:t>en</w:t>
      </w:r>
      <w:r>
        <w:rPr>
          <w:rFonts w:ascii="Verdana" w:eastAsia="Verdana" w:hAnsi="Verdana" w:cs="Verdana"/>
          <w:position w:val="-1"/>
        </w:rPr>
        <w:t>t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position w:val="-1"/>
        </w:rPr>
        <w:t>f</w:t>
      </w:r>
      <w:r>
        <w:rPr>
          <w:rFonts w:ascii="Verdana" w:eastAsia="Verdana" w:hAnsi="Verdana" w:cs="Verdana"/>
          <w:spacing w:val="-1"/>
          <w:position w:val="-1"/>
        </w:rPr>
        <w:t>o</w:t>
      </w:r>
      <w:r>
        <w:rPr>
          <w:rFonts w:ascii="Verdana" w:eastAsia="Verdana" w:hAnsi="Verdana" w:cs="Verdana"/>
          <w:position w:val="-1"/>
        </w:rPr>
        <w:t>r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spacing w:val="2"/>
          <w:position w:val="-1"/>
        </w:rPr>
        <w:t>t</w:t>
      </w:r>
      <w:r>
        <w:rPr>
          <w:rFonts w:ascii="Verdana" w:eastAsia="Verdana" w:hAnsi="Verdana" w:cs="Verdana"/>
          <w:spacing w:val="1"/>
          <w:position w:val="-1"/>
        </w:rPr>
        <w:t>h</w:t>
      </w:r>
      <w:r>
        <w:rPr>
          <w:rFonts w:ascii="Verdana" w:eastAsia="Verdana" w:hAnsi="Verdana" w:cs="Verdana"/>
          <w:spacing w:val="-2"/>
          <w:position w:val="-1"/>
        </w:rPr>
        <w:t>i</w:t>
      </w:r>
      <w:r>
        <w:rPr>
          <w:rFonts w:ascii="Verdana" w:eastAsia="Verdana" w:hAnsi="Verdana" w:cs="Verdana"/>
          <w:position w:val="-1"/>
        </w:rPr>
        <w:t>s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spacing w:val="-2"/>
          <w:position w:val="-1"/>
        </w:rPr>
        <w:t>p</w:t>
      </w:r>
      <w:r>
        <w:rPr>
          <w:rFonts w:ascii="Verdana" w:eastAsia="Verdana" w:hAnsi="Verdana" w:cs="Verdana"/>
          <w:spacing w:val="4"/>
          <w:position w:val="-1"/>
        </w:rPr>
        <w:t>r</w:t>
      </w:r>
      <w:r>
        <w:rPr>
          <w:rFonts w:ascii="Verdana" w:eastAsia="Verdana" w:hAnsi="Verdana" w:cs="Verdana"/>
          <w:spacing w:val="-1"/>
          <w:position w:val="-1"/>
        </w:rPr>
        <w:t>o</w:t>
      </w:r>
      <w:r>
        <w:rPr>
          <w:rFonts w:ascii="Verdana" w:eastAsia="Verdana" w:hAnsi="Verdana" w:cs="Verdana"/>
          <w:spacing w:val="1"/>
          <w:position w:val="-1"/>
        </w:rPr>
        <w:t>j</w:t>
      </w:r>
      <w:r>
        <w:rPr>
          <w:rFonts w:ascii="Verdana" w:eastAsia="Verdana" w:hAnsi="Verdana" w:cs="Verdana"/>
          <w:spacing w:val="-1"/>
          <w:position w:val="-1"/>
        </w:rPr>
        <w:t>e</w:t>
      </w:r>
      <w:r>
        <w:rPr>
          <w:rFonts w:ascii="Verdana" w:eastAsia="Verdana" w:hAnsi="Verdana" w:cs="Verdana"/>
          <w:position w:val="-1"/>
        </w:rPr>
        <w:t>ct.</w:t>
      </w:r>
    </w:p>
    <w:p w:rsidR="008011BE" w:rsidRDefault="008011BE">
      <w:pPr>
        <w:spacing w:before="8" w:line="160" w:lineRule="exact"/>
        <w:rPr>
          <w:sz w:val="16"/>
          <w:szCs w:val="16"/>
        </w:rPr>
      </w:pPr>
    </w:p>
    <w:p w:rsidR="008011BE" w:rsidRDefault="008011BE">
      <w:pPr>
        <w:spacing w:line="200" w:lineRule="exact"/>
      </w:pPr>
    </w:p>
    <w:p w:rsidR="008011BE" w:rsidRDefault="008011BE">
      <w:pPr>
        <w:spacing w:line="200" w:lineRule="exact"/>
      </w:pPr>
    </w:p>
    <w:p w:rsidR="008011BE" w:rsidRDefault="008011BE">
      <w:pPr>
        <w:spacing w:line="200" w:lineRule="exact"/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/>
      </w:tblPr>
      <w:tblGrid>
        <w:gridCol w:w="4673"/>
        <w:gridCol w:w="4679"/>
      </w:tblGrid>
      <w:tr w:rsidR="008011BE">
        <w:trPr>
          <w:trHeight w:hRule="exact" w:val="293"/>
        </w:trPr>
        <w:tc>
          <w:tcPr>
            <w:tcW w:w="4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11BE" w:rsidRDefault="004C5AD4">
            <w:pPr>
              <w:spacing w:line="240" w:lineRule="exact"/>
              <w:ind w:left="10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position w:val="-1"/>
              </w:rPr>
              <w:t>PR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O</w:t>
            </w:r>
            <w:r>
              <w:rPr>
                <w:rFonts w:ascii="Verdana" w:eastAsia="Verdana" w:hAnsi="Verdana" w:cs="Verdana"/>
                <w:b/>
                <w:position w:val="-1"/>
              </w:rPr>
              <w:t>JEC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b/>
                <w:position w:val="-1"/>
              </w:rPr>
              <w:t>S</w:t>
            </w:r>
          </w:p>
        </w:tc>
        <w:tc>
          <w:tcPr>
            <w:tcW w:w="4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11BE" w:rsidRDefault="004C5AD4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position w:val="-1"/>
              </w:rPr>
              <w:t>D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H</w:t>
            </w:r>
            <w:r>
              <w:rPr>
                <w:rFonts w:ascii="Verdana" w:eastAsia="Verdana" w:hAnsi="Verdana" w:cs="Verdana"/>
                <w:b/>
                <w:position w:val="-1"/>
              </w:rPr>
              <w:t>L/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H</w:t>
            </w:r>
            <w:r>
              <w:rPr>
                <w:rFonts w:ascii="Verdana" w:eastAsia="Verdana" w:hAnsi="Verdana" w:cs="Verdana"/>
                <w:b/>
                <w:position w:val="-1"/>
              </w:rPr>
              <w:t>omeDe</w:t>
            </w:r>
            <w:r>
              <w:rPr>
                <w:rFonts w:ascii="Verdana" w:eastAsia="Verdana" w:hAnsi="Verdana" w:cs="Verdana"/>
                <w:b/>
                <w:spacing w:val="2"/>
                <w:position w:val="-1"/>
              </w:rPr>
              <w:t>p</w:t>
            </w:r>
            <w:r>
              <w:rPr>
                <w:rFonts w:ascii="Verdana" w:eastAsia="Verdana" w:hAnsi="Verdana" w:cs="Verdana"/>
                <w:b/>
                <w:position w:val="-1"/>
              </w:rPr>
              <w:t>ot</w:t>
            </w:r>
            <w:r>
              <w:rPr>
                <w:rFonts w:ascii="Verdana" w:eastAsia="Verdana" w:hAnsi="Verdana" w:cs="Verdana"/>
                <w:b/>
                <w:spacing w:val="2"/>
                <w:position w:val="-1"/>
              </w:rPr>
              <w:t>/</w:t>
            </w:r>
            <w:r>
              <w:rPr>
                <w:rFonts w:ascii="Verdana" w:eastAsia="Verdana" w:hAnsi="Verdana" w:cs="Verdana"/>
                <w:b/>
                <w:spacing w:val="3"/>
                <w:position w:val="-1"/>
              </w:rPr>
              <w:t>P</w:t>
            </w:r>
            <w:r>
              <w:rPr>
                <w:rFonts w:ascii="Verdana" w:eastAsia="Verdana" w:hAnsi="Verdana" w:cs="Verdana"/>
                <w:b/>
                <w:position w:val="-1"/>
              </w:rPr>
              <w:t>RIM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A</w:t>
            </w:r>
            <w:r>
              <w:rPr>
                <w:rFonts w:ascii="Verdana" w:eastAsia="Verdana" w:hAnsi="Verdana" w:cs="Verdana"/>
                <w:b/>
                <w:position w:val="-1"/>
              </w:rPr>
              <w:t>RK</w:t>
            </w:r>
          </w:p>
        </w:tc>
      </w:tr>
      <w:tr w:rsidR="008011BE">
        <w:trPr>
          <w:trHeight w:hRule="exact" w:val="293"/>
        </w:trPr>
        <w:tc>
          <w:tcPr>
            <w:tcW w:w="4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11BE" w:rsidRDefault="00CE2DCF">
            <w:pPr>
              <w:spacing w:line="240" w:lineRule="exact"/>
              <w:ind w:left="10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Product</w:t>
            </w:r>
          </w:p>
        </w:tc>
        <w:tc>
          <w:tcPr>
            <w:tcW w:w="4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11BE" w:rsidRDefault="004C5AD4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WM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8011BE">
        <w:trPr>
          <w:trHeight w:hRule="exact" w:val="295"/>
        </w:trPr>
        <w:tc>
          <w:tcPr>
            <w:tcW w:w="4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11BE" w:rsidRDefault="00CE2DCF">
            <w:pPr>
              <w:spacing w:line="240" w:lineRule="exact"/>
              <w:ind w:left="10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Role</w:t>
            </w:r>
          </w:p>
        </w:tc>
        <w:tc>
          <w:tcPr>
            <w:tcW w:w="4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11BE" w:rsidRDefault="004C5AD4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So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f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position w:val="-1"/>
              </w:rPr>
              <w:t>wa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r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Eng</w:t>
            </w:r>
            <w:r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ne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8011BE">
        <w:trPr>
          <w:trHeight w:hRule="exact" w:val="293"/>
        </w:trPr>
        <w:tc>
          <w:tcPr>
            <w:tcW w:w="4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11BE" w:rsidRDefault="00CE2DCF">
            <w:pPr>
              <w:spacing w:line="240" w:lineRule="exact"/>
              <w:ind w:left="10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Database</w:t>
            </w:r>
          </w:p>
        </w:tc>
        <w:tc>
          <w:tcPr>
            <w:tcW w:w="4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11BE" w:rsidRDefault="004C5AD4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OR</w:t>
            </w:r>
            <w:r>
              <w:rPr>
                <w:rFonts w:ascii="Verdana" w:eastAsia="Verdana" w:hAnsi="Verdana" w:cs="Verdana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C</w:t>
            </w:r>
            <w:r>
              <w:rPr>
                <w:rFonts w:ascii="Verdana" w:eastAsia="Verdana" w:hAnsi="Verdana" w:cs="Verdana"/>
                <w:position w:val="-1"/>
              </w:rPr>
              <w:t>LE–P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L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/</w:t>
            </w:r>
            <w:r>
              <w:rPr>
                <w:rFonts w:ascii="Verdana" w:eastAsia="Verdana" w:hAnsi="Verdana" w:cs="Verdana"/>
                <w:position w:val="-1"/>
              </w:rPr>
              <w:t>S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Q</w:t>
            </w:r>
            <w:r>
              <w:rPr>
                <w:rFonts w:ascii="Verdana" w:eastAsia="Verdana" w:hAnsi="Verdana" w:cs="Verdana"/>
                <w:position w:val="-1"/>
              </w:rPr>
              <w:t>L</w:t>
            </w:r>
          </w:p>
        </w:tc>
      </w:tr>
    </w:tbl>
    <w:p w:rsidR="008011BE" w:rsidRDefault="008011BE">
      <w:pPr>
        <w:spacing w:line="200" w:lineRule="exact"/>
      </w:pPr>
    </w:p>
    <w:p w:rsidR="008011BE" w:rsidRDefault="008011BE">
      <w:pPr>
        <w:spacing w:line="200" w:lineRule="exact"/>
      </w:pPr>
    </w:p>
    <w:p w:rsidR="008011BE" w:rsidRDefault="008011BE">
      <w:pPr>
        <w:spacing w:before="13" w:line="220" w:lineRule="exact"/>
        <w:rPr>
          <w:sz w:val="22"/>
          <w:szCs w:val="22"/>
        </w:rPr>
      </w:pPr>
    </w:p>
    <w:p w:rsidR="008011BE" w:rsidRDefault="004C5AD4">
      <w:pPr>
        <w:spacing w:before="23"/>
        <w:ind w:left="460"/>
        <w:rPr>
          <w:rFonts w:ascii="Verdana" w:eastAsia="Verdana" w:hAnsi="Verdana" w:cs="Verdana"/>
        </w:rPr>
      </w:pPr>
      <w:r>
        <w:rPr>
          <w:rFonts w:ascii="Wingdings" w:eastAsia="Wingdings" w:hAnsi="Wingdings" w:cs="Wingdings"/>
        </w:rPr>
        <w:t></w:t>
      </w:r>
      <w:r>
        <w:rPr>
          <w:rFonts w:ascii="Verdana" w:eastAsia="Verdana" w:hAnsi="Verdana" w:cs="Verdana"/>
        </w:rPr>
        <w:t>W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2"/>
        </w:rPr>
        <w:t>k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d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</w:rPr>
        <w:t>n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1"/>
        </w:rPr>
        <w:t>h</w:t>
      </w:r>
      <w:r>
        <w:rPr>
          <w:rFonts w:ascii="Verdana" w:eastAsia="Verdana" w:hAnsi="Verdana" w:cs="Verdana"/>
        </w:rPr>
        <w:t>e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2"/>
        </w:rPr>
        <w:t>a</w:t>
      </w:r>
      <w:r>
        <w:rPr>
          <w:rFonts w:ascii="Verdana" w:eastAsia="Verdana" w:hAnsi="Verdana" w:cs="Verdana"/>
          <w:spacing w:val="1"/>
        </w:rPr>
        <w:t>b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2"/>
        </w:rPr>
        <w:t>v</w:t>
      </w:r>
      <w:r>
        <w:rPr>
          <w:rFonts w:ascii="Verdana" w:eastAsia="Verdana" w:hAnsi="Verdana" w:cs="Verdana"/>
        </w:rPr>
        <w:t>e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2"/>
        </w:rPr>
        <w:t>m</w:t>
      </w:r>
      <w:r>
        <w:rPr>
          <w:rFonts w:ascii="Verdana" w:eastAsia="Verdana" w:hAnsi="Verdana" w:cs="Verdana"/>
          <w:spacing w:val="-1"/>
        </w:rPr>
        <w:t>en</w:t>
      </w:r>
      <w:r>
        <w:rPr>
          <w:rFonts w:ascii="Verdana" w:eastAsia="Verdana" w:hAnsi="Verdana" w:cs="Verdana"/>
          <w:spacing w:val="3"/>
        </w:rPr>
        <w:t>t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ne</w:t>
      </w:r>
      <w:r>
        <w:rPr>
          <w:rFonts w:ascii="Verdana" w:eastAsia="Verdana" w:hAnsi="Verdana" w:cs="Verdana"/>
        </w:rPr>
        <w:t>d</w:t>
      </w:r>
      <w:r w:rsidR="00DF1304">
        <w:rPr>
          <w:rFonts w:ascii="Verdana" w:eastAsia="Verdana" w:hAnsi="Verdana" w:cs="Verdana"/>
        </w:rPr>
        <w:t xml:space="preserve"> </w:t>
      </w:r>
      <w:r w:rsidR="00DF1304">
        <w:rPr>
          <w:rFonts w:ascii="Verdana" w:eastAsia="Verdana" w:hAnsi="Verdana" w:cs="Verdana"/>
          <w:spacing w:val="-2"/>
        </w:rPr>
        <w:t>project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 xml:space="preserve">ce </w:t>
      </w:r>
      <w:r>
        <w:rPr>
          <w:rFonts w:ascii="Verdana" w:eastAsia="Verdana" w:hAnsi="Verdana" w:cs="Verdana"/>
          <w:spacing w:val="2"/>
        </w:rPr>
        <w:t>N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2"/>
        </w:rPr>
        <w:t>v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3"/>
        </w:rPr>
        <w:t>m</w:t>
      </w:r>
      <w:r>
        <w:rPr>
          <w:rFonts w:ascii="Verdana" w:eastAsia="Verdana" w:hAnsi="Verdana" w:cs="Verdana"/>
          <w:spacing w:val="-2"/>
        </w:rPr>
        <w:t>b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r2</w:t>
      </w:r>
      <w:r>
        <w:rPr>
          <w:rFonts w:ascii="Verdana" w:eastAsia="Verdana" w:hAnsi="Verdana" w:cs="Verdana"/>
          <w:spacing w:val="1"/>
        </w:rPr>
        <w:t>0</w:t>
      </w:r>
      <w:r>
        <w:rPr>
          <w:rFonts w:ascii="Verdana" w:eastAsia="Verdana" w:hAnsi="Verdana" w:cs="Verdana"/>
        </w:rPr>
        <w:t>12</w:t>
      </w:r>
      <w:r w:rsidR="00DF1304">
        <w:rPr>
          <w:rFonts w:ascii="Verdana" w:eastAsia="Verdana" w:hAnsi="Verdana" w:cs="Verdana"/>
        </w:rPr>
        <w:t xml:space="preserve"> </w:t>
      </w:r>
      <w:r w:rsidR="00A43FE7">
        <w:rPr>
          <w:rFonts w:ascii="Verdana" w:eastAsia="Verdana" w:hAnsi="Verdana" w:cs="Verdana"/>
          <w:spacing w:val="2"/>
        </w:rPr>
        <w:t>to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Ma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</w:rPr>
        <w:t>h20</w:t>
      </w:r>
      <w:r>
        <w:rPr>
          <w:rFonts w:ascii="Verdana" w:eastAsia="Verdana" w:hAnsi="Verdana" w:cs="Verdana"/>
          <w:spacing w:val="1"/>
        </w:rPr>
        <w:t>1</w:t>
      </w:r>
      <w:r>
        <w:rPr>
          <w:rFonts w:ascii="Verdana" w:eastAsia="Verdana" w:hAnsi="Verdana" w:cs="Verdana"/>
          <w:spacing w:val="4"/>
        </w:rPr>
        <w:t>3</w:t>
      </w:r>
      <w:r>
        <w:rPr>
          <w:rFonts w:ascii="Verdana" w:eastAsia="Verdana" w:hAnsi="Verdana" w:cs="Verdana"/>
        </w:rPr>
        <w:t>.</w:t>
      </w:r>
    </w:p>
    <w:p w:rsidR="008011BE" w:rsidRDefault="004C5AD4">
      <w:pPr>
        <w:spacing w:line="240" w:lineRule="exact"/>
        <w:ind w:left="460"/>
        <w:rPr>
          <w:rFonts w:ascii="Verdana" w:eastAsia="Verdana" w:hAnsi="Verdana" w:cs="Verdana"/>
        </w:rPr>
      </w:pPr>
      <w:r>
        <w:rPr>
          <w:rFonts w:ascii="Wingdings" w:eastAsia="Wingdings" w:hAnsi="Wingdings" w:cs="Wingdings"/>
          <w:position w:val="-1"/>
        </w:rPr>
        <w:t></w:t>
      </w:r>
      <w:r>
        <w:rPr>
          <w:rFonts w:ascii="Verdana" w:eastAsia="Verdana" w:hAnsi="Verdana" w:cs="Verdana"/>
          <w:position w:val="-1"/>
        </w:rPr>
        <w:t>Was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position w:val="-1"/>
        </w:rPr>
        <w:t>i</w:t>
      </w:r>
      <w:r>
        <w:rPr>
          <w:rFonts w:ascii="Verdana" w:eastAsia="Verdana" w:hAnsi="Verdana" w:cs="Verdana"/>
          <w:spacing w:val="-1"/>
          <w:position w:val="-1"/>
        </w:rPr>
        <w:t>n</w:t>
      </w:r>
      <w:r>
        <w:rPr>
          <w:rFonts w:ascii="Verdana" w:eastAsia="Verdana" w:hAnsi="Verdana" w:cs="Verdana"/>
          <w:spacing w:val="2"/>
          <w:position w:val="-1"/>
        </w:rPr>
        <w:t>v</w:t>
      </w:r>
      <w:r>
        <w:rPr>
          <w:rFonts w:ascii="Verdana" w:eastAsia="Verdana" w:hAnsi="Verdana" w:cs="Verdana"/>
          <w:spacing w:val="1"/>
          <w:position w:val="-1"/>
        </w:rPr>
        <w:t>o</w:t>
      </w:r>
      <w:r>
        <w:rPr>
          <w:rFonts w:ascii="Verdana" w:eastAsia="Verdana" w:hAnsi="Verdana" w:cs="Verdana"/>
          <w:spacing w:val="-2"/>
          <w:position w:val="-1"/>
        </w:rPr>
        <w:t>l</w:t>
      </w:r>
      <w:r>
        <w:rPr>
          <w:rFonts w:ascii="Verdana" w:eastAsia="Verdana" w:hAnsi="Verdana" w:cs="Verdana"/>
          <w:spacing w:val="2"/>
          <w:position w:val="-1"/>
        </w:rPr>
        <w:t>v</w:t>
      </w:r>
      <w:r>
        <w:rPr>
          <w:rFonts w:ascii="Verdana" w:eastAsia="Verdana" w:hAnsi="Verdana" w:cs="Verdana"/>
          <w:spacing w:val="-1"/>
          <w:position w:val="-1"/>
        </w:rPr>
        <w:t>e</w:t>
      </w:r>
      <w:r>
        <w:rPr>
          <w:rFonts w:ascii="Verdana" w:eastAsia="Verdana" w:hAnsi="Verdana" w:cs="Verdana"/>
          <w:position w:val="-1"/>
        </w:rPr>
        <w:t>d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spacing w:val="-2"/>
          <w:position w:val="-1"/>
        </w:rPr>
        <w:t>d</w:t>
      </w:r>
      <w:r>
        <w:rPr>
          <w:rFonts w:ascii="Verdana" w:eastAsia="Verdana" w:hAnsi="Verdana" w:cs="Verdana"/>
          <w:spacing w:val="-1"/>
          <w:position w:val="-1"/>
        </w:rPr>
        <w:t>u</w:t>
      </w:r>
      <w:r>
        <w:rPr>
          <w:rFonts w:ascii="Verdana" w:eastAsia="Verdana" w:hAnsi="Verdana" w:cs="Verdana"/>
          <w:spacing w:val="4"/>
          <w:position w:val="-1"/>
        </w:rPr>
        <w:t>r</w:t>
      </w:r>
      <w:r>
        <w:rPr>
          <w:rFonts w:ascii="Verdana" w:eastAsia="Verdana" w:hAnsi="Verdana" w:cs="Verdana"/>
          <w:position w:val="-1"/>
        </w:rPr>
        <w:t>i</w:t>
      </w:r>
      <w:r>
        <w:rPr>
          <w:rFonts w:ascii="Verdana" w:eastAsia="Verdana" w:hAnsi="Verdana" w:cs="Verdana"/>
          <w:spacing w:val="1"/>
          <w:position w:val="-1"/>
        </w:rPr>
        <w:t>n</w:t>
      </w:r>
      <w:r>
        <w:rPr>
          <w:rFonts w:ascii="Verdana" w:eastAsia="Verdana" w:hAnsi="Verdana" w:cs="Verdana"/>
          <w:position w:val="-1"/>
        </w:rPr>
        <w:t>g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position w:val="-1"/>
        </w:rPr>
        <w:t>t</w:t>
      </w:r>
      <w:r>
        <w:rPr>
          <w:rFonts w:ascii="Verdana" w:eastAsia="Verdana" w:hAnsi="Verdana" w:cs="Verdana"/>
          <w:spacing w:val="1"/>
          <w:position w:val="-1"/>
        </w:rPr>
        <w:t>h</w:t>
      </w:r>
      <w:r>
        <w:rPr>
          <w:rFonts w:ascii="Verdana" w:eastAsia="Verdana" w:hAnsi="Verdana" w:cs="Verdana"/>
          <w:position w:val="-1"/>
        </w:rPr>
        <w:t>e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position w:val="-1"/>
        </w:rPr>
        <w:t>d</w:t>
      </w:r>
      <w:r>
        <w:rPr>
          <w:rFonts w:ascii="Verdana" w:eastAsia="Verdana" w:hAnsi="Verdana" w:cs="Verdana"/>
          <w:spacing w:val="-1"/>
          <w:position w:val="-1"/>
        </w:rPr>
        <w:t>e</w:t>
      </w:r>
      <w:r>
        <w:rPr>
          <w:rFonts w:ascii="Verdana" w:eastAsia="Verdana" w:hAnsi="Verdana" w:cs="Verdana"/>
          <w:spacing w:val="2"/>
          <w:position w:val="-1"/>
        </w:rPr>
        <w:t>v</w:t>
      </w:r>
      <w:r>
        <w:rPr>
          <w:rFonts w:ascii="Verdana" w:eastAsia="Verdana" w:hAnsi="Verdana" w:cs="Verdana"/>
          <w:spacing w:val="1"/>
          <w:position w:val="-1"/>
        </w:rPr>
        <w:t>e</w:t>
      </w:r>
      <w:r>
        <w:rPr>
          <w:rFonts w:ascii="Verdana" w:eastAsia="Verdana" w:hAnsi="Verdana" w:cs="Verdana"/>
          <w:spacing w:val="-2"/>
          <w:position w:val="-1"/>
        </w:rPr>
        <w:t>l</w:t>
      </w:r>
      <w:r>
        <w:rPr>
          <w:rFonts w:ascii="Verdana" w:eastAsia="Verdana" w:hAnsi="Verdana" w:cs="Verdana"/>
          <w:spacing w:val="1"/>
          <w:position w:val="-1"/>
        </w:rPr>
        <w:t>o</w:t>
      </w:r>
      <w:r>
        <w:rPr>
          <w:rFonts w:ascii="Verdana" w:eastAsia="Verdana" w:hAnsi="Verdana" w:cs="Verdana"/>
          <w:spacing w:val="-2"/>
          <w:position w:val="-1"/>
        </w:rPr>
        <w:t>p</w:t>
      </w:r>
      <w:r>
        <w:rPr>
          <w:rFonts w:ascii="Verdana" w:eastAsia="Verdana" w:hAnsi="Verdana" w:cs="Verdana"/>
          <w:spacing w:val="3"/>
          <w:position w:val="-1"/>
        </w:rPr>
        <w:t>m</w:t>
      </w:r>
      <w:r>
        <w:rPr>
          <w:rFonts w:ascii="Verdana" w:eastAsia="Verdana" w:hAnsi="Verdana" w:cs="Verdana"/>
          <w:spacing w:val="1"/>
          <w:position w:val="-1"/>
        </w:rPr>
        <w:t>e</w:t>
      </w:r>
      <w:r>
        <w:rPr>
          <w:rFonts w:ascii="Verdana" w:eastAsia="Verdana" w:hAnsi="Verdana" w:cs="Verdana"/>
          <w:spacing w:val="-1"/>
          <w:position w:val="-1"/>
        </w:rPr>
        <w:t>n</w:t>
      </w:r>
      <w:r>
        <w:rPr>
          <w:rFonts w:ascii="Verdana" w:eastAsia="Verdana" w:hAnsi="Verdana" w:cs="Verdana"/>
          <w:position w:val="-1"/>
        </w:rPr>
        <w:t>t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spacing w:val="-2"/>
          <w:position w:val="-1"/>
        </w:rPr>
        <w:t>p</w:t>
      </w:r>
      <w:r>
        <w:rPr>
          <w:rFonts w:ascii="Verdana" w:eastAsia="Verdana" w:hAnsi="Verdana" w:cs="Verdana"/>
          <w:spacing w:val="1"/>
          <w:position w:val="-1"/>
        </w:rPr>
        <w:t>h</w:t>
      </w:r>
      <w:r>
        <w:rPr>
          <w:rFonts w:ascii="Verdana" w:eastAsia="Verdana" w:hAnsi="Verdana" w:cs="Verdana"/>
          <w:position w:val="-1"/>
        </w:rPr>
        <w:t>a</w:t>
      </w:r>
      <w:r>
        <w:rPr>
          <w:rFonts w:ascii="Verdana" w:eastAsia="Verdana" w:hAnsi="Verdana" w:cs="Verdana"/>
          <w:spacing w:val="2"/>
          <w:position w:val="-1"/>
        </w:rPr>
        <w:t>s</w:t>
      </w:r>
      <w:r>
        <w:rPr>
          <w:rFonts w:ascii="Verdana" w:eastAsia="Verdana" w:hAnsi="Verdana" w:cs="Verdana"/>
          <w:position w:val="-1"/>
        </w:rPr>
        <w:t>e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spacing w:val="1"/>
          <w:position w:val="-1"/>
        </w:rPr>
        <w:t>o</w:t>
      </w:r>
      <w:r>
        <w:rPr>
          <w:rFonts w:ascii="Verdana" w:eastAsia="Verdana" w:hAnsi="Verdana" w:cs="Verdana"/>
          <w:position w:val="-1"/>
        </w:rPr>
        <w:t>f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spacing w:val="3"/>
          <w:position w:val="-1"/>
        </w:rPr>
        <w:t>t</w:t>
      </w:r>
      <w:r>
        <w:rPr>
          <w:rFonts w:ascii="Verdana" w:eastAsia="Verdana" w:hAnsi="Verdana" w:cs="Verdana"/>
          <w:spacing w:val="-1"/>
          <w:position w:val="-1"/>
        </w:rPr>
        <w:t>h</w:t>
      </w:r>
      <w:r>
        <w:rPr>
          <w:rFonts w:ascii="Verdana" w:eastAsia="Verdana" w:hAnsi="Verdana" w:cs="Verdana"/>
          <w:spacing w:val="1"/>
          <w:position w:val="-1"/>
        </w:rPr>
        <w:t>e</w:t>
      </w:r>
      <w:r>
        <w:rPr>
          <w:rFonts w:ascii="Verdana" w:eastAsia="Verdana" w:hAnsi="Verdana" w:cs="Verdana"/>
          <w:position w:val="-1"/>
        </w:rPr>
        <w:t>se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spacing w:val="-1"/>
          <w:position w:val="-1"/>
        </w:rPr>
        <w:t>P</w:t>
      </w:r>
      <w:r>
        <w:rPr>
          <w:rFonts w:ascii="Verdana" w:eastAsia="Verdana" w:hAnsi="Verdana" w:cs="Verdana"/>
          <w:spacing w:val="1"/>
          <w:position w:val="-1"/>
        </w:rPr>
        <w:t>r</w:t>
      </w:r>
      <w:r>
        <w:rPr>
          <w:rFonts w:ascii="Verdana" w:eastAsia="Verdana" w:hAnsi="Verdana" w:cs="Verdana"/>
          <w:spacing w:val="-1"/>
          <w:position w:val="-1"/>
        </w:rPr>
        <w:t>o</w:t>
      </w:r>
      <w:r>
        <w:rPr>
          <w:rFonts w:ascii="Verdana" w:eastAsia="Verdana" w:hAnsi="Verdana" w:cs="Verdana"/>
          <w:spacing w:val="1"/>
          <w:position w:val="-1"/>
        </w:rPr>
        <w:t>je</w:t>
      </w:r>
      <w:r>
        <w:rPr>
          <w:rFonts w:ascii="Verdana" w:eastAsia="Verdana" w:hAnsi="Verdana" w:cs="Verdana"/>
          <w:position w:val="-1"/>
        </w:rPr>
        <w:t>cts.</w:t>
      </w:r>
    </w:p>
    <w:p w:rsidR="008011BE" w:rsidRDefault="004C5AD4">
      <w:pPr>
        <w:spacing w:line="220" w:lineRule="exact"/>
        <w:ind w:left="460"/>
        <w:rPr>
          <w:rFonts w:ascii="Verdana" w:eastAsia="Verdana" w:hAnsi="Verdana" w:cs="Verdana"/>
        </w:rPr>
      </w:pPr>
      <w:r>
        <w:rPr>
          <w:rFonts w:ascii="Wingdings" w:eastAsia="Wingdings" w:hAnsi="Wingdings" w:cs="Wingdings"/>
          <w:position w:val="-1"/>
        </w:rPr>
        <w:t></w:t>
      </w:r>
      <w:r>
        <w:rPr>
          <w:rFonts w:ascii="Verdana" w:eastAsia="Verdana" w:hAnsi="Verdana" w:cs="Verdana"/>
          <w:spacing w:val="1"/>
          <w:position w:val="-1"/>
        </w:rPr>
        <w:t>H</w:t>
      </w:r>
      <w:r>
        <w:rPr>
          <w:rFonts w:ascii="Verdana" w:eastAsia="Verdana" w:hAnsi="Verdana" w:cs="Verdana"/>
          <w:position w:val="-1"/>
        </w:rPr>
        <w:t>ave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spacing w:val="2"/>
          <w:position w:val="-1"/>
        </w:rPr>
        <w:t>w</w:t>
      </w:r>
      <w:r>
        <w:rPr>
          <w:rFonts w:ascii="Verdana" w:eastAsia="Verdana" w:hAnsi="Verdana" w:cs="Verdana"/>
          <w:spacing w:val="-1"/>
          <w:position w:val="-1"/>
        </w:rPr>
        <w:t>o</w:t>
      </w:r>
      <w:r>
        <w:rPr>
          <w:rFonts w:ascii="Verdana" w:eastAsia="Verdana" w:hAnsi="Verdana" w:cs="Verdana"/>
          <w:spacing w:val="1"/>
          <w:position w:val="-1"/>
        </w:rPr>
        <w:t>r</w:t>
      </w:r>
      <w:r>
        <w:rPr>
          <w:rFonts w:ascii="Verdana" w:eastAsia="Verdana" w:hAnsi="Verdana" w:cs="Verdana"/>
          <w:position w:val="-1"/>
        </w:rPr>
        <w:t>k</w:t>
      </w:r>
      <w:r>
        <w:rPr>
          <w:rFonts w:ascii="Verdana" w:eastAsia="Verdana" w:hAnsi="Verdana" w:cs="Verdana"/>
          <w:spacing w:val="1"/>
          <w:position w:val="-1"/>
        </w:rPr>
        <w:t>e</w:t>
      </w:r>
      <w:r>
        <w:rPr>
          <w:rFonts w:ascii="Verdana" w:eastAsia="Verdana" w:hAnsi="Verdana" w:cs="Verdana"/>
          <w:position w:val="-1"/>
        </w:rPr>
        <w:t>d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spacing w:val="1"/>
          <w:position w:val="-1"/>
        </w:rPr>
        <w:t>o</w:t>
      </w:r>
      <w:r>
        <w:rPr>
          <w:rFonts w:ascii="Verdana" w:eastAsia="Verdana" w:hAnsi="Verdana" w:cs="Verdana"/>
          <w:position w:val="-1"/>
        </w:rPr>
        <w:t>n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position w:val="-1"/>
        </w:rPr>
        <w:t>m</w:t>
      </w:r>
      <w:r>
        <w:rPr>
          <w:rFonts w:ascii="Verdana" w:eastAsia="Verdana" w:hAnsi="Verdana" w:cs="Verdana"/>
          <w:spacing w:val="3"/>
          <w:position w:val="-1"/>
        </w:rPr>
        <w:t>a</w:t>
      </w:r>
      <w:r>
        <w:rPr>
          <w:rFonts w:ascii="Verdana" w:eastAsia="Verdana" w:hAnsi="Verdana" w:cs="Verdana"/>
          <w:spacing w:val="-1"/>
          <w:position w:val="-1"/>
        </w:rPr>
        <w:t>n</w:t>
      </w:r>
      <w:r>
        <w:rPr>
          <w:rFonts w:ascii="Verdana" w:eastAsia="Verdana" w:hAnsi="Verdana" w:cs="Verdana"/>
          <w:position w:val="-1"/>
        </w:rPr>
        <w:t>y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position w:val="-1"/>
        </w:rPr>
        <w:t>S</w:t>
      </w:r>
      <w:r>
        <w:rPr>
          <w:rFonts w:ascii="Verdana" w:eastAsia="Verdana" w:hAnsi="Verdana" w:cs="Verdana"/>
          <w:spacing w:val="1"/>
          <w:position w:val="-1"/>
        </w:rPr>
        <w:t>t</w:t>
      </w:r>
      <w:r>
        <w:rPr>
          <w:rFonts w:ascii="Verdana" w:eastAsia="Verdana" w:hAnsi="Verdana" w:cs="Verdana"/>
          <w:spacing w:val="-1"/>
          <w:position w:val="-1"/>
        </w:rPr>
        <w:t>o</w:t>
      </w:r>
      <w:r>
        <w:rPr>
          <w:rFonts w:ascii="Verdana" w:eastAsia="Verdana" w:hAnsi="Verdana" w:cs="Verdana"/>
          <w:spacing w:val="1"/>
          <w:position w:val="-1"/>
        </w:rPr>
        <w:t>re</w:t>
      </w:r>
      <w:r>
        <w:rPr>
          <w:rFonts w:ascii="Verdana" w:eastAsia="Verdana" w:hAnsi="Verdana" w:cs="Verdana"/>
          <w:position w:val="-1"/>
        </w:rPr>
        <w:t>d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spacing w:val="-1"/>
          <w:position w:val="-1"/>
        </w:rPr>
        <w:t>P</w:t>
      </w:r>
      <w:r>
        <w:rPr>
          <w:rFonts w:ascii="Verdana" w:eastAsia="Verdana" w:hAnsi="Verdana" w:cs="Verdana"/>
          <w:spacing w:val="1"/>
          <w:position w:val="-1"/>
        </w:rPr>
        <w:t>ro</w:t>
      </w:r>
      <w:r>
        <w:rPr>
          <w:rFonts w:ascii="Verdana" w:eastAsia="Verdana" w:hAnsi="Verdana" w:cs="Verdana"/>
          <w:position w:val="-1"/>
        </w:rPr>
        <w:t>ce</w:t>
      </w:r>
      <w:r>
        <w:rPr>
          <w:rFonts w:ascii="Verdana" w:eastAsia="Verdana" w:hAnsi="Verdana" w:cs="Verdana"/>
          <w:spacing w:val="1"/>
          <w:position w:val="-1"/>
        </w:rPr>
        <w:t>d</w:t>
      </w:r>
      <w:r>
        <w:rPr>
          <w:rFonts w:ascii="Verdana" w:eastAsia="Verdana" w:hAnsi="Verdana" w:cs="Verdana"/>
          <w:spacing w:val="-1"/>
          <w:position w:val="-1"/>
        </w:rPr>
        <w:t>u</w:t>
      </w:r>
      <w:r>
        <w:rPr>
          <w:rFonts w:ascii="Verdana" w:eastAsia="Verdana" w:hAnsi="Verdana" w:cs="Verdana"/>
          <w:spacing w:val="1"/>
          <w:position w:val="-1"/>
        </w:rPr>
        <w:t>r</w:t>
      </w:r>
      <w:r>
        <w:rPr>
          <w:rFonts w:ascii="Verdana" w:eastAsia="Verdana" w:hAnsi="Verdana" w:cs="Verdana"/>
          <w:position w:val="-1"/>
        </w:rPr>
        <w:t>e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spacing w:val="1"/>
          <w:position w:val="-1"/>
        </w:rPr>
        <w:t>d</w:t>
      </w:r>
      <w:r>
        <w:rPr>
          <w:rFonts w:ascii="Verdana" w:eastAsia="Verdana" w:hAnsi="Verdana" w:cs="Verdana"/>
          <w:spacing w:val="-1"/>
          <w:position w:val="-1"/>
        </w:rPr>
        <w:t>e</w:t>
      </w:r>
      <w:r>
        <w:rPr>
          <w:rFonts w:ascii="Verdana" w:eastAsia="Verdana" w:hAnsi="Verdana" w:cs="Verdana"/>
          <w:spacing w:val="2"/>
          <w:position w:val="-1"/>
        </w:rPr>
        <w:t>v</w:t>
      </w:r>
      <w:r>
        <w:rPr>
          <w:rFonts w:ascii="Verdana" w:eastAsia="Verdana" w:hAnsi="Verdana" w:cs="Verdana"/>
          <w:spacing w:val="1"/>
          <w:position w:val="-1"/>
        </w:rPr>
        <w:t>e</w:t>
      </w:r>
      <w:r>
        <w:rPr>
          <w:rFonts w:ascii="Verdana" w:eastAsia="Verdana" w:hAnsi="Verdana" w:cs="Verdana"/>
          <w:position w:val="-1"/>
        </w:rPr>
        <w:t>l</w:t>
      </w:r>
      <w:r>
        <w:rPr>
          <w:rFonts w:ascii="Verdana" w:eastAsia="Verdana" w:hAnsi="Verdana" w:cs="Verdana"/>
          <w:spacing w:val="1"/>
          <w:position w:val="-1"/>
        </w:rPr>
        <w:t>o</w:t>
      </w:r>
      <w:r>
        <w:rPr>
          <w:rFonts w:ascii="Verdana" w:eastAsia="Verdana" w:hAnsi="Verdana" w:cs="Verdana"/>
          <w:spacing w:val="-2"/>
          <w:position w:val="-1"/>
        </w:rPr>
        <w:t>p</w:t>
      </w:r>
      <w:r>
        <w:rPr>
          <w:rFonts w:ascii="Verdana" w:eastAsia="Verdana" w:hAnsi="Verdana" w:cs="Verdana"/>
          <w:position w:val="-1"/>
        </w:rPr>
        <w:t>m</w:t>
      </w:r>
      <w:r>
        <w:rPr>
          <w:rFonts w:ascii="Verdana" w:eastAsia="Verdana" w:hAnsi="Verdana" w:cs="Verdana"/>
          <w:spacing w:val="2"/>
          <w:position w:val="-1"/>
        </w:rPr>
        <w:t>e</w:t>
      </w:r>
      <w:r>
        <w:rPr>
          <w:rFonts w:ascii="Verdana" w:eastAsia="Verdana" w:hAnsi="Verdana" w:cs="Verdana"/>
          <w:spacing w:val="-1"/>
          <w:position w:val="-1"/>
        </w:rPr>
        <w:t>n</w:t>
      </w:r>
      <w:r>
        <w:rPr>
          <w:rFonts w:ascii="Verdana" w:eastAsia="Verdana" w:hAnsi="Verdana" w:cs="Verdana"/>
          <w:spacing w:val="1"/>
          <w:position w:val="-1"/>
        </w:rPr>
        <w:t>t</w:t>
      </w:r>
      <w:r>
        <w:rPr>
          <w:rFonts w:ascii="Verdana" w:eastAsia="Verdana" w:hAnsi="Verdana" w:cs="Verdana"/>
          <w:position w:val="-1"/>
        </w:rPr>
        <w:t>s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spacing w:val="-1"/>
          <w:position w:val="-1"/>
        </w:rPr>
        <w:t>fo</w:t>
      </w:r>
      <w:r>
        <w:rPr>
          <w:rFonts w:ascii="Verdana" w:eastAsia="Verdana" w:hAnsi="Verdana" w:cs="Verdana"/>
          <w:position w:val="-1"/>
        </w:rPr>
        <w:t>r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spacing w:val="2"/>
          <w:position w:val="-1"/>
        </w:rPr>
        <w:t>m</w:t>
      </w:r>
      <w:r>
        <w:rPr>
          <w:rFonts w:ascii="Verdana" w:eastAsia="Verdana" w:hAnsi="Verdana" w:cs="Verdana"/>
          <w:spacing w:val="1"/>
          <w:position w:val="-1"/>
        </w:rPr>
        <w:t>u</w:t>
      </w:r>
      <w:r>
        <w:rPr>
          <w:rFonts w:ascii="Verdana" w:eastAsia="Verdana" w:hAnsi="Verdana" w:cs="Verdana"/>
          <w:spacing w:val="-2"/>
          <w:position w:val="-1"/>
        </w:rPr>
        <w:t>l</w:t>
      </w:r>
      <w:r>
        <w:rPr>
          <w:rFonts w:ascii="Verdana" w:eastAsia="Verdana" w:hAnsi="Verdana" w:cs="Verdana"/>
          <w:spacing w:val="3"/>
          <w:position w:val="-1"/>
        </w:rPr>
        <w:t>t</w:t>
      </w:r>
      <w:r>
        <w:rPr>
          <w:rFonts w:ascii="Verdana" w:eastAsia="Verdana" w:hAnsi="Verdana" w:cs="Verdana"/>
          <w:position w:val="-1"/>
        </w:rPr>
        <w:t>i</w:t>
      </w:r>
      <w:r>
        <w:rPr>
          <w:rFonts w:ascii="Verdana" w:eastAsia="Verdana" w:hAnsi="Verdana" w:cs="Verdana"/>
          <w:spacing w:val="-2"/>
          <w:position w:val="-1"/>
        </w:rPr>
        <w:t>p</w:t>
      </w:r>
      <w:r>
        <w:rPr>
          <w:rFonts w:ascii="Verdana" w:eastAsia="Verdana" w:hAnsi="Verdana" w:cs="Verdana"/>
          <w:position w:val="-1"/>
        </w:rPr>
        <w:t>le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spacing w:val="2"/>
          <w:position w:val="-1"/>
        </w:rPr>
        <w:t>C</w:t>
      </w:r>
      <w:r>
        <w:rPr>
          <w:rFonts w:ascii="Verdana" w:eastAsia="Verdana" w:hAnsi="Verdana" w:cs="Verdana"/>
          <w:position w:val="-1"/>
        </w:rPr>
        <w:t>li</w:t>
      </w:r>
      <w:r>
        <w:rPr>
          <w:rFonts w:ascii="Verdana" w:eastAsia="Verdana" w:hAnsi="Verdana" w:cs="Verdana"/>
          <w:spacing w:val="-1"/>
          <w:position w:val="-1"/>
        </w:rPr>
        <w:t>en</w:t>
      </w:r>
      <w:r>
        <w:rPr>
          <w:rFonts w:ascii="Verdana" w:eastAsia="Verdana" w:hAnsi="Verdana" w:cs="Verdana"/>
          <w:spacing w:val="3"/>
          <w:position w:val="-1"/>
        </w:rPr>
        <w:t>t</w:t>
      </w:r>
      <w:r>
        <w:rPr>
          <w:rFonts w:ascii="Verdana" w:eastAsia="Verdana" w:hAnsi="Verdana" w:cs="Verdana"/>
          <w:position w:val="-1"/>
        </w:rPr>
        <w:t>s.</w:t>
      </w:r>
    </w:p>
    <w:p w:rsidR="008011BE" w:rsidRDefault="008011BE">
      <w:pPr>
        <w:spacing w:line="200" w:lineRule="exact"/>
      </w:pPr>
    </w:p>
    <w:p w:rsidR="008011BE" w:rsidRDefault="008011BE">
      <w:pPr>
        <w:spacing w:line="200" w:lineRule="exact"/>
      </w:pPr>
    </w:p>
    <w:p w:rsidR="008011BE" w:rsidRDefault="008011BE">
      <w:pPr>
        <w:spacing w:before="4" w:line="280" w:lineRule="exact"/>
        <w:rPr>
          <w:sz w:val="28"/>
          <w:szCs w:val="28"/>
        </w:rPr>
      </w:pPr>
    </w:p>
    <w:p w:rsidR="008011BE" w:rsidRDefault="004C5AD4">
      <w:pPr>
        <w:tabs>
          <w:tab w:val="left" w:pos="9480"/>
        </w:tabs>
        <w:spacing w:before="21"/>
        <w:ind w:left="10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  <w:highlight w:val="lightGray"/>
        </w:rPr>
        <w:t>ROL</w:t>
      </w:r>
      <w:r>
        <w:rPr>
          <w:rFonts w:ascii="Verdana" w:eastAsia="Verdana" w:hAnsi="Verdana" w:cs="Verdana"/>
          <w:b/>
          <w:spacing w:val="1"/>
          <w:sz w:val="22"/>
          <w:szCs w:val="22"/>
          <w:highlight w:val="lightGray"/>
        </w:rPr>
        <w:t>E</w:t>
      </w:r>
      <w:r>
        <w:rPr>
          <w:rFonts w:ascii="Verdana" w:eastAsia="Verdana" w:hAnsi="Verdana" w:cs="Verdana"/>
          <w:b/>
          <w:sz w:val="22"/>
          <w:szCs w:val="22"/>
          <w:highlight w:val="lightGray"/>
        </w:rPr>
        <w:t>S</w:t>
      </w:r>
      <w:r w:rsidR="00A43FE7">
        <w:rPr>
          <w:rFonts w:ascii="Verdana" w:eastAsia="Verdana" w:hAnsi="Verdana" w:cs="Verdana"/>
          <w:b/>
          <w:sz w:val="22"/>
          <w:szCs w:val="22"/>
          <w:highlight w:val="lightGray"/>
        </w:rPr>
        <w:t xml:space="preserve"> </w:t>
      </w:r>
      <w:r>
        <w:rPr>
          <w:rFonts w:ascii="Verdana" w:eastAsia="Verdana" w:hAnsi="Verdana" w:cs="Verdana"/>
          <w:b/>
          <w:spacing w:val="-1"/>
          <w:sz w:val="22"/>
          <w:szCs w:val="22"/>
          <w:highlight w:val="lightGray"/>
        </w:rPr>
        <w:t>A</w:t>
      </w:r>
      <w:r>
        <w:rPr>
          <w:rFonts w:ascii="Verdana" w:eastAsia="Verdana" w:hAnsi="Verdana" w:cs="Verdana"/>
          <w:b/>
          <w:sz w:val="22"/>
          <w:szCs w:val="22"/>
          <w:highlight w:val="lightGray"/>
        </w:rPr>
        <w:t>ND</w:t>
      </w:r>
      <w:r w:rsidR="00A43FE7">
        <w:rPr>
          <w:rFonts w:ascii="Verdana" w:eastAsia="Verdana" w:hAnsi="Verdana" w:cs="Verdana"/>
          <w:b/>
          <w:sz w:val="22"/>
          <w:szCs w:val="22"/>
          <w:highlight w:val="lightGray"/>
        </w:rPr>
        <w:t xml:space="preserve"> </w:t>
      </w:r>
      <w:r>
        <w:rPr>
          <w:rFonts w:ascii="Verdana" w:eastAsia="Verdana" w:hAnsi="Verdana" w:cs="Verdana"/>
          <w:b/>
          <w:sz w:val="22"/>
          <w:szCs w:val="22"/>
          <w:highlight w:val="lightGray"/>
        </w:rPr>
        <w:t>RES</w:t>
      </w:r>
      <w:r>
        <w:rPr>
          <w:rFonts w:ascii="Verdana" w:eastAsia="Verdana" w:hAnsi="Verdana" w:cs="Verdana"/>
          <w:b/>
          <w:spacing w:val="-1"/>
          <w:sz w:val="22"/>
          <w:szCs w:val="22"/>
          <w:highlight w:val="lightGray"/>
        </w:rPr>
        <w:t>P</w:t>
      </w:r>
      <w:r>
        <w:rPr>
          <w:rFonts w:ascii="Verdana" w:eastAsia="Verdana" w:hAnsi="Verdana" w:cs="Verdana"/>
          <w:b/>
          <w:spacing w:val="-3"/>
          <w:sz w:val="22"/>
          <w:szCs w:val="22"/>
          <w:highlight w:val="lightGray"/>
        </w:rPr>
        <w:t>O</w:t>
      </w:r>
      <w:r>
        <w:rPr>
          <w:rFonts w:ascii="Verdana" w:eastAsia="Verdana" w:hAnsi="Verdana" w:cs="Verdana"/>
          <w:b/>
          <w:sz w:val="22"/>
          <w:szCs w:val="22"/>
          <w:highlight w:val="lightGray"/>
        </w:rPr>
        <w:t>NS</w:t>
      </w:r>
      <w:r>
        <w:rPr>
          <w:rFonts w:ascii="Verdana" w:eastAsia="Verdana" w:hAnsi="Verdana" w:cs="Verdana"/>
          <w:b/>
          <w:spacing w:val="-1"/>
          <w:sz w:val="22"/>
          <w:szCs w:val="22"/>
          <w:highlight w:val="lightGray"/>
        </w:rPr>
        <w:t>I</w:t>
      </w:r>
      <w:r>
        <w:rPr>
          <w:rFonts w:ascii="Verdana" w:eastAsia="Verdana" w:hAnsi="Verdana" w:cs="Verdana"/>
          <w:b/>
          <w:sz w:val="22"/>
          <w:szCs w:val="22"/>
          <w:highlight w:val="lightGray"/>
        </w:rPr>
        <w:t>B</w:t>
      </w:r>
      <w:r>
        <w:rPr>
          <w:rFonts w:ascii="Verdana" w:eastAsia="Verdana" w:hAnsi="Verdana" w:cs="Verdana"/>
          <w:b/>
          <w:spacing w:val="-1"/>
          <w:sz w:val="22"/>
          <w:szCs w:val="22"/>
          <w:highlight w:val="lightGray"/>
        </w:rPr>
        <w:t>I</w:t>
      </w:r>
      <w:r>
        <w:rPr>
          <w:rFonts w:ascii="Verdana" w:eastAsia="Verdana" w:hAnsi="Verdana" w:cs="Verdana"/>
          <w:b/>
          <w:spacing w:val="1"/>
          <w:sz w:val="22"/>
          <w:szCs w:val="22"/>
          <w:highlight w:val="lightGray"/>
        </w:rPr>
        <w:t>L</w:t>
      </w:r>
      <w:r>
        <w:rPr>
          <w:rFonts w:ascii="Verdana" w:eastAsia="Verdana" w:hAnsi="Verdana" w:cs="Verdana"/>
          <w:b/>
          <w:sz w:val="22"/>
          <w:szCs w:val="22"/>
          <w:highlight w:val="lightGray"/>
        </w:rPr>
        <w:t>IT</w:t>
      </w:r>
      <w:r>
        <w:rPr>
          <w:rFonts w:ascii="Verdana" w:eastAsia="Verdana" w:hAnsi="Verdana" w:cs="Verdana"/>
          <w:b/>
          <w:spacing w:val="-3"/>
          <w:sz w:val="22"/>
          <w:szCs w:val="22"/>
          <w:highlight w:val="lightGray"/>
        </w:rPr>
        <w:t>I</w:t>
      </w:r>
      <w:r>
        <w:rPr>
          <w:rFonts w:ascii="Verdana" w:eastAsia="Verdana" w:hAnsi="Verdana" w:cs="Verdana"/>
          <w:b/>
          <w:sz w:val="22"/>
          <w:szCs w:val="22"/>
          <w:highlight w:val="lightGray"/>
        </w:rPr>
        <w:t xml:space="preserve">ES </w:t>
      </w:r>
      <w:r>
        <w:rPr>
          <w:rFonts w:ascii="Verdana" w:eastAsia="Verdana" w:hAnsi="Verdana" w:cs="Verdana"/>
          <w:b/>
          <w:sz w:val="22"/>
          <w:szCs w:val="22"/>
          <w:highlight w:val="lightGray"/>
        </w:rPr>
        <w:tab/>
      </w:r>
    </w:p>
    <w:p w:rsidR="008011BE" w:rsidRDefault="008011BE">
      <w:pPr>
        <w:spacing w:before="9" w:line="100" w:lineRule="exact"/>
        <w:rPr>
          <w:sz w:val="10"/>
          <w:szCs w:val="10"/>
        </w:rPr>
      </w:pPr>
    </w:p>
    <w:p w:rsidR="008011BE" w:rsidRDefault="008011BE">
      <w:pPr>
        <w:spacing w:line="200" w:lineRule="exact"/>
      </w:pPr>
    </w:p>
    <w:p w:rsidR="008011BE" w:rsidRDefault="008011BE">
      <w:pPr>
        <w:spacing w:line="200" w:lineRule="exact"/>
      </w:pPr>
    </w:p>
    <w:p w:rsidR="008011BE" w:rsidRDefault="008011BE">
      <w:pPr>
        <w:spacing w:line="200" w:lineRule="exact"/>
      </w:pPr>
    </w:p>
    <w:p w:rsidR="008011BE" w:rsidRDefault="004C5AD4">
      <w:pPr>
        <w:ind w:left="460"/>
        <w:rPr>
          <w:rFonts w:ascii="Verdana" w:eastAsia="Verdana" w:hAnsi="Verdana" w:cs="Verdana"/>
        </w:rPr>
      </w:pPr>
      <w:r>
        <w:rPr>
          <w:rFonts w:ascii="Wingdings" w:eastAsia="Wingdings" w:hAnsi="Wingdings" w:cs="Wingdings"/>
        </w:rPr>
        <w:t></w:t>
      </w:r>
      <w:r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-2"/>
        </w:rPr>
        <w:t>p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4"/>
        </w:rPr>
        <w:t>r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  <w:spacing w:val="-2"/>
        </w:rPr>
        <w:t>b</w:t>
      </w:r>
      <w:r>
        <w:rPr>
          <w:rFonts w:ascii="Verdana" w:eastAsia="Verdana" w:hAnsi="Verdana" w:cs="Verdana"/>
          <w:spacing w:val="3"/>
        </w:rPr>
        <w:t>j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cts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c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-2"/>
        </w:rPr>
        <w:t>o</w:t>
      </w:r>
      <w:r>
        <w:rPr>
          <w:rFonts w:ascii="Verdana" w:eastAsia="Verdana" w:hAnsi="Verdana" w:cs="Verdana"/>
          <w:spacing w:val="4"/>
        </w:rPr>
        <w:t>r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</w:rPr>
        <w:t>g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to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2"/>
        </w:rPr>
        <w:t>t</w:t>
      </w:r>
      <w:r>
        <w:rPr>
          <w:rFonts w:ascii="Verdana" w:eastAsia="Verdana" w:hAnsi="Verdana" w:cs="Verdana"/>
          <w:spacing w:val="1"/>
        </w:rPr>
        <w:t>h</w:t>
      </w:r>
      <w:r>
        <w:rPr>
          <w:rFonts w:ascii="Verdana" w:eastAsia="Verdana" w:hAnsi="Verdana" w:cs="Verdana"/>
        </w:rPr>
        <w:t>e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1"/>
        </w:rPr>
        <w:t>requ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3"/>
        </w:rPr>
        <w:t>m</w:t>
      </w:r>
      <w:r>
        <w:rPr>
          <w:rFonts w:ascii="Verdana" w:eastAsia="Verdana" w:hAnsi="Verdana" w:cs="Verdana"/>
          <w:spacing w:val="-1"/>
        </w:rPr>
        <w:t>en</w:t>
      </w:r>
      <w:r>
        <w:rPr>
          <w:rFonts w:ascii="Verdana" w:eastAsia="Verdana" w:hAnsi="Verdana" w:cs="Verdana"/>
          <w:spacing w:val="3"/>
        </w:rPr>
        <w:t>t</w:t>
      </w:r>
      <w:r>
        <w:rPr>
          <w:rFonts w:ascii="Verdana" w:eastAsia="Verdana" w:hAnsi="Verdana" w:cs="Verdana"/>
        </w:rPr>
        <w:t>s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pacing w:val="1"/>
        </w:rPr>
        <w:t>g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</w:rPr>
        <w:t>v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</w:rPr>
        <w:t>n</w:t>
      </w:r>
      <w:r w:rsidR="00DF130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by </w:t>
      </w:r>
      <w:r>
        <w:rPr>
          <w:rFonts w:ascii="Verdana" w:eastAsia="Verdana" w:hAnsi="Verdana" w:cs="Verdana"/>
          <w:spacing w:val="-1"/>
        </w:rPr>
        <w:t>u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</w:rPr>
        <w:t>s.</w:t>
      </w:r>
    </w:p>
    <w:p w:rsidR="008011BE" w:rsidRDefault="004C5AD4">
      <w:pPr>
        <w:spacing w:line="240" w:lineRule="exact"/>
        <w:ind w:left="460"/>
        <w:rPr>
          <w:rFonts w:ascii="Verdana" w:eastAsia="Verdana" w:hAnsi="Verdana" w:cs="Verdana"/>
        </w:rPr>
      </w:pPr>
      <w:r>
        <w:rPr>
          <w:rFonts w:ascii="Wingdings" w:eastAsia="Wingdings" w:hAnsi="Wingdings" w:cs="Wingdings"/>
          <w:position w:val="-1"/>
        </w:rPr>
        <w:t></w:t>
      </w:r>
      <w:r>
        <w:rPr>
          <w:rFonts w:ascii="Verdana" w:eastAsia="Verdana" w:hAnsi="Verdana" w:cs="Verdana"/>
          <w:position w:val="-1"/>
        </w:rPr>
        <w:t>D</w:t>
      </w:r>
      <w:r>
        <w:rPr>
          <w:rFonts w:ascii="Verdana" w:eastAsia="Verdana" w:hAnsi="Verdana" w:cs="Verdana"/>
          <w:spacing w:val="2"/>
          <w:position w:val="-1"/>
        </w:rPr>
        <w:t>o</w:t>
      </w:r>
      <w:r>
        <w:rPr>
          <w:rFonts w:ascii="Verdana" w:eastAsia="Verdana" w:hAnsi="Verdana" w:cs="Verdana"/>
          <w:spacing w:val="-2"/>
          <w:position w:val="-1"/>
        </w:rPr>
        <w:t>i</w:t>
      </w:r>
      <w:r>
        <w:rPr>
          <w:rFonts w:ascii="Verdana" w:eastAsia="Verdana" w:hAnsi="Verdana" w:cs="Verdana"/>
          <w:spacing w:val="1"/>
          <w:position w:val="-1"/>
        </w:rPr>
        <w:t>n</w:t>
      </w:r>
      <w:r>
        <w:rPr>
          <w:rFonts w:ascii="Verdana" w:eastAsia="Verdana" w:hAnsi="Verdana" w:cs="Verdana"/>
          <w:position w:val="-1"/>
        </w:rPr>
        <w:t>g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spacing w:val="2"/>
          <w:position w:val="-1"/>
        </w:rPr>
        <w:t>a</w:t>
      </w:r>
      <w:r>
        <w:rPr>
          <w:rFonts w:ascii="Verdana" w:eastAsia="Verdana" w:hAnsi="Verdana" w:cs="Verdana"/>
          <w:spacing w:val="-2"/>
          <w:position w:val="-1"/>
        </w:rPr>
        <w:t>l</w:t>
      </w:r>
      <w:r>
        <w:rPr>
          <w:rFonts w:ascii="Verdana" w:eastAsia="Verdana" w:hAnsi="Verdana" w:cs="Verdana"/>
          <w:position w:val="-1"/>
        </w:rPr>
        <w:t>l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position w:val="-1"/>
        </w:rPr>
        <w:t>t</w:t>
      </w:r>
      <w:r>
        <w:rPr>
          <w:rFonts w:ascii="Verdana" w:eastAsia="Verdana" w:hAnsi="Verdana" w:cs="Verdana"/>
          <w:spacing w:val="1"/>
          <w:position w:val="-1"/>
        </w:rPr>
        <w:t>h</w:t>
      </w:r>
      <w:r>
        <w:rPr>
          <w:rFonts w:ascii="Verdana" w:eastAsia="Verdana" w:hAnsi="Verdana" w:cs="Verdana"/>
          <w:position w:val="-1"/>
        </w:rPr>
        <w:t>e</w:t>
      </w:r>
      <w:r w:rsidR="00DF1304">
        <w:rPr>
          <w:rFonts w:ascii="Verdana" w:eastAsia="Verdana" w:hAnsi="Verdana" w:cs="Verdana"/>
          <w:position w:val="-1"/>
        </w:rPr>
        <w:t xml:space="preserve"> </w:t>
      </w:r>
      <w:r w:rsidR="00CE2DCF">
        <w:rPr>
          <w:rFonts w:ascii="Verdana" w:eastAsia="Verdana" w:hAnsi="Verdana" w:cs="Verdana"/>
          <w:spacing w:val="2"/>
          <w:position w:val="-1"/>
        </w:rPr>
        <w:t>technical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position w:val="-1"/>
        </w:rPr>
        <w:t>w</w:t>
      </w:r>
      <w:r>
        <w:rPr>
          <w:rFonts w:ascii="Verdana" w:eastAsia="Verdana" w:hAnsi="Verdana" w:cs="Verdana"/>
          <w:spacing w:val="-1"/>
          <w:position w:val="-1"/>
        </w:rPr>
        <w:t>o</w:t>
      </w:r>
      <w:r>
        <w:rPr>
          <w:rFonts w:ascii="Verdana" w:eastAsia="Verdana" w:hAnsi="Verdana" w:cs="Verdana"/>
          <w:spacing w:val="1"/>
          <w:position w:val="-1"/>
        </w:rPr>
        <w:t>r</w:t>
      </w:r>
      <w:r>
        <w:rPr>
          <w:rFonts w:ascii="Verdana" w:eastAsia="Verdana" w:hAnsi="Verdana" w:cs="Verdana"/>
          <w:position w:val="-1"/>
        </w:rPr>
        <w:t>k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spacing w:val="1"/>
          <w:position w:val="-1"/>
        </w:rPr>
        <w:t>re</w:t>
      </w:r>
      <w:r>
        <w:rPr>
          <w:rFonts w:ascii="Verdana" w:eastAsia="Verdana" w:hAnsi="Verdana" w:cs="Verdana"/>
          <w:spacing w:val="-2"/>
          <w:position w:val="-1"/>
        </w:rPr>
        <w:t>l</w:t>
      </w:r>
      <w:r>
        <w:rPr>
          <w:rFonts w:ascii="Verdana" w:eastAsia="Verdana" w:hAnsi="Verdana" w:cs="Verdana"/>
          <w:position w:val="-1"/>
        </w:rPr>
        <w:t>a</w:t>
      </w:r>
      <w:r>
        <w:rPr>
          <w:rFonts w:ascii="Verdana" w:eastAsia="Verdana" w:hAnsi="Verdana" w:cs="Verdana"/>
          <w:spacing w:val="3"/>
          <w:position w:val="-1"/>
        </w:rPr>
        <w:t>t</w:t>
      </w:r>
      <w:r>
        <w:rPr>
          <w:rFonts w:ascii="Verdana" w:eastAsia="Verdana" w:hAnsi="Verdana" w:cs="Verdana"/>
          <w:spacing w:val="1"/>
          <w:position w:val="-1"/>
        </w:rPr>
        <w:t>e</w:t>
      </w:r>
      <w:r>
        <w:rPr>
          <w:rFonts w:ascii="Verdana" w:eastAsia="Verdana" w:hAnsi="Verdana" w:cs="Verdana"/>
          <w:position w:val="-1"/>
        </w:rPr>
        <w:t>d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position w:val="-1"/>
        </w:rPr>
        <w:t>to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position w:val="-1"/>
        </w:rPr>
        <w:t>Ja</w:t>
      </w:r>
      <w:r>
        <w:rPr>
          <w:rFonts w:ascii="Verdana" w:eastAsia="Verdana" w:hAnsi="Verdana" w:cs="Verdana"/>
          <w:spacing w:val="2"/>
          <w:position w:val="-1"/>
        </w:rPr>
        <w:t>v</w:t>
      </w:r>
      <w:r>
        <w:rPr>
          <w:rFonts w:ascii="Verdana" w:eastAsia="Verdana" w:hAnsi="Verdana" w:cs="Verdana"/>
          <w:spacing w:val="1"/>
          <w:position w:val="-1"/>
        </w:rPr>
        <w:t>a</w:t>
      </w:r>
      <w:r w:rsidR="00C41388">
        <w:rPr>
          <w:rFonts w:ascii="Verdana" w:eastAsia="Verdana" w:hAnsi="Verdana" w:cs="Verdana"/>
          <w:spacing w:val="1"/>
          <w:position w:val="-1"/>
        </w:rPr>
        <w:t xml:space="preserve"> and J2EE </w:t>
      </w:r>
      <w:r w:rsidR="00CE2DCF">
        <w:rPr>
          <w:rFonts w:ascii="Verdana" w:eastAsia="Verdana" w:hAnsi="Verdana" w:cs="Verdana"/>
          <w:spacing w:val="1"/>
          <w:position w:val="-1"/>
        </w:rPr>
        <w:t>application</w:t>
      </w:r>
      <w:r>
        <w:rPr>
          <w:rFonts w:ascii="Verdana" w:eastAsia="Verdana" w:hAnsi="Verdana" w:cs="Verdana"/>
          <w:position w:val="-1"/>
        </w:rPr>
        <w:t>.</w:t>
      </w:r>
    </w:p>
    <w:p w:rsidR="008011BE" w:rsidRDefault="004C5AD4">
      <w:pPr>
        <w:spacing w:line="240" w:lineRule="exact"/>
        <w:ind w:left="460"/>
        <w:rPr>
          <w:rFonts w:ascii="Verdana" w:eastAsia="Verdana" w:hAnsi="Verdana" w:cs="Verdana"/>
        </w:rPr>
      </w:pPr>
      <w:r>
        <w:rPr>
          <w:rFonts w:ascii="Wingdings" w:eastAsia="Wingdings" w:hAnsi="Wingdings" w:cs="Wingdings"/>
          <w:position w:val="-1"/>
        </w:rPr>
        <w:t></w:t>
      </w:r>
      <w:r>
        <w:rPr>
          <w:rFonts w:ascii="Verdana" w:eastAsia="Verdana" w:hAnsi="Verdana" w:cs="Verdana"/>
          <w:position w:val="-1"/>
        </w:rPr>
        <w:t>D</w:t>
      </w:r>
      <w:r>
        <w:rPr>
          <w:rFonts w:ascii="Verdana" w:eastAsia="Verdana" w:hAnsi="Verdana" w:cs="Verdana"/>
          <w:spacing w:val="-1"/>
          <w:position w:val="-1"/>
        </w:rPr>
        <w:t>e</w:t>
      </w:r>
      <w:r>
        <w:rPr>
          <w:rFonts w:ascii="Verdana" w:eastAsia="Verdana" w:hAnsi="Verdana" w:cs="Verdana"/>
          <w:spacing w:val="2"/>
          <w:position w:val="-1"/>
        </w:rPr>
        <w:t>v</w:t>
      </w:r>
      <w:r>
        <w:rPr>
          <w:rFonts w:ascii="Verdana" w:eastAsia="Verdana" w:hAnsi="Verdana" w:cs="Verdana"/>
          <w:spacing w:val="1"/>
          <w:position w:val="-1"/>
        </w:rPr>
        <w:t>e</w:t>
      </w:r>
      <w:r>
        <w:rPr>
          <w:rFonts w:ascii="Verdana" w:eastAsia="Verdana" w:hAnsi="Verdana" w:cs="Verdana"/>
          <w:spacing w:val="-2"/>
          <w:position w:val="-1"/>
        </w:rPr>
        <w:t>l</w:t>
      </w:r>
      <w:r>
        <w:rPr>
          <w:rFonts w:ascii="Verdana" w:eastAsia="Verdana" w:hAnsi="Verdana" w:cs="Verdana"/>
          <w:spacing w:val="1"/>
          <w:position w:val="-1"/>
        </w:rPr>
        <w:t>op</w:t>
      </w:r>
      <w:r>
        <w:rPr>
          <w:rFonts w:ascii="Verdana" w:eastAsia="Verdana" w:hAnsi="Verdana" w:cs="Verdana"/>
          <w:position w:val="-1"/>
        </w:rPr>
        <w:t>i</w:t>
      </w:r>
      <w:r>
        <w:rPr>
          <w:rFonts w:ascii="Verdana" w:eastAsia="Verdana" w:hAnsi="Verdana" w:cs="Verdana"/>
          <w:spacing w:val="1"/>
          <w:position w:val="-1"/>
        </w:rPr>
        <w:t>n</w:t>
      </w:r>
      <w:r>
        <w:rPr>
          <w:rFonts w:ascii="Verdana" w:eastAsia="Verdana" w:hAnsi="Verdana" w:cs="Verdana"/>
          <w:position w:val="-1"/>
        </w:rPr>
        <w:t>g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spacing w:val="2"/>
          <w:position w:val="-1"/>
        </w:rPr>
        <w:t>a</w:t>
      </w:r>
      <w:r>
        <w:rPr>
          <w:rFonts w:ascii="Verdana" w:eastAsia="Verdana" w:hAnsi="Verdana" w:cs="Verdana"/>
          <w:spacing w:val="1"/>
          <w:position w:val="-1"/>
        </w:rPr>
        <w:t>n</w:t>
      </w:r>
      <w:r>
        <w:rPr>
          <w:rFonts w:ascii="Verdana" w:eastAsia="Verdana" w:hAnsi="Verdana" w:cs="Verdana"/>
          <w:position w:val="-1"/>
        </w:rPr>
        <w:t>d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spacing w:val="1"/>
          <w:position w:val="-1"/>
        </w:rPr>
        <w:t>d</w:t>
      </w:r>
      <w:r>
        <w:rPr>
          <w:rFonts w:ascii="Verdana" w:eastAsia="Verdana" w:hAnsi="Verdana" w:cs="Verdana"/>
          <w:spacing w:val="-1"/>
          <w:position w:val="-1"/>
        </w:rPr>
        <w:t>e</w:t>
      </w:r>
      <w:r>
        <w:rPr>
          <w:rFonts w:ascii="Verdana" w:eastAsia="Verdana" w:hAnsi="Verdana" w:cs="Verdana"/>
          <w:spacing w:val="1"/>
          <w:position w:val="-1"/>
        </w:rPr>
        <w:t>t</w:t>
      </w:r>
      <w:r>
        <w:rPr>
          <w:rFonts w:ascii="Verdana" w:eastAsia="Verdana" w:hAnsi="Verdana" w:cs="Verdana"/>
          <w:spacing w:val="-1"/>
          <w:position w:val="-1"/>
        </w:rPr>
        <w:t>e</w:t>
      </w:r>
      <w:r>
        <w:rPr>
          <w:rFonts w:ascii="Verdana" w:eastAsia="Verdana" w:hAnsi="Verdana" w:cs="Verdana"/>
          <w:spacing w:val="1"/>
          <w:position w:val="-1"/>
        </w:rPr>
        <w:t>r</w:t>
      </w:r>
      <w:r>
        <w:rPr>
          <w:rFonts w:ascii="Verdana" w:eastAsia="Verdana" w:hAnsi="Verdana" w:cs="Verdana"/>
          <w:spacing w:val="3"/>
          <w:position w:val="-1"/>
        </w:rPr>
        <w:t>m</w:t>
      </w:r>
      <w:r>
        <w:rPr>
          <w:rFonts w:ascii="Verdana" w:eastAsia="Verdana" w:hAnsi="Verdana" w:cs="Verdana"/>
          <w:position w:val="-1"/>
        </w:rPr>
        <w:t>i</w:t>
      </w:r>
      <w:r>
        <w:rPr>
          <w:rFonts w:ascii="Verdana" w:eastAsia="Verdana" w:hAnsi="Verdana" w:cs="Verdana"/>
          <w:spacing w:val="1"/>
          <w:position w:val="-1"/>
        </w:rPr>
        <w:t>n</w:t>
      </w:r>
      <w:r>
        <w:rPr>
          <w:rFonts w:ascii="Verdana" w:eastAsia="Verdana" w:hAnsi="Verdana" w:cs="Verdana"/>
          <w:spacing w:val="-2"/>
          <w:position w:val="-1"/>
        </w:rPr>
        <w:t>i</w:t>
      </w:r>
      <w:r>
        <w:rPr>
          <w:rFonts w:ascii="Verdana" w:eastAsia="Verdana" w:hAnsi="Verdana" w:cs="Verdana"/>
          <w:spacing w:val="1"/>
          <w:position w:val="-1"/>
        </w:rPr>
        <w:t>n</w:t>
      </w:r>
      <w:r>
        <w:rPr>
          <w:rFonts w:ascii="Verdana" w:eastAsia="Verdana" w:hAnsi="Verdana" w:cs="Verdana"/>
          <w:position w:val="-1"/>
        </w:rPr>
        <w:t>g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position w:val="-1"/>
        </w:rPr>
        <w:t>b</w:t>
      </w:r>
      <w:r>
        <w:rPr>
          <w:rFonts w:ascii="Verdana" w:eastAsia="Verdana" w:hAnsi="Verdana" w:cs="Verdana"/>
          <w:spacing w:val="1"/>
          <w:position w:val="-1"/>
        </w:rPr>
        <w:t>e</w:t>
      </w:r>
      <w:r>
        <w:rPr>
          <w:rFonts w:ascii="Verdana" w:eastAsia="Verdana" w:hAnsi="Verdana" w:cs="Verdana"/>
          <w:position w:val="-1"/>
        </w:rPr>
        <w:t>st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position w:val="-1"/>
        </w:rPr>
        <w:t>t</w:t>
      </w:r>
      <w:r>
        <w:rPr>
          <w:rFonts w:ascii="Verdana" w:eastAsia="Verdana" w:hAnsi="Verdana" w:cs="Verdana"/>
          <w:spacing w:val="1"/>
          <w:position w:val="-1"/>
        </w:rPr>
        <w:t>e</w:t>
      </w:r>
      <w:r>
        <w:rPr>
          <w:rFonts w:ascii="Verdana" w:eastAsia="Verdana" w:hAnsi="Verdana" w:cs="Verdana"/>
          <w:position w:val="-1"/>
        </w:rPr>
        <w:t>ch</w:t>
      </w:r>
      <w:r>
        <w:rPr>
          <w:rFonts w:ascii="Verdana" w:eastAsia="Verdana" w:hAnsi="Verdana" w:cs="Verdana"/>
          <w:spacing w:val="1"/>
          <w:position w:val="-1"/>
        </w:rPr>
        <w:t>n</w:t>
      </w:r>
      <w:r>
        <w:rPr>
          <w:rFonts w:ascii="Verdana" w:eastAsia="Verdana" w:hAnsi="Verdana" w:cs="Verdana"/>
          <w:spacing w:val="-2"/>
          <w:position w:val="-1"/>
        </w:rPr>
        <w:t>i</w:t>
      </w:r>
      <w:r>
        <w:rPr>
          <w:rFonts w:ascii="Verdana" w:eastAsia="Verdana" w:hAnsi="Verdana" w:cs="Verdana"/>
          <w:position w:val="-1"/>
        </w:rPr>
        <w:t>c</w:t>
      </w:r>
      <w:r>
        <w:rPr>
          <w:rFonts w:ascii="Verdana" w:eastAsia="Verdana" w:hAnsi="Verdana" w:cs="Verdana"/>
          <w:spacing w:val="2"/>
          <w:position w:val="-1"/>
        </w:rPr>
        <w:t>a</w:t>
      </w:r>
      <w:r>
        <w:rPr>
          <w:rFonts w:ascii="Verdana" w:eastAsia="Verdana" w:hAnsi="Verdana" w:cs="Verdana"/>
          <w:position w:val="-1"/>
        </w:rPr>
        <w:t>l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spacing w:val="1"/>
          <w:position w:val="-1"/>
        </w:rPr>
        <w:t>s</w:t>
      </w:r>
      <w:r>
        <w:rPr>
          <w:rFonts w:ascii="Verdana" w:eastAsia="Verdana" w:hAnsi="Verdana" w:cs="Verdana"/>
          <w:spacing w:val="-1"/>
          <w:position w:val="-1"/>
        </w:rPr>
        <w:t>o</w:t>
      </w:r>
      <w:r>
        <w:rPr>
          <w:rFonts w:ascii="Verdana" w:eastAsia="Verdana" w:hAnsi="Verdana" w:cs="Verdana"/>
          <w:position w:val="-1"/>
        </w:rPr>
        <w:t>l</w:t>
      </w:r>
      <w:r>
        <w:rPr>
          <w:rFonts w:ascii="Verdana" w:eastAsia="Verdana" w:hAnsi="Verdana" w:cs="Verdana"/>
          <w:spacing w:val="-1"/>
          <w:position w:val="-1"/>
        </w:rPr>
        <w:t>u</w:t>
      </w:r>
      <w:r>
        <w:rPr>
          <w:rFonts w:ascii="Verdana" w:eastAsia="Verdana" w:hAnsi="Verdana" w:cs="Verdana"/>
          <w:spacing w:val="3"/>
          <w:position w:val="-1"/>
        </w:rPr>
        <w:t>t</w:t>
      </w:r>
      <w:r>
        <w:rPr>
          <w:rFonts w:ascii="Verdana" w:eastAsia="Verdana" w:hAnsi="Verdana" w:cs="Verdana"/>
          <w:spacing w:val="-2"/>
          <w:position w:val="-1"/>
        </w:rPr>
        <w:t>i</w:t>
      </w:r>
      <w:r>
        <w:rPr>
          <w:rFonts w:ascii="Verdana" w:eastAsia="Verdana" w:hAnsi="Verdana" w:cs="Verdana"/>
          <w:spacing w:val="1"/>
          <w:position w:val="-1"/>
        </w:rPr>
        <w:t>on</w:t>
      </w:r>
      <w:r w:rsidR="00A43FE7">
        <w:rPr>
          <w:rFonts w:ascii="Verdana" w:eastAsia="Verdana" w:hAnsi="Verdana" w:cs="Verdana"/>
          <w:spacing w:val="1"/>
          <w:position w:val="-1"/>
        </w:rPr>
        <w:t>s</w:t>
      </w:r>
      <w:r>
        <w:rPr>
          <w:rFonts w:ascii="Verdana" w:eastAsia="Verdana" w:hAnsi="Verdana" w:cs="Verdana"/>
          <w:position w:val="-1"/>
        </w:rPr>
        <w:t>.</w:t>
      </w:r>
    </w:p>
    <w:p w:rsidR="008011BE" w:rsidRDefault="004C5AD4">
      <w:pPr>
        <w:spacing w:line="240" w:lineRule="exact"/>
        <w:ind w:left="460"/>
        <w:rPr>
          <w:rFonts w:ascii="Verdana" w:eastAsia="Verdana" w:hAnsi="Verdana" w:cs="Verdana"/>
        </w:rPr>
      </w:pPr>
      <w:r>
        <w:rPr>
          <w:rFonts w:ascii="Wingdings" w:eastAsia="Wingdings" w:hAnsi="Wingdings" w:cs="Wingdings"/>
          <w:position w:val="-1"/>
        </w:rPr>
        <w:t></w:t>
      </w:r>
      <w:r>
        <w:rPr>
          <w:rFonts w:ascii="Verdana" w:eastAsia="Verdana" w:hAnsi="Verdana" w:cs="Verdana"/>
          <w:position w:val="-1"/>
        </w:rPr>
        <w:t>W</w:t>
      </w:r>
      <w:r>
        <w:rPr>
          <w:rFonts w:ascii="Verdana" w:eastAsia="Verdana" w:hAnsi="Verdana" w:cs="Verdana"/>
          <w:spacing w:val="-1"/>
          <w:position w:val="-1"/>
        </w:rPr>
        <w:t>o</w:t>
      </w:r>
      <w:r>
        <w:rPr>
          <w:rFonts w:ascii="Verdana" w:eastAsia="Verdana" w:hAnsi="Verdana" w:cs="Verdana"/>
          <w:spacing w:val="1"/>
          <w:position w:val="-1"/>
        </w:rPr>
        <w:t>r</w:t>
      </w:r>
      <w:r>
        <w:rPr>
          <w:rFonts w:ascii="Verdana" w:eastAsia="Verdana" w:hAnsi="Verdana" w:cs="Verdana"/>
          <w:spacing w:val="2"/>
          <w:position w:val="-1"/>
        </w:rPr>
        <w:t>k</w:t>
      </w:r>
      <w:r>
        <w:rPr>
          <w:rFonts w:ascii="Verdana" w:eastAsia="Verdana" w:hAnsi="Verdana" w:cs="Verdana"/>
          <w:spacing w:val="-2"/>
          <w:position w:val="-1"/>
        </w:rPr>
        <w:t>i</w:t>
      </w:r>
      <w:r>
        <w:rPr>
          <w:rFonts w:ascii="Verdana" w:eastAsia="Verdana" w:hAnsi="Verdana" w:cs="Verdana"/>
          <w:spacing w:val="1"/>
          <w:position w:val="-1"/>
        </w:rPr>
        <w:t>n</w:t>
      </w:r>
      <w:r>
        <w:rPr>
          <w:rFonts w:ascii="Verdana" w:eastAsia="Verdana" w:hAnsi="Verdana" w:cs="Verdana"/>
          <w:position w:val="-1"/>
        </w:rPr>
        <w:t>g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spacing w:val="1"/>
          <w:position w:val="-1"/>
        </w:rPr>
        <w:t>o</w:t>
      </w:r>
      <w:r>
        <w:rPr>
          <w:rFonts w:ascii="Verdana" w:eastAsia="Verdana" w:hAnsi="Verdana" w:cs="Verdana"/>
          <w:position w:val="-1"/>
        </w:rPr>
        <w:t>n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position w:val="-1"/>
        </w:rPr>
        <w:t>c</w:t>
      </w:r>
      <w:r>
        <w:rPr>
          <w:rFonts w:ascii="Verdana" w:eastAsia="Verdana" w:hAnsi="Verdana" w:cs="Verdana"/>
          <w:spacing w:val="1"/>
          <w:position w:val="-1"/>
        </w:rPr>
        <w:t>o</w:t>
      </w:r>
      <w:r>
        <w:rPr>
          <w:rFonts w:ascii="Verdana" w:eastAsia="Verdana" w:hAnsi="Verdana" w:cs="Verdana"/>
          <w:position w:val="-1"/>
        </w:rPr>
        <w:t>st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spacing w:val="1"/>
          <w:position w:val="-1"/>
        </w:rPr>
        <w:t>red</w:t>
      </w:r>
      <w:r>
        <w:rPr>
          <w:rFonts w:ascii="Verdana" w:eastAsia="Verdana" w:hAnsi="Verdana" w:cs="Verdana"/>
          <w:spacing w:val="-1"/>
          <w:position w:val="-1"/>
        </w:rPr>
        <w:t>u</w:t>
      </w:r>
      <w:r>
        <w:rPr>
          <w:rFonts w:ascii="Verdana" w:eastAsia="Verdana" w:hAnsi="Verdana" w:cs="Verdana"/>
          <w:position w:val="-1"/>
        </w:rPr>
        <w:t>c</w:t>
      </w:r>
      <w:r>
        <w:rPr>
          <w:rFonts w:ascii="Verdana" w:eastAsia="Verdana" w:hAnsi="Verdana" w:cs="Verdana"/>
          <w:spacing w:val="2"/>
          <w:position w:val="-1"/>
        </w:rPr>
        <w:t>t</w:t>
      </w:r>
      <w:r>
        <w:rPr>
          <w:rFonts w:ascii="Verdana" w:eastAsia="Verdana" w:hAnsi="Verdana" w:cs="Verdana"/>
          <w:position w:val="-1"/>
        </w:rPr>
        <w:t>i</w:t>
      </w:r>
      <w:r>
        <w:rPr>
          <w:rFonts w:ascii="Verdana" w:eastAsia="Verdana" w:hAnsi="Verdana" w:cs="Verdana"/>
          <w:spacing w:val="-1"/>
          <w:position w:val="-1"/>
        </w:rPr>
        <w:t>o</w:t>
      </w:r>
      <w:r>
        <w:rPr>
          <w:rFonts w:ascii="Verdana" w:eastAsia="Verdana" w:hAnsi="Verdana" w:cs="Verdana"/>
          <w:position w:val="-1"/>
        </w:rPr>
        <w:t>n</w:t>
      </w:r>
      <w:r w:rsidR="00DF1304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spacing w:val="-1"/>
          <w:position w:val="-1"/>
        </w:rPr>
        <w:t>f</w:t>
      </w:r>
      <w:r>
        <w:rPr>
          <w:rFonts w:ascii="Verdana" w:eastAsia="Verdana" w:hAnsi="Verdana" w:cs="Verdana"/>
          <w:position w:val="-1"/>
        </w:rPr>
        <w:t>ac</w:t>
      </w:r>
      <w:r>
        <w:rPr>
          <w:rFonts w:ascii="Verdana" w:eastAsia="Verdana" w:hAnsi="Verdana" w:cs="Verdana"/>
          <w:spacing w:val="3"/>
          <w:position w:val="-1"/>
        </w:rPr>
        <w:t>t</w:t>
      </w:r>
      <w:r>
        <w:rPr>
          <w:rFonts w:ascii="Verdana" w:eastAsia="Verdana" w:hAnsi="Verdana" w:cs="Verdana"/>
          <w:spacing w:val="-1"/>
          <w:position w:val="-1"/>
        </w:rPr>
        <w:t>o</w:t>
      </w:r>
      <w:r>
        <w:rPr>
          <w:rFonts w:ascii="Verdana" w:eastAsia="Verdana" w:hAnsi="Verdana" w:cs="Verdana"/>
          <w:spacing w:val="1"/>
          <w:position w:val="-1"/>
        </w:rPr>
        <w:t>r</w:t>
      </w:r>
      <w:r>
        <w:rPr>
          <w:rFonts w:ascii="Verdana" w:eastAsia="Verdana" w:hAnsi="Verdana" w:cs="Verdana"/>
          <w:position w:val="-1"/>
        </w:rPr>
        <w:t>s.</w:t>
      </w:r>
    </w:p>
    <w:p w:rsidR="008011BE" w:rsidRDefault="008011BE">
      <w:pPr>
        <w:spacing w:line="200" w:lineRule="exact"/>
      </w:pPr>
    </w:p>
    <w:p w:rsidR="008011BE" w:rsidRDefault="008011BE">
      <w:pPr>
        <w:spacing w:before="4" w:line="200" w:lineRule="exact"/>
      </w:pPr>
    </w:p>
    <w:p w:rsidR="00A43FE7" w:rsidRDefault="00A43FE7">
      <w:pPr>
        <w:spacing w:before="4" w:line="200" w:lineRule="exact"/>
      </w:pPr>
    </w:p>
    <w:p w:rsidR="00A43FE7" w:rsidRDefault="00A43FE7">
      <w:pPr>
        <w:spacing w:before="4" w:line="200" w:lineRule="exact"/>
      </w:pPr>
    </w:p>
    <w:p w:rsidR="00A43FE7" w:rsidRDefault="00A43FE7">
      <w:pPr>
        <w:spacing w:before="4" w:line="200" w:lineRule="exact"/>
      </w:pPr>
    </w:p>
    <w:p w:rsidR="00A43FE7" w:rsidRDefault="00A43FE7">
      <w:pPr>
        <w:spacing w:before="4" w:line="200" w:lineRule="exact"/>
      </w:pPr>
    </w:p>
    <w:p w:rsidR="00A43FE7" w:rsidRDefault="00A43FE7">
      <w:pPr>
        <w:spacing w:before="4" w:line="200" w:lineRule="exact"/>
      </w:pPr>
    </w:p>
    <w:p w:rsidR="00A43FE7" w:rsidRDefault="00A43FE7">
      <w:pPr>
        <w:spacing w:before="4" w:line="200" w:lineRule="exact"/>
      </w:pPr>
    </w:p>
    <w:p w:rsidR="00A43FE7" w:rsidRDefault="00A43FE7">
      <w:pPr>
        <w:spacing w:before="4" w:line="200" w:lineRule="exact"/>
      </w:pPr>
    </w:p>
    <w:p w:rsidR="008011BE" w:rsidRDefault="004C5AD4">
      <w:pPr>
        <w:tabs>
          <w:tab w:val="left" w:pos="9480"/>
        </w:tabs>
        <w:spacing w:before="21" w:line="240" w:lineRule="exact"/>
        <w:ind w:left="10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pacing w:val="-1"/>
          <w:position w:val="-1"/>
          <w:sz w:val="22"/>
          <w:szCs w:val="22"/>
          <w:highlight w:val="lightGray"/>
        </w:rPr>
        <w:t>A</w:t>
      </w:r>
      <w:r>
        <w:rPr>
          <w:rFonts w:ascii="Verdana" w:eastAsia="Verdana" w:hAnsi="Verdana" w:cs="Verdana"/>
          <w:b/>
          <w:spacing w:val="1"/>
          <w:position w:val="-1"/>
          <w:sz w:val="22"/>
          <w:szCs w:val="22"/>
          <w:highlight w:val="lightGray"/>
        </w:rPr>
        <w:t>C</w:t>
      </w:r>
      <w:r>
        <w:rPr>
          <w:rFonts w:ascii="Verdana" w:eastAsia="Verdana" w:hAnsi="Verdana" w:cs="Verdana"/>
          <w:b/>
          <w:spacing w:val="-1"/>
          <w:position w:val="-1"/>
          <w:sz w:val="22"/>
          <w:szCs w:val="22"/>
          <w:highlight w:val="lightGray"/>
        </w:rPr>
        <w:t>AD</w:t>
      </w:r>
      <w:r>
        <w:rPr>
          <w:rFonts w:ascii="Verdana" w:eastAsia="Verdana" w:hAnsi="Verdana" w:cs="Verdana"/>
          <w:b/>
          <w:position w:val="-1"/>
          <w:sz w:val="22"/>
          <w:szCs w:val="22"/>
          <w:highlight w:val="lightGray"/>
        </w:rPr>
        <w:t>EM</w:t>
      </w:r>
      <w:r>
        <w:rPr>
          <w:rFonts w:ascii="Verdana" w:eastAsia="Verdana" w:hAnsi="Verdana" w:cs="Verdana"/>
          <w:b/>
          <w:spacing w:val="-1"/>
          <w:position w:val="-1"/>
          <w:sz w:val="22"/>
          <w:szCs w:val="22"/>
          <w:highlight w:val="lightGray"/>
        </w:rPr>
        <w:t>I</w:t>
      </w:r>
      <w:r>
        <w:rPr>
          <w:rFonts w:ascii="Verdana" w:eastAsia="Verdana" w:hAnsi="Verdana" w:cs="Verdana"/>
          <w:b/>
          <w:position w:val="-1"/>
          <w:sz w:val="22"/>
          <w:szCs w:val="22"/>
          <w:highlight w:val="lightGray"/>
        </w:rPr>
        <w:t xml:space="preserve">A </w:t>
      </w:r>
      <w:r>
        <w:rPr>
          <w:rFonts w:ascii="Verdana" w:eastAsia="Verdana" w:hAnsi="Verdana" w:cs="Verdana"/>
          <w:b/>
          <w:position w:val="-1"/>
          <w:sz w:val="22"/>
          <w:szCs w:val="22"/>
          <w:highlight w:val="lightGray"/>
        </w:rPr>
        <w:tab/>
      </w:r>
    </w:p>
    <w:p w:rsidR="008011BE" w:rsidRDefault="008011BE">
      <w:pPr>
        <w:spacing w:before="6" w:line="240" w:lineRule="exact"/>
        <w:rPr>
          <w:sz w:val="24"/>
          <w:szCs w:val="24"/>
        </w:rPr>
      </w:pPr>
    </w:p>
    <w:tbl>
      <w:tblPr>
        <w:tblW w:w="0" w:type="auto"/>
        <w:tblInd w:w="454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68"/>
        <w:gridCol w:w="1841"/>
        <w:gridCol w:w="4376"/>
        <w:gridCol w:w="1056"/>
      </w:tblGrid>
      <w:tr w:rsidR="008011BE">
        <w:trPr>
          <w:trHeight w:hRule="exact" w:val="254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11BE" w:rsidRDefault="004C5AD4">
            <w:pPr>
              <w:spacing w:line="240" w:lineRule="exact"/>
              <w:ind w:left="10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position w:val="-1"/>
              </w:rPr>
              <w:t>B</w:t>
            </w:r>
            <w:r>
              <w:rPr>
                <w:rFonts w:ascii="Verdana" w:eastAsia="Verdana" w:hAnsi="Verdana" w:cs="Verdana"/>
                <w:b/>
                <w:spacing w:val="-2"/>
                <w:position w:val="-1"/>
              </w:rPr>
              <w:t>a</w:t>
            </w:r>
            <w:r>
              <w:rPr>
                <w:rFonts w:ascii="Verdana" w:eastAsia="Verdana" w:hAnsi="Verdana" w:cs="Verdana"/>
                <w:b/>
                <w:position w:val="-1"/>
              </w:rPr>
              <w:t>t</w:t>
            </w:r>
            <w:r>
              <w:rPr>
                <w:rFonts w:ascii="Verdana" w:eastAsia="Verdana" w:hAnsi="Verdana" w:cs="Verdana"/>
                <w:b/>
                <w:spacing w:val="3"/>
                <w:position w:val="-1"/>
              </w:rPr>
              <w:t>c</w:t>
            </w:r>
            <w:r>
              <w:rPr>
                <w:rFonts w:ascii="Verdana" w:eastAsia="Verdana" w:hAnsi="Verdana" w:cs="Verdana"/>
                <w:b/>
                <w:position w:val="-1"/>
              </w:rPr>
              <w:t>h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11BE" w:rsidRDefault="004C5AD4">
            <w:pPr>
              <w:spacing w:line="240" w:lineRule="exact"/>
              <w:ind w:left="10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position w:val="-1"/>
              </w:rPr>
              <w:t>Cou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r</w:t>
            </w:r>
            <w:r>
              <w:rPr>
                <w:rFonts w:ascii="Verdana" w:eastAsia="Verdana" w:hAnsi="Verdana" w:cs="Verdana"/>
                <w:b/>
                <w:position w:val="-1"/>
              </w:rPr>
              <w:t>se</w:t>
            </w:r>
          </w:p>
        </w:tc>
        <w:tc>
          <w:tcPr>
            <w:tcW w:w="4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11BE" w:rsidRDefault="004C5AD4">
            <w:pPr>
              <w:spacing w:line="240" w:lineRule="exact"/>
              <w:ind w:left="10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spacing w:val="-1"/>
                <w:position w:val="-1"/>
              </w:rPr>
              <w:t>I</w:t>
            </w:r>
            <w:r>
              <w:rPr>
                <w:rFonts w:ascii="Verdana" w:eastAsia="Verdana" w:hAnsi="Verdana" w:cs="Verdana"/>
                <w:b/>
                <w:position w:val="-1"/>
              </w:rPr>
              <w:t>n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</w:rPr>
              <w:t>s</w:t>
            </w:r>
            <w:r>
              <w:rPr>
                <w:rFonts w:ascii="Verdana" w:eastAsia="Verdana" w:hAnsi="Verdana" w:cs="Verdana"/>
                <w:b/>
                <w:spacing w:val="3"/>
                <w:position w:val="-1"/>
              </w:rPr>
              <w:t>t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</w:rPr>
              <w:t>i</w:t>
            </w:r>
            <w:r>
              <w:rPr>
                <w:rFonts w:ascii="Verdana" w:eastAsia="Verdana" w:hAnsi="Verdana" w:cs="Verdana"/>
                <w:b/>
                <w:position w:val="-1"/>
              </w:rPr>
              <w:t>tu</w:t>
            </w:r>
            <w:r>
              <w:rPr>
                <w:rFonts w:ascii="Verdana" w:eastAsia="Verdana" w:hAnsi="Verdana" w:cs="Verdana"/>
                <w:b/>
                <w:spacing w:val="3"/>
                <w:position w:val="-1"/>
              </w:rPr>
              <w:t>t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</w:rPr>
              <w:t>i</w:t>
            </w:r>
            <w:r>
              <w:rPr>
                <w:rFonts w:ascii="Verdana" w:eastAsia="Verdana" w:hAnsi="Verdana" w:cs="Verdana"/>
                <w:b/>
                <w:position w:val="-1"/>
              </w:rPr>
              <w:t>on</w:t>
            </w:r>
          </w:p>
        </w:tc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11BE" w:rsidRDefault="004C5AD4">
            <w:pPr>
              <w:spacing w:line="240" w:lineRule="exact"/>
              <w:ind w:left="10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position w:val="-1"/>
              </w:rPr>
              <w:t>Sco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b/>
                <w:position w:val="-1"/>
              </w:rPr>
              <w:t>e</w:t>
            </w:r>
          </w:p>
        </w:tc>
      </w:tr>
      <w:tr w:rsidR="008011BE">
        <w:trPr>
          <w:trHeight w:hRule="exact" w:val="739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11BE" w:rsidRDefault="004C5AD4">
            <w:pPr>
              <w:spacing w:line="240" w:lineRule="exact"/>
              <w:ind w:left="10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200</w:t>
            </w:r>
            <w:r>
              <w:rPr>
                <w:rFonts w:ascii="Verdana" w:eastAsia="Verdana" w:hAnsi="Verdana" w:cs="Verdana"/>
                <w:spacing w:val="-2"/>
                <w:position w:val="-1"/>
              </w:rPr>
              <w:t>8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-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12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11BE" w:rsidRDefault="004C5AD4">
            <w:pPr>
              <w:spacing w:before="7" w:line="240" w:lineRule="exact"/>
              <w:ind w:left="102" w:right="94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2"/>
              </w:rPr>
              <w:t>B</w:t>
            </w:r>
            <w:r>
              <w:rPr>
                <w:rFonts w:ascii="Verdana" w:eastAsia="Verdana" w:hAnsi="Verdana" w:cs="Verdana"/>
              </w:rPr>
              <w:t>.</w:t>
            </w:r>
            <w:r>
              <w:rPr>
                <w:rFonts w:ascii="Verdana" w:eastAsia="Verdana" w:hAnsi="Verdana" w:cs="Verdana"/>
                <w:spacing w:val="-2"/>
              </w:rPr>
              <w:t>E</w:t>
            </w:r>
            <w:r>
              <w:rPr>
                <w:rFonts w:ascii="Verdana" w:eastAsia="Verdana" w:hAnsi="Verdana" w:cs="Verdana"/>
              </w:rPr>
              <w:t>.</w:t>
            </w:r>
            <w:r>
              <w:rPr>
                <w:rFonts w:ascii="Verdana" w:eastAsia="Verdana" w:hAnsi="Verdana" w:cs="Verdana"/>
                <w:spacing w:val="2"/>
              </w:rPr>
              <w:t>C</w:t>
            </w:r>
            <w:r>
              <w:rPr>
                <w:rFonts w:ascii="Verdana" w:eastAsia="Verdana" w:hAnsi="Verdana" w:cs="Verdana"/>
                <w:spacing w:val="1"/>
              </w:rPr>
              <w:t>O</w:t>
            </w:r>
            <w:r>
              <w:rPr>
                <w:rFonts w:ascii="Verdana" w:eastAsia="Verdana" w:hAnsi="Verdana" w:cs="Verdana"/>
              </w:rPr>
              <w:t>MPUT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</w:rPr>
              <w:t>R S</w:t>
            </w:r>
            <w:r>
              <w:rPr>
                <w:rFonts w:ascii="Verdana" w:eastAsia="Verdana" w:hAnsi="Verdana" w:cs="Verdana"/>
                <w:spacing w:val="3"/>
              </w:rPr>
              <w:t>C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</w:rPr>
              <w:t>IN</w:t>
            </w:r>
            <w:r>
              <w:rPr>
                <w:rFonts w:ascii="Verdana" w:eastAsia="Verdana" w:hAnsi="Verdana" w:cs="Verdana"/>
                <w:spacing w:val="2"/>
              </w:rPr>
              <w:t>C</w:t>
            </w:r>
            <w:r>
              <w:rPr>
                <w:rFonts w:ascii="Verdana" w:eastAsia="Verdana" w:hAnsi="Verdana" w:cs="Verdana"/>
              </w:rPr>
              <w:t>E</w:t>
            </w:r>
          </w:p>
        </w:tc>
        <w:tc>
          <w:tcPr>
            <w:tcW w:w="4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11BE" w:rsidRDefault="004C5AD4">
            <w:pPr>
              <w:spacing w:before="7" w:line="240" w:lineRule="exact"/>
              <w:ind w:left="102" w:right="1357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2"/>
              </w:rPr>
              <w:t>C</w:t>
            </w:r>
            <w:r>
              <w:rPr>
                <w:rFonts w:ascii="Verdana" w:eastAsia="Verdana" w:hAnsi="Verdana" w:cs="Verdana"/>
              </w:rPr>
              <w:t>MRI</w:t>
            </w:r>
            <w:r>
              <w:rPr>
                <w:rFonts w:ascii="Verdana" w:eastAsia="Verdana" w:hAnsi="Verdana" w:cs="Verdana"/>
                <w:spacing w:val="-2"/>
              </w:rPr>
              <w:t>n</w:t>
            </w:r>
            <w:r>
              <w:rPr>
                <w:rFonts w:ascii="Verdana" w:eastAsia="Verdana" w:hAnsi="Verdana" w:cs="Verdana"/>
              </w:rPr>
              <w:t>s</w:t>
            </w:r>
            <w:r>
              <w:rPr>
                <w:rFonts w:ascii="Verdana" w:eastAsia="Verdana" w:hAnsi="Verdana" w:cs="Verdana"/>
                <w:spacing w:val="2"/>
              </w:rPr>
              <w:t>t</w:t>
            </w:r>
            <w:r>
              <w:rPr>
                <w:rFonts w:ascii="Verdana" w:eastAsia="Verdana" w:hAnsi="Verdana" w:cs="Verdana"/>
                <w:spacing w:val="-2"/>
              </w:rPr>
              <w:t>i</w:t>
            </w:r>
            <w:r>
              <w:rPr>
                <w:rFonts w:ascii="Verdana" w:eastAsia="Verdana" w:hAnsi="Verdana" w:cs="Verdana"/>
                <w:spacing w:val="1"/>
              </w:rPr>
              <w:t>t</w:t>
            </w:r>
            <w:r>
              <w:rPr>
                <w:rFonts w:ascii="Verdana" w:eastAsia="Verdana" w:hAnsi="Verdana" w:cs="Verdana"/>
                <w:spacing w:val="-1"/>
              </w:rPr>
              <w:t>u</w:t>
            </w:r>
            <w:r>
              <w:rPr>
                <w:rFonts w:ascii="Verdana" w:eastAsia="Verdana" w:hAnsi="Verdana" w:cs="Verdana"/>
                <w:spacing w:val="3"/>
              </w:rPr>
              <w:t>t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</w:rPr>
              <w:t>f</w:t>
            </w:r>
            <w:r>
              <w:rPr>
                <w:rFonts w:ascii="Verdana" w:eastAsia="Verdana" w:hAnsi="Verdana" w:cs="Verdana"/>
                <w:spacing w:val="3"/>
              </w:rPr>
              <w:t>t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  <w:spacing w:val="2"/>
              </w:rPr>
              <w:t>c</w:t>
            </w:r>
            <w:r>
              <w:rPr>
                <w:rFonts w:ascii="Verdana" w:eastAsia="Verdana" w:hAnsi="Verdana" w:cs="Verdana"/>
                <w:spacing w:val="1"/>
              </w:rPr>
              <w:t>h</w:t>
            </w:r>
            <w:r>
              <w:rPr>
                <w:rFonts w:ascii="Verdana" w:eastAsia="Verdana" w:hAnsi="Verdana" w:cs="Verdana"/>
                <w:spacing w:val="-1"/>
              </w:rPr>
              <w:t>n</w:t>
            </w:r>
            <w:r>
              <w:rPr>
                <w:rFonts w:ascii="Verdana" w:eastAsia="Verdana" w:hAnsi="Verdana" w:cs="Verdana"/>
                <w:spacing w:val="1"/>
              </w:rPr>
              <w:t>o</w:t>
            </w:r>
            <w:r>
              <w:rPr>
                <w:rFonts w:ascii="Verdana" w:eastAsia="Verdana" w:hAnsi="Verdana" w:cs="Verdana"/>
              </w:rPr>
              <w:t>l</w:t>
            </w:r>
            <w:r>
              <w:rPr>
                <w:rFonts w:ascii="Verdana" w:eastAsia="Verdana" w:hAnsi="Verdana" w:cs="Verdana"/>
                <w:spacing w:val="1"/>
              </w:rPr>
              <w:t>o</w:t>
            </w:r>
            <w:r>
              <w:rPr>
                <w:rFonts w:ascii="Verdana" w:eastAsia="Verdana" w:hAnsi="Verdana" w:cs="Verdana"/>
                <w:spacing w:val="-2"/>
              </w:rPr>
              <w:t>g</w:t>
            </w:r>
            <w:r>
              <w:rPr>
                <w:rFonts w:ascii="Verdana" w:eastAsia="Verdana" w:hAnsi="Verdana" w:cs="Verdana"/>
                <w:spacing w:val="2"/>
              </w:rPr>
              <w:t>y</w:t>
            </w:r>
            <w:r>
              <w:rPr>
                <w:rFonts w:ascii="Verdana" w:eastAsia="Verdana" w:hAnsi="Verdana" w:cs="Verdana"/>
              </w:rPr>
              <w:t xml:space="preserve">, </w:t>
            </w:r>
            <w:r>
              <w:rPr>
                <w:rFonts w:ascii="Verdana" w:eastAsia="Verdana" w:hAnsi="Verdana" w:cs="Verdana"/>
                <w:spacing w:val="2"/>
              </w:rPr>
              <w:t>B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-1"/>
              </w:rPr>
              <w:t>n</w:t>
            </w:r>
            <w:r>
              <w:rPr>
                <w:rFonts w:ascii="Verdana" w:eastAsia="Verdana" w:hAnsi="Verdana" w:cs="Verdana"/>
                <w:spacing w:val="-2"/>
              </w:rPr>
              <w:t>g</w:t>
            </w:r>
            <w:r>
              <w:rPr>
                <w:rFonts w:ascii="Verdana" w:eastAsia="Verdana" w:hAnsi="Verdana" w:cs="Verdana"/>
                <w:spacing w:val="2"/>
              </w:rPr>
              <w:t>a</w:t>
            </w:r>
            <w:r>
              <w:rPr>
                <w:rFonts w:ascii="Verdana" w:eastAsia="Verdana" w:hAnsi="Verdana" w:cs="Verdana"/>
                <w:spacing w:val="-2"/>
              </w:rPr>
              <w:t>l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  <w:spacing w:val="4"/>
              </w:rPr>
              <w:t>r</w:t>
            </w:r>
            <w:r>
              <w:rPr>
                <w:rFonts w:ascii="Verdana" w:eastAsia="Verdana" w:hAnsi="Verdana" w:cs="Verdana"/>
              </w:rPr>
              <w:t>e,</w:t>
            </w:r>
            <w:r>
              <w:rPr>
                <w:rFonts w:ascii="Verdana" w:eastAsia="Verdana" w:hAnsi="Verdana" w:cs="Verdana"/>
                <w:spacing w:val="1"/>
              </w:rPr>
              <w:t>K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2"/>
              </w:rPr>
              <w:t>r</w:t>
            </w:r>
            <w:r>
              <w:rPr>
                <w:rFonts w:ascii="Verdana" w:eastAsia="Verdana" w:hAnsi="Verdana" w:cs="Verdana"/>
                <w:spacing w:val="-1"/>
              </w:rPr>
              <w:t>n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1"/>
              </w:rPr>
              <w:t>t</w:t>
            </w:r>
            <w:r>
              <w:rPr>
                <w:rFonts w:ascii="Verdana" w:eastAsia="Verdana" w:hAnsi="Verdana" w:cs="Verdana"/>
                <w:spacing w:val="2"/>
              </w:rPr>
              <w:t>a</w:t>
            </w:r>
            <w:r>
              <w:rPr>
                <w:rFonts w:ascii="Verdana" w:eastAsia="Verdana" w:hAnsi="Verdana" w:cs="Verdana"/>
              </w:rPr>
              <w:t>ka</w:t>
            </w:r>
          </w:p>
        </w:tc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11BE" w:rsidRDefault="004C5AD4">
            <w:pPr>
              <w:spacing w:line="240" w:lineRule="exact"/>
              <w:ind w:left="10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7</w:t>
            </w:r>
            <w:r>
              <w:rPr>
                <w:rFonts w:ascii="Verdana" w:eastAsia="Verdana" w:hAnsi="Verdana" w:cs="Verdana"/>
                <w:spacing w:val="-2"/>
                <w:position w:val="-1"/>
              </w:rPr>
              <w:t>0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.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3</w:t>
            </w:r>
            <w:r>
              <w:rPr>
                <w:rFonts w:ascii="Verdana" w:eastAsia="Verdana" w:hAnsi="Verdana" w:cs="Verdana"/>
                <w:position w:val="-1"/>
              </w:rPr>
              <w:t>%</w:t>
            </w:r>
          </w:p>
        </w:tc>
      </w:tr>
      <w:tr w:rsidR="008011BE">
        <w:trPr>
          <w:trHeight w:hRule="exact" w:val="494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11BE" w:rsidRDefault="004C5AD4">
            <w:pPr>
              <w:spacing w:line="240" w:lineRule="exact"/>
              <w:ind w:left="10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2008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11BE" w:rsidRDefault="004C5AD4">
            <w:pPr>
              <w:spacing w:before="7" w:line="240" w:lineRule="exact"/>
              <w:ind w:left="102" w:right="1147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  <w:r>
              <w:rPr>
                <w:rFonts w:ascii="Verdana" w:eastAsia="Verdana" w:hAnsi="Verdana" w:cs="Verdana"/>
                <w:spacing w:val="-1"/>
              </w:rPr>
              <w:t>0</w:t>
            </w:r>
            <w:r>
              <w:rPr>
                <w:rFonts w:ascii="Verdana" w:eastAsia="Verdana" w:hAnsi="Verdana" w:cs="Verdana"/>
                <w:spacing w:val="2"/>
              </w:rPr>
              <w:t>+</w:t>
            </w:r>
            <w:r>
              <w:rPr>
                <w:rFonts w:ascii="Verdana" w:eastAsia="Verdana" w:hAnsi="Verdana" w:cs="Verdana"/>
              </w:rPr>
              <w:t xml:space="preserve">2 </w:t>
            </w:r>
            <w:r>
              <w:rPr>
                <w:rFonts w:ascii="Verdana" w:eastAsia="Verdana" w:hAnsi="Verdana" w:cs="Verdana"/>
                <w:spacing w:val="1"/>
              </w:rPr>
              <w:t>(</w:t>
            </w:r>
            <w:r>
              <w:rPr>
                <w:rFonts w:ascii="Verdana" w:eastAsia="Verdana" w:hAnsi="Verdana" w:cs="Verdana"/>
              </w:rPr>
              <w:t>P</w:t>
            </w:r>
            <w:r>
              <w:rPr>
                <w:rFonts w:ascii="Verdana" w:eastAsia="Verdana" w:hAnsi="Verdana" w:cs="Verdana"/>
                <w:spacing w:val="-1"/>
              </w:rPr>
              <w:t>.</w:t>
            </w:r>
            <w:r>
              <w:rPr>
                <w:rFonts w:ascii="Verdana" w:eastAsia="Verdana" w:hAnsi="Verdana" w:cs="Verdana"/>
                <w:spacing w:val="1"/>
              </w:rPr>
              <w:t>U</w:t>
            </w:r>
            <w:r>
              <w:rPr>
                <w:rFonts w:ascii="Verdana" w:eastAsia="Verdana" w:hAnsi="Verdana" w:cs="Verdana"/>
              </w:rPr>
              <w:t>)</w:t>
            </w:r>
          </w:p>
        </w:tc>
        <w:tc>
          <w:tcPr>
            <w:tcW w:w="4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11BE" w:rsidRDefault="004C5AD4">
            <w:pPr>
              <w:spacing w:before="7" w:line="240" w:lineRule="exact"/>
              <w:ind w:left="102" w:right="162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</w:t>
            </w:r>
            <w:r>
              <w:rPr>
                <w:rFonts w:ascii="Verdana" w:eastAsia="Verdana" w:hAnsi="Verdana" w:cs="Verdana"/>
                <w:spacing w:val="1"/>
              </w:rPr>
              <w:t>t</w:t>
            </w:r>
            <w:r>
              <w:rPr>
                <w:rFonts w:ascii="Verdana" w:eastAsia="Verdana" w:hAnsi="Verdana" w:cs="Verdana"/>
              </w:rPr>
              <w:t>.J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  <w:spacing w:val="2"/>
              </w:rPr>
              <w:t>s</w:t>
            </w:r>
            <w:r>
              <w:rPr>
                <w:rFonts w:ascii="Verdana" w:eastAsia="Verdana" w:hAnsi="Verdana" w:cs="Verdana"/>
                <w:spacing w:val="1"/>
              </w:rPr>
              <w:t>e</w:t>
            </w:r>
            <w:r>
              <w:rPr>
                <w:rFonts w:ascii="Verdana" w:eastAsia="Verdana" w:hAnsi="Verdana" w:cs="Verdana"/>
                <w:spacing w:val="-2"/>
              </w:rPr>
              <w:t>p</w:t>
            </w:r>
            <w:r>
              <w:rPr>
                <w:rFonts w:ascii="Verdana" w:eastAsia="Verdana" w:hAnsi="Verdana" w:cs="Verdana"/>
                <w:spacing w:val="1"/>
              </w:rPr>
              <w:t>h</w:t>
            </w:r>
            <w:r>
              <w:rPr>
                <w:rFonts w:ascii="Verdana" w:eastAsia="Verdana" w:hAnsi="Verdana" w:cs="Verdana"/>
              </w:rPr>
              <w:t>s</w:t>
            </w:r>
            <w:r w:rsidR="00A43FE7"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</w:rPr>
              <w:t>P</w:t>
            </w:r>
            <w:r>
              <w:rPr>
                <w:rFonts w:ascii="Verdana" w:eastAsia="Verdana" w:hAnsi="Verdana" w:cs="Verdana"/>
                <w:spacing w:val="3"/>
              </w:rPr>
              <w:t>r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>u</w:t>
            </w:r>
            <w:r>
              <w:rPr>
                <w:rFonts w:ascii="Verdana" w:eastAsia="Verdana" w:hAnsi="Verdana" w:cs="Verdana"/>
                <w:spacing w:val="1"/>
              </w:rPr>
              <w:t>n</w:t>
            </w:r>
            <w:r>
              <w:rPr>
                <w:rFonts w:ascii="Verdana" w:eastAsia="Verdana" w:hAnsi="Verdana" w:cs="Verdana"/>
                <w:spacing w:val="-2"/>
              </w:rPr>
              <w:t>i</w:t>
            </w:r>
            <w:r>
              <w:rPr>
                <w:rFonts w:ascii="Verdana" w:eastAsia="Verdana" w:hAnsi="Verdana" w:cs="Verdana"/>
                <w:spacing w:val="2"/>
              </w:rPr>
              <w:t>v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  <w:spacing w:val="1"/>
              </w:rPr>
              <w:t>r</w:t>
            </w:r>
            <w:r>
              <w:rPr>
                <w:rFonts w:ascii="Verdana" w:eastAsia="Verdana" w:hAnsi="Verdana" w:cs="Verdana"/>
                <w:spacing w:val="2"/>
              </w:rPr>
              <w:t>s</w:t>
            </w:r>
            <w:r>
              <w:rPr>
                <w:rFonts w:ascii="Verdana" w:eastAsia="Verdana" w:hAnsi="Verdana" w:cs="Verdana"/>
                <w:spacing w:val="-2"/>
              </w:rPr>
              <w:t>i</w:t>
            </w:r>
            <w:r>
              <w:rPr>
                <w:rFonts w:ascii="Verdana" w:eastAsia="Verdana" w:hAnsi="Verdana" w:cs="Verdana"/>
                <w:spacing w:val="3"/>
              </w:rPr>
              <w:t>t</w:t>
            </w:r>
            <w:r>
              <w:rPr>
                <w:rFonts w:ascii="Verdana" w:eastAsia="Verdana" w:hAnsi="Verdana" w:cs="Verdana"/>
              </w:rPr>
              <w:t xml:space="preserve">y, </w:t>
            </w:r>
            <w:r>
              <w:rPr>
                <w:rFonts w:ascii="Verdana" w:eastAsia="Verdana" w:hAnsi="Verdana" w:cs="Verdana"/>
                <w:spacing w:val="2"/>
              </w:rPr>
              <w:t>B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-1"/>
              </w:rPr>
              <w:t>n</w:t>
            </w:r>
            <w:r>
              <w:rPr>
                <w:rFonts w:ascii="Verdana" w:eastAsia="Verdana" w:hAnsi="Verdana" w:cs="Verdana"/>
                <w:spacing w:val="-2"/>
              </w:rPr>
              <w:t>g</w:t>
            </w:r>
            <w:r>
              <w:rPr>
                <w:rFonts w:ascii="Verdana" w:eastAsia="Verdana" w:hAnsi="Verdana" w:cs="Verdana"/>
                <w:spacing w:val="2"/>
              </w:rPr>
              <w:t>a</w:t>
            </w:r>
            <w:r>
              <w:rPr>
                <w:rFonts w:ascii="Verdana" w:eastAsia="Verdana" w:hAnsi="Verdana" w:cs="Verdana"/>
                <w:spacing w:val="-2"/>
              </w:rPr>
              <w:t>l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  <w:spacing w:val="4"/>
              </w:rPr>
              <w:t>r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</w:rPr>
              <w:t>,</w:t>
            </w:r>
            <w:r>
              <w:rPr>
                <w:rFonts w:ascii="Verdana" w:eastAsia="Verdana" w:hAnsi="Verdana" w:cs="Verdana"/>
                <w:spacing w:val="1"/>
              </w:rPr>
              <w:t>K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2"/>
              </w:rPr>
              <w:t>r</w:t>
            </w:r>
            <w:r>
              <w:rPr>
                <w:rFonts w:ascii="Verdana" w:eastAsia="Verdana" w:hAnsi="Verdana" w:cs="Verdana"/>
                <w:spacing w:val="-1"/>
              </w:rPr>
              <w:t>n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1"/>
              </w:rPr>
              <w:t>t</w:t>
            </w:r>
            <w:r>
              <w:rPr>
                <w:rFonts w:ascii="Verdana" w:eastAsia="Verdana" w:hAnsi="Verdana" w:cs="Verdana"/>
                <w:spacing w:val="2"/>
              </w:rPr>
              <w:t>a</w:t>
            </w:r>
            <w:r>
              <w:rPr>
                <w:rFonts w:ascii="Verdana" w:eastAsia="Verdana" w:hAnsi="Verdana" w:cs="Verdana"/>
              </w:rPr>
              <w:t>ka</w:t>
            </w:r>
          </w:p>
        </w:tc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11BE" w:rsidRDefault="004C5AD4">
            <w:pPr>
              <w:spacing w:line="240" w:lineRule="exact"/>
              <w:ind w:left="10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82%</w:t>
            </w:r>
          </w:p>
        </w:tc>
      </w:tr>
      <w:tr w:rsidR="008011BE">
        <w:trPr>
          <w:trHeight w:hRule="exact" w:val="497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11BE" w:rsidRDefault="004C5AD4">
            <w:pPr>
              <w:spacing w:before="2"/>
              <w:ind w:left="10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</w:rPr>
              <w:t>2006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11BE" w:rsidRDefault="004C5AD4">
            <w:pPr>
              <w:spacing w:before="9" w:line="240" w:lineRule="exact"/>
              <w:ind w:left="102" w:right="969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</w:rPr>
              <w:t>10 (</w:t>
            </w:r>
            <w:r>
              <w:rPr>
                <w:rFonts w:ascii="Verdana" w:eastAsia="Verdana" w:hAnsi="Verdana" w:cs="Verdana"/>
              </w:rPr>
              <w:t>C</w:t>
            </w:r>
            <w:r>
              <w:rPr>
                <w:rFonts w:ascii="Verdana" w:eastAsia="Verdana" w:hAnsi="Verdana" w:cs="Verdana"/>
                <w:spacing w:val="3"/>
              </w:rPr>
              <w:t>B</w:t>
            </w:r>
            <w:r>
              <w:rPr>
                <w:rFonts w:ascii="Verdana" w:eastAsia="Verdana" w:hAnsi="Verdana" w:cs="Verdana"/>
              </w:rPr>
              <w:t>SE)</w:t>
            </w:r>
          </w:p>
        </w:tc>
        <w:tc>
          <w:tcPr>
            <w:tcW w:w="4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11BE" w:rsidRDefault="004C5AD4">
            <w:pPr>
              <w:spacing w:before="2"/>
              <w:ind w:left="10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</w:rPr>
              <w:t>K</w:t>
            </w:r>
            <w:r>
              <w:rPr>
                <w:rFonts w:ascii="Verdana" w:eastAsia="Verdana" w:hAnsi="Verdana" w:cs="Verdana"/>
              </w:rPr>
              <w:t>V</w:t>
            </w:r>
            <w:r>
              <w:rPr>
                <w:rFonts w:ascii="Verdana" w:eastAsia="Verdana" w:hAnsi="Verdana" w:cs="Verdana"/>
                <w:spacing w:val="2"/>
              </w:rPr>
              <w:t>N</w:t>
            </w:r>
            <w:r>
              <w:rPr>
                <w:rFonts w:ascii="Verdana" w:eastAsia="Verdana" w:hAnsi="Verdana" w:cs="Verdana"/>
              </w:rPr>
              <w:t>AL,</w:t>
            </w:r>
          </w:p>
          <w:p w:rsidR="008011BE" w:rsidRDefault="004C5AD4">
            <w:pPr>
              <w:spacing w:line="240" w:lineRule="exact"/>
              <w:ind w:left="10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2"/>
                <w:position w:val="-1"/>
              </w:rPr>
              <w:t>B</w:t>
            </w:r>
            <w:r>
              <w:rPr>
                <w:rFonts w:ascii="Verdana" w:eastAsia="Verdana" w:hAnsi="Verdana" w:cs="Verdana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2"/>
                <w:position w:val="-1"/>
              </w:rPr>
              <w:t>g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-2"/>
                <w:position w:val="-1"/>
              </w:rPr>
              <w:t>l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4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,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K</w:t>
            </w:r>
            <w:r>
              <w:rPr>
                <w:rFonts w:ascii="Verdana" w:eastAsia="Verdana" w:hAnsi="Verdana" w:cs="Verdana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n</w:t>
            </w:r>
            <w:r>
              <w:rPr>
                <w:rFonts w:ascii="Verdana" w:eastAsia="Verdana" w:hAnsi="Verdana" w:cs="Verdana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a</w:t>
            </w:r>
            <w:r>
              <w:rPr>
                <w:rFonts w:ascii="Verdana" w:eastAsia="Verdana" w:hAnsi="Verdana" w:cs="Verdana"/>
                <w:position w:val="-1"/>
              </w:rPr>
              <w:t>ka</w:t>
            </w:r>
          </w:p>
        </w:tc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11BE" w:rsidRDefault="004C5AD4">
            <w:pPr>
              <w:spacing w:before="2"/>
              <w:ind w:left="10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</w:rPr>
              <w:t>83%</w:t>
            </w:r>
          </w:p>
        </w:tc>
      </w:tr>
    </w:tbl>
    <w:p w:rsidR="008011BE" w:rsidRDefault="008011BE">
      <w:pPr>
        <w:spacing w:before="4" w:line="160" w:lineRule="exact"/>
        <w:rPr>
          <w:sz w:val="16"/>
          <w:szCs w:val="16"/>
        </w:rPr>
      </w:pPr>
    </w:p>
    <w:p w:rsidR="008011BE" w:rsidRDefault="008011BE">
      <w:pPr>
        <w:spacing w:line="200" w:lineRule="exact"/>
      </w:pPr>
    </w:p>
    <w:p w:rsidR="008011BE" w:rsidRDefault="008011BE">
      <w:pPr>
        <w:spacing w:line="200" w:lineRule="exact"/>
      </w:pPr>
    </w:p>
    <w:p w:rsidR="008011BE" w:rsidRDefault="008011BE">
      <w:pPr>
        <w:spacing w:line="200" w:lineRule="exact"/>
      </w:pPr>
    </w:p>
    <w:p w:rsidR="008011BE" w:rsidRDefault="008011BE">
      <w:pPr>
        <w:spacing w:line="200" w:lineRule="exact"/>
      </w:pPr>
    </w:p>
    <w:p w:rsidR="008011BE" w:rsidRDefault="004C5AD4">
      <w:pPr>
        <w:tabs>
          <w:tab w:val="left" w:pos="9580"/>
        </w:tabs>
        <w:spacing w:before="21"/>
        <w:ind w:left="10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pacing w:val="-1"/>
          <w:sz w:val="22"/>
          <w:szCs w:val="22"/>
          <w:highlight w:val="lightGray"/>
        </w:rPr>
        <w:t>S</w:t>
      </w:r>
      <w:r>
        <w:rPr>
          <w:rFonts w:ascii="Verdana" w:eastAsia="Verdana" w:hAnsi="Verdana" w:cs="Verdana"/>
          <w:b/>
          <w:sz w:val="22"/>
          <w:szCs w:val="22"/>
          <w:highlight w:val="lightGray"/>
        </w:rPr>
        <w:t>TRE</w:t>
      </w:r>
      <w:r>
        <w:rPr>
          <w:rFonts w:ascii="Verdana" w:eastAsia="Verdana" w:hAnsi="Verdana" w:cs="Verdana"/>
          <w:b/>
          <w:spacing w:val="-2"/>
          <w:sz w:val="22"/>
          <w:szCs w:val="22"/>
          <w:highlight w:val="lightGray"/>
        </w:rPr>
        <w:t>NG</w:t>
      </w:r>
      <w:r>
        <w:rPr>
          <w:rFonts w:ascii="Verdana" w:eastAsia="Verdana" w:hAnsi="Verdana" w:cs="Verdana"/>
          <w:b/>
          <w:sz w:val="22"/>
          <w:szCs w:val="22"/>
          <w:highlight w:val="lightGray"/>
        </w:rPr>
        <w:t xml:space="preserve">THS </w:t>
      </w:r>
      <w:r>
        <w:rPr>
          <w:rFonts w:ascii="Verdana" w:eastAsia="Verdana" w:hAnsi="Verdana" w:cs="Verdana"/>
          <w:b/>
          <w:sz w:val="22"/>
          <w:szCs w:val="22"/>
          <w:highlight w:val="lightGray"/>
        </w:rPr>
        <w:tab/>
      </w:r>
    </w:p>
    <w:p w:rsidR="008011BE" w:rsidRDefault="008011BE" w:rsidP="003774B7">
      <w:pPr>
        <w:rPr>
          <w:rFonts w:ascii="Verdana" w:eastAsia="Verdana" w:hAnsi="Verdana" w:cs="Verdana"/>
        </w:rPr>
      </w:pPr>
    </w:p>
    <w:p w:rsidR="008011BE" w:rsidRDefault="004C5AD4">
      <w:pPr>
        <w:spacing w:line="240" w:lineRule="exact"/>
        <w:ind w:left="820"/>
        <w:rPr>
          <w:rFonts w:ascii="Verdana" w:eastAsia="Verdana" w:hAnsi="Verdana" w:cs="Verdana"/>
        </w:rPr>
      </w:pPr>
      <w:r>
        <w:rPr>
          <w:rFonts w:ascii="Wingdings" w:eastAsia="Wingdings" w:hAnsi="Wingdings" w:cs="Wingdings"/>
          <w:position w:val="-1"/>
        </w:rPr>
        <w:t></w:t>
      </w:r>
      <w:r>
        <w:rPr>
          <w:rFonts w:ascii="Verdana" w:eastAsia="Verdana" w:hAnsi="Verdana" w:cs="Verdana"/>
          <w:position w:val="-1"/>
        </w:rPr>
        <w:t>A</w:t>
      </w:r>
      <w:r>
        <w:rPr>
          <w:rFonts w:ascii="Verdana" w:eastAsia="Verdana" w:hAnsi="Verdana" w:cs="Verdana"/>
          <w:spacing w:val="1"/>
          <w:position w:val="-1"/>
        </w:rPr>
        <w:t>b</w:t>
      </w:r>
      <w:r>
        <w:rPr>
          <w:rFonts w:ascii="Verdana" w:eastAsia="Verdana" w:hAnsi="Verdana" w:cs="Verdana"/>
          <w:position w:val="-1"/>
        </w:rPr>
        <w:t>il</w:t>
      </w:r>
      <w:r>
        <w:rPr>
          <w:rFonts w:ascii="Verdana" w:eastAsia="Verdana" w:hAnsi="Verdana" w:cs="Verdana"/>
          <w:spacing w:val="-2"/>
          <w:position w:val="-1"/>
        </w:rPr>
        <w:t>i</w:t>
      </w:r>
      <w:r>
        <w:rPr>
          <w:rFonts w:ascii="Verdana" w:eastAsia="Verdana" w:hAnsi="Verdana" w:cs="Verdana"/>
          <w:spacing w:val="1"/>
          <w:position w:val="-1"/>
        </w:rPr>
        <w:t>t</w:t>
      </w:r>
      <w:r>
        <w:rPr>
          <w:rFonts w:ascii="Verdana" w:eastAsia="Verdana" w:hAnsi="Verdana" w:cs="Verdana"/>
          <w:position w:val="-1"/>
        </w:rPr>
        <w:t>y</w:t>
      </w:r>
      <w:r w:rsidR="00A43FE7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spacing w:val="1"/>
          <w:position w:val="-1"/>
        </w:rPr>
        <w:t>t</w:t>
      </w:r>
      <w:r>
        <w:rPr>
          <w:rFonts w:ascii="Verdana" w:eastAsia="Verdana" w:hAnsi="Verdana" w:cs="Verdana"/>
          <w:position w:val="-1"/>
        </w:rPr>
        <w:t>o</w:t>
      </w:r>
      <w:r w:rsidR="00A43FE7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spacing w:val="-2"/>
          <w:position w:val="-1"/>
        </w:rPr>
        <w:t>h</w:t>
      </w:r>
      <w:r>
        <w:rPr>
          <w:rFonts w:ascii="Verdana" w:eastAsia="Verdana" w:hAnsi="Verdana" w:cs="Verdana"/>
          <w:spacing w:val="2"/>
          <w:position w:val="-1"/>
        </w:rPr>
        <w:t>a</w:t>
      </w:r>
      <w:r>
        <w:rPr>
          <w:rFonts w:ascii="Verdana" w:eastAsia="Verdana" w:hAnsi="Verdana" w:cs="Verdana"/>
          <w:spacing w:val="1"/>
          <w:position w:val="-1"/>
        </w:rPr>
        <w:t>nd</w:t>
      </w:r>
      <w:r>
        <w:rPr>
          <w:rFonts w:ascii="Verdana" w:eastAsia="Verdana" w:hAnsi="Verdana" w:cs="Verdana"/>
          <w:position w:val="-1"/>
        </w:rPr>
        <w:t>le</w:t>
      </w:r>
      <w:r w:rsidR="00A43FE7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spacing w:val="1"/>
          <w:position w:val="-1"/>
        </w:rPr>
        <w:t>d</w:t>
      </w:r>
      <w:r>
        <w:rPr>
          <w:rFonts w:ascii="Verdana" w:eastAsia="Verdana" w:hAnsi="Verdana" w:cs="Verdana"/>
          <w:spacing w:val="-2"/>
          <w:position w:val="-1"/>
        </w:rPr>
        <w:t>i</w:t>
      </w:r>
      <w:r>
        <w:rPr>
          <w:rFonts w:ascii="Verdana" w:eastAsia="Verdana" w:hAnsi="Verdana" w:cs="Verdana"/>
          <w:position w:val="-1"/>
        </w:rPr>
        <w:t>f</w:t>
      </w:r>
      <w:r>
        <w:rPr>
          <w:rFonts w:ascii="Verdana" w:eastAsia="Verdana" w:hAnsi="Verdana" w:cs="Verdana"/>
          <w:spacing w:val="1"/>
          <w:position w:val="-1"/>
        </w:rPr>
        <w:t>f</w:t>
      </w:r>
      <w:r>
        <w:rPr>
          <w:rFonts w:ascii="Verdana" w:eastAsia="Verdana" w:hAnsi="Verdana" w:cs="Verdana"/>
          <w:position w:val="-1"/>
        </w:rPr>
        <w:t>icu</w:t>
      </w:r>
      <w:r>
        <w:rPr>
          <w:rFonts w:ascii="Verdana" w:eastAsia="Verdana" w:hAnsi="Verdana" w:cs="Verdana"/>
          <w:spacing w:val="-1"/>
          <w:position w:val="-1"/>
        </w:rPr>
        <w:t>l</w:t>
      </w:r>
      <w:r>
        <w:rPr>
          <w:rFonts w:ascii="Verdana" w:eastAsia="Verdana" w:hAnsi="Verdana" w:cs="Verdana"/>
          <w:position w:val="-1"/>
        </w:rPr>
        <w:t>t</w:t>
      </w:r>
      <w:r w:rsidR="00A43FE7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spacing w:val="1"/>
          <w:position w:val="-1"/>
        </w:rPr>
        <w:t>s</w:t>
      </w:r>
      <w:r>
        <w:rPr>
          <w:rFonts w:ascii="Verdana" w:eastAsia="Verdana" w:hAnsi="Verdana" w:cs="Verdana"/>
          <w:spacing w:val="-2"/>
          <w:position w:val="-1"/>
        </w:rPr>
        <w:t>i</w:t>
      </w:r>
      <w:r>
        <w:rPr>
          <w:rFonts w:ascii="Verdana" w:eastAsia="Verdana" w:hAnsi="Verdana" w:cs="Verdana"/>
          <w:spacing w:val="1"/>
          <w:position w:val="-1"/>
        </w:rPr>
        <w:t>t</w:t>
      </w:r>
      <w:r>
        <w:rPr>
          <w:rFonts w:ascii="Verdana" w:eastAsia="Verdana" w:hAnsi="Verdana" w:cs="Verdana"/>
          <w:spacing w:val="-1"/>
          <w:position w:val="-1"/>
        </w:rPr>
        <w:t>u</w:t>
      </w:r>
      <w:r>
        <w:rPr>
          <w:rFonts w:ascii="Verdana" w:eastAsia="Verdana" w:hAnsi="Verdana" w:cs="Verdana"/>
          <w:position w:val="-1"/>
        </w:rPr>
        <w:t>a</w:t>
      </w:r>
      <w:r>
        <w:rPr>
          <w:rFonts w:ascii="Verdana" w:eastAsia="Verdana" w:hAnsi="Verdana" w:cs="Verdana"/>
          <w:spacing w:val="3"/>
          <w:position w:val="-1"/>
        </w:rPr>
        <w:t>t</w:t>
      </w:r>
      <w:r>
        <w:rPr>
          <w:rFonts w:ascii="Verdana" w:eastAsia="Verdana" w:hAnsi="Verdana" w:cs="Verdana"/>
          <w:position w:val="-1"/>
        </w:rPr>
        <w:t>i</w:t>
      </w:r>
      <w:r>
        <w:rPr>
          <w:rFonts w:ascii="Verdana" w:eastAsia="Verdana" w:hAnsi="Verdana" w:cs="Verdana"/>
          <w:spacing w:val="-1"/>
          <w:position w:val="-1"/>
        </w:rPr>
        <w:t>o</w:t>
      </w:r>
      <w:r>
        <w:rPr>
          <w:rFonts w:ascii="Verdana" w:eastAsia="Verdana" w:hAnsi="Verdana" w:cs="Verdana"/>
          <w:position w:val="-1"/>
        </w:rPr>
        <w:t>n</w:t>
      </w:r>
      <w:r w:rsidR="00A43FE7">
        <w:rPr>
          <w:rFonts w:ascii="Verdana" w:eastAsia="Verdana" w:hAnsi="Verdana" w:cs="Verdana"/>
          <w:position w:val="-1"/>
        </w:rPr>
        <w:t xml:space="preserve">s </w:t>
      </w:r>
      <w:r>
        <w:rPr>
          <w:rFonts w:ascii="Verdana" w:eastAsia="Verdana" w:hAnsi="Verdana" w:cs="Verdana"/>
          <w:position w:val="-1"/>
        </w:rPr>
        <w:t>w</w:t>
      </w:r>
      <w:r>
        <w:rPr>
          <w:rFonts w:ascii="Verdana" w:eastAsia="Verdana" w:hAnsi="Verdana" w:cs="Verdana"/>
          <w:spacing w:val="1"/>
          <w:position w:val="-1"/>
        </w:rPr>
        <w:t>e</w:t>
      </w:r>
      <w:r>
        <w:rPr>
          <w:rFonts w:ascii="Verdana" w:eastAsia="Verdana" w:hAnsi="Verdana" w:cs="Verdana"/>
          <w:position w:val="-1"/>
        </w:rPr>
        <w:t>l</w:t>
      </w:r>
      <w:r>
        <w:rPr>
          <w:rFonts w:ascii="Verdana" w:eastAsia="Verdana" w:hAnsi="Verdana" w:cs="Verdana"/>
          <w:spacing w:val="-2"/>
          <w:position w:val="-1"/>
        </w:rPr>
        <w:t>l</w:t>
      </w:r>
      <w:r>
        <w:rPr>
          <w:rFonts w:ascii="Verdana" w:eastAsia="Verdana" w:hAnsi="Verdana" w:cs="Verdana"/>
          <w:position w:val="-1"/>
        </w:rPr>
        <w:t>.</w:t>
      </w:r>
    </w:p>
    <w:p w:rsidR="008011BE" w:rsidRDefault="004C5AD4">
      <w:pPr>
        <w:spacing w:before="1"/>
        <w:ind w:left="820"/>
        <w:rPr>
          <w:rFonts w:ascii="Verdana" w:eastAsia="Verdana" w:hAnsi="Verdana" w:cs="Verdana"/>
        </w:rPr>
      </w:pPr>
      <w:r>
        <w:rPr>
          <w:rFonts w:ascii="Wingdings" w:eastAsia="Wingdings" w:hAnsi="Wingdings" w:cs="Wingdings"/>
        </w:rPr>
        <w:t></w:t>
      </w:r>
      <w:r>
        <w:rPr>
          <w:rFonts w:ascii="Verdana" w:eastAsia="Verdana" w:hAnsi="Verdana" w:cs="Verdana"/>
          <w:spacing w:val="1"/>
        </w:rPr>
        <w:t>G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</w:rPr>
        <w:t>d</w:t>
      </w:r>
      <w:r w:rsidR="00A43FE7">
        <w:rPr>
          <w:rFonts w:ascii="Verdana" w:eastAsia="Verdana" w:hAnsi="Verdana" w:cs="Verdana"/>
        </w:rPr>
        <w:t xml:space="preserve"> </w:t>
      </w:r>
      <w:r w:rsidR="00A43FE7"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4"/>
        </w:rPr>
        <w:t>m</w:t>
      </w:r>
      <w:r>
        <w:rPr>
          <w:rFonts w:ascii="Verdana" w:eastAsia="Verdana" w:hAnsi="Verdana" w:cs="Verdana"/>
          <w:spacing w:val="-1"/>
        </w:rPr>
        <w:t>u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icat</w:t>
      </w:r>
      <w:r>
        <w:rPr>
          <w:rFonts w:ascii="Verdana" w:eastAsia="Verdana" w:hAnsi="Verdana" w:cs="Verdana"/>
          <w:spacing w:val="1"/>
        </w:rPr>
        <w:t>io</w:t>
      </w:r>
      <w:r>
        <w:rPr>
          <w:rFonts w:ascii="Verdana" w:eastAsia="Verdana" w:hAnsi="Verdana" w:cs="Verdana"/>
        </w:rPr>
        <w:t>n</w:t>
      </w:r>
      <w:r w:rsidR="00A43FE7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&amp;</w:t>
      </w:r>
      <w:r w:rsidR="00A43FE7">
        <w:rPr>
          <w:rFonts w:ascii="Verdana" w:eastAsia="Verdana" w:hAnsi="Verdana" w:cs="Verdana"/>
        </w:rPr>
        <w:t xml:space="preserve"> p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  <w:spacing w:val="-1"/>
        </w:rPr>
        <w:t>en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3"/>
        </w:rPr>
        <w:t>t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</w:rPr>
        <w:t>n</w:t>
      </w:r>
      <w:r w:rsidR="00A43FE7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1"/>
        </w:rPr>
        <w:t>k</w:t>
      </w:r>
      <w:r>
        <w:rPr>
          <w:rFonts w:ascii="Verdana" w:eastAsia="Verdana" w:hAnsi="Verdana" w:cs="Verdana"/>
        </w:rPr>
        <w:t>il</w:t>
      </w:r>
      <w:r>
        <w:rPr>
          <w:rFonts w:ascii="Verdana" w:eastAsia="Verdana" w:hAnsi="Verdana" w:cs="Verdana"/>
          <w:spacing w:val="-2"/>
        </w:rPr>
        <w:t>l</w:t>
      </w:r>
      <w:r>
        <w:rPr>
          <w:rFonts w:ascii="Verdana" w:eastAsia="Verdana" w:hAnsi="Verdana" w:cs="Verdana"/>
        </w:rPr>
        <w:t>s</w:t>
      </w:r>
    </w:p>
    <w:p w:rsidR="008011BE" w:rsidRDefault="004C5AD4">
      <w:pPr>
        <w:spacing w:line="240" w:lineRule="exact"/>
        <w:ind w:left="820"/>
        <w:rPr>
          <w:rFonts w:ascii="Verdana" w:eastAsia="Verdana" w:hAnsi="Verdana" w:cs="Verdana"/>
        </w:rPr>
      </w:pPr>
      <w:r>
        <w:rPr>
          <w:rFonts w:ascii="Wingdings" w:eastAsia="Wingdings" w:hAnsi="Wingdings" w:cs="Wingdings"/>
          <w:position w:val="-1"/>
        </w:rPr>
        <w:t></w:t>
      </w:r>
      <w:r>
        <w:rPr>
          <w:rFonts w:ascii="Verdana" w:eastAsia="Verdana" w:hAnsi="Verdana" w:cs="Verdana"/>
          <w:spacing w:val="2"/>
          <w:position w:val="-1"/>
        </w:rPr>
        <w:t>G</w:t>
      </w:r>
      <w:r>
        <w:rPr>
          <w:rFonts w:ascii="Verdana" w:eastAsia="Verdana" w:hAnsi="Verdana" w:cs="Verdana"/>
          <w:spacing w:val="-1"/>
          <w:position w:val="-1"/>
        </w:rPr>
        <w:t>o</w:t>
      </w:r>
      <w:r>
        <w:rPr>
          <w:rFonts w:ascii="Verdana" w:eastAsia="Verdana" w:hAnsi="Verdana" w:cs="Verdana"/>
          <w:spacing w:val="1"/>
          <w:position w:val="-1"/>
        </w:rPr>
        <w:t>o</w:t>
      </w:r>
      <w:r>
        <w:rPr>
          <w:rFonts w:ascii="Verdana" w:eastAsia="Verdana" w:hAnsi="Verdana" w:cs="Verdana"/>
          <w:position w:val="-1"/>
        </w:rPr>
        <w:t>d</w:t>
      </w:r>
      <w:r w:rsidR="00A43FE7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spacing w:val="-2"/>
          <w:position w:val="-1"/>
        </w:rPr>
        <w:t>l</w:t>
      </w:r>
      <w:r>
        <w:rPr>
          <w:rFonts w:ascii="Verdana" w:eastAsia="Verdana" w:hAnsi="Verdana" w:cs="Verdana"/>
          <w:spacing w:val="1"/>
          <w:position w:val="-1"/>
        </w:rPr>
        <w:t>og</w:t>
      </w:r>
      <w:r>
        <w:rPr>
          <w:rFonts w:ascii="Verdana" w:eastAsia="Verdana" w:hAnsi="Verdana" w:cs="Verdana"/>
          <w:position w:val="-1"/>
        </w:rPr>
        <w:t>ic</w:t>
      </w:r>
      <w:r>
        <w:rPr>
          <w:rFonts w:ascii="Verdana" w:eastAsia="Verdana" w:hAnsi="Verdana" w:cs="Verdana"/>
          <w:spacing w:val="2"/>
          <w:position w:val="-1"/>
        </w:rPr>
        <w:t>a</w:t>
      </w:r>
      <w:r>
        <w:rPr>
          <w:rFonts w:ascii="Verdana" w:eastAsia="Verdana" w:hAnsi="Verdana" w:cs="Verdana"/>
          <w:position w:val="-1"/>
        </w:rPr>
        <w:t>l</w:t>
      </w:r>
      <w:r w:rsidR="00A43FE7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spacing w:val="2"/>
          <w:position w:val="-1"/>
        </w:rPr>
        <w:t>a</w:t>
      </w:r>
      <w:r>
        <w:rPr>
          <w:rFonts w:ascii="Verdana" w:eastAsia="Verdana" w:hAnsi="Verdana" w:cs="Verdana"/>
          <w:spacing w:val="1"/>
          <w:position w:val="-1"/>
        </w:rPr>
        <w:t>n</w:t>
      </w:r>
      <w:r>
        <w:rPr>
          <w:rFonts w:ascii="Verdana" w:eastAsia="Verdana" w:hAnsi="Verdana" w:cs="Verdana"/>
          <w:position w:val="-1"/>
        </w:rPr>
        <w:t>d</w:t>
      </w:r>
      <w:r w:rsidR="00A43FE7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spacing w:val="2"/>
          <w:position w:val="-1"/>
        </w:rPr>
        <w:t>a</w:t>
      </w:r>
      <w:r>
        <w:rPr>
          <w:rFonts w:ascii="Verdana" w:eastAsia="Verdana" w:hAnsi="Verdana" w:cs="Verdana"/>
          <w:spacing w:val="-1"/>
          <w:position w:val="-1"/>
        </w:rPr>
        <w:t>n</w:t>
      </w:r>
      <w:r>
        <w:rPr>
          <w:rFonts w:ascii="Verdana" w:eastAsia="Verdana" w:hAnsi="Verdana" w:cs="Verdana"/>
          <w:spacing w:val="2"/>
          <w:position w:val="-1"/>
        </w:rPr>
        <w:t>a</w:t>
      </w:r>
      <w:r>
        <w:rPr>
          <w:rFonts w:ascii="Verdana" w:eastAsia="Verdana" w:hAnsi="Verdana" w:cs="Verdana"/>
          <w:spacing w:val="-2"/>
          <w:position w:val="-1"/>
        </w:rPr>
        <w:t>l</w:t>
      </w:r>
      <w:r>
        <w:rPr>
          <w:rFonts w:ascii="Verdana" w:eastAsia="Verdana" w:hAnsi="Verdana" w:cs="Verdana"/>
          <w:position w:val="-1"/>
        </w:rPr>
        <w:t>y</w:t>
      </w:r>
      <w:r>
        <w:rPr>
          <w:rFonts w:ascii="Verdana" w:eastAsia="Verdana" w:hAnsi="Verdana" w:cs="Verdana"/>
          <w:spacing w:val="3"/>
          <w:position w:val="-1"/>
        </w:rPr>
        <w:t>t</w:t>
      </w:r>
      <w:r>
        <w:rPr>
          <w:rFonts w:ascii="Verdana" w:eastAsia="Verdana" w:hAnsi="Verdana" w:cs="Verdana"/>
          <w:position w:val="-1"/>
        </w:rPr>
        <w:t>ical</w:t>
      </w:r>
      <w:r w:rsidR="00A43FE7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spacing w:val="-1"/>
          <w:position w:val="-1"/>
        </w:rPr>
        <w:t>s</w:t>
      </w:r>
      <w:r>
        <w:rPr>
          <w:rFonts w:ascii="Verdana" w:eastAsia="Verdana" w:hAnsi="Verdana" w:cs="Verdana"/>
          <w:spacing w:val="2"/>
          <w:position w:val="-1"/>
        </w:rPr>
        <w:t>k</w:t>
      </w:r>
      <w:r>
        <w:rPr>
          <w:rFonts w:ascii="Verdana" w:eastAsia="Verdana" w:hAnsi="Verdana" w:cs="Verdana"/>
          <w:position w:val="-1"/>
        </w:rPr>
        <w:t>il</w:t>
      </w:r>
      <w:r>
        <w:rPr>
          <w:rFonts w:ascii="Verdana" w:eastAsia="Verdana" w:hAnsi="Verdana" w:cs="Verdana"/>
          <w:spacing w:val="-2"/>
          <w:position w:val="-1"/>
        </w:rPr>
        <w:t>l</w:t>
      </w:r>
      <w:r>
        <w:rPr>
          <w:rFonts w:ascii="Verdana" w:eastAsia="Verdana" w:hAnsi="Verdana" w:cs="Verdana"/>
          <w:spacing w:val="2"/>
          <w:position w:val="-1"/>
        </w:rPr>
        <w:t>s</w:t>
      </w:r>
      <w:r>
        <w:rPr>
          <w:rFonts w:ascii="Verdana" w:eastAsia="Verdana" w:hAnsi="Verdana" w:cs="Verdana"/>
          <w:position w:val="-1"/>
        </w:rPr>
        <w:t>.</w:t>
      </w:r>
    </w:p>
    <w:p w:rsidR="008011BE" w:rsidRDefault="004C5AD4">
      <w:pPr>
        <w:spacing w:before="40" w:line="220" w:lineRule="exact"/>
        <w:ind w:left="820"/>
        <w:rPr>
          <w:rFonts w:ascii="Verdana" w:eastAsia="Verdana" w:hAnsi="Verdana" w:cs="Verdana"/>
        </w:rPr>
      </w:pPr>
      <w:r>
        <w:rPr>
          <w:rFonts w:ascii="Wingdings" w:eastAsia="Wingdings" w:hAnsi="Wingdings" w:cs="Wingdings"/>
          <w:position w:val="-1"/>
        </w:rPr>
        <w:t></w:t>
      </w:r>
      <w:r>
        <w:rPr>
          <w:rFonts w:ascii="Verdana" w:eastAsia="Verdana" w:hAnsi="Verdana" w:cs="Verdana"/>
          <w:position w:val="-1"/>
        </w:rPr>
        <w:t>Self</w:t>
      </w:r>
      <w:r>
        <w:rPr>
          <w:rFonts w:ascii="Verdana" w:eastAsia="Verdana" w:hAnsi="Verdana" w:cs="Verdana"/>
          <w:spacing w:val="3"/>
          <w:position w:val="-1"/>
        </w:rPr>
        <w:t>-</w:t>
      </w:r>
      <w:r>
        <w:rPr>
          <w:rFonts w:ascii="Verdana" w:eastAsia="Verdana" w:hAnsi="Verdana" w:cs="Verdana"/>
          <w:spacing w:val="-2"/>
          <w:position w:val="-1"/>
        </w:rPr>
        <w:t>b</w:t>
      </w:r>
      <w:r>
        <w:rPr>
          <w:rFonts w:ascii="Verdana" w:eastAsia="Verdana" w:hAnsi="Verdana" w:cs="Verdana"/>
          <w:spacing w:val="1"/>
          <w:position w:val="-1"/>
        </w:rPr>
        <w:t>e</w:t>
      </w:r>
      <w:r>
        <w:rPr>
          <w:rFonts w:ascii="Verdana" w:eastAsia="Verdana" w:hAnsi="Verdana" w:cs="Verdana"/>
          <w:position w:val="-1"/>
        </w:rPr>
        <w:t>li</w:t>
      </w:r>
      <w:r>
        <w:rPr>
          <w:rFonts w:ascii="Verdana" w:eastAsia="Verdana" w:hAnsi="Verdana" w:cs="Verdana"/>
          <w:spacing w:val="-1"/>
          <w:position w:val="-1"/>
        </w:rPr>
        <w:t>e</w:t>
      </w:r>
      <w:r>
        <w:rPr>
          <w:rFonts w:ascii="Verdana" w:eastAsia="Verdana" w:hAnsi="Verdana" w:cs="Verdana"/>
          <w:position w:val="-1"/>
        </w:rPr>
        <w:t>f.</w:t>
      </w:r>
    </w:p>
    <w:p w:rsidR="008011BE" w:rsidRDefault="008011BE">
      <w:pPr>
        <w:spacing w:line="200" w:lineRule="exact"/>
      </w:pPr>
    </w:p>
    <w:p w:rsidR="008011BE" w:rsidRDefault="008011BE">
      <w:pPr>
        <w:spacing w:line="200" w:lineRule="exact"/>
      </w:pPr>
    </w:p>
    <w:p w:rsidR="008011BE" w:rsidRDefault="008011BE">
      <w:pPr>
        <w:spacing w:line="200" w:lineRule="exact"/>
      </w:pPr>
    </w:p>
    <w:p w:rsidR="008011BE" w:rsidRDefault="008011BE">
      <w:pPr>
        <w:spacing w:line="200" w:lineRule="exact"/>
      </w:pPr>
    </w:p>
    <w:p w:rsidR="008011BE" w:rsidRDefault="008011BE">
      <w:pPr>
        <w:spacing w:before="8" w:line="200" w:lineRule="exact"/>
      </w:pPr>
    </w:p>
    <w:p w:rsidR="008011BE" w:rsidRDefault="004C5AD4">
      <w:pPr>
        <w:tabs>
          <w:tab w:val="left" w:pos="9480"/>
        </w:tabs>
        <w:spacing w:before="21"/>
        <w:ind w:left="10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pacing w:val="-1"/>
          <w:sz w:val="22"/>
          <w:szCs w:val="22"/>
          <w:highlight w:val="lightGray"/>
        </w:rPr>
        <w:t>P</w:t>
      </w:r>
      <w:r>
        <w:rPr>
          <w:rFonts w:ascii="Verdana" w:eastAsia="Verdana" w:hAnsi="Verdana" w:cs="Verdana"/>
          <w:b/>
          <w:sz w:val="22"/>
          <w:szCs w:val="22"/>
          <w:highlight w:val="lightGray"/>
        </w:rPr>
        <w:t>ERS</w:t>
      </w:r>
      <w:r>
        <w:rPr>
          <w:rFonts w:ascii="Verdana" w:eastAsia="Verdana" w:hAnsi="Verdana" w:cs="Verdana"/>
          <w:b/>
          <w:spacing w:val="-1"/>
          <w:sz w:val="22"/>
          <w:szCs w:val="22"/>
          <w:highlight w:val="lightGray"/>
        </w:rPr>
        <w:t>O</w:t>
      </w:r>
      <w:r>
        <w:rPr>
          <w:rFonts w:ascii="Verdana" w:eastAsia="Verdana" w:hAnsi="Verdana" w:cs="Verdana"/>
          <w:b/>
          <w:sz w:val="22"/>
          <w:szCs w:val="22"/>
          <w:highlight w:val="lightGray"/>
        </w:rPr>
        <w:t>N</w:t>
      </w:r>
      <w:r>
        <w:rPr>
          <w:rFonts w:ascii="Verdana" w:eastAsia="Verdana" w:hAnsi="Verdana" w:cs="Verdana"/>
          <w:b/>
          <w:spacing w:val="-1"/>
          <w:sz w:val="22"/>
          <w:szCs w:val="22"/>
          <w:highlight w:val="lightGray"/>
        </w:rPr>
        <w:t>A</w:t>
      </w:r>
      <w:r>
        <w:rPr>
          <w:rFonts w:ascii="Verdana" w:eastAsia="Verdana" w:hAnsi="Verdana" w:cs="Verdana"/>
          <w:b/>
          <w:sz w:val="22"/>
          <w:szCs w:val="22"/>
          <w:highlight w:val="lightGray"/>
        </w:rPr>
        <w:t xml:space="preserve">L </w:t>
      </w:r>
      <w:r>
        <w:rPr>
          <w:rFonts w:ascii="Verdana" w:eastAsia="Verdana" w:hAnsi="Verdana" w:cs="Verdana"/>
          <w:b/>
          <w:spacing w:val="-1"/>
          <w:sz w:val="22"/>
          <w:szCs w:val="22"/>
          <w:highlight w:val="lightGray"/>
        </w:rPr>
        <w:t>D</w:t>
      </w:r>
      <w:r>
        <w:rPr>
          <w:rFonts w:ascii="Verdana" w:eastAsia="Verdana" w:hAnsi="Verdana" w:cs="Verdana"/>
          <w:b/>
          <w:spacing w:val="-2"/>
          <w:sz w:val="22"/>
          <w:szCs w:val="22"/>
          <w:highlight w:val="lightGray"/>
        </w:rPr>
        <w:t>E</w:t>
      </w:r>
      <w:r>
        <w:rPr>
          <w:rFonts w:ascii="Verdana" w:eastAsia="Verdana" w:hAnsi="Verdana" w:cs="Verdana"/>
          <w:b/>
          <w:sz w:val="22"/>
          <w:szCs w:val="22"/>
          <w:highlight w:val="lightGray"/>
        </w:rPr>
        <w:t>TA</w:t>
      </w:r>
      <w:r>
        <w:rPr>
          <w:rFonts w:ascii="Verdana" w:eastAsia="Verdana" w:hAnsi="Verdana" w:cs="Verdana"/>
          <w:b/>
          <w:spacing w:val="-1"/>
          <w:sz w:val="22"/>
          <w:szCs w:val="22"/>
          <w:highlight w:val="lightGray"/>
        </w:rPr>
        <w:t>I</w:t>
      </w:r>
      <w:r>
        <w:rPr>
          <w:rFonts w:ascii="Verdana" w:eastAsia="Verdana" w:hAnsi="Verdana" w:cs="Verdana"/>
          <w:b/>
          <w:spacing w:val="-2"/>
          <w:sz w:val="22"/>
          <w:szCs w:val="22"/>
          <w:highlight w:val="lightGray"/>
        </w:rPr>
        <w:t>L</w:t>
      </w:r>
      <w:r>
        <w:rPr>
          <w:rFonts w:ascii="Verdana" w:eastAsia="Verdana" w:hAnsi="Verdana" w:cs="Verdana"/>
          <w:b/>
          <w:sz w:val="22"/>
          <w:szCs w:val="22"/>
          <w:highlight w:val="lightGray"/>
        </w:rPr>
        <w:t xml:space="preserve">S </w:t>
      </w:r>
      <w:r>
        <w:rPr>
          <w:rFonts w:ascii="Verdana" w:eastAsia="Verdana" w:hAnsi="Verdana" w:cs="Verdana"/>
          <w:b/>
          <w:sz w:val="22"/>
          <w:szCs w:val="22"/>
          <w:highlight w:val="lightGray"/>
        </w:rPr>
        <w:tab/>
      </w:r>
    </w:p>
    <w:p w:rsidR="008011BE" w:rsidRDefault="008011BE">
      <w:pPr>
        <w:spacing w:before="8" w:line="140" w:lineRule="exact"/>
        <w:rPr>
          <w:sz w:val="14"/>
          <w:szCs w:val="14"/>
        </w:rPr>
      </w:pPr>
    </w:p>
    <w:p w:rsidR="008011BE" w:rsidRDefault="008011BE">
      <w:pPr>
        <w:spacing w:line="200" w:lineRule="exact"/>
      </w:pPr>
    </w:p>
    <w:p w:rsidR="008011BE" w:rsidRDefault="004C5AD4">
      <w:pPr>
        <w:ind w:left="82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D</w:t>
      </w:r>
      <w:r>
        <w:rPr>
          <w:rFonts w:ascii="Verdana" w:eastAsia="Verdana" w:hAnsi="Verdana" w:cs="Verdana"/>
          <w:b/>
          <w:spacing w:val="-1"/>
        </w:rPr>
        <w:t>a</w:t>
      </w:r>
      <w:r>
        <w:rPr>
          <w:rFonts w:ascii="Verdana" w:eastAsia="Verdana" w:hAnsi="Verdana" w:cs="Verdana"/>
          <w:b/>
        </w:rPr>
        <w:t>te</w:t>
      </w:r>
      <w:r w:rsidR="00CE2DCF"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</w:rPr>
        <w:t>of</w:t>
      </w:r>
      <w:r w:rsidR="00CE2DCF"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  <w:spacing w:val="2"/>
        </w:rPr>
        <w:t>B</w:t>
      </w:r>
      <w:r>
        <w:rPr>
          <w:rFonts w:ascii="Verdana" w:eastAsia="Verdana" w:hAnsi="Verdana" w:cs="Verdana"/>
          <w:b/>
          <w:spacing w:val="-1"/>
        </w:rPr>
        <w:t>ir</w:t>
      </w:r>
      <w:r>
        <w:rPr>
          <w:rFonts w:ascii="Verdana" w:eastAsia="Verdana" w:hAnsi="Verdana" w:cs="Verdana"/>
          <w:b/>
        </w:rPr>
        <w:t xml:space="preserve">th                                         </w:t>
      </w:r>
      <w:r>
        <w:rPr>
          <w:rFonts w:ascii="Verdana" w:eastAsia="Verdana" w:hAnsi="Verdana" w:cs="Verdana"/>
          <w:spacing w:val="-2"/>
        </w:rPr>
        <w:t>7</w:t>
      </w:r>
      <w:r w:rsidRPr="00CE2DCF">
        <w:rPr>
          <w:rFonts w:ascii="Verdana" w:eastAsia="Verdana" w:hAnsi="Verdana" w:cs="Verdana"/>
          <w:spacing w:val="2"/>
          <w:position w:val="7"/>
          <w:sz w:val="13"/>
          <w:szCs w:val="13"/>
          <w:vertAlign w:val="superscript"/>
        </w:rPr>
        <w:t>t</w:t>
      </w:r>
      <w:r w:rsidRPr="00CE2DCF">
        <w:rPr>
          <w:rFonts w:ascii="Verdana" w:eastAsia="Verdana" w:hAnsi="Verdana" w:cs="Verdana"/>
          <w:position w:val="7"/>
          <w:sz w:val="13"/>
          <w:szCs w:val="13"/>
          <w:vertAlign w:val="superscript"/>
        </w:rPr>
        <w:t>h</w:t>
      </w:r>
      <w:r w:rsidR="00CE2DCF">
        <w:rPr>
          <w:rFonts w:ascii="Verdana" w:eastAsia="Verdana" w:hAnsi="Verdana" w:cs="Verdana"/>
          <w:position w:val="7"/>
          <w:sz w:val="13"/>
          <w:szCs w:val="13"/>
        </w:rPr>
        <w:t xml:space="preserve"> </w:t>
      </w:r>
      <w:r w:rsidR="00CE2DCF"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1"/>
        </w:rPr>
        <w:t>ar</w:t>
      </w:r>
      <w:r>
        <w:rPr>
          <w:rFonts w:ascii="Verdana" w:eastAsia="Verdana" w:hAnsi="Verdana" w:cs="Verdana"/>
        </w:rPr>
        <w:t>ch1</w:t>
      </w:r>
      <w:r>
        <w:rPr>
          <w:rFonts w:ascii="Verdana" w:eastAsia="Verdana" w:hAnsi="Verdana" w:cs="Verdana"/>
          <w:spacing w:val="1"/>
        </w:rPr>
        <w:t>9</w:t>
      </w:r>
      <w:r>
        <w:rPr>
          <w:rFonts w:ascii="Verdana" w:eastAsia="Verdana" w:hAnsi="Verdana" w:cs="Verdana"/>
        </w:rPr>
        <w:t>90</w:t>
      </w:r>
    </w:p>
    <w:p w:rsidR="008011BE" w:rsidRDefault="004C5AD4">
      <w:pPr>
        <w:spacing w:line="240" w:lineRule="exact"/>
        <w:ind w:left="82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pacing w:val="-1"/>
          <w:position w:val="-1"/>
        </w:rPr>
        <w:t>A</w:t>
      </w:r>
      <w:r>
        <w:rPr>
          <w:rFonts w:ascii="Verdana" w:eastAsia="Verdana" w:hAnsi="Verdana" w:cs="Verdana"/>
          <w:b/>
          <w:position w:val="-1"/>
        </w:rPr>
        <w:t xml:space="preserve">ge                                                        </w:t>
      </w:r>
      <w:r w:rsidR="003774B7">
        <w:rPr>
          <w:rFonts w:ascii="Verdana" w:eastAsia="Verdana" w:hAnsi="Verdana" w:cs="Verdana"/>
          <w:spacing w:val="1"/>
          <w:position w:val="-1"/>
        </w:rPr>
        <w:t>25</w:t>
      </w:r>
    </w:p>
    <w:p w:rsidR="008011BE" w:rsidRDefault="004C5AD4">
      <w:pPr>
        <w:spacing w:line="240" w:lineRule="exact"/>
        <w:ind w:left="82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pacing w:val="-1"/>
          <w:position w:val="-1"/>
        </w:rPr>
        <w:t>G</w:t>
      </w:r>
      <w:r>
        <w:rPr>
          <w:rFonts w:ascii="Verdana" w:eastAsia="Verdana" w:hAnsi="Verdana" w:cs="Verdana"/>
          <w:b/>
          <w:position w:val="-1"/>
        </w:rPr>
        <w:t>e</w:t>
      </w:r>
      <w:r>
        <w:rPr>
          <w:rFonts w:ascii="Verdana" w:eastAsia="Verdana" w:hAnsi="Verdana" w:cs="Verdana"/>
          <w:b/>
          <w:spacing w:val="2"/>
          <w:position w:val="-1"/>
        </w:rPr>
        <w:t>n</w:t>
      </w:r>
      <w:r>
        <w:rPr>
          <w:rFonts w:ascii="Verdana" w:eastAsia="Verdana" w:hAnsi="Verdana" w:cs="Verdana"/>
          <w:b/>
          <w:position w:val="-1"/>
        </w:rPr>
        <w:t xml:space="preserve">der                                                  </w:t>
      </w:r>
      <w:r>
        <w:rPr>
          <w:rFonts w:ascii="Verdana" w:eastAsia="Verdana" w:hAnsi="Verdana" w:cs="Verdana"/>
          <w:position w:val="-1"/>
        </w:rPr>
        <w:t>Ma</w:t>
      </w:r>
      <w:r>
        <w:rPr>
          <w:rFonts w:ascii="Verdana" w:eastAsia="Verdana" w:hAnsi="Verdana" w:cs="Verdana"/>
          <w:spacing w:val="1"/>
          <w:position w:val="-1"/>
        </w:rPr>
        <w:t>l</w:t>
      </w:r>
      <w:r>
        <w:rPr>
          <w:rFonts w:ascii="Verdana" w:eastAsia="Verdana" w:hAnsi="Verdana" w:cs="Verdana"/>
          <w:position w:val="-1"/>
        </w:rPr>
        <w:t>e</w:t>
      </w:r>
    </w:p>
    <w:p w:rsidR="008011BE" w:rsidRDefault="004C5AD4">
      <w:pPr>
        <w:spacing w:before="1"/>
        <w:ind w:left="82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pacing w:val="-1"/>
        </w:rPr>
        <w:t>Na</w:t>
      </w:r>
      <w:r>
        <w:rPr>
          <w:rFonts w:ascii="Verdana" w:eastAsia="Verdana" w:hAnsi="Verdana" w:cs="Verdana"/>
          <w:b/>
          <w:spacing w:val="3"/>
        </w:rPr>
        <w:t>t</w:t>
      </w:r>
      <w:r>
        <w:rPr>
          <w:rFonts w:ascii="Verdana" w:eastAsia="Verdana" w:hAnsi="Verdana" w:cs="Verdana"/>
          <w:b/>
          <w:spacing w:val="-1"/>
        </w:rPr>
        <w:t>i</w:t>
      </w:r>
      <w:r>
        <w:rPr>
          <w:rFonts w:ascii="Verdana" w:eastAsia="Verdana" w:hAnsi="Verdana" w:cs="Verdana"/>
          <w:b/>
        </w:rPr>
        <w:t>o</w:t>
      </w:r>
      <w:r>
        <w:rPr>
          <w:rFonts w:ascii="Verdana" w:eastAsia="Verdana" w:hAnsi="Verdana" w:cs="Verdana"/>
          <w:b/>
          <w:spacing w:val="2"/>
        </w:rPr>
        <w:t>n</w:t>
      </w:r>
      <w:r>
        <w:rPr>
          <w:rFonts w:ascii="Verdana" w:eastAsia="Verdana" w:hAnsi="Verdana" w:cs="Verdana"/>
          <w:b/>
          <w:spacing w:val="-1"/>
        </w:rPr>
        <w:t>a</w:t>
      </w:r>
      <w:r>
        <w:rPr>
          <w:rFonts w:ascii="Verdana" w:eastAsia="Verdana" w:hAnsi="Verdana" w:cs="Verdana"/>
          <w:b/>
          <w:spacing w:val="1"/>
        </w:rPr>
        <w:t>l</w:t>
      </w:r>
      <w:r>
        <w:rPr>
          <w:rFonts w:ascii="Verdana" w:eastAsia="Verdana" w:hAnsi="Verdana" w:cs="Verdana"/>
          <w:b/>
          <w:spacing w:val="-1"/>
        </w:rPr>
        <w:t>i</w:t>
      </w:r>
      <w:r>
        <w:rPr>
          <w:rFonts w:ascii="Verdana" w:eastAsia="Verdana" w:hAnsi="Verdana" w:cs="Verdana"/>
          <w:b/>
        </w:rPr>
        <w:t xml:space="preserve">ty                                            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1"/>
        </w:rPr>
        <w:t>nd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</w:rPr>
        <w:t>an</w:t>
      </w:r>
    </w:p>
    <w:p w:rsidR="008011BE" w:rsidRDefault="004C5AD4">
      <w:pPr>
        <w:spacing w:line="240" w:lineRule="exact"/>
        <w:ind w:left="82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position w:val="-1"/>
        </w:rPr>
        <w:t>L</w:t>
      </w:r>
      <w:r>
        <w:rPr>
          <w:rFonts w:ascii="Verdana" w:eastAsia="Verdana" w:hAnsi="Verdana" w:cs="Verdana"/>
          <w:b/>
          <w:spacing w:val="-1"/>
          <w:position w:val="-1"/>
        </w:rPr>
        <w:t>a</w:t>
      </w:r>
      <w:r>
        <w:rPr>
          <w:rFonts w:ascii="Verdana" w:eastAsia="Verdana" w:hAnsi="Verdana" w:cs="Verdana"/>
          <w:b/>
          <w:position w:val="-1"/>
        </w:rPr>
        <w:t>n</w:t>
      </w:r>
      <w:r>
        <w:rPr>
          <w:rFonts w:ascii="Verdana" w:eastAsia="Verdana" w:hAnsi="Verdana" w:cs="Verdana"/>
          <w:b/>
          <w:spacing w:val="2"/>
          <w:position w:val="-1"/>
        </w:rPr>
        <w:t>g</w:t>
      </w:r>
      <w:r>
        <w:rPr>
          <w:rFonts w:ascii="Verdana" w:eastAsia="Verdana" w:hAnsi="Verdana" w:cs="Verdana"/>
          <w:b/>
          <w:position w:val="-1"/>
        </w:rPr>
        <w:t>u</w:t>
      </w:r>
      <w:r>
        <w:rPr>
          <w:rFonts w:ascii="Verdana" w:eastAsia="Verdana" w:hAnsi="Verdana" w:cs="Verdana"/>
          <w:b/>
          <w:spacing w:val="1"/>
          <w:position w:val="-1"/>
        </w:rPr>
        <w:t>a</w:t>
      </w:r>
      <w:r>
        <w:rPr>
          <w:rFonts w:ascii="Verdana" w:eastAsia="Verdana" w:hAnsi="Verdana" w:cs="Verdana"/>
          <w:b/>
          <w:position w:val="-1"/>
        </w:rPr>
        <w:t>g</w:t>
      </w:r>
      <w:r>
        <w:rPr>
          <w:rFonts w:ascii="Verdana" w:eastAsia="Verdana" w:hAnsi="Verdana" w:cs="Verdana"/>
          <w:b/>
          <w:spacing w:val="2"/>
          <w:position w:val="-1"/>
        </w:rPr>
        <w:t>e</w:t>
      </w:r>
      <w:r>
        <w:rPr>
          <w:rFonts w:ascii="Verdana" w:eastAsia="Verdana" w:hAnsi="Verdana" w:cs="Verdana"/>
          <w:b/>
          <w:position w:val="-1"/>
        </w:rPr>
        <w:t>s</w:t>
      </w:r>
      <w:r w:rsidR="00CE2DCF">
        <w:rPr>
          <w:rFonts w:ascii="Verdana" w:eastAsia="Verdana" w:hAnsi="Verdana" w:cs="Verdana"/>
          <w:b/>
          <w:position w:val="-1"/>
        </w:rPr>
        <w:t xml:space="preserve"> </w:t>
      </w:r>
      <w:r>
        <w:rPr>
          <w:rFonts w:ascii="Verdana" w:eastAsia="Verdana" w:hAnsi="Verdana" w:cs="Verdana"/>
          <w:b/>
          <w:spacing w:val="2"/>
          <w:position w:val="-1"/>
        </w:rPr>
        <w:t>K</w:t>
      </w:r>
      <w:r>
        <w:rPr>
          <w:rFonts w:ascii="Verdana" w:eastAsia="Verdana" w:hAnsi="Verdana" w:cs="Verdana"/>
          <w:b/>
          <w:position w:val="-1"/>
        </w:rPr>
        <w:t>no</w:t>
      </w:r>
      <w:r>
        <w:rPr>
          <w:rFonts w:ascii="Verdana" w:eastAsia="Verdana" w:hAnsi="Verdana" w:cs="Verdana"/>
          <w:b/>
          <w:spacing w:val="1"/>
          <w:position w:val="-1"/>
        </w:rPr>
        <w:t>w</w:t>
      </w:r>
      <w:r>
        <w:rPr>
          <w:rFonts w:ascii="Verdana" w:eastAsia="Verdana" w:hAnsi="Verdana" w:cs="Verdana"/>
          <w:b/>
          <w:position w:val="-1"/>
        </w:rPr>
        <w:t xml:space="preserve">n                                </w:t>
      </w:r>
      <w:r>
        <w:rPr>
          <w:rFonts w:ascii="Verdana" w:eastAsia="Verdana" w:hAnsi="Verdana" w:cs="Verdana"/>
          <w:spacing w:val="-1"/>
          <w:position w:val="-1"/>
        </w:rPr>
        <w:t>E</w:t>
      </w:r>
      <w:r>
        <w:rPr>
          <w:rFonts w:ascii="Verdana" w:eastAsia="Verdana" w:hAnsi="Verdana" w:cs="Verdana"/>
          <w:spacing w:val="1"/>
          <w:position w:val="-1"/>
        </w:rPr>
        <w:t>ng</w:t>
      </w:r>
      <w:r>
        <w:rPr>
          <w:rFonts w:ascii="Verdana" w:eastAsia="Verdana" w:hAnsi="Verdana" w:cs="Verdana"/>
          <w:position w:val="-1"/>
        </w:rPr>
        <w:t>lish,</w:t>
      </w:r>
      <w:r w:rsidR="00CE2DCF"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spacing w:val="1"/>
          <w:position w:val="-1"/>
        </w:rPr>
        <w:t>H</w:t>
      </w:r>
      <w:r>
        <w:rPr>
          <w:rFonts w:ascii="Verdana" w:eastAsia="Verdana" w:hAnsi="Verdana" w:cs="Verdana"/>
          <w:position w:val="-1"/>
        </w:rPr>
        <w:t>i</w:t>
      </w:r>
      <w:r>
        <w:rPr>
          <w:rFonts w:ascii="Verdana" w:eastAsia="Verdana" w:hAnsi="Verdana" w:cs="Verdana"/>
          <w:spacing w:val="1"/>
          <w:position w:val="-1"/>
        </w:rPr>
        <w:t>nd</w:t>
      </w:r>
      <w:r>
        <w:rPr>
          <w:rFonts w:ascii="Verdana" w:eastAsia="Verdana" w:hAnsi="Verdana" w:cs="Verdana"/>
          <w:spacing w:val="-1"/>
          <w:position w:val="-1"/>
        </w:rPr>
        <w:t>i</w:t>
      </w:r>
      <w:r w:rsidR="00CE2DCF">
        <w:rPr>
          <w:rFonts w:ascii="Verdana" w:eastAsia="Verdana" w:hAnsi="Verdana" w:cs="Verdana"/>
          <w:position w:val="-1"/>
        </w:rPr>
        <w:t xml:space="preserve"> and </w:t>
      </w:r>
      <w:r>
        <w:rPr>
          <w:rFonts w:ascii="Verdana" w:eastAsia="Verdana" w:hAnsi="Verdana" w:cs="Verdana"/>
          <w:position w:val="-1"/>
        </w:rPr>
        <w:t>M</w:t>
      </w:r>
      <w:r>
        <w:rPr>
          <w:rFonts w:ascii="Verdana" w:eastAsia="Verdana" w:hAnsi="Verdana" w:cs="Verdana"/>
          <w:spacing w:val="3"/>
          <w:position w:val="-1"/>
        </w:rPr>
        <w:t>a</w:t>
      </w:r>
      <w:r>
        <w:rPr>
          <w:rFonts w:ascii="Verdana" w:eastAsia="Verdana" w:hAnsi="Verdana" w:cs="Verdana"/>
          <w:spacing w:val="-2"/>
          <w:position w:val="-1"/>
        </w:rPr>
        <w:t>l</w:t>
      </w:r>
      <w:r>
        <w:rPr>
          <w:rFonts w:ascii="Verdana" w:eastAsia="Verdana" w:hAnsi="Verdana" w:cs="Verdana"/>
          <w:position w:val="-1"/>
        </w:rPr>
        <w:t>ay</w:t>
      </w:r>
      <w:r>
        <w:rPr>
          <w:rFonts w:ascii="Verdana" w:eastAsia="Verdana" w:hAnsi="Verdana" w:cs="Verdana"/>
          <w:spacing w:val="3"/>
          <w:position w:val="-1"/>
        </w:rPr>
        <w:t>a</w:t>
      </w:r>
      <w:r>
        <w:rPr>
          <w:rFonts w:ascii="Verdana" w:eastAsia="Verdana" w:hAnsi="Verdana" w:cs="Verdana"/>
          <w:spacing w:val="-2"/>
          <w:position w:val="-1"/>
        </w:rPr>
        <w:t>l</w:t>
      </w:r>
      <w:r>
        <w:rPr>
          <w:rFonts w:ascii="Verdana" w:eastAsia="Verdana" w:hAnsi="Verdana" w:cs="Verdana"/>
          <w:spacing w:val="2"/>
          <w:position w:val="-1"/>
        </w:rPr>
        <w:t>a</w:t>
      </w:r>
      <w:r>
        <w:rPr>
          <w:rFonts w:ascii="Verdana" w:eastAsia="Verdana" w:hAnsi="Verdana" w:cs="Verdana"/>
          <w:position w:val="-1"/>
        </w:rPr>
        <w:t>m</w:t>
      </w:r>
    </w:p>
    <w:sectPr w:rsidR="008011BE" w:rsidSect="008011BE">
      <w:pgSz w:w="12240" w:h="15840"/>
      <w:pgMar w:top="1480" w:right="12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A42D78"/>
    <w:multiLevelType w:val="multilevel"/>
    <w:tmpl w:val="8230F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011BE"/>
    <w:rsid w:val="003774B7"/>
    <w:rsid w:val="004C5AD4"/>
    <w:rsid w:val="005D1655"/>
    <w:rsid w:val="007450D6"/>
    <w:rsid w:val="008011BE"/>
    <w:rsid w:val="00831E0E"/>
    <w:rsid w:val="008A50F5"/>
    <w:rsid w:val="00966B33"/>
    <w:rsid w:val="00A43FE7"/>
    <w:rsid w:val="00C41388"/>
    <w:rsid w:val="00CE2DCF"/>
    <w:rsid w:val="00DF1304"/>
    <w:rsid w:val="00E13A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ldom4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all-1</Company>
  <LinksUpToDate>false</LinksUpToDate>
  <CharactersWithSpaces>3816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eldo</cp:lastModifiedBy>
  <cp:revision>15</cp:revision>
  <dcterms:created xsi:type="dcterms:W3CDTF">2015-09-26T16:30:00Z</dcterms:created>
  <dcterms:modified xsi:type="dcterms:W3CDTF">2016-03-08T12:44:00Z</dcterms:modified>
</cp:coreProperties>
</file>