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6BF0" w:rsidRPr="00486498" w:rsidRDefault="00A2323F" w:rsidP="007F1D00">
      <w:pPr>
        <w:tabs>
          <w:tab w:val="center" w:pos="4320"/>
        </w:tabs>
        <w:rPr>
          <w:sz w:val="22"/>
          <w:szCs w:val="22"/>
        </w:rPr>
      </w:pPr>
      <w:r w:rsidRPr="00486498">
        <w:rPr>
          <w:sz w:val="22"/>
          <w:szCs w:val="22"/>
        </w:rPr>
        <w:t xml:space="preserve">  </w:t>
      </w:r>
      <w:r w:rsidR="007F1D00" w:rsidRPr="00486498">
        <w:rPr>
          <w:sz w:val="22"/>
          <w:szCs w:val="22"/>
        </w:rPr>
        <w:tab/>
      </w:r>
    </w:p>
    <w:p w:rsidR="00C62005" w:rsidRPr="00486498" w:rsidRDefault="003448D8" w:rsidP="00756C22">
      <w:r>
        <w:rPr>
          <w:szCs w:val="22"/>
        </w:rPr>
        <w:t xml:space="preserve">G </w:t>
      </w:r>
      <w:r w:rsidR="00D53135">
        <w:rPr>
          <w:szCs w:val="22"/>
        </w:rPr>
        <w:t>R</w:t>
      </w:r>
      <w:r w:rsidR="00A04A67" w:rsidRPr="00486498">
        <w:rPr>
          <w:szCs w:val="22"/>
        </w:rPr>
        <w:t>am</w:t>
      </w:r>
      <w:r w:rsidR="00D53135">
        <w:rPr>
          <w:szCs w:val="22"/>
        </w:rPr>
        <w:tab/>
      </w:r>
      <w:r w:rsidR="00D53135">
        <w:rPr>
          <w:szCs w:val="22"/>
        </w:rPr>
        <w:tab/>
      </w:r>
      <w:r w:rsidR="00C62005" w:rsidRPr="00486498">
        <w:rPr>
          <w:b/>
          <w:bCs/>
        </w:rPr>
        <w:t xml:space="preserve">                                            </w:t>
      </w:r>
      <w:r w:rsidR="00464107" w:rsidRPr="00486498">
        <w:rPr>
          <w:b/>
          <w:bCs/>
        </w:rPr>
        <w:t xml:space="preserve">          </w:t>
      </w:r>
      <w:r w:rsidR="00F372FD" w:rsidRPr="00486498">
        <w:rPr>
          <w:b/>
          <w:bCs/>
        </w:rPr>
        <w:t xml:space="preserve">      </w:t>
      </w:r>
      <w:r w:rsidR="001A37DD" w:rsidRPr="00486498">
        <w:rPr>
          <w:b/>
          <w:bCs/>
        </w:rPr>
        <w:t xml:space="preserve">  </w:t>
      </w:r>
      <w:r w:rsidR="00A7424B">
        <w:rPr>
          <w:b/>
          <w:bCs/>
        </w:rPr>
        <w:t xml:space="preserve"> </w:t>
      </w:r>
      <w:r w:rsidR="00C62005" w:rsidRPr="00486498">
        <w:rPr>
          <w:b/>
          <w:bCs/>
        </w:rPr>
        <w:t xml:space="preserve">Mobile: </w:t>
      </w:r>
      <w:r w:rsidR="00F372FD" w:rsidRPr="00486498">
        <w:rPr>
          <w:b/>
          <w:bCs/>
        </w:rPr>
        <w:t>+</w:t>
      </w:r>
      <w:r w:rsidR="00C132A7" w:rsidRPr="00486498">
        <w:t>91-</w:t>
      </w:r>
      <w:r w:rsidR="00C62005" w:rsidRPr="00486498">
        <w:t xml:space="preserve"> </w:t>
      </w:r>
      <w:r w:rsidR="00D53135">
        <w:t>9513067138</w:t>
      </w:r>
      <w:r w:rsidR="00C62005" w:rsidRPr="00486498">
        <w:t xml:space="preserve">                                                  </w:t>
      </w:r>
      <w:r w:rsidR="00C62005" w:rsidRPr="00486498">
        <w:rPr>
          <w:b/>
          <w:bCs/>
        </w:rPr>
        <w:t xml:space="preserve">                                 </w:t>
      </w:r>
      <w:r w:rsidR="00756C22" w:rsidRPr="00486498">
        <w:rPr>
          <w:b/>
          <w:bCs/>
        </w:rPr>
        <w:t xml:space="preserve">                             </w:t>
      </w:r>
      <w:r w:rsidR="00756C22" w:rsidRPr="00486498">
        <w:rPr>
          <w:b/>
          <w:bCs/>
        </w:rPr>
        <w:tab/>
        <w:t xml:space="preserve">           </w:t>
      </w:r>
      <w:r w:rsidR="00C62005" w:rsidRPr="00486498">
        <w:rPr>
          <w:b/>
          <w:bCs/>
        </w:rPr>
        <w:t xml:space="preserve"> </w:t>
      </w:r>
      <w:r w:rsidR="00756C22" w:rsidRPr="00486498">
        <w:rPr>
          <w:b/>
          <w:bCs/>
        </w:rPr>
        <w:t xml:space="preserve">                            </w:t>
      </w:r>
      <w:r w:rsidR="00464107" w:rsidRPr="00486498">
        <w:rPr>
          <w:b/>
          <w:bCs/>
        </w:rPr>
        <w:t xml:space="preserve">   </w:t>
      </w:r>
      <w:r w:rsidR="00F372FD" w:rsidRPr="00486498">
        <w:rPr>
          <w:b/>
          <w:bCs/>
        </w:rPr>
        <w:t xml:space="preserve">                          </w:t>
      </w:r>
      <w:r w:rsidR="001A37DD" w:rsidRPr="00486498">
        <w:rPr>
          <w:b/>
          <w:bCs/>
        </w:rPr>
        <w:t xml:space="preserve">    </w:t>
      </w:r>
      <w:r w:rsidR="00A7424B">
        <w:rPr>
          <w:b/>
          <w:bCs/>
        </w:rPr>
        <w:t xml:space="preserve"> </w:t>
      </w:r>
      <w:r w:rsidR="00F372FD" w:rsidRPr="00486498">
        <w:rPr>
          <w:b/>
          <w:bCs/>
        </w:rPr>
        <w:t xml:space="preserve"> </w:t>
      </w:r>
      <w:r w:rsidR="00464107" w:rsidRPr="00486498">
        <w:rPr>
          <w:b/>
          <w:bCs/>
        </w:rPr>
        <w:t xml:space="preserve">E-mail: </w:t>
      </w:r>
      <w:r w:rsidR="00D53135">
        <w:rPr>
          <w:bCs/>
        </w:rPr>
        <w:t>ramg81988</w:t>
      </w:r>
      <w:r w:rsidR="00D53135" w:rsidRPr="00486498">
        <w:rPr>
          <w:bCs/>
        </w:rPr>
        <w:t xml:space="preserve"> </w:t>
      </w:r>
      <w:r w:rsidR="00C62005" w:rsidRPr="00486498">
        <w:rPr>
          <w:bCs/>
        </w:rPr>
        <w:t>@g</w:t>
      </w:r>
      <w:r w:rsidR="00BC2859" w:rsidRPr="00486498">
        <w:rPr>
          <w:bCs/>
        </w:rPr>
        <w:t>mail</w:t>
      </w:r>
      <w:r w:rsidR="00C62005" w:rsidRPr="00486498">
        <w:rPr>
          <w:bCs/>
        </w:rPr>
        <w:t>.com</w:t>
      </w:r>
      <w:r w:rsidR="00C62005" w:rsidRPr="00486498">
        <w:t xml:space="preserve"> </w:t>
      </w:r>
      <w:r w:rsidR="00C62005" w:rsidRPr="00486498">
        <w:rPr>
          <w:bCs/>
        </w:rPr>
        <w:t xml:space="preserve"> </w:t>
      </w:r>
    </w:p>
    <w:p w:rsidR="00C62005" w:rsidRPr="00486498" w:rsidRDefault="00BD7154">
      <w:pPr>
        <w:jc w:val="both"/>
        <w:rPr>
          <w:b/>
          <w:bCs/>
        </w:rPr>
      </w:pPr>
      <w:r w:rsidRPr="00BD7154">
        <w:pict>
          <v:line id="_x0000_s1026" style="position:absolute;left:0;text-align:left;z-index:251652608" from="-3.15pt,10.25pt" to="499.35pt,10.25pt" strokecolor="gray" strokeweight="1.5pt">
            <v:stroke joinstyle="miter"/>
          </v:line>
        </w:pict>
      </w:r>
      <w:r w:rsidR="00C62005" w:rsidRPr="00486498">
        <w:rPr>
          <w:b/>
          <w:bCs/>
        </w:rPr>
        <w:tab/>
      </w:r>
    </w:p>
    <w:p w:rsidR="00C62005" w:rsidRPr="00486498" w:rsidRDefault="00C62005">
      <w:pPr>
        <w:jc w:val="both"/>
        <w:rPr>
          <w:b/>
        </w:rPr>
      </w:pPr>
    </w:p>
    <w:p w:rsidR="004D30B9" w:rsidRPr="00486498" w:rsidRDefault="004D30B9">
      <w:pPr>
        <w:jc w:val="both"/>
      </w:pPr>
      <w:r w:rsidRPr="00486498">
        <w:rPr>
          <w:b/>
        </w:rPr>
        <w:t xml:space="preserve">Software Engineer: </w:t>
      </w:r>
      <w:r w:rsidR="009715EF">
        <w:rPr>
          <w:b/>
        </w:rPr>
        <w:t>3.</w:t>
      </w:r>
      <w:r w:rsidR="00B206C6" w:rsidRPr="00486498">
        <w:t>2</w:t>
      </w:r>
      <w:r w:rsidRPr="00486498">
        <w:t xml:space="preserve"> Years of Experience on Android Application </w:t>
      </w:r>
      <w:r w:rsidR="00852472" w:rsidRPr="00486498">
        <w:t>Development</w:t>
      </w:r>
      <w:r w:rsidRPr="00486498">
        <w:t>.</w:t>
      </w:r>
    </w:p>
    <w:p w:rsidR="004D30B9" w:rsidRPr="00486498" w:rsidRDefault="004D30B9">
      <w:pPr>
        <w:jc w:val="both"/>
        <w:rPr>
          <w:b/>
          <w:u w:val="single"/>
        </w:rPr>
      </w:pPr>
    </w:p>
    <w:p w:rsidR="00C62005" w:rsidRPr="00486498" w:rsidRDefault="004D30B9">
      <w:pPr>
        <w:jc w:val="both"/>
        <w:rPr>
          <w:b/>
          <w:sz w:val="22"/>
          <w:szCs w:val="22"/>
          <w:u w:val="single"/>
        </w:rPr>
      </w:pPr>
      <w:r w:rsidRPr="00486498">
        <w:rPr>
          <w:b/>
          <w:u w:val="single"/>
        </w:rPr>
        <w:t>Professional</w:t>
      </w:r>
      <w:r w:rsidR="00C62005" w:rsidRPr="00486498">
        <w:rPr>
          <w:b/>
          <w:u w:val="single"/>
        </w:rPr>
        <w:t xml:space="preserve"> Summary</w:t>
      </w:r>
      <w:r w:rsidR="00C62005" w:rsidRPr="00486498">
        <w:rPr>
          <w:b/>
          <w:sz w:val="22"/>
          <w:szCs w:val="22"/>
          <w:u w:val="single"/>
        </w:rPr>
        <w:t>:</w:t>
      </w:r>
    </w:p>
    <w:p w:rsidR="00AC3152" w:rsidRPr="00486498" w:rsidRDefault="00AC3152">
      <w:pPr>
        <w:jc w:val="both"/>
        <w:rPr>
          <w:b/>
          <w:sz w:val="22"/>
          <w:szCs w:val="22"/>
        </w:rPr>
      </w:pPr>
    </w:p>
    <w:p w:rsidR="006C11A8" w:rsidRPr="00067577" w:rsidRDefault="006C11A8" w:rsidP="006C11A8">
      <w:pPr>
        <w:numPr>
          <w:ilvl w:val="0"/>
          <w:numId w:val="8"/>
        </w:numPr>
        <w:ind w:left="714" w:hanging="357"/>
        <w:rPr>
          <w:szCs w:val="22"/>
        </w:rPr>
      </w:pPr>
      <w:r w:rsidRPr="00067577">
        <w:rPr>
          <w:szCs w:val="22"/>
        </w:rPr>
        <w:t>Good knowledge in developing Android applications.</w:t>
      </w:r>
    </w:p>
    <w:p w:rsidR="00C62005" w:rsidRPr="00067577" w:rsidRDefault="00C62005">
      <w:pPr>
        <w:widowControl w:val="0"/>
        <w:numPr>
          <w:ilvl w:val="0"/>
          <w:numId w:val="8"/>
        </w:numPr>
        <w:tabs>
          <w:tab w:val="left" w:pos="720"/>
        </w:tabs>
        <w:autoSpaceDE w:val="0"/>
        <w:jc w:val="both"/>
        <w:rPr>
          <w:szCs w:val="22"/>
        </w:rPr>
      </w:pPr>
      <w:r w:rsidRPr="00067577">
        <w:rPr>
          <w:szCs w:val="22"/>
        </w:rPr>
        <w:t>Good Knowledge on OOPs Concept.</w:t>
      </w:r>
    </w:p>
    <w:p w:rsidR="006C11A8" w:rsidRPr="00067577" w:rsidRDefault="006C11A8">
      <w:pPr>
        <w:widowControl w:val="0"/>
        <w:numPr>
          <w:ilvl w:val="0"/>
          <w:numId w:val="8"/>
        </w:numPr>
        <w:tabs>
          <w:tab w:val="left" w:pos="720"/>
        </w:tabs>
        <w:autoSpaceDE w:val="0"/>
        <w:jc w:val="both"/>
        <w:rPr>
          <w:szCs w:val="22"/>
        </w:rPr>
      </w:pPr>
      <w:r w:rsidRPr="00067577">
        <w:rPr>
          <w:szCs w:val="22"/>
        </w:rPr>
        <w:t>Good Knowledge on Android Tools (Lint, DDMS, etc).</w:t>
      </w:r>
    </w:p>
    <w:p w:rsidR="006C11A8" w:rsidRPr="00067577" w:rsidRDefault="006C11A8">
      <w:pPr>
        <w:widowControl w:val="0"/>
        <w:numPr>
          <w:ilvl w:val="0"/>
          <w:numId w:val="8"/>
        </w:numPr>
        <w:tabs>
          <w:tab w:val="left" w:pos="720"/>
        </w:tabs>
        <w:autoSpaceDE w:val="0"/>
        <w:jc w:val="both"/>
        <w:rPr>
          <w:szCs w:val="22"/>
        </w:rPr>
      </w:pPr>
      <w:r w:rsidRPr="00067577">
        <w:rPr>
          <w:szCs w:val="22"/>
        </w:rPr>
        <w:t>Extensive Knowledge on using android support and third party libraries.</w:t>
      </w:r>
    </w:p>
    <w:p w:rsidR="00B82E2D" w:rsidRPr="00067577" w:rsidRDefault="00B82E2D" w:rsidP="00B82E2D">
      <w:pPr>
        <w:numPr>
          <w:ilvl w:val="0"/>
          <w:numId w:val="8"/>
        </w:numPr>
        <w:suppressAutoHyphens w:val="0"/>
        <w:jc w:val="both"/>
        <w:rPr>
          <w:szCs w:val="22"/>
        </w:rPr>
      </w:pPr>
      <w:r w:rsidRPr="00067577">
        <w:rPr>
          <w:szCs w:val="22"/>
        </w:rPr>
        <w:t>Expertise in JSON, XML and SOAP parser.</w:t>
      </w:r>
    </w:p>
    <w:p w:rsidR="00C132A7" w:rsidRPr="00067577" w:rsidRDefault="00C132A7" w:rsidP="00C132A7">
      <w:pPr>
        <w:numPr>
          <w:ilvl w:val="0"/>
          <w:numId w:val="8"/>
        </w:numPr>
        <w:suppressAutoHyphens w:val="0"/>
        <w:jc w:val="both"/>
        <w:rPr>
          <w:szCs w:val="22"/>
        </w:rPr>
      </w:pPr>
      <w:r w:rsidRPr="00067577">
        <w:rPr>
          <w:color w:val="000000"/>
          <w:szCs w:val="22"/>
        </w:rPr>
        <w:t>Excel</w:t>
      </w:r>
      <w:r w:rsidR="00AE657A" w:rsidRPr="00067577">
        <w:rPr>
          <w:color w:val="000000"/>
          <w:szCs w:val="22"/>
        </w:rPr>
        <w:t>lent programming skills in J2SE</w:t>
      </w:r>
      <w:r w:rsidRPr="00067577">
        <w:rPr>
          <w:color w:val="000000"/>
          <w:szCs w:val="22"/>
        </w:rPr>
        <w:t>.</w:t>
      </w:r>
    </w:p>
    <w:p w:rsidR="000B60E0" w:rsidRPr="00067577" w:rsidRDefault="000B60E0" w:rsidP="00C132A7">
      <w:pPr>
        <w:numPr>
          <w:ilvl w:val="0"/>
          <w:numId w:val="8"/>
        </w:numPr>
        <w:suppressAutoHyphens w:val="0"/>
        <w:jc w:val="both"/>
        <w:rPr>
          <w:szCs w:val="22"/>
        </w:rPr>
      </w:pPr>
      <w:r w:rsidRPr="00067577">
        <w:rPr>
          <w:szCs w:val="22"/>
        </w:rPr>
        <w:t>Good knowledge on Version Control with SVN</w:t>
      </w:r>
      <w:r w:rsidRPr="00067577">
        <w:rPr>
          <w:b/>
          <w:szCs w:val="22"/>
        </w:rPr>
        <w:t xml:space="preserve">, </w:t>
      </w:r>
      <w:r w:rsidRPr="00067577">
        <w:rPr>
          <w:szCs w:val="22"/>
        </w:rPr>
        <w:t>GitHub.</w:t>
      </w:r>
    </w:p>
    <w:p w:rsidR="00C62005" w:rsidRPr="00067577" w:rsidRDefault="00267367">
      <w:pPr>
        <w:numPr>
          <w:ilvl w:val="0"/>
          <w:numId w:val="8"/>
        </w:numPr>
        <w:ind w:left="714" w:hanging="357"/>
        <w:rPr>
          <w:szCs w:val="22"/>
        </w:rPr>
      </w:pPr>
      <w:r w:rsidRPr="00067577">
        <w:rPr>
          <w:szCs w:val="22"/>
        </w:rPr>
        <w:t xml:space="preserve">Integrated </w:t>
      </w:r>
      <w:r w:rsidR="00E22E82" w:rsidRPr="00067577">
        <w:rPr>
          <w:szCs w:val="22"/>
        </w:rPr>
        <w:t>QR-code,</w:t>
      </w:r>
      <w:r w:rsidR="00865A1C" w:rsidRPr="00067577">
        <w:rPr>
          <w:szCs w:val="22"/>
        </w:rPr>
        <w:t xml:space="preserve"> </w:t>
      </w:r>
      <w:r w:rsidR="00E22E82" w:rsidRPr="00067577">
        <w:rPr>
          <w:szCs w:val="22"/>
        </w:rPr>
        <w:t xml:space="preserve">Bar-Code Scanner and </w:t>
      </w:r>
      <w:r w:rsidRPr="00067577">
        <w:rPr>
          <w:szCs w:val="22"/>
        </w:rPr>
        <w:t>Social Networking</w:t>
      </w:r>
      <w:r w:rsidR="00E22E82" w:rsidRPr="00067577">
        <w:rPr>
          <w:szCs w:val="22"/>
        </w:rPr>
        <w:t xml:space="preserve"> Sites.</w:t>
      </w:r>
    </w:p>
    <w:p w:rsidR="00FD7CD3" w:rsidRPr="00067577" w:rsidRDefault="00A724AB">
      <w:pPr>
        <w:numPr>
          <w:ilvl w:val="0"/>
          <w:numId w:val="8"/>
        </w:numPr>
        <w:ind w:left="714" w:hanging="357"/>
        <w:rPr>
          <w:szCs w:val="22"/>
        </w:rPr>
      </w:pPr>
      <w:r w:rsidRPr="00067577">
        <w:rPr>
          <w:szCs w:val="22"/>
        </w:rPr>
        <w:t>Integrated with Google services like Google Maps, Google AdMob Ads, Google Play In-App Bill</w:t>
      </w:r>
      <w:r w:rsidR="006B02D2">
        <w:rPr>
          <w:szCs w:val="22"/>
        </w:rPr>
        <w:t xml:space="preserve">ing, </w:t>
      </w:r>
      <w:r w:rsidR="00F47EC3" w:rsidRPr="00067577">
        <w:rPr>
          <w:szCs w:val="22"/>
        </w:rPr>
        <w:t>and Google</w:t>
      </w:r>
      <w:r w:rsidRPr="00067577">
        <w:rPr>
          <w:szCs w:val="22"/>
        </w:rPr>
        <w:t>+.</w:t>
      </w:r>
    </w:p>
    <w:p w:rsidR="00852472" w:rsidRPr="00067577" w:rsidRDefault="00852472" w:rsidP="00852472">
      <w:pPr>
        <w:numPr>
          <w:ilvl w:val="0"/>
          <w:numId w:val="8"/>
        </w:numPr>
        <w:suppressAutoHyphens w:val="0"/>
        <w:autoSpaceDE w:val="0"/>
        <w:autoSpaceDN w:val="0"/>
        <w:adjustRightInd w:val="0"/>
        <w:rPr>
          <w:szCs w:val="22"/>
          <w:lang w:eastAsia="en-US"/>
        </w:rPr>
      </w:pPr>
      <w:r w:rsidRPr="00067577">
        <w:rPr>
          <w:szCs w:val="22"/>
          <w:lang w:eastAsia="en-US"/>
        </w:rPr>
        <w:t>Able to work individually, as part of a co-located team or as part of a distributed global team.</w:t>
      </w:r>
    </w:p>
    <w:p w:rsidR="00852472" w:rsidRPr="00067577" w:rsidRDefault="00852472" w:rsidP="00852472">
      <w:pPr>
        <w:numPr>
          <w:ilvl w:val="0"/>
          <w:numId w:val="8"/>
        </w:numPr>
        <w:suppressAutoHyphens w:val="0"/>
        <w:autoSpaceDE w:val="0"/>
        <w:autoSpaceDN w:val="0"/>
        <w:adjustRightInd w:val="0"/>
        <w:rPr>
          <w:szCs w:val="22"/>
          <w:lang w:eastAsia="en-US"/>
        </w:rPr>
      </w:pPr>
      <w:r w:rsidRPr="00067577">
        <w:rPr>
          <w:szCs w:val="22"/>
          <w:lang w:eastAsia="en-US"/>
        </w:rPr>
        <w:t>A good communicator who is able to explain complex technical concepts, both verbally and in writing, to technical and non technical audiences.</w:t>
      </w:r>
    </w:p>
    <w:p w:rsidR="00852472" w:rsidRPr="00067577" w:rsidRDefault="00852472" w:rsidP="00852472">
      <w:pPr>
        <w:numPr>
          <w:ilvl w:val="0"/>
          <w:numId w:val="8"/>
        </w:numPr>
        <w:suppressAutoHyphens w:val="0"/>
        <w:autoSpaceDE w:val="0"/>
        <w:autoSpaceDN w:val="0"/>
        <w:adjustRightInd w:val="0"/>
        <w:rPr>
          <w:szCs w:val="22"/>
          <w:lang w:eastAsia="en-US"/>
        </w:rPr>
      </w:pPr>
      <w:r w:rsidRPr="00067577">
        <w:rPr>
          <w:szCs w:val="22"/>
          <w:lang w:eastAsia="en-US"/>
        </w:rPr>
        <w:t>Strong problem-solving and analytical skills.</w:t>
      </w:r>
    </w:p>
    <w:p w:rsidR="00852472" w:rsidRPr="00067577" w:rsidRDefault="00852472" w:rsidP="00852472">
      <w:pPr>
        <w:numPr>
          <w:ilvl w:val="0"/>
          <w:numId w:val="8"/>
        </w:numPr>
        <w:suppressAutoHyphens w:val="0"/>
        <w:autoSpaceDE w:val="0"/>
        <w:autoSpaceDN w:val="0"/>
        <w:adjustRightInd w:val="0"/>
        <w:rPr>
          <w:szCs w:val="22"/>
          <w:lang w:eastAsia="en-US"/>
        </w:rPr>
      </w:pPr>
      <w:r w:rsidRPr="00067577">
        <w:rPr>
          <w:szCs w:val="22"/>
          <w:lang w:eastAsia="en-US"/>
        </w:rPr>
        <w:t>Self motivated and a quick learner.</w:t>
      </w:r>
    </w:p>
    <w:p w:rsidR="00852472" w:rsidRPr="00067577" w:rsidRDefault="00852472" w:rsidP="00852472">
      <w:pPr>
        <w:numPr>
          <w:ilvl w:val="0"/>
          <w:numId w:val="8"/>
        </w:numPr>
        <w:suppressAutoHyphens w:val="0"/>
        <w:autoSpaceDE w:val="0"/>
        <w:autoSpaceDN w:val="0"/>
        <w:adjustRightInd w:val="0"/>
        <w:rPr>
          <w:szCs w:val="22"/>
          <w:lang w:eastAsia="en-US"/>
        </w:rPr>
      </w:pPr>
      <w:r w:rsidRPr="00067577">
        <w:rPr>
          <w:szCs w:val="22"/>
          <w:lang w:eastAsia="en-US"/>
        </w:rPr>
        <w:t xml:space="preserve">Ability to anticipate problems and develop effective solutions. </w:t>
      </w:r>
    </w:p>
    <w:p w:rsidR="00852472" w:rsidRPr="00067577" w:rsidRDefault="00852472" w:rsidP="00852472">
      <w:pPr>
        <w:numPr>
          <w:ilvl w:val="0"/>
          <w:numId w:val="8"/>
        </w:numPr>
        <w:suppressAutoHyphens w:val="0"/>
        <w:autoSpaceDE w:val="0"/>
        <w:autoSpaceDN w:val="0"/>
        <w:adjustRightInd w:val="0"/>
        <w:rPr>
          <w:szCs w:val="22"/>
          <w:lang w:eastAsia="en-US"/>
        </w:rPr>
      </w:pPr>
      <w:r w:rsidRPr="00067577">
        <w:rPr>
          <w:szCs w:val="22"/>
          <w:lang w:eastAsia="en-US"/>
        </w:rPr>
        <w:t xml:space="preserve">Able to work under pressure and to tight deadlines. </w:t>
      </w:r>
    </w:p>
    <w:p w:rsidR="00B35F9D" w:rsidRPr="00486498" w:rsidRDefault="00B35F9D" w:rsidP="00B35F9D">
      <w:pPr>
        <w:suppressAutoHyphens w:val="0"/>
        <w:autoSpaceDE w:val="0"/>
        <w:autoSpaceDN w:val="0"/>
        <w:adjustRightInd w:val="0"/>
        <w:ind w:left="720"/>
        <w:rPr>
          <w:sz w:val="20"/>
          <w:szCs w:val="20"/>
          <w:lang w:eastAsia="en-US"/>
        </w:rPr>
      </w:pPr>
    </w:p>
    <w:p w:rsidR="00B35F9D" w:rsidRDefault="00B35F9D" w:rsidP="00B35F9D">
      <w:pPr>
        <w:suppressAutoHyphens w:val="0"/>
        <w:autoSpaceDE w:val="0"/>
        <w:autoSpaceDN w:val="0"/>
        <w:adjustRightInd w:val="0"/>
        <w:ind w:left="720"/>
        <w:rPr>
          <w:sz w:val="20"/>
          <w:szCs w:val="20"/>
          <w:lang w:eastAsia="en-US"/>
        </w:rPr>
      </w:pPr>
    </w:p>
    <w:p w:rsidR="00BB6CCB" w:rsidRPr="00486498" w:rsidRDefault="00BB6CCB" w:rsidP="00B35F9D">
      <w:pPr>
        <w:suppressAutoHyphens w:val="0"/>
        <w:autoSpaceDE w:val="0"/>
        <w:autoSpaceDN w:val="0"/>
        <w:adjustRightInd w:val="0"/>
        <w:ind w:left="720"/>
        <w:rPr>
          <w:sz w:val="20"/>
          <w:szCs w:val="20"/>
          <w:lang w:eastAsia="en-US"/>
        </w:rPr>
      </w:pPr>
    </w:p>
    <w:p w:rsidR="00C62005" w:rsidRPr="00486498" w:rsidRDefault="00BD7154" w:rsidP="00852472">
      <w:pPr>
        <w:ind w:left="720"/>
        <w:rPr>
          <w:lang w:val="en-GB"/>
        </w:rPr>
      </w:pPr>
      <w:r w:rsidRPr="00BD7154">
        <w:rPr>
          <w:noProof/>
          <w:color w:val="000000"/>
          <w:lang w:eastAsia="en-US"/>
        </w:rPr>
        <w:pict>
          <v:line id="_x0000_s1032" style="position:absolute;left:0;text-align:left;z-index:251654656" from="-9pt,9.45pt" to="493.5pt,9.45pt" strokecolor="gray" strokeweight="1.5pt">
            <v:stroke joinstyle="miter"/>
          </v:line>
        </w:pict>
      </w:r>
      <w:r w:rsidR="00C62005" w:rsidRPr="00486498">
        <w:rPr>
          <w:lang w:val="en-GB"/>
        </w:rPr>
        <w:t>.</w:t>
      </w:r>
    </w:p>
    <w:p w:rsidR="00C62005" w:rsidRPr="00486498" w:rsidRDefault="00B35F9D">
      <w:pPr>
        <w:ind w:left="360"/>
        <w:jc w:val="both"/>
        <w:rPr>
          <w:b/>
        </w:rPr>
      </w:pPr>
      <w:r w:rsidRPr="00486498">
        <w:tab/>
        <w:t xml:space="preserve">                                          </w:t>
      </w:r>
      <w:r w:rsidRPr="00486498">
        <w:rPr>
          <w:b/>
        </w:rPr>
        <w:t>Technical Skills</w:t>
      </w:r>
    </w:p>
    <w:p w:rsidR="00C62005" w:rsidRPr="00486498" w:rsidRDefault="00BD7154">
      <w:pPr>
        <w:jc w:val="both"/>
        <w:rPr>
          <w:b/>
          <w:bCs/>
        </w:rPr>
      </w:pPr>
      <w:r w:rsidRPr="00BD7154">
        <w:rPr>
          <w:b/>
          <w:noProof/>
          <w:color w:val="000000"/>
          <w:lang w:eastAsia="en-US"/>
        </w:rPr>
        <w:pict>
          <v:line id="_x0000_s1031" style="position:absolute;left:0;text-align:left;z-index:251653632" from="-9pt,6.6pt" to="493.5pt,6.6pt" strokecolor="gray" strokeweight="1.5pt">
            <v:stroke joinstyle="miter"/>
          </v:line>
        </w:pict>
      </w:r>
    </w:p>
    <w:p w:rsidR="00C62005" w:rsidRPr="00486498" w:rsidRDefault="00C62005">
      <w:pPr>
        <w:jc w:val="both"/>
        <w:rPr>
          <w:b/>
          <w:bCs/>
        </w:rPr>
      </w:pPr>
    </w:p>
    <w:p w:rsidR="00C62005" w:rsidRPr="00067577" w:rsidRDefault="00E16558">
      <w:pPr>
        <w:tabs>
          <w:tab w:val="left" w:pos="360"/>
        </w:tabs>
        <w:spacing w:line="360" w:lineRule="auto"/>
        <w:rPr>
          <w:bCs/>
          <w:color w:val="000000"/>
        </w:rPr>
      </w:pPr>
      <w:r w:rsidRPr="00067577">
        <w:rPr>
          <w:bCs/>
          <w:color w:val="000000"/>
        </w:rPr>
        <w:t>Operating Systems</w:t>
      </w:r>
      <w:r w:rsidRPr="00067577">
        <w:rPr>
          <w:bCs/>
          <w:color w:val="000000"/>
        </w:rPr>
        <w:tab/>
      </w:r>
      <w:r w:rsidRPr="00067577">
        <w:rPr>
          <w:bCs/>
          <w:color w:val="000000"/>
        </w:rPr>
        <w:tab/>
        <w:t>:</w:t>
      </w:r>
      <w:r w:rsidRPr="00067577">
        <w:rPr>
          <w:bCs/>
          <w:color w:val="000000"/>
        </w:rPr>
        <w:tab/>
      </w:r>
      <w:r w:rsidR="00C62005" w:rsidRPr="00067577">
        <w:rPr>
          <w:bCs/>
          <w:color w:val="000000"/>
        </w:rPr>
        <w:t>Windows XP, Win 7.</w:t>
      </w:r>
    </w:p>
    <w:p w:rsidR="00C62005" w:rsidRPr="00067577" w:rsidRDefault="00C62005">
      <w:pPr>
        <w:tabs>
          <w:tab w:val="left" w:pos="360"/>
        </w:tabs>
        <w:spacing w:line="360" w:lineRule="auto"/>
        <w:rPr>
          <w:lang w:val="en-GB"/>
        </w:rPr>
      </w:pPr>
      <w:r w:rsidRPr="00067577">
        <w:rPr>
          <w:bCs/>
          <w:color w:val="000000"/>
        </w:rPr>
        <w:t>Programming Languages</w:t>
      </w:r>
      <w:r w:rsidR="00E16558" w:rsidRPr="00067577">
        <w:rPr>
          <w:bCs/>
          <w:color w:val="000000"/>
        </w:rPr>
        <w:tab/>
      </w:r>
      <w:r w:rsidRPr="00067577">
        <w:rPr>
          <w:bCs/>
          <w:color w:val="000000"/>
        </w:rPr>
        <w:t>:</w:t>
      </w:r>
      <w:r w:rsidR="00E16558" w:rsidRPr="00067577">
        <w:rPr>
          <w:bCs/>
          <w:color w:val="000000"/>
        </w:rPr>
        <w:tab/>
      </w:r>
      <w:r w:rsidR="006D575E">
        <w:rPr>
          <w:bCs/>
          <w:color w:val="000000"/>
        </w:rPr>
        <w:t xml:space="preserve">Core </w:t>
      </w:r>
      <w:r w:rsidR="00C132A7" w:rsidRPr="00067577">
        <w:rPr>
          <w:lang w:val="en-GB"/>
        </w:rPr>
        <w:t>JAVA</w:t>
      </w:r>
    </w:p>
    <w:p w:rsidR="00E22E82" w:rsidRPr="00067577" w:rsidRDefault="00E16558">
      <w:pPr>
        <w:tabs>
          <w:tab w:val="left" w:pos="360"/>
        </w:tabs>
        <w:spacing w:line="360" w:lineRule="auto"/>
        <w:rPr>
          <w:lang w:val="en-GB"/>
        </w:rPr>
      </w:pPr>
      <w:r w:rsidRPr="00067577">
        <w:rPr>
          <w:lang w:val="en-GB"/>
        </w:rPr>
        <w:t>Database</w:t>
      </w:r>
      <w:r w:rsidRPr="00067577">
        <w:rPr>
          <w:lang w:val="en-GB"/>
        </w:rPr>
        <w:tab/>
      </w:r>
      <w:r w:rsidRPr="00067577">
        <w:rPr>
          <w:lang w:val="en-GB"/>
        </w:rPr>
        <w:tab/>
      </w:r>
      <w:r w:rsidRPr="00067577">
        <w:rPr>
          <w:lang w:val="en-GB"/>
        </w:rPr>
        <w:tab/>
      </w:r>
      <w:r w:rsidR="00E22E82" w:rsidRPr="00067577">
        <w:rPr>
          <w:lang w:val="en-GB"/>
        </w:rPr>
        <w:t>:</w:t>
      </w:r>
      <w:r w:rsidRPr="00067577">
        <w:rPr>
          <w:lang w:val="en-GB"/>
        </w:rPr>
        <w:tab/>
      </w:r>
      <w:r w:rsidR="007B50AC" w:rsidRPr="00067577">
        <w:rPr>
          <w:lang w:val="en-GB"/>
        </w:rPr>
        <w:t>SQLite</w:t>
      </w:r>
    </w:p>
    <w:p w:rsidR="00C62005" w:rsidRPr="00067577" w:rsidRDefault="00E16558">
      <w:pPr>
        <w:tabs>
          <w:tab w:val="left" w:pos="360"/>
        </w:tabs>
        <w:spacing w:line="360" w:lineRule="auto"/>
        <w:rPr>
          <w:bCs/>
          <w:color w:val="000000"/>
        </w:rPr>
      </w:pPr>
      <w:r w:rsidRPr="00067577">
        <w:rPr>
          <w:bCs/>
          <w:color w:val="000000"/>
        </w:rPr>
        <w:t>IDE</w:t>
      </w:r>
      <w:r w:rsidRPr="00067577">
        <w:rPr>
          <w:bCs/>
          <w:color w:val="000000"/>
        </w:rPr>
        <w:tab/>
      </w:r>
      <w:r w:rsidRPr="00067577">
        <w:rPr>
          <w:bCs/>
          <w:color w:val="000000"/>
        </w:rPr>
        <w:tab/>
      </w:r>
      <w:r w:rsidRPr="00067577">
        <w:rPr>
          <w:bCs/>
          <w:color w:val="000000"/>
        </w:rPr>
        <w:tab/>
      </w:r>
      <w:r w:rsidRPr="00067577">
        <w:rPr>
          <w:bCs/>
          <w:color w:val="000000"/>
        </w:rPr>
        <w:tab/>
        <w:t>:</w:t>
      </w:r>
      <w:r w:rsidRPr="00067577">
        <w:rPr>
          <w:bCs/>
          <w:color w:val="000000"/>
        </w:rPr>
        <w:tab/>
      </w:r>
      <w:r w:rsidR="004F4A32" w:rsidRPr="00067577">
        <w:rPr>
          <w:bCs/>
          <w:color w:val="000000"/>
        </w:rPr>
        <w:t>Eclipse</w:t>
      </w:r>
      <w:r w:rsidR="006D575E">
        <w:rPr>
          <w:bCs/>
          <w:color w:val="000000"/>
        </w:rPr>
        <w:t>, Android Studio</w:t>
      </w:r>
    </w:p>
    <w:p w:rsidR="00574652" w:rsidRPr="00067577" w:rsidRDefault="00574652">
      <w:pPr>
        <w:tabs>
          <w:tab w:val="left" w:pos="360"/>
        </w:tabs>
        <w:spacing w:line="360" w:lineRule="auto"/>
        <w:rPr>
          <w:bCs/>
          <w:color w:val="000000"/>
        </w:rPr>
      </w:pPr>
      <w:r w:rsidRPr="00067577">
        <w:rPr>
          <w:bCs/>
          <w:color w:val="000000"/>
        </w:rPr>
        <w:t>Design Methodologies</w:t>
      </w:r>
      <w:r w:rsidR="009F6EEF" w:rsidRPr="00067577">
        <w:rPr>
          <w:bCs/>
          <w:color w:val="000000"/>
        </w:rPr>
        <w:tab/>
      </w:r>
      <w:r w:rsidRPr="00067577">
        <w:rPr>
          <w:bCs/>
          <w:color w:val="000000"/>
        </w:rPr>
        <w:t>:</w:t>
      </w:r>
      <w:r w:rsidR="009F6EEF" w:rsidRPr="00067577">
        <w:rPr>
          <w:bCs/>
          <w:color w:val="000000"/>
        </w:rPr>
        <w:tab/>
      </w:r>
      <w:r w:rsidRPr="00067577">
        <w:rPr>
          <w:bCs/>
          <w:color w:val="000000"/>
        </w:rPr>
        <w:t>SDLC</w:t>
      </w:r>
    </w:p>
    <w:p w:rsidR="00980386" w:rsidRPr="00067577" w:rsidRDefault="00980386">
      <w:pPr>
        <w:tabs>
          <w:tab w:val="left" w:pos="360"/>
        </w:tabs>
        <w:spacing w:line="360" w:lineRule="auto"/>
        <w:rPr>
          <w:bCs/>
          <w:color w:val="000000"/>
        </w:rPr>
      </w:pPr>
      <w:r w:rsidRPr="00067577">
        <w:rPr>
          <w:bCs/>
          <w:color w:val="000000"/>
        </w:rPr>
        <w:t>Performance Tools</w:t>
      </w:r>
      <w:r w:rsidRPr="00067577">
        <w:rPr>
          <w:bCs/>
          <w:color w:val="000000"/>
        </w:rPr>
        <w:tab/>
      </w:r>
      <w:r w:rsidRPr="00067577">
        <w:rPr>
          <w:bCs/>
          <w:color w:val="000000"/>
        </w:rPr>
        <w:tab/>
        <w:t>:</w:t>
      </w:r>
      <w:r w:rsidRPr="00067577">
        <w:rPr>
          <w:bCs/>
          <w:color w:val="000000"/>
        </w:rPr>
        <w:tab/>
        <w:t>ADT Tools</w:t>
      </w:r>
    </w:p>
    <w:p w:rsidR="00A72F57" w:rsidRDefault="00A72F57">
      <w:pPr>
        <w:jc w:val="both"/>
        <w:rPr>
          <w:b/>
          <w:bCs/>
        </w:rPr>
      </w:pPr>
    </w:p>
    <w:p w:rsidR="00CD3CED" w:rsidRDefault="00CD3CED">
      <w:pPr>
        <w:jc w:val="both"/>
        <w:rPr>
          <w:b/>
          <w:bCs/>
        </w:rPr>
      </w:pPr>
    </w:p>
    <w:p w:rsidR="00BB6CCB" w:rsidRDefault="00BB6CCB">
      <w:pPr>
        <w:jc w:val="both"/>
        <w:rPr>
          <w:b/>
          <w:bCs/>
        </w:rPr>
      </w:pPr>
    </w:p>
    <w:p w:rsidR="00C62005" w:rsidRPr="00486498" w:rsidRDefault="00BD7154">
      <w:pPr>
        <w:jc w:val="both"/>
        <w:rPr>
          <w:b/>
          <w:bCs/>
        </w:rPr>
      </w:pPr>
      <w:r w:rsidRPr="00BD7154">
        <w:rPr>
          <w:b/>
          <w:bCs/>
          <w:noProof/>
          <w:lang w:eastAsia="en-US"/>
        </w:rPr>
        <w:pict>
          <v:line id="_x0000_s1033" style="position:absolute;left:0;text-align:left;z-index:251655680" from="-9pt,8.25pt" to="493.5pt,8.25pt" strokecolor="gray" strokeweight="1.5pt">
            <v:stroke joinstyle="miter"/>
          </v:line>
        </w:pict>
      </w:r>
    </w:p>
    <w:p w:rsidR="00C62005" w:rsidRPr="00486498" w:rsidRDefault="005B6D69">
      <w:pPr>
        <w:jc w:val="both"/>
        <w:rPr>
          <w:b/>
          <w:bCs/>
        </w:rPr>
      </w:pPr>
      <w:r w:rsidRPr="00486498">
        <w:rPr>
          <w:b/>
          <w:bCs/>
        </w:rPr>
        <w:t xml:space="preserve">                                                    Work Experience</w:t>
      </w:r>
    </w:p>
    <w:p w:rsidR="00C62005" w:rsidRPr="00486498" w:rsidRDefault="00BD7154">
      <w:pPr>
        <w:jc w:val="both"/>
        <w:rPr>
          <w:b/>
          <w:bCs/>
          <w:sz w:val="22"/>
          <w:szCs w:val="22"/>
        </w:rPr>
      </w:pPr>
      <w:r w:rsidRPr="00BD7154">
        <w:rPr>
          <w:b/>
          <w:bCs/>
          <w:noProof/>
          <w:sz w:val="22"/>
          <w:szCs w:val="22"/>
          <w:lang w:eastAsia="en-US"/>
        </w:rPr>
        <w:pict>
          <v:line id="_x0000_s1034" style="position:absolute;left:0;text-align:left;z-index:251656704" from="-9pt,4.65pt" to="493.5pt,4.65pt" strokecolor="gray" strokeweight="1.5pt">
            <v:stroke joinstyle="miter"/>
          </v:line>
        </w:pict>
      </w:r>
    </w:p>
    <w:p w:rsidR="00C62005" w:rsidRPr="00864B0F" w:rsidRDefault="00C62005" w:rsidP="00074E46">
      <w:pPr>
        <w:numPr>
          <w:ilvl w:val="0"/>
          <w:numId w:val="9"/>
        </w:numPr>
        <w:jc w:val="both"/>
      </w:pPr>
      <w:r w:rsidRPr="00864B0F">
        <w:t>Working as Software Engineer in</w:t>
      </w:r>
      <w:r w:rsidR="00CB3FFD">
        <w:t xml:space="preserve"> Pennant Software </w:t>
      </w:r>
      <w:r w:rsidR="00CC7662" w:rsidRPr="00864B0F">
        <w:rPr>
          <w:bCs/>
          <w:iCs/>
          <w:szCs w:val="22"/>
          <w:lang w:eastAsia="en-US"/>
        </w:rPr>
        <w:t>Private Limited</w:t>
      </w:r>
      <w:r w:rsidR="00541073" w:rsidRPr="00864B0F">
        <w:t>,</w:t>
      </w:r>
      <w:r w:rsidR="00541073" w:rsidRPr="00864B0F">
        <w:rPr>
          <w:b/>
          <w:bCs/>
        </w:rPr>
        <w:t xml:space="preserve"> (</w:t>
      </w:r>
      <w:r w:rsidR="000365AF" w:rsidRPr="00864B0F">
        <w:t xml:space="preserve">from </w:t>
      </w:r>
      <w:r w:rsidR="00726319">
        <w:t>20</w:t>
      </w:r>
      <w:r w:rsidR="00726319">
        <w:rPr>
          <w:vertAlign w:val="superscript"/>
        </w:rPr>
        <w:t>th</w:t>
      </w:r>
      <w:r w:rsidR="00726319">
        <w:t xml:space="preserve"> </w:t>
      </w:r>
      <w:r w:rsidR="00CB3FFD">
        <w:t>Dec 2012</w:t>
      </w:r>
      <w:r w:rsidRPr="00864B0F">
        <w:rPr>
          <w:b/>
          <w:bCs/>
        </w:rPr>
        <w:t xml:space="preserve"> </w:t>
      </w:r>
      <w:r w:rsidRPr="00864B0F">
        <w:t>to till dat</w:t>
      </w:r>
      <w:r w:rsidR="005753C8" w:rsidRPr="00864B0F">
        <w:t>e</w:t>
      </w:r>
      <w:r w:rsidRPr="00864B0F">
        <w:t>)</w:t>
      </w:r>
      <w:r w:rsidR="005753C8" w:rsidRPr="00864B0F">
        <w:t>.</w:t>
      </w:r>
    </w:p>
    <w:p w:rsidR="005B6D69" w:rsidRPr="00486498" w:rsidRDefault="00BD7154" w:rsidP="005B6D69">
      <w:pPr>
        <w:ind w:left="576"/>
        <w:jc w:val="both"/>
        <w:rPr>
          <w:b/>
          <w:bCs/>
        </w:rPr>
      </w:pPr>
      <w:r w:rsidRPr="00BD7154">
        <w:rPr>
          <w:noProof/>
          <w:u w:val="single"/>
          <w:lang w:eastAsia="en-US"/>
        </w:rPr>
        <w:pict>
          <v:line id="_x0000_s1035" style="position:absolute;left:0;text-align:left;z-index:251657728" from="-9.45pt,8.25pt" to="493.05pt,8.25pt" strokecolor="gray" strokeweight="1.5pt">
            <v:stroke joinstyle="miter"/>
          </v:line>
        </w:pict>
      </w:r>
    </w:p>
    <w:p w:rsidR="005B6D69" w:rsidRPr="00486498" w:rsidRDefault="005B6D69" w:rsidP="005B6D69">
      <w:pPr>
        <w:ind w:left="360"/>
        <w:jc w:val="both"/>
        <w:rPr>
          <w:b/>
          <w:bCs/>
        </w:rPr>
      </w:pPr>
      <w:r w:rsidRPr="00486498">
        <w:rPr>
          <w:b/>
          <w:bCs/>
        </w:rPr>
        <w:t xml:space="preserve">                                                Project Details </w:t>
      </w:r>
    </w:p>
    <w:p w:rsidR="00C62005" w:rsidRDefault="00BD7154" w:rsidP="00AE7B44">
      <w:pPr>
        <w:pStyle w:val="Heading2"/>
        <w:rPr>
          <w:rFonts w:ascii="Times New Roman" w:hAnsi="Times New Roman" w:cs="Times New Roman"/>
          <w:i w:val="0"/>
        </w:rPr>
      </w:pPr>
      <w:r w:rsidRPr="00BD7154">
        <w:rPr>
          <w:rFonts w:ascii="Times New Roman" w:hAnsi="Times New Roman" w:cs="Times New Roman"/>
          <w:i w:val="0"/>
          <w:noProof/>
          <w:sz w:val="24"/>
          <w:szCs w:val="24"/>
          <w:u w:val="single"/>
          <w:lang w:eastAsia="en-US"/>
        </w:rPr>
        <w:pict>
          <v:line id="_x0000_s1036" style="position:absolute;left:0;text-align:left;z-index:251658752" from="-8.85pt,8.4pt" to="493.65pt,8.4pt" strokecolor="gray" strokeweight="1.5pt">
            <v:stroke joinstyle="miter"/>
          </v:line>
        </w:pict>
      </w:r>
    </w:p>
    <w:p w:rsidR="001757E8" w:rsidRPr="00486498" w:rsidRDefault="001757E8" w:rsidP="001757E8">
      <w:pPr>
        <w:spacing w:line="276" w:lineRule="auto"/>
        <w:rPr>
          <w:b/>
          <w:bCs/>
          <w:sz w:val="18"/>
        </w:rPr>
      </w:pPr>
      <w:r>
        <w:rPr>
          <w:b/>
          <w:bCs/>
        </w:rPr>
        <w:t>1.</w:t>
      </w:r>
      <w:r>
        <w:rPr>
          <w:b/>
          <w:bCs/>
        </w:rPr>
        <w:tab/>
      </w:r>
      <w:r w:rsidRPr="00486498">
        <w:rPr>
          <w:b/>
          <w:bCs/>
        </w:rPr>
        <w:t>Project</w:t>
      </w:r>
      <w:r w:rsidRPr="00486498">
        <w:rPr>
          <w:b/>
          <w:bCs/>
        </w:rPr>
        <w:tab/>
        <w:t>:</w:t>
      </w:r>
      <w:r w:rsidRPr="00486498">
        <w:rPr>
          <w:b/>
          <w:bCs/>
        </w:rPr>
        <w:tab/>
      </w:r>
      <w:r>
        <w:rPr>
          <w:b/>
          <w:bCs/>
        </w:rPr>
        <w:t>mPQMS</w:t>
      </w:r>
    </w:p>
    <w:p w:rsidR="001757E8" w:rsidRPr="00486498" w:rsidRDefault="001757E8" w:rsidP="001757E8">
      <w:pPr>
        <w:spacing w:line="276" w:lineRule="auto"/>
        <w:rPr>
          <w:b/>
          <w:bCs/>
          <w:sz w:val="18"/>
        </w:rPr>
      </w:pPr>
      <w:r w:rsidRPr="00486498">
        <w:rPr>
          <w:b/>
          <w:bCs/>
        </w:rPr>
        <w:t xml:space="preserve">            Client</w:t>
      </w:r>
      <w:r w:rsidRPr="00486498">
        <w:rPr>
          <w:b/>
          <w:bCs/>
        </w:rPr>
        <w:tab/>
      </w:r>
      <w:r w:rsidRPr="00486498">
        <w:rPr>
          <w:b/>
          <w:bCs/>
        </w:rPr>
        <w:tab/>
        <w:t>:</w:t>
      </w:r>
      <w:r w:rsidRPr="00486498">
        <w:rPr>
          <w:b/>
          <w:bCs/>
        </w:rPr>
        <w:tab/>
      </w:r>
      <w:r>
        <w:rPr>
          <w:b/>
          <w:bCs/>
        </w:rPr>
        <w:t>etisalat</w:t>
      </w:r>
    </w:p>
    <w:p w:rsidR="001757E8" w:rsidRPr="009B1AFF" w:rsidRDefault="001757E8" w:rsidP="001757E8">
      <w:pPr>
        <w:spacing w:line="276" w:lineRule="auto"/>
        <w:rPr>
          <w:b/>
          <w:bCs/>
        </w:rPr>
      </w:pPr>
      <w:r w:rsidRPr="00486498">
        <w:rPr>
          <w:b/>
          <w:bCs/>
        </w:rPr>
        <w:t xml:space="preserve">           </w:t>
      </w:r>
      <w:r w:rsidRPr="00486498">
        <w:rPr>
          <w:rFonts w:eastAsia="Calibri"/>
          <w:b/>
          <w:bCs/>
        </w:rPr>
        <w:t xml:space="preserve"> Environment</w:t>
      </w:r>
      <w:r w:rsidRPr="00486498">
        <w:rPr>
          <w:rFonts w:eastAsia="Calibri"/>
          <w:b/>
          <w:bCs/>
        </w:rPr>
        <w:tab/>
        <w:t>:</w:t>
      </w:r>
      <w:r w:rsidRPr="00486498">
        <w:rPr>
          <w:rFonts w:eastAsia="Calibri"/>
          <w:b/>
          <w:bCs/>
        </w:rPr>
        <w:tab/>
      </w:r>
      <w:r w:rsidRPr="00486498">
        <w:rPr>
          <w:rFonts w:eastAsia="Calibri"/>
          <w:bCs/>
        </w:rPr>
        <w:t>Android</w:t>
      </w:r>
      <w:r>
        <w:rPr>
          <w:rFonts w:eastAsia="Calibri"/>
          <w:bCs/>
        </w:rPr>
        <w:t xml:space="preserve"> </w:t>
      </w:r>
      <w:r>
        <w:rPr>
          <w:rStyle w:val="apple-converted-space"/>
          <w:color w:val="222222"/>
          <w:sz w:val="15"/>
          <w:szCs w:val="15"/>
          <w:shd w:val="clear" w:color="auto" w:fill="FFFFFF"/>
        </w:rPr>
        <w:t>JSON, SQLite</w:t>
      </w:r>
    </w:p>
    <w:p w:rsidR="001757E8" w:rsidRDefault="001757E8" w:rsidP="001757E8">
      <w:pPr>
        <w:spacing w:line="276" w:lineRule="auto"/>
        <w:ind w:left="720"/>
      </w:pPr>
      <w:r w:rsidRPr="00486498">
        <w:rPr>
          <w:b/>
          <w:bCs/>
        </w:rPr>
        <w:t>Role</w:t>
      </w:r>
      <w:r w:rsidRPr="00486498">
        <w:rPr>
          <w:b/>
          <w:bCs/>
        </w:rPr>
        <w:tab/>
      </w:r>
      <w:r w:rsidRPr="00486498">
        <w:rPr>
          <w:b/>
          <w:bCs/>
        </w:rPr>
        <w:tab/>
        <w:t>:</w:t>
      </w:r>
      <w:r w:rsidRPr="00486498">
        <w:rPr>
          <w:b/>
          <w:bCs/>
        </w:rPr>
        <w:tab/>
      </w:r>
      <w:r>
        <w:t>Developer</w:t>
      </w:r>
    </w:p>
    <w:p w:rsidR="001757E8" w:rsidRPr="00486498" w:rsidRDefault="001757E8" w:rsidP="001757E8">
      <w:pPr>
        <w:spacing w:line="276" w:lineRule="auto"/>
        <w:ind w:left="720"/>
      </w:pPr>
      <w:r w:rsidRPr="00486498">
        <w:rPr>
          <w:b/>
        </w:rPr>
        <w:t>Team size</w:t>
      </w:r>
      <w:r w:rsidRPr="00486498">
        <w:rPr>
          <w:b/>
        </w:rPr>
        <w:tab/>
        <w:t>:</w:t>
      </w:r>
      <w:r w:rsidRPr="00486498">
        <w:rPr>
          <w:b/>
        </w:rPr>
        <w:tab/>
      </w:r>
      <w:r>
        <w:t>1</w:t>
      </w:r>
    </w:p>
    <w:p w:rsidR="001757E8" w:rsidRDefault="001757E8" w:rsidP="001757E8">
      <w:pPr>
        <w:spacing w:line="276" w:lineRule="auto"/>
        <w:ind w:left="720"/>
        <w:contextualSpacing/>
        <w:jc w:val="both"/>
        <w:rPr>
          <w:color w:val="222222"/>
          <w:shd w:val="clear" w:color="auto" w:fill="FFFFFF"/>
        </w:rPr>
      </w:pPr>
      <w:r w:rsidRPr="00486498">
        <w:rPr>
          <w:b/>
          <w:bCs/>
        </w:rPr>
        <w:t>Description</w:t>
      </w:r>
      <w:r w:rsidRPr="00486498">
        <w:rPr>
          <w:b/>
          <w:bCs/>
        </w:rPr>
        <w:tab/>
        <w:t>:</w:t>
      </w:r>
      <w:r w:rsidRPr="009B1AFF">
        <w:rPr>
          <w:b/>
          <w:bCs/>
        </w:rPr>
        <w:tab/>
      </w:r>
      <w:r>
        <w:rPr>
          <w:color w:val="222222"/>
          <w:shd w:val="clear" w:color="auto" w:fill="FFFFFF"/>
        </w:rPr>
        <w:t xml:space="preserve">Partner &amp; Quality management system (PQMS) is an enterprise application for </w:t>
      </w:r>
      <w:r w:rsidRPr="00162C7C">
        <w:rPr>
          <w:b/>
          <w:bCs/>
          <w:color w:val="222222"/>
          <w:shd w:val="clear" w:color="auto" w:fill="FFFFFF"/>
        </w:rPr>
        <w:t xml:space="preserve">etisalat </w:t>
      </w:r>
      <w:r w:rsidRPr="00162C7C">
        <w:rPr>
          <w:color w:val="222222"/>
          <w:shd w:val="clear" w:color="auto" w:fill="FFFFFF"/>
        </w:rPr>
        <w:t>Quality assurance</w:t>
      </w:r>
      <w:r>
        <w:rPr>
          <w:color w:val="222222"/>
          <w:shd w:val="clear" w:color="auto" w:fill="FFFFFF"/>
        </w:rPr>
        <w:t>. It was designed for tablet handset, where field inspectors can handle the inspection work instead paper work.</w:t>
      </w:r>
    </w:p>
    <w:p w:rsidR="001757E8" w:rsidRDefault="001757E8" w:rsidP="001757E8">
      <w:pPr>
        <w:spacing w:line="276" w:lineRule="auto"/>
        <w:ind w:left="720"/>
        <w:contextualSpacing/>
        <w:jc w:val="both"/>
        <w:rPr>
          <w:color w:val="222222"/>
          <w:shd w:val="clear" w:color="auto" w:fill="FFFFFF"/>
        </w:rPr>
      </w:pPr>
    </w:p>
    <w:p w:rsidR="001757E8" w:rsidRDefault="001757E8" w:rsidP="001757E8">
      <w:pPr>
        <w:spacing w:line="276" w:lineRule="auto"/>
        <w:ind w:left="720"/>
        <w:contextualSpacing/>
        <w:jc w:val="both"/>
        <w:rPr>
          <w:rFonts w:eastAsia="Calibri"/>
          <w:b/>
          <w:bCs/>
          <w:u w:val="single"/>
        </w:rPr>
      </w:pPr>
      <w:r w:rsidRPr="00486498">
        <w:rPr>
          <w:rFonts w:eastAsia="Calibri"/>
          <w:b/>
          <w:bCs/>
          <w:u w:val="single"/>
        </w:rPr>
        <w:t>Responsibilities:</w:t>
      </w:r>
    </w:p>
    <w:p w:rsidR="001757E8" w:rsidRPr="00486498" w:rsidRDefault="001757E8" w:rsidP="001757E8">
      <w:pPr>
        <w:numPr>
          <w:ilvl w:val="0"/>
          <w:numId w:val="9"/>
        </w:numPr>
        <w:suppressAutoHyphens w:val="0"/>
        <w:autoSpaceDE w:val="0"/>
        <w:autoSpaceDN w:val="0"/>
        <w:adjustRightInd w:val="0"/>
        <w:spacing w:line="276" w:lineRule="auto"/>
        <w:rPr>
          <w:lang w:eastAsia="en-US"/>
        </w:rPr>
      </w:pPr>
      <w:r>
        <w:rPr>
          <w:lang w:eastAsia="en-US"/>
        </w:rPr>
        <w:t xml:space="preserve">Unit testing, </w:t>
      </w:r>
      <w:r w:rsidRPr="003B5002">
        <w:rPr>
          <w:color w:val="0D0D0D"/>
          <w:szCs w:val="22"/>
        </w:rPr>
        <w:t>Debugging and troubleshooting the application.</w:t>
      </w:r>
    </w:p>
    <w:p w:rsidR="001757E8" w:rsidRPr="00486498" w:rsidRDefault="001757E8" w:rsidP="001757E8">
      <w:pPr>
        <w:numPr>
          <w:ilvl w:val="0"/>
          <w:numId w:val="9"/>
        </w:numPr>
        <w:suppressAutoHyphens w:val="0"/>
        <w:autoSpaceDE w:val="0"/>
        <w:autoSpaceDN w:val="0"/>
        <w:adjustRightInd w:val="0"/>
        <w:spacing w:line="276" w:lineRule="auto"/>
        <w:rPr>
          <w:lang w:eastAsia="en-US"/>
        </w:rPr>
      </w:pPr>
      <w:r w:rsidRPr="00486498">
        <w:rPr>
          <w:lang w:eastAsia="en-US"/>
        </w:rPr>
        <w:t>Analyzing customer requirements</w:t>
      </w:r>
    </w:p>
    <w:p w:rsidR="001757E8" w:rsidRPr="006226DD" w:rsidRDefault="001757E8" w:rsidP="001757E8">
      <w:pPr>
        <w:numPr>
          <w:ilvl w:val="0"/>
          <w:numId w:val="9"/>
        </w:numPr>
        <w:tabs>
          <w:tab w:val="left" w:pos="720"/>
        </w:tabs>
        <w:spacing w:line="276" w:lineRule="auto"/>
        <w:rPr>
          <w:rFonts w:eastAsia="Calibri"/>
        </w:rPr>
      </w:pPr>
      <w:r w:rsidRPr="00486498">
        <w:rPr>
          <w:rFonts w:eastAsia="Calibri"/>
        </w:rPr>
        <w:t>Designing and Coding</w:t>
      </w:r>
    </w:p>
    <w:p w:rsidR="001757E8" w:rsidRDefault="001757E8" w:rsidP="001757E8">
      <w:pPr>
        <w:numPr>
          <w:ilvl w:val="0"/>
          <w:numId w:val="9"/>
        </w:numPr>
        <w:tabs>
          <w:tab w:val="left" w:pos="720"/>
        </w:tabs>
        <w:spacing w:line="276" w:lineRule="auto"/>
        <w:rPr>
          <w:rFonts w:eastAsia="Calibri"/>
        </w:rPr>
      </w:pPr>
      <w:r w:rsidRPr="00C67C13">
        <w:rPr>
          <w:rFonts w:eastAsia="Calibri"/>
        </w:rPr>
        <w:t xml:space="preserve">Status Reporting </w:t>
      </w:r>
    </w:p>
    <w:p w:rsidR="001757E8" w:rsidRPr="001757E8" w:rsidRDefault="001757E8" w:rsidP="00B65414">
      <w:pPr>
        <w:numPr>
          <w:ilvl w:val="2"/>
          <w:numId w:val="2"/>
        </w:numPr>
        <w:rPr>
          <w:b/>
          <w:bCs/>
          <w:sz w:val="18"/>
        </w:rPr>
      </w:pPr>
    </w:p>
    <w:p w:rsidR="00B65414" w:rsidRPr="00486498" w:rsidRDefault="001757E8" w:rsidP="00B65414">
      <w:pPr>
        <w:numPr>
          <w:ilvl w:val="2"/>
          <w:numId w:val="2"/>
        </w:numPr>
        <w:rPr>
          <w:b/>
          <w:bCs/>
          <w:sz w:val="18"/>
        </w:rPr>
      </w:pPr>
      <w:r>
        <w:rPr>
          <w:b/>
          <w:bCs/>
        </w:rPr>
        <w:t>2</w:t>
      </w:r>
      <w:r w:rsidR="00B65414" w:rsidRPr="00486498">
        <w:rPr>
          <w:b/>
          <w:bCs/>
        </w:rPr>
        <w:t>.         Proje</w:t>
      </w:r>
      <w:r w:rsidR="001A5934" w:rsidRPr="00486498">
        <w:rPr>
          <w:b/>
          <w:bCs/>
        </w:rPr>
        <w:t>ct</w:t>
      </w:r>
      <w:r w:rsidR="001A5934" w:rsidRPr="00486498">
        <w:rPr>
          <w:b/>
          <w:bCs/>
        </w:rPr>
        <w:tab/>
      </w:r>
      <w:r w:rsidR="00B65414" w:rsidRPr="00486498">
        <w:rPr>
          <w:b/>
          <w:bCs/>
        </w:rPr>
        <w:t>:</w:t>
      </w:r>
      <w:r w:rsidR="001A5934" w:rsidRPr="00486498">
        <w:rPr>
          <w:b/>
          <w:bCs/>
        </w:rPr>
        <w:tab/>
      </w:r>
      <w:r w:rsidR="00B65414" w:rsidRPr="002D5F8E">
        <w:rPr>
          <w:b/>
          <w:bCs/>
        </w:rPr>
        <w:t>Tablet</w:t>
      </w:r>
      <w:r w:rsidR="00E67282" w:rsidRPr="002D5F8E">
        <w:rPr>
          <w:b/>
          <w:bCs/>
        </w:rPr>
        <w:t xml:space="preserve"> </w:t>
      </w:r>
      <w:r w:rsidR="00E452AB" w:rsidRPr="002D5F8E">
        <w:rPr>
          <w:b/>
          <w:bCs/>
        </w:rPr>
        <w:t>Tracker</w:t>
      </w:r>
    </w:p>
    <w:p w:rsidR="00B65414" w:rsidRPr="00E12C2B" w:rsidRDefault="00B65414" w:rsidP="00B65414">
      <w:pPr>
        <w:numPr>
          <w:ilvl w:val="2"/>
          <w:numId w:val="2"/>
        </w:numPr>
        <w:spacing w:line="276" w:lineRule="auto"/>
        <w:rPr>
          <w:b/>
          <w:bCs/>
          <w:sz w:val="18"/>
        </w:rPr>
      </w:pPr>
      <w:r w:rsidRPr="00E12C2B">
        <w:rPr>
          <w:b/>
          <w:bCs/>
        </w:rPr>
        <w:t xml:space="preserve">            Client</w:t>
      </w:r>
      <w:r w:rsidR="001A5934" w:rsidRPr="00E12C2B">
        <w:rPr>
          <w:b/>
          <w:bCs/>
        </w:rPr>
        <w:tab/>
      </w:r>
      <w:r w:rsidR="001A5934" w:rsidRPr="00E12C2B">
        <w:rPr>
          <w:b/>
          <w:bCs/>
        </w:rPr>
        <w:tab/>
      </w:r>
      <w:r w:rsidRPr="00E12C2B">
        <w:rPr>
          <w:b/>
          <w:bCs/>
        </w:rPr>
        <w:t>:</w:t>
      </w:r>
      <w:r w:rsidR="001A5934" w:rsidRPr="00E12C2B">
        <w:rPr>
          <w:b/>
          <w:bCs/>
        </w:rPr>
        <w:tab/>
      </w:r>
      <w:r w:rsidR="00932972" w:rsidRPr="00E12C2B">
        <w:rPr>
          <w:bCs/>
          <w:iCs/>
          <w:szCs w:val="22"/>
          <w:lang w:eastAsia="en-US"/>
        </w:rPr>
        <w:t>Travant Systems</w:t>
      </w:r>
    </w:p>
    <w:p w:rsidR="00B65414" w:rsidRPr="00864B0F" w:rsidRDefault="00B65414" w:rsidP="00B65414">
      <w:pPr>
        <w:numPr>
          <w:ilvl w:val="2"/>
          <w:numId w:val="2"/>
        </w:numPr>
        <w:spacing w:line="276" w:lineRule="auto"/>
        <w:rPr>
          <w:b/>
          <w:bCs/>
          <w:sz w:val="18"/>
        </w:rPr>
      </w:pPr>
      <w:r w:rsidRPr="00E12C2B">
        <w:rPr>
          <w:b/>
          <w:bCs/>
        </w:rPr>
        <w:t xml:space="preserve">          </w:t>
      </w:r>
      <w:r w:rsidRPr="00E12C2B">
        <w:rPr>
          <w:rFonts w:eastAsia="Calibri"/>
          <w:b/>
          <w:bCs/>
        </w:rPr>
        <w:t xml:space="preserve">  Environment</w:t>
      </w:r>
      <w:r w:rsidR="001A5934" w:rsidRPr="00E12C2B">
        <w:rPr>
          <w:rFonts w:eastAsia="Calibri"/>
          <w:b/>
          <w:bCs/>
        </w:rPr>
        <w:tab/>
      </w:r>
      <w:r w:rsidRPr="00E12C2B">
        <w:rPr>
          <w:rFonts w:eastAsia="Calibri"/>
          <w:b/>
          <w:bCs/>
        </w:rPr>
        <w:t>:</w:t>
      </w:r>
      <w:r w:rsidR="001A5934" w:rsidRPr="00E12C2B">
        <w:rPr>
          <w:rFonts w:eastAsia="Calibri"/>
          <w:b/>
          <w:bCs/>
        </w:rPr>
        <w:tab/>
      </w:r>
      <w:r w:rsidRPr="00E12C2B">
        <w:rPr>
          <w:rFonts w:eastAsia="Calibri"/>
          <w:bCs/>
        </w:rPr>
        <w:t>Androi</w:t>
      </w:r>
      <w:r w:rsidRPr="00E12C2B">
        <w:rPr>
          <w:rFonts w:eastAsia="Calibri"/>
          <w:b/>
          <w:bCs/>
          <w:sz w:val="18"/>
        </w:rPr>
        <w:t>d</w:t>
      </w:r>
    </w:p>
    <w:p w:rsidR="00B65414" w:rsidRPr="00864B0F" w:rsidRDefault="001A5934" w:rsidP="00B65414">
      <w:pPr>
        <w:ind w:left="720"/>
        <w:rPr>
          <w:b/>
        </w:rPr>
      </w:pPr>
      <w:r w:rsidRPr="00864B0F">
        <w:rPr>
          <w:b/>
          <w:bCs/>
        </w:rPr>
        <w:t>Role</w:t>
      </w:r>
      <w:r w:rsidRPr="00864B0F">
        <w:rPr>
          <w:b/>
          <w:bCs/>
        </w:rPr>
        <w:tab/>
      </w:r>
      <w:r w:rsidRPr="00864B0F">
        <w:rPr>
          <w:b/>
          <w:bCs/>
        </w:rPr>
        <w:tab/>
      </w:r>
      <w:r w:rsidR="00B65414" w:rsidRPr="00864B0F">
        <w:rPr>
          <w:b/>
          <w:bCs/>
        </w:rPr>
        <w:t>:</w:t>
      </w:r>
      <w:r w:rsidRPr="00864B0F">
        <w:rPr>
          <w:b/>
          <w:bCs/>
        </w:rPr>
        <w:tab/>
      </w:r>
      <w:r w:rsidR="006004A3" w:rsidRPr="00864B0F">
        <w:t>Developer</w:t>
      </w:r>
      <w:r w:rsidR="00B65414" w:rsidRPr="00864B0F">
        <w:rPr>
          <w:b/>
        </w:rPr>
        <w:tab/>
      </w:r>
    </w:p>
    <w:p w:rsidR="00B65414" w:rsidRPr="00864B0F" w:rsidRDefault="00B65414" w:rsidP="00B65414">
      <w:pPr>
        <w:ind w:left="720"/>
      </w:pPr>
      <w:r w:rsidRPr="00864B0F">
        <w:rPr>
          <w:b/>
        </w:rPr>
        <w:t>Team size</w:t>
      </w:r>
      <w:r w:rsidR="001A5934" w:rsidRPr="00864B0F">
        <w:rPr>
          <w:b/>
        </w:rPr>
        <w:tab/>
      </w:r>
      <w:r w:rsidRPr="00864B0F">
        <w:rPr>
          <w:b/>
        </w:rPr>
        <w:t>:</w:t>
      </w:r>
      <w:r w:rsidR="001A5934" w:rsidRPr="00864B0F">
        <w:rPr>
          <w:b/>
        </w:rPr>
        <w:tab/>
      </w:r>
      <w:r w:rsidR="00E15457">
        <w:t>2</w:t>
      </w:r>
    </w:p>
    <w:p w:rsidR="00B65414" w:rsidRPr="00864B0F" w:rsidRDefault="00B65414" w:rsidP="00FA65D0">
      <w:pPr>
        <w:autoSpaceDE w:val="0"/>
        <w:autoSpaceDN w:val="0"/>
        <w:adjustRightInd w:val="0"/>
        <w:spacing w:line="276" w:lineRule="auto"/>
        <w:ind w:left="720"/>
        <w:jc w:val="both"/>
        <w:rPr>
          <w:b/>
          <w:bCs/>
        </w:rPr>
      </w:pPr>
      <w:r w:rsidRPr="00864B0F">
        <w:rPr>
          <w:b/>
          <w:bCs/>
        </w:rPr>
        <w:t>Description</w:t>
      </w:r>
      <w:r w:rsidR="001A5934" w:rsidRPr="00864B0F">
        <w:rPr>
          <w:b/>
          <w:bCs/>
        </w:rPr>
        <w:tab/>
      </w:r>
      <w:r w:rsidRPr="00864B0F">
        <w:rPr>
          <w:b/>
          <w:bCs/>
        </w:rPr>
        <w:t>:</w:t>
      </w:r>
      <w:r w:rsidR="001A5934" w:rsidRPr="00864B0F">
        <w:rPr>
          <w:b/>
          <w:bCs/>
        </w:rPr>
        <w:tab/>
      </w:r>
      <w:r w:rsidR="00E452AB" w:rsidRPr="00864B0F">
        <w:rPr>
          <w:b/>
          <w:bCs/>
        </w:rPr>
        <w:t>Tablet Tracker</w:t>
      </w:r>
      <w:r w:rsidRPr="00864B0F">
        <w:rPr>
          <w:b/>
          <w:bCs/>
          <w:sz w:val="18"/>
        </w:rPr>
        <w:t xml:space="preserve"> </w:t>
      </w:r>
      <w:r w:rsidRPr="00864B0F">
        <w:rPr>
          <w:lang w:eastAsia="en-US"/>
        </w:rPr>
        <w:t>application is developed for tracking employees in the organization. First the user should have Salesforce</w:t>
      </w:r>
      <w:r w:rsidRPr="00864B0F">
        <w:rPr>
          <w:b/>
          <w:lang w:eastAsia="en-US"/>
        </w:rPr>
        <w:t xml:space="preserve"> </w:t>
      </w:r>
      <w:r w:rsidRPr="00864B0F">
        <w:rPr>
          <w:lang w:eastAsia="en-US"/>
        </w:rPr>
        <w:t>credentials then register to the respected service with his Mobile device ID and Mobile number. Then his locations are tracked in the respected shift timings allocated to the employee. Then these location values are posted to the Salesforce .By this data they can know where the employee in particular time.</w:t>
      </w:r>
    </w:p>
    <w:p w:rsidR="00B65414" w:rsidRPr="00864B0F" w:rsidRDefault="00B65414" w:rsidP="00B65414">
      <w:pPr>
        <w:spacing w:line="276" w:lineRule="auto"/>
        <w:ind w:firstLine="720"/>
        <w:rPr>
          <w:rFonts w:eastAsia="Calibri"/>
          <w:b/>
          <w:bCs/>
          <w:u w:val="single"/>
        </w:rPr>
      </w:pPr>
      <w:r w:rsidRPr="00864B0F">
        <w:rPr>
          <w:rFonts w:eastAsia="Calibri"/>
          <w:b/>
          <w:bCs/>
          <w:u w:val="single"/>
        </w:rPr>
        <w:t>Responsibilities:</w:t>
      </w:r>
    </w:p>
    <w:p w:rsidR="00B65414" w:rsidRPr="00864B0F" w:rsidRDefault="00B65414" w:rsidP="007E1063">
      <w:pPr>
        <w:numPr>
          <w:ilvl w:val="0"/>
          <w:numId w:val="3"/>
        </w:numPr>
        <w:tabs>
          <w:tab w:val="clear" w:pos="360"/>
          <w:tab w:val="left" w:pos="720"/>
          <w:tab w:val="num" w:pos="1080"/>
        </w:tabs>
        <w:spacing w:line="276" w:lineRule="auto"/>
        <w:ind w:left="1440"/>
        <w:rPr>
          <w:rFonts w:eastAsia="Calibri"/>
        </w:rPr>
      </w:pPr>
      <w:r w:rsidRPr="00864B0F">
        <w:rPr>
          <w:rFonts w:eastAsia="Calibri"/>
        </w:rPr>
        <w:t>Designing and Coding</w:t>
      </w:r>
    </w:p>
    <w:p w:rsidR="009E7227" w:rsidRPr="00864B0F" w:rsidRDefault="009E7227" w:rsidP="009E7227">
      <w:pPr>
        <w:numPr>
          <w:ilvl w:val="0"/>
          <w:numId w:val="3"/>
        </w:numPr>
        <w:tabs>
          <w:tab w:val="clear" w:pos="360"/>
          <w:tab w:val="num" w:pos="1080"/>
        </w:tabs>
        <w:suppressAutoHyphens w:val="0"/>
        <w:autoSpaceDE w:val="0"/>
        <w:autoSpaceDN w:val="0"/>
        <w:adjustRightInd w:val="0"/>
        <w:ind w:left="1440"/>
        <w:rPr>
          <w:lang w:eastAsia="en-US"/>
        </w:rPr>
      </w:pPr>
      <w:r w:rsidRPr="00864B0F">
        <w:rPr>
          <w:lang w:eastAsia="en-US"/>
        </w:rPr>
        <w:lastRenderedPageBreak/>
        <w:t xml:space="preserve">Unit testing, </w:t>
      </w:r>
      <w:r w:rsidRPr="00864B0F">
        <w:rPr>
          <w:color w:val="0D0D0D"/>
          <w:szCs w:val="22"/>
        </w:rPr>
        <w:t>Debugging and troubleshooting the application.</w:t>
      </w:r>
    </w:p>
    <w:p w:rsidR="00B65414" w:rsidRPr="00864B0F" w:rsidRDefault="00B65414" w:rsidP="00B65414">
      <w:pPr>
        <w:numPr>
          <w:ilvl w:val="0"/>
          <w:numId w:val="3"/>
        </w:numPr>
        <w:tabs>
          <w:tab w:val="clear" w:pos="360"/>
          <w:tab w:val="left" w:pos="720"/>
          <w:tab w:val="num" w:pos="1080"/>
        </w:tabs>
        <w:spacing w:line="276" w:lineRule="auto"/>
        <w:ind w:left="1440"/>
        <w:rPr>
          <w:rFonts w:eastAsia="Calibri"/>
        </w:rPr>
      </w:pPr>
      <w:r w:rsidRPr="00864B0F">
        <w:rPr>
          <w:rFonts w:eastAsia="Calibri"/>
        </w:rPr>
        <w:t xml:space="preserve">Status Reporting </w:t>
      </w:r>
    </w:p>
    <w:p w:rsidR="003B5002" w:rsidRPr="00864B0F" w:rsidRDefault="003B5002" w:rsidP="00B65414">
      <w:pPr>
        <w:numPr>
          <w:ilvl w:val="0"/>
          <w:numId w:val="3"/>
        </w:numPr>
        <w:tabs>
          <w:tab w:val="clear" w:pos="360"/>
          <w:tab w:val="left" w:pos="720"/>
          <w:tab w:val="num" w:pos="1080"/>
        </w:tabs>
        <w:spacing w:line="276" w:lineRule="auto"/>
        <w:ind w:left="1440"/>
        <w:rPr>
          <w:rFonts w:eastAsia="Calibri"/>
          <w:color w:val="0D0D0D" w:themeColor="text1" w:themeTint="F2"/>
        </w:rPr>
      </w:pPr>
      <w:r w:rsidRPr="00864B0F">
        <w:rPr>
          <w:color w:val="0D0D0D"/>
        </w:rPr>
        <w:t>Planning and scheduling activities to ensure completion of the project within the time.</w:t>
      </w:r>
    </w:p>
    <w:p w:rsidR="00B65414" w:rsidRPr="00486498" w:rsidRDefault="00B65414" w:rsidP="00B65414">
      <w:pPr>
        <w:numPr>
          <w:ilvl w:val="2"/>
          <w:numId w:val="2"/>
        </w:numPr>
        <w:rPr>
          <w:b/>
          <w:bCs/>
        </w:rPr>
      </w:pPr>
      <w:r w:rsidRPr="00486498">
        <w:rPr>
          <w:b/>
          <w:bCs/>
        </w:rPr>
        <w:t xml:space="preserve">       </w:t>
      </w:r>
      <w:r w:rsidR="001757E8">
        <w:rPr>
          <w:b/>
          <w:bCs/>
        </w:rPr>
        <w:t>3</w:t>
      </w:r>
      <w:r w:rsidR="003C7F49" w:rsidRPr="00486498">
        <w:rPr>
          <w:b/>
          <w:bCs/>
        </w:rPr>
        <w:t>.  Project</w:t>
      </w:r>
      <w:r w:rsidR="003C7F49" w:rsidRPr="00486498">
        <w:rPr>
          <w:b/>
          <w:bCs/>
        </w:rPr>
        <w:tab/>
        <w:t>:</w:t>
      </w:r>
      <w:r w:rsidR="003C7F49" w:rsidRPr="00486498">
        <w:rPr>
          <w:b/>
          <w:bCs/>
        </w:rPr>
        <w:tab/>
      </w:r>
      <w:r w:rsidR="0067623E">
        <w:rPr>
          <w:b/>
          <w:bCs/>
        </w:rPr>
        <w:t>FrogS</w:t>
      </w:r>
      <w:r w:rsidRPr="00486498">
        <w:rPr>
          <w:b/>
          <w:bCs/>
        </w:rPr>
        <w:t>aver</w:t>
      </w:r>
    </w:p>
    <w:p w:rsidR="00B65414" w:rsidRPr="001967F3" w:rsidRDefault="00B65414" w:rsidP="00B65414">
      <w:pPr>
        <w:numPr>
          <w:ilvl w:val="4"/>
          <w:numId w:val="2"/>
        </w:numPr>
        <w:rPr>
          <w:b/>
          <w:bCs/>
        </w:rPr>
      </w:pPr>
      <w:r w:rsidRPr="001967F3">
        <w:rPr>
          <w:b/>
          <w:bCs/>
          <w:sz w:val="28"/>
        </w:rPr>
        <w:t xml:space="preserve">          </w:t>
      </w:r>
      <w:r w:rsidRPr="001967F3">
        <w:rPr>
          <w:b/>
          <w:bCs/>
        </w:rPr>
        <w:t>Client</w:t>
      </w:r>
      <w:r w:rsidR="003C7F49" w:rsidRPr="001967F3">
        <w:rPr>
          <w:b/>
          <w:bCs/>
        </w:rPr>
        <w:tab/>
      </w:r>
      <w:r w:rsidR="003C7F49" w:rsidRPr="001967F3">
        <w:rPr>
          <w:b/>
          <w:bCs/>
        </w:rPr>
        <w:tab/>
      </w:r>
      <w:r w:rsidRPr="001967F3">
        <w:rPr>
          <w:b/>
          <w:bCs/>
        </w:rPr>
        <w:t>:</w:t>
      </w:r>
      <w:r w:rsidR="003C7F49" w:rsidRPr="001967F3">
        <w:rPr>
          <w:b/>
          <w:bCs/>
        </w:rPr>
        <w:tab/>
      </w:r>
      <w:r w:rsidRPr="001967F3">
        <w:rPr>
          <w:b/>
          <w:color w:val="000000"/>
          <w:shd w:val="clear" w:color="auto" w:fill="FFFFFF"/>
        </w:rPr>
        <w:t>Texas Christian University</w:t>
      </w:r>
    </w:p>
    <w:p w:rsidR="00B65414" w:rsidRPr="001967F3" w:rsidRDefault="00B65414" w:rsidP="00B65414">
      <w:pPr>
        <w:numPr>
          <w:ilvl w:val="4"/>
          <w:numId w:val="2"/>
        </w:numPr>
        <w:spacing w:line="276" w:lineRule="auto"/>
        <w:rPr>
          <w:b/>
          <w:bCs/>
        </w:rPr>
      </w:pPr>
      <w:r w:rsidRPr="001967F3">
        <w:rPr>
          <w:rFonts w:eastAsia="Calibri"/>
          <w:b/>
          <w:bCs/>
        </w:rPr>
        <w:t xml:space="preserve">          </w:t>
      </w:r>
      <w:r w:rsidR="00A27E72" w:rsidRPr="001967F3">
        <w:rPr>
          <w:rFonts w:eastAsia="Calibri"/>
          <w:b/>
          <w:bCs/>
        </w:rPr>
        <w:t xml:space="preserve"> </w:t>
      </w:r>
      <w:r w:rsidRPr="001967F3">
        <w:rPr>
          <w:rFonts w:eastAsia="Calibri"/>
          <w:b/>
          <w:bCs/>
        </w:rPr>
        <w:t xml:space="preserve"> Environment</w:t>
      </w:r>
      <w:r w:rsidR="003C7F49" w:rsidRPr="001967F3">
        <w:rPr>
          <w:rFonts w:eastAsia="Calibri"/>
          <w:b/>
          <w:bCs/>
        </w:rPr>
        <w:tab/>
      </w:r>
      <w:r w:rsidRPr="001967F3">
        <w:rPr>
          <w:rFonts w:eastAsia="Calibri"/>
          <w:b/>
          <w:bCs/>
        </w:rPr>
        <w:t>:</w:t>
      </w:r>
      <w:r w:rsidR="003C7F49" w:rsidRPr="001967F3">
        <w:rPr>
          <w:rFonts w:eastAsia="Calibri"/>
          <w:b/>
          <w:bCs/>
        </w:rPr>
        <w:tab/>
      </w:r>
      <w:r w:rsidRPr="001967F3">
        <w:rPr>
          <w:rFonts w:eastAsia="Calibri"/>
          <w:bCs/>
        </w:rPr>
        <w:t>Android</w:t>
      </w:r>
    </w:p>
    <w:p w:rsidR="00B65414" w:rsidRPr="001967F3" w:rsidRDefault="003C7F49" w:rsidP="00B65414">
      <w:pPr>
        <w:ind w:left="720"/>
        <w:rPr>
          <w:bCs/>
        </w:rPr>
      </w:pPr>
      <w:r w:rsidRPr="001967F3">
        <w:rPr>
          <w:b/>
          <w:bCs/>
        </w:rPr>
        <w:t>Role</w:t>
      </w:r>
      <w:r w:rsidRPr="001967F3">
        <w:rPr>
          <w:b/>
          <w:bCs/>
        </w:rPr>
        <w:tab/>
      </w:r>
      <w:r w:rsidRPr="001967F3">
        <w:rPr>
          <w:b/>
          <w:bCs/>
        </w:rPr>
        <w:tab/>
      </w:r>
      <w:r w:rsidR="00B65414" w:rsidRPr="001967F3">
        <w:rPr>
          <w:b/>
          <w:bCs/>
        </w:rPr>
        <w:t>:</w:t>
      </w:r>
      <w:r w:rsidRPr="001967F3">
        <w:rPr>
          <w:b/>
          <w:bCs/>
        </w:rPr>
        <w:tab/>
      </w:r>
      <w:r w:rsidR="00AB63F3" w:rsidRPr="001967F3">
        <w:t>Developer</w:t>
      </w:r>
    </w:p>
    <w:p w:rsidR="00B65414" w:rsidRPr="001967F3" w:rsidRDefault="00B65414" w:rsidP="00B65414">
      <w:pPr>
        <w:ind w:left="720"/>
        <w:rPr>
          <w:b/>
        </w:rPr>
      </w:pPr>
      <w:r w:rsidRPr="001967F3">
        <w:rPr>
          <w:b/>
        </w:rPr>
        <w:t>Team size</w:t>
      </w:r>
      <w:r w:rsidR="003C7F49" w:rsidRPr="001967F3">
        <w:rPr>
          <w:b/>
        </w:rPr>
        <w:tab/>
      </w:r>
      <w:r w:rsidRPr="001967F3">
        <w:rPr>
          <w:b/>
        </w:rPr>
        <w:t>:</w:t>
      </w:r>
      <w:r w:rsidR="003C7F49" w:rsidRPr="001967F3">
        <w:rPr>
          <w:b/>
        </w:rPr>
        <w:tab/>
      </w:r>
      <w:r w:rsidR="00E15457">
        <w:t>2</w:t>
      </w:r>
    </w:p>
    <w:p w:rsidR="00B65414" w:rsidRPr="001967F3" w:rsidRDefault="00B65414" w:rsidP="00B65414">
      <w:pPr>
        <w:ind w:left="720"/>
        <w:jc w:val="both"/>
        <w:rPr>
          <w:b/>
          <w:lang w:val="en-GB"/>
        </w:rPr>
      </w:pPr>
      <w:r w:rsidRPr="001967F3">
        <w:rPr>
          <w:b/>
          <w:bCs/>
        </w:rPr>
        <w:t>Description</w:t>
      </w:r>
      <w:r w:rsidR="003C7F49" w:rsidRPr="001967F3">
        <w:rPr>
          <w:b/>
          <w:bCs/>
        </w:rPr>
        <w:tab/>
      </w:r>
      <w:r w:rsidRPr="001967F3">
        <w:rPr>
          <w:b/>
          <w:bCs/>
        </w:rPr>
        <w:t>:</w:t>
      </w:r>
      <w:r w:rsidR="003C7F49" w:rsidRPr="001967F3">
        <w:rPr>
          <w:b/>
          <w:bCs/>
        </w:rPr>
        <w:tab/>
      </w:r>
      <w:r w:rsidRPr="001967F3">
        <w:rPr>
          <w:shd w:val="clear" w:color="auto" w:fill="FFFFFF"/>
        </w:rPr>
        <w:t>Introducing the Frogsaver.com App. Just show coupons on your phone. Designed specifically for the TCU (Texas Christian University) Community, we are the online marketplace for all local businesses to offers incredible deals &amp; discounts to the TCU Faculty, Students &amp; Staff.</w:t>
      </w:r>
      <w:r w:rsidRPr="001967F3">
        <w:rPr>
          <w:b/>
          <w:lang w:val="en-GB"/>
        </w:rPr>
        <w:t xml:space="preserve"> </w:t>
      </w:r>
    </w:p>
    <w:p w:rsidR="00B65414" w:rsidRPr="001967F3" w:rsidRDefault="00B65414" w:rsidP="00B65414">
      <w:pPr>
        <w:spacing w:line="276" w:lineRule="auto"/>
        <w:ind w:firstLine="360"/>
        <w:rPr>
          <w:rFonts w:eastAsia="Calibri"/>
          <w:b/>
          <w:bCs/>
          <w:u w:val="single"/>
        </w:rPr>
      </w:pPr>
      <w:r w:rsidRPr="001967F3">
        <w:rPr>
          <w:rFonts w:eastAsia="Calibri"/>
          <w:b/>
          <w:bCs/>
        </w:rPr>
        <w:t xml:space="preserve">      </w:t>
      </w:r>
      <w:r w:rsidRPr="001967F3">
        <w:rPr>
          <w:rFonts w:eastAsia="Calibri"/>
          <w:b/>
          <w:bCs/>
          <w:u w:val="single"/>
        </w:rPr>
        <w:t>Responsibilities:</w:t>
      </w:r>
    </w:p>
    <w:p w:rsidR="00B65414" w:rsidRPr="001967F3" w:rsidRDefault="00B65414" w:rsidP="00B65414">
      <w:pPr>
        <w:numPr>
          <w:ilvl w:val="0"/>
          <w:numId w:val="4"/>
        </w:numPr>
        <w:tabs>
          <w:tab w:val="clear" w:pos="0"/>
          <w:tab w:val="num" w:pos="720"/>
        </w:tabs>
        <w:suppressAutoHyphens w:val="0"/>
        <w:autoSpaceDE w:val="0"/>
        <w:autoSpaceDN w:val="0"/>
        <w:adjustRightInd w:val="0"/>
        <w:ind w:left="1440"/>
        <w:rPr>
          <w:lang w:eastAsia="en-US"/>
        </w:rPr>
      </w:pPr>
      <w:r w:rsidRPr="001967F3">
        <w:rPr>
          <w:lang w:eastAsia="en-US"/>
        </w:rPr>
        <w:t>Interacting with clients for requirements</w:t>
      </w:r>
    </w:p>
    <w:p w:rsidR="00B65414" w:rsidRPr="001967F3" w:rsidRDefault="00B65414" w:rsidP="00B65414">
      <w:pPr>
        <w:numPr>
          <w:ilvl w:val="0"/>
          <w:numId w:val="4"/>
        </w:numPr>
        <w:tabs>
          <w:tab w:val="clear" w:pos="0"/>
          <w:tab w:val="num" w:pos="720"/>
        </w:tabs>
        <w:suppressAutoHyphens w:val="0"/>
        <w:autoSpaceDE w:val="0"/>
        <w:autoSpaceDN w:val="0"/>
        <w:adjustRightInd w:val="0"/>
        <w:ind w:left="1440"/>
        <w:rPr>
          <w:lang w:eastAsia="en-US"/>
        </w:rPr>
      </w:pPr>
      <w:r w:rsidRPr="001967F3">
        <w:rPr>
          <w:lang w:eastAsia="en-US"/>
        </w:rPr>
        <w:t>Analyzing customer requirements</w:t>
      </w:r>
    </w:p>
    <w:p w:rsidR="00B65414" w:rsidRPr="001967F3" w:rsidRDefault="003B5002" w:rsidP="00B65414">
      <w:pPr>
        <w:numPr>
          <w:ilvl w:val="0"/>
          <w:numId w:val="4"/>
        </w:numPr>
        <w:tabs>
          <w:tab w:val="clear" w:pos="0"/>
          <w:tab w:val="num" w:pos="720"/>
        </w:tabs>
        <w:suppressAutoHyphens w:val="0"/>
        <w:autoSpaceDE w:val="0"/>
        <w:autoSpaceDN w:val="0"/>
        <w:adjustRightInd w:val="0"/>
        <w:ind w:left="1440"/>
        <w:rPr>
          <w:lang w:eastAsia="en-US"/>
        </w:rPr>
      </w:pPr>
      <w:r w:rsidRPr="001967F3">
        <w:rPr>
          <w:lang w:eastAsia="en-US"/>
        </w:rPr>
        <w:t xml:space="preserve">Unit testing, </w:t>
      </w:r>
      <w:r w:rsidRPr="001967F3">
        <w:rPr>
          <w:color w:val="0D0D0D"/>
          <w:szCs w:val="22"/>
        </w:rPr>
        <w:t>Debugging and troubleshooting the application.</w:t>
      </w:r>
    </w:p>
    <w:p w:rsidR="00B65414" w:rsidRPr="001967F3" w:rsidRDefault="00B65414" w:rsidP="00FC6DC4">
      <w:pPr>
        <w:numPr>
          <w:ilvl w:val="0"/>
          <w:numId w:val="4"/>
        </w:numPr>
        <w:tabs>
          <w:tab w:val="clear" w:pos="0"/>
          <w:tab w:val="num" w:pos="720"/>
        </w:tabs>
        <w:spacing w:line="276" w:lineRule="auto"/>
        <w:ind w:left="1440"/>
        <w:rPr>
          <w:rFonts w:eastAsia="Calibri"/>
        </w:rPr>
      </w:pPr>
      <w:r w:rsidRPr="001967F3">
        <w:rPr>
          <w:rFonts w:eastAsia="Calibri"/>
        </w:rPr>
        <w:t>Designing and Coding</w:t>
      </w:r>
    </w:p>
    <w:p w:rsidR="001C1B9C" w:rsidRPr="001967F3" w:rsidRDefault="00B65414" w:rsidP="001C1B9C">
      <w:pPr>
        <w:numPr>
          <w:ilvl w:val="0"/>
          <w:numId w:val="4"/>
        </w:numPr>
        <w:tabs>
          <w:tab w:val="clear" w:pos="0"/>
          <w:tab w:val="num" w:pos="720"/>
        </w:tabs>
        <w:spacing w:line="276" w:lineRule="auto"/>
        <w:ind w:left="1440"/>
        <w:rPr>
          <w:rFonts w:eastAsia="Calibri"/>
        </w:rPr>
      </w:pPr>
      <w:r w:rsidRPr="001967F3">
        <w:rPr>
          <w:rFonts w:eastAsia="Calibri"/>
        </w:rPr>
        <w:t>Status Reporting</w:t>
      </w:r>
    </w:p>
    <w:p w:rsidR="004A4252" w:rsidRDefault="004A4252" w:rsidP="001C1B9C">
      <w:pPr>
        <w:rPr>
          <w:b/>
          <w:bCs/>
        </w:rPr>
      </w:pPr>
    </w:p>
    <w:p w:rsidR="00E305E2" w:rsidRPr="00486498" w:rsidRDefault="00BD71F4" w:rsidP="00E305E2">
      <w:pPr>
        <w:rPr>
          <w:b/>
          <w:bCs/>
          <w:sz w:val="18"/>
        </w:rPr>
      </w:pPr>
      <w:r>
        <w:rPr>
          <w:b/>
          <w:bCs/>
        </w:rPr>
        <w:t>3</w:t>
      </w:r>
      <w:r w:rsidR="00E305E2" w:rsidRPr="00486498">
        <w:rPr>
          <w:b/>
          <w:bCs/>
        </w:rPr>
        <w:t>.         Project</w:t>
      </w:r>
      <w:r w:rsidR="00E305E2" w:rsidRPr="00486498">
        <w:rPr>
          <w:b/>
          <w:bCs/>
        </w:rPr>
        <w:tab/>
        <w:t>:</w:t>
      </w:r>
      <w:r w:rsidR="00E305E2" w:rsidRPr="00486498">
        <w:rPr>
          <w:b/>
          <w:bCs/>
        </w:rPr>
        <w:tab/>
      </w:r>
      <w:r w:rsidR="00E305E2" w:rsidRPr="0069411C">
        <w:rPr>
          <w:b/>
          <w:bCs/>
        </w:rPr>
        <w:t>Verayu Tracker</w:t>
      </w:r>
    </w:p>
    <w:p w:rsidR="00E305E2" w:rsidRPr="00486498" w:rsidRDefault="00E305E2" w:rsidP="00E305E2">
      <w:pPr>
        <w:rPr>
          <w:b/>
          <w:bCs/>
          <w:sz w:val="18"/>
        </w:rPr>
      </w:pPr>
      <w:r w:rsidRPr="00486498">
        <w:rPr>
          <w:b/>
          <w:bCs/>
        </w:rPr>
        <w:t xml:space="preserve">            Client</w:t>
      </w:r>
      <w:r w:rsidRPr="00486498">
        <w:rPr>
          <w:b/>
          <w:bCs/>
        </w:rPr>
        <w:tab/>
      </w:r>
      <w:r w:rsidRPr="00486498">
        <w:rPr>
          <w:b/>
          <w:bCs/>
        </w:rPr>
        <w:tab/>
        <w:t>:</w:t>
      </w:r>
      <w:r w:rsidRPr="00486498">
        <w:rPr>
          <w:b/>
          <w:bCs/>
        </w:rPr>
        <w:tab/>
      </w:r>
      <w:r w:rsidR="00E67E91" w:rsidRPr="00486498">
        <w:rPr>
          <w:b/>
          <w:bCs/>
        </w:rPr>
        <w:t>Nivaata</w:t>
      </w:r>
    </w:p>
    <w:p w:rsidR="00E305E2" w:rsidRPr="00486498" w:rsidRDefault="00E305E2" w:rsidP="00E305E2">
      <w:pPr>
        <w:spacing w:line="276" w:lineRule="auto"/>
        <w:rPr>
          <w:b/>
          <w:bCs/>
          <w:sz w:val="18"/>
        </w:rPr>
      </w:pPr>
      <w:r w:rsidRPr="00486498">
        <w:rPr>
          <w:b/>
          <w:bCs/>
        </w:rPr>
        <w:t xml:space="preserve">           </w:t>
      </w:r>
      <w:r w:rsidRPr="00486498">
        <w:rPr>
          <w:rFonts w:eastAsia="Calibri"/>
          <w:b/>
          <w:bCs/>
        </w:rPr>
        <w:t xml:space="preserve"> Environment</w:t>
      </w:r>
      <w:r w:rsidRPr="00486498">
        <w:rPr>
          <w:rFonts w:eastAsia="Calibri"/>
          <w:b/>
          <w:bCs/>
        </w:rPr>
        <w:tab/>
        <w:t>:</w:t>
      </w:r>
      <w:r w:rsidRPr="00486498">
        <w:rPr>
          <w:rFonts w:eastAsia="Calibri"/>
          <w:b/>
          <w:bCs/>
        </w:rPr>
        <w:tab/>
      </w:r>
      <w:r w:rsidRPr="00486498">
        <w:rPr>
          <w:rFonts w:eastAsia="Calibri"/>
          <w:bCs/>
        </w:rPr>
        <w:t>Android</w:t>
      </w:r>
    </w:p>
    <w:p w:rsidR="00E305E2" w:rsidRPr="00486498" w:rsidRDefault="00E305E2" w:rsidP="00E305E2">
      <w:pPr>
        <w:ind w:left="720"/>
        <w:rPr>
          <w:b/>
        </w:rPr>
      </w:pPr>
      <w:r w:rsidRPr="00486498">
        <w:rPr>
          <w:b/>
          <w:bCs/>
        </w:rPr>
        <w:t>Role</w:t>
      </w:r>
      <w:r w:rsidRPr="00486498">
        <w:rPr>
          <w:b/>
          <w:bCs/>
        </w:rPr>
        <w:tab/>
      </w:r>
      <w:r w:rsidRPr="00486498">
        <w:rPr>
          <w:b/>
          <w:bCs/>
        </w:rPr>
        <w:tab/>
        <w:t>:</w:t>
      </w:r>
      <w:r w:rsidRPr="00486498">
        <w:rPr>
          <w:b/>
          <w:bCs/>
        </w:rPr>
        <w:tab/>
      </w:r>
      <w:r w:rsidR="00F762A5">
        <w:t>Developer</w:t>
      </w:r>
      <w:r w:rsidRPr="00486498">
        <w:rPr>
          <w:b/>
        </w:rPr>
        <w:tab/>
      </w:r>
    </w:p>
    <w:p w:rsidR="00E305E2" w:rsidRPr="00486498" w:rsidRDefault="00E305E2" w:rsidP="00E305E2">
      <w:pPr>
        <w:ind w:left="720"/>
      </w:pPr>
      <w:r w:rsidRPr="00486498">
        <w:rPr>
          <w:b/>
        </w:rPr>
        <w:t>Team size</w:t>
      </w:r>
      <w:r w:rsidRPr="00486498">
        <w:rPr>
          <w:b/>
        </w:rPr>
        <w:tab/>
        <w:t>:</w:t>
      </w:r>
      <w:r w:rsidRPr="00486498">
        <w:rPr>
          <w:b/>
        </w:rPr>
        <w:tab/>
      </w:r>
      <w:r w:rsidR="00E15457">
        <w:t>2</w:t>
      </w:r>
    </w:p>
    <w:p w:rsidR="00E305E2" w:rsidRPr="00071F1D" w:rsidRDefault="00E305E2" w:rsidP="00071F1D">
      <w:pPr>
        <w:ind w:left="720"/>
        <w:contextualSpacing/>
        <w:jc w:val="both"/>
        <w:rPr>
          <w:bCs/>
        </w:rPr>
      </w:pPr>
      <w:r w:rsidRPr="00486498">
        <w:rPr>
          <w:b/>
          <w:bCs/>
        </w:rPr>
        <w:t>Description</w:t>
      </w:r>
      <w:r w:rsidRPr="00486498">
        <w:rPr>
          <w:b/>
          <w:bCs/>
        </w:rPr>
        <w:tab/>
        <w:t>:</w:t>
      </w:r>
      <w:r w:rsidRPr="00486498">
        <w:rPr>
          <w:b/>
          <w:bCs/>
        </w:rPr>
        <w:tab/>
      </w:r>
      <w:r w:rsidRPr="00071F1D">
        <w:rPr>
          <w:b/>
          <w:bCs/>
        </w:rPr>
        <w:t xml:space="preserve">Verayu Tracker </w:t>
      </w:r>
      <w:r w:rsidRPr="00071F1D">
        <w:rPr>
          <w:bCs/>
        </w:rPr>
        <w:t>Application is the ideal companion to the Verayu suite of enterprise solutions for location intelligence, and allows you to track and interact with other Android phones or Yantra's (specialized tracking devices made by Nivaata) from your Android phone!</w:t>
      </w:r>
    </w:p>
    <w:p w:rsidR="00E305E2" w:rsidRPr="00071F1D" w:rsidRDefault="00E305E2" w:rsidP="00071F1D">
      <w:pPr>
        <w:ind w:left="720"/>
        <w:contextualSpacing/>
        <w:jc w:val="both"/>
        <w:rPr>
          <w:bCs/>
        </w:rPr>
      </w:pPr>
      <w:r w:rsidRPr="00071F1D">
        <w:rPr>
          <w:bCs/>
        </w:rPr>
        <w:t>Important Note: Verayu Tracker application is targeted *only* for enterprise users, who have signed up for Verayu services and obtained an enterprise license. Contact Nivaata support by sending an email to "support@nivaata.com" for more details on Verayu services, the Yantra tracking device or how your organization can sign up for Verayu!.</w:t>
      </w:r>
    </w:p>
    <w:p w:rsidR="00E305E2" w:rsidRPr="00486498" w:rsidRDefault="00E305E2" w:rsidP="00E305E2">
      <w:pPr>
        <w:spacing w:line="276" w:lineRule="auto"/>
        <w:ind w:firstLine="720"/>
        <w:rPr>
          <w:rFonts w:eastAsia="Calibri"/>
          <w:b/>
          <w:bCs/>
          <w:u w:val="single"/>
        </w:rPr>
      </w:pPr>
      <w:r w:rsidRPr="00486498">
        <w:rPr>
          <w:rFonts w:eastAsia="Calibri"/>
          <w:b/>
          <w:bCs/>
          <w:u w:val="single"/>
        </w:rPr>
        <w:t>Responsibilities:</w:t>
      </w:r>
    </w:p>
    <w:p w:rsidR="00E305E2" w:rsidRPr="00486498" w:rsidRDefault="00E305E2" w:rsidP="00E305E2">
      <w:pPr>
        <w:numPr>
          <w:ilvl w:val="0"/>
          <w:numId w:val="3"/>
        </w:numPr>
        <w:tabs>
          <w:tab w:val="clear" w:pos="360"/>
          <w:tab w:val="num" w:pos="1080"/>
        </w:tabs>
        <w:suppressAutoHyphens w:val="0"/>
        <w:autoSpaceDE w:val="0"/>
        <w:autoSpaceDN w:val="0"/>
        <w:adjustRightInd w:val="0"/>
        <w:ind w:left="1440"/>
        <w:rPr>
          <w:lang w:eastAsia="en-US"/>
        </w:rPr>
      </w:pPr>
      <w:r w:rsidRPr="00486498">
        <w:rPr>
          <w:lang w:eastAsia="en-US"/>
        </w:rPr>
        <w:t xml:space="preserve"> Interacting with clients for requirements</w:t>
      </w:r>
    </w:p>
    <w:p w:rsidR="00E305E2" w:rsidRPr="00486498" w:rsidRDefault="00E305E2" w:rsidP="00E305E2">
      <w:pPr>
        <w:numPr>
          <w:ilvl w:val="0"/>
          <w:numId w:val="3"/>
        </w:numPr>
        <w:tabs>
          <w:tab w:val="clear" w:pos="360"/>
          <w:tab w:val="num" w:pos="1080"/>
        </w:tabs>
        <w:suppressAutoHyphens w:val="0"/>
        <w:autoSpaceDE w:val="0"/>
        <w:autoSpaceDN w:val="0"/>
        <w:adjustRightInd w:val="0"/>
        <w:ind w:left="1440"/>
        <w:rPr>
          <w:lang w:eastAsia="en-US"/>
        </w:rPr>
      </w:pPr>
      <w:r w:rsidRPr="00486498">
        <w:rPr>
          <w:lang w:eastAsia="en-US"/>
        </w:rPr>
        <w:t>Analyzing customer requirements</w:t>
      </w:r>
    </w:p>
    <w:p w:rsidR="009E7227" w:rsidRPr="00486498" w:rsidRDefault="009E7227" w:rsidP="009E7227">
      <w:pPr>
        <w:numPr>
          <w:ilvl w:val="0"/>
          <w:numId w:val="3"/>
        </w:numPr>
        <w:tabs>
          <w:tab w:val="clear" w:pos="360"/>
          <w:tab w:val="num" w:pos="1080"/>
        </w:tabs>
        <w:suppressAutoHyphens w:val="0"/>
        <w:autoSpaceDE w:val="0"/>
        <w:autoSpaceDN w:val="0"/>
        <w:adjustRightInd w:val="0"/>
        <w:ind w:left="1440"/>
        <w:rPr>
          <w:lang w:eastAsia="en-US"/>
        </w:rPr>
      </w:pPr>
      <w:r>
        <w:rPr>
          <w:lang w:eastAsia="en-US"/>
        </w:rPr>
        <w:t xml:space="preserve">Unit testing, </w:t>
      </w:r>
      <w:r w:rsidRPr="003B5002">
        <w:rPr>
          <w:color w:val="0D0D0D"/>
          <w:szCs w:val="22"/>
        </w:rPr>
        <w:t>Debugging and troubleshooting the application.</w:t>
      </w:r>
    </w:p>
    <w:p w:rsidR="00F12B62" w:rsidRPr="00284BDC" w:rsidRDefault="00E305E2" w:rsidP="00284BDC">
      <w:pPr>
        <w:numPr>
          <w:ilvl w:val="0"/>
          <w:numId w:val="3"/>
        </w:numPr>
        <w:tabs>
          <w:tab w:val="clear" w:pos="360"/>
          <w:tab w:val="left" w:pos="720"/>
          <w:tab w:val="num" w:pos="1080"/>
        </w:tabs>
        <w:spacing w:line="276" w:lineRule="auto"/>
        <w:ind w:left="1440"/>
        <w:rPr>
          <w:rFonts w:eastAsia="Calibri"/>
        </w:rPr>
      </w:pPr>
      <w:r w:rsidRPr="00486498">
        <w:rPr>
          <w:rFonts w:eastAsia="Calibri"/>
        </w:rPr>
        <w:t>Designing and Coding</w:t>
      </w:r>
    </w:p>
    <w:p w:rsidR="009B1AFF" w:rsidRDefault="00E305E2" w:rsidP="009B1AFF">
      <w:pPr>
        <w:numPr>
          <w:ilvl w:val="0"/>
          <w:numId w:val="3"/>
        </w:numPr>
        <w:tabs>
          <w:tab w:val="clear" w:pos="360"/>
          <w:tab w:val="left" w:pos="720"/>
          <w:tab w:val="num" w:pos="1080"/>
        </w:tabs>
        <w:spacing w:line="276" w:lineRule="auto"/>
        <w:ind w:left="1440"/>
        <w:rPr>
          <w:rFonts w:eastAsia="Calibri"/>
        </w:rPr>
      </w:pPr>
      <w:r w:rsidRPr="00486498">
        <w:rPr>
          <w:rFonts w:eastAsia="Calibri"/>
        </w:rPr>
        <w:t>Status Reporting</w:t>
      </w:r>
    </w:p>
    <w:p w:rsidR="00DD247B" w:rsidRDefault="00DD247B" w:rsidP="009B1AFF">
      <w:pPr>
        <w:rPr>
          <w:b/>
          <w:bCs/>
        </w:rPr>
      </w:pPr>
    </w:p>
    <w:p w:rsidR="009B1AFF" w:rsidRPr="00486498" w:rsidRDefault="00BD71F4" w:rsidP="009B1AFF">
      <w:pPr>
        <w:rPr>
          <w:b/>
          <w:bCs/>
          <w:sz w:val="18"/>
        </w:rPr>
      </w:pPr>
      <w:r>
        <w:rPr>
          <w:b/>
          <w:bCs/>
        </w:rPr>
        <w:t>4</w:t>
      </w:r>
      <w:r w:rsidR="009B1AFF" w:rsidRPr="00486498">
        <w:rPr>
          <w:b/>
          <w:bCs/>
        </w:rPr>
        <w:t>.         Project</w:t>
      </w:r>
      <w:r w:rsidR="009B1AFF" w:rsidRPr="00486498">
        <w:rPr>
          <w:b/>
          <w:bCs/>
        </w:rPr>
        <w:tab/>
        <w:t>:</w:t>
      </w:r>
      <w:r w:rsidR="009B1AFF" w:rsidRPr="00486498">
        <w:rPr>
          <w:b/>
          <w:bCs/>
        </w:rPr>
        <w:tab/>
      </w:r>
      <w:r w:rsidR="00BB5C4F">
        <w:rPr>
          <w:b/>
          <w:bCs/>
          <w:color w:val="222222"/>
          <w:shd w:val="clear" w:color="auto" w:fill="FFFFFF"/>
        </w:rPr>
        <w:t>I Care</w:t>
      </w:r>
    </w:p>
    <w:p w:rsidR="009B1AFF" w:rsidRPr="00486498" w:rsidRDefault="009B1AFF" w:rsidP="009B1AFF">
      <w:pPr>
        <w:rPr>
          <w:b/>
          <w:bCs/>
          <w:sz w:val="18"/>
        </w:rPr>
      </w:pPr>
      <w:r w:rsidRPr="00486498">
        <w:rPr>
          <w:b/>
          <w:bCs/>
        </w:rPr>
        <w:t xml:space="preserve">            Client</w:t>
      </w:r>
      <w:r w:rsidRPr="00486498">
        <w:rPr>
          <w:b/>
          <w:bCs/>
        </w:rPr>
        <w:tab/>
      </w:r>
      <w:r w:rsidRPr="00486498">
        <w:rPr>
          <w:b/>
          <w:bCs/>
        </w:rPr>
        <w:tab/>
        <w:t>:</w:t>
      </w:r>
      <w:r w:rsidRPr="00486498">
        <w:rPr>
          <w:b/>
          <w:bCs/>
        </w:rPr>
        <w:tab/>
      </w:r>
      <w:r w:rsidR="00BB5C4F">
        <w:rPr>
          <w:b/>
          <w:bCs/>
        </w:rPr>
        <w:t>Yashoda Hospitals</w:t>
      </w:r>
    </w:p>
    <w:p w:rsidR="009B1AFF" w:rsidRPr="009B1AFF" w:rsidRDefault="009B1AFF" w:rsidP="009B1AFF">
      <w:pPr>
        <w:spacing w:line="276" w:lineRule="auto"/>
        <w:rPr>
          <w:b/>
          <w:bCs/>
        </w:rPr>
      </w:pPr>
      <w:r w:rsidRPr="00486498">
        <w:rPr>
          <w:b/>
          <w:bCs/>
        </w:rPr>
        <w:lastRenderedPageBreak/>
        <w:t xml:space="preserve">           </w:t>
      </w:r>
      <w:r w:rsidRPr="00486498">
        <w:rPr>
          <w:rFonts w:eastAsia="Calibri"/>
          <w:b/>
          <w:bCs/>
        </w:rPr>
        <w:t xml:space="preserve"> Environment</w:t>
      </w:r>
      <w:r w:rsidRPr="00486498">
        <w:rPr>
          <w:rFonts w:eastAsia="Calibri"/>
          <w:b/>
          <w:bCs/>
        </w:rPr>
        <w:tab/>
        <w:t>:</w:t>
      </w:r>
      <w:r w:rsidRPr="00486498">
        <w:rPr>
          <w:rFonts w:eastAsia="Calibri"/>
          <w:b/>
          <w:bCs/>
        </w:rPr>
        <w:tab/>
      </w:r>
      <w:r w:rsidR="009377CE" w:rsidRPr="00486498">
        <w:rPr>
          <w:rFonts w:eastAsia="Calibri"/>
          <w:bCs/>
        </w:rPr>
        <w:t>Android</w:t>
      </w:r>
      <w:r w:rsidR="009377CE">
        <w:rPr>
          <w:rStyle w:val="apple-converted-space"/>
          <w:color w:val="222222"/>
          <w:sz w:val="15"/>
          <w:szCs w:val="15"/>
          <w:shd w:val="clear" w:color="auto" w:fill="FFFFFF"/>
        </w:rPr>
        <w:t xml:space="preserve"> JSON</w:t>
      </w:r>
    </w:p>
    <w:p w:rsidR="009B1AFF" w:rsidRPr="00486498" w:rsidRDefault="009B1AFF" w:rsidP="009B1AFF">
      <w:pPr>
        <w:ind w:left="720"/>
        <w:rPr>
          <w:b/>
        </w:rPr>
      </w:pPr>
      <w:r w:rsidRPr="00486498">
        <w:rPr>
          <w:b/>
          <w:bCs/>
        </w:rPr>
        <w:t>Role</w:t>
      </w:r>
      <w:r w:rsidRPr="00486498">
        <w:rPr>
          <w:b/>
          <w:bCs/>
        </w:rPr>
        <w:tab/>
      </w:r>
      <w:r w:rsidRPr="00486498">
        <w:rPr>
          <w:b/>
          <w:bCs/>
        </w:rPr>
        <w:tab/>
        <w:t>:</w:t>
      </w:r>
      <w:r w:rsidRPr="00486498">
        <w:rPr>
          <w:b/>
          <w:bCs/>
        </w:rPr>
        <w:tab/>
      </w:r>
      <w:r w:rsidR="00F762A5">
        <w:t>Developer</w:t>
      </w:r>
    </w:p>
    <w:p w:rsidR="009B1AFF" w:rsidRPr="00486498" w:rsidRDefault="009B1AFF" w:rsidP="009B1AFF">
      <w:pPr>
        <w:ind w:left="720"/>
      </w:pPr>
      <w:r w:rsidRPr="00486498">
        <w:rPr>
          <w:b/>
        </w:rPr>
        <w:t>Team size</w:t>
      </w:r>
      <w:r w:rsidRPr="00486498">
        <w:rPr>
          <w:b/>
        </w:rPr>
        <w:tab/>
        <w:t>:</w:t>
      </w:r>
      <w:r w:rsidRPr="00486498">
        <w:rPr>
          <w:b/>
        </w:rPr>
        <w:tab/>
      </w:r>
      <w:r w:rsidR="00E15457">
        <w:t>2</w:t>
      </w:r>
    </w:p>
    <w:p w:rsidR="00D510A6" w:rsidRDefault="009B1AFF" w:rsidP="003448D8">
      <w:pPr>
        <w:spacing w:line="276" w:lineRule="auto"/>
        <w:ind w:left="720"/>
        <w:contextualSpacing/>
        <w:jc w:val="both"/>
        <w:rPr>
          <w:color w:val="222222"/>
          <w:shd w:val="clear" w:color="auto" w:fill="FFFFFF"/>
        </w:rPr>
      </w:pPr>
      <w:r w:rsidRPr="00486498">
        <w:rPr>
          <w:b/>
          <w:bCs/>
        </w:rPr>
        <w:t>Description</w:t>
      </w:r>
      <w:r w:rsidRPr="00486498">
        <w:rPr>
          <w:b/>
          <w:bCs/>
        </w:rPr>
        <w:tab/>
        <w:t>:</w:t>
      </w:r>
      <w:r w:rsidRPr="009B1AFF">
        <w:rPr>
          <w:b/>
          <w:bCs/>
        </w:rPr>
        <w:tab/>
      </w:r>
      <w:r w:rsidRPr="009B1AFF">
        <w:rPr>
          <w:color w:val="222222"/>
          <w:shd w:val="clear" w:color="auto" w:fill="FFFFFF"/>
        </w:rPr>
        <w:t xml:space="preserve">This project </w:t>
      </w:r>
      <w:r w:rsidR="00D510A6">
        <w:rPr>
          <w:color w:val="222222"/>
          <w:shd w:val="clear" w:color="auto" w:fill="FFFFFF"/>
        </w:rPr>
        <w:t>I care is a comprehensive hospital management system built to leverage the advances in technology towards providing quality healthcare to patients while ensuring optimum use of facilities and resources for the provider.</w:t>
      </w:r>
    </w:p>
    <w:p w:rsidR="00D510A6" w:rsidRDefault="00D510A6" w:rsidP="003448D8">
      <w:pPr>
        <w:spacing w:line="276" w:lineRule="auto"/>
        <w:ind w:left="720"/>
        <w:contextualSpacing/>
        <w:jc w:val="both"/>
        <w:rPr>
          <w:bCs/>
        </w:rPr>
      </w:pPr>
      <w:r w:rsidRPr="00D510A6">
        <w:rPr>
          <w:bCs/>
        </w:rPr>
        <w:t>I care</w:t>
      </w:r>
      <w:r>
        <w:rPr>
          <w:bCs/>
        </w:rPr>
        <w:t xml:space="preserve"> caters to all major services within a hospital such as:</w:t>
      </w:r>
    </w:p>
    <w:p w:rsidR="00D510A6" w:rsidRDefault="00D510A6" w:rsidP="003448D8">
      <w:pPr>
        <w:spacing w:line="276" w:lineRule="auto"/>
        <w:ind w:left="720"/>
        <w:contextualSpacing/>
        <w:jc w:val="both"/>
        <w:rPr>
          <w:bCs/>
        </w:rPr>
      </w:pPr>
      <w:r w:rsidRPr="00D510A6">
        <w:rPr>
          <w:bCs/>
          <w:u w:val="single"/>
        </w:rPr>
        <w:t>Outpatient</w:t>
      </w:r>
      <w:r>
        <w:rPr>
          <w:bCs/>
        </w:rPr>
        <w:t xml:space="preserve"> | </w:t>
      </w:r>
      <w:r w:rsidRPr="00D510A6">
        <w:rPr>
          <w:bCs/>
          <w:u w:val="single"/>
        </w:rPr>
        <w:t>Inpatient</w:t>
      </w:r>
      <w:r>
        <w:rPr>
          <w:bCs/>
        </w:rPr>
        <w:t xml:space="preserve"> | </w:t>
      </w:r>
      <w:r w:rsidRPr="00D510A6">
        <w:rPr>
          <w:bCs/>
          <w:u w:val="single"/>
        </w:rPr>
        <w:t>Diagnostic</w:t>
      </w:r>
      <w:r>
        <w:rPr>
          <w:bCs/>
        </w:rPr>
        <w:t xml:space="preserve"> | </w:t>
      </w:r>
      <w:r w:rsidRPr="00D510A6">
        <w:rPr>
          <w:bCs/>
          <w:u w:val="single"/>
        </w:rPr>
        <w:t>Support</w:t>
      </w:r>
      <w:r>
        <w:rPr>
          <w:bCs/>
        </w:rPr>
        <w:t xml:space="preserve"> | </w:t>
      </w:r>
      <w:r w:rsidRPr="00D510A6">
        <w:rPr>
          <w:bCs/>
          <w:u w:val="single"/>
        </w:rPr>
        <w:t>Back Office</w:t>
      </w:r>
      <w:r>
        <w:rPr>
          <w:bCs/>
        </w:rPr>
        <w:t xml:space="preserve"> | </w:t>
      </w:r>
      <w:r w:rsidRPr="00D510A6">
        <w:rPr>
          <w:bCs/>
          <w:u w:val="single"/>
        </w:rPr>
        <w:t>Interfaces</w:t>
      </w:r>
      <w:r>
        <w:rPr>
          <w:bCs/>
        </w:rPr>
        <w:t xml:space="preserve"> </w:t>
      </w:r>
    </w:p>
    <w:p w:rsidR="00D510A6" w:rsidRDefault="00D510A6" w:rsidP="003448D8">
      <w:pPr>
        <w:spacing w:line="276" w:lineRule="auto"/>
        <w:ind w:left="720"/>
        <w:contextualSpacing/>
        <w:jc w:val="both"/>
        <w:rPr>
          <w:bCs/>
        </w:rPr>
      </w:pPr>
    </w:p>
    <w:p w:rsidR="00D510A6" w:rsidRPr="00D510A6" w:rsidRDefault="00D510A6" w:rsidP="003448D8">
      <w:pPr>
        <w:spacing w:line="276" w:lineRule="auto"/>
        <w:ind w:left="720"/>
        <w:contextualSpacing/>
        <w:jc w:val="both"/>
        <w:rPr>
          <w:b/>
          <w:color w:val="222222"/>
          <w:shd w:val="clear" w:color="auto" w:fill="FFFFFF"/>
        </w:rPr>
      </w:pPr>
      <w:r w:rsidRPr="00D510A6">
        <w:rPr>
          <w:b/>
          <w:color w:val="222222"/>
          <w:shd w:val="clear" w:color="auto" w:fill="FFFFFF"/>
        </w:rPr>
        <w:t>Highlights</w:t>
      </w:r>
    </w:p>
    <w:p w:rsidR="00D510A6" w:rsidRDefault="00D510A6" w:rsidP="003448D8">
      <w:pPr>
        <w:spacing w:line="276" w:lineRule="auto"/>
        <w:ind w:left="720"/>
        <w:contextualSpacing/>
        <w:jc w:val="both"/>
        <w:rPr>
          <w:rFonts w:ascii="Arial" w:hAnsi="Arial" w:cs="Arial"/>
          <w:color w:val="000000"/>
          <w:sz w:val="20"/>
          <w:szCs w:val="20"/>
        </w:rPr>
      </w:pPr>
      <w:r w:rsidRPr="00D87697">
        <w:rPr>
          <w:rFonts w:ascii="Arial" w:hAnsi="Arial" w:cs="Arial"/>
          <w:color w:val="000000"/>
          <w:sz w:val="20"/>
          <w:szCs w:val="20"/>
        </w:rPr>
        <w:t>Dynamic dashboard</w:t>
      </w:r>
      <w:r>
        <w:rPr>
          <w:rFonts w:ascii="Arial" w:hAnsi="Arial" w:cs="Arial"/>
          <w:color w:val="000000"/>
          <w:sz w:val="20"/>
          <w:szCs w:val="20"/>
        </w:rPr>
        <w:t xml:space="preserve"> </w:t>
      </w:r>
      <w:r w:rsidRPr="00D87697">
        <w:rPr>
          <w:rFonts w:ascii="Arial" w:hAnsi="Arial" w:cs="Arial"/>
          <w:color w:val="000000"/>
          <w:sz w:val="20"/>
          <w:szCs w:val="20"/>
        </w:rPr>
        <w:t>for</w:t>
      </w:r>
      <w:r>
        <w:rPr>
          <w:rFonts w:ascii="Arial" w:hAnsi="Arial" w:cs="Arial"/>
          <w:color w:val="000000"/>
          <w:sz w:val="20"/>
          <w:szCs w:val="20"/>
        </w:rPr>
        <w:t xml:space="preserve"> </w:t>
      </w:r>
      <w:r w:rsidRPr="00D87697">
        <w:rPr>
          <w:rFonts w:ascii="Arial" w:hAnsi="Arial" w:cs="Arial"/>
          <w:color w:val="000000"/>
          <w:sz w:val="20"/>
          <w:szCs w:val="20"/>
        </w:rPr>
        <w:t>strategic</w:t>
      </w:r>
      <w:r>
        <w:rPr>
          <w:rFonts w:ascii="Arial" w:hAnsi="Arial" w:cs="Arial"/>
          <w:color w:val="000000"/>
          <w:sz w:val="20"/>
          <w:szCs w:val="20"/>
        </w:rPr>
        <w:t xml:space="preserve"> </w:t>
      </w:r>
      <w:r w:rsidRPr="00D87697">
        <w:rPr>
          <w:rFonts w:ascii="Arial" w:hAnsi="Arial" w:cs="Arial"/>
          <w:color w:val="000000"/>
          <w:sz w:val="20"/>
          <w:szCs w:val="20"/>
        </w:rPr>
        <w:t>management</w:t>
      </w:r>
      <w:r>
        <w:rPr>
          <w:rFonts w:ascii="Arial" w:hAnsi="Arial" w:cs="Arial"/>
          <w:color w:val="000000"/>
          <w:sz w:val="20"/>
          <w:szCs w:val="20"/>
        </w:rPr>
        <w:t xml:space="preserve"> </w:t>
      </w:r>
      <w:r w:rsidRPr="00D87697">
        <w:rPr>
          <w:rFonts w:ascii="Arial" w:hAnsi="Arial" w:cs="Arial"/>
          <w:color w:val="000000"/>
          <w:sz w:val="20"/>
          <w:szCs w:val="20"/>
        </w:rPr>
        <w:t>decisions</w:t>
      </w:r>
      <w:r>
        <w:rPr>
          <w:rFonts w:ascii="Arial" w:hAnsi="Arial" w:cs="Arial"/>
          <w:color w:val="000000"/>
          <w:sz w:val="20"/>
          <w:szCs w:val="20"/>
        </w:rPr>
        <w:t>.</w:t>
      </w:r>
    </w:p>
    <w:p w:rsidR="00D510A6" w:rsidRDefault="00D510A6" w:rsidP="003448D8">
      <w:pPr>
        <w:spacing w:line="276" w:lineRule="auto"/>
        <w:ind w:left="720"/>
        <w:contextualSpacing/>
        <w:jc w:val="both"/>
        <w:rPr>
          <w:rFonts w:ascii="Arial" w:hAnsi="Arial" w:cs="Arial"/>
          <w:color w:val="000000"/>
          <w:sz w:val="20"/>
          <w:szCs w:val="20"/>
        </w:rPr>
      </w:pPr>
      <w:r w:rsidRPr="00D87697">
        <w:rPr>
          <w:rFonts w:ascii="Arial" w:hAnsi="Arial" w:cs="Arial"/>
          <w:color w:val="000000"/>
          <w:sz w:val="20"/>
          <w:szCs w:val="20"/>
        </w:rPr>
        <w:t>Doctor portal for ease in patient record access</w:t>
      </w:r>
      <w:r>
        <w:rPr>
          <w:rFonts w:ascii="Arial" w:hAnsi="Arial" w:cs="Arial"/>
          <w:color w:val="000000"/>
          <w:sz w:val="20"/>
          <w:szCs w:val="20"/>
        </w:rPr>
        <w:t>.</w:t>
      </w:r>
    </w:p>
    <w:p w:rsidR="00D510A6" w:rsidRDefault="00D510A6" w:rsidP="003448D8">
      <w:pPr>
        <w:spacing w:line="276" w:lineRule="auto"/>
        <w:ind w:left="720"/>
        <w:contextualSpacing/>
        <w:jc w:val="both"/>
        <w:rPr>
          <w:rFonts w:ascii="Arial" w:hAnsi="Arial" w:cs="Arial"/>
          <w:color w:val="000000"/>
          <w:sz w:val="20"/>
          <w:szCs w:val="20"/>
        </w:rPr>
      </w:pPr>
      <w:r w:rsidRPr="00D87697">
        <w:rPr>
          <w:rFonts w:ascii="Arial" w:hAnsi="Arial" w:cs="Arial"/>
          <w:color w:val="000000"/>
          <w:sz w:val="20"/>
          <w:szCs w:val="20"/>
        </w:rPr>
        <w:t>Extensible through interfacing with third-party equipment</w:t>
      </w:r>
      <w:r>
        <w:rPr>
          <w:rFonts w:ascii="Arial" w:hAnsi="Arial" w:cs="Arial"/>
          <w:color w:val="000000"/>
          <w:sz w:val="20"/>
          <w:szCs w:val="20"/>
        </w:rPr>
        <w:t>.</w:t>
      </w:r>
    </w:p>
    <w:p w:rsidR="00D510A6" w:rsidRDefault="00D510A6" w:rsidP="003448D8">
      <w:pPr>
        <w:spacing w:line="276" w:lineRule="auto"/>
        <w:ind w:left="720"/>
        <w:contextualSpacing/>
        <w:jc w:val="both"/>
        <w:rPr>
          <w:rFonts w:ascii="Arial" w:hAnsi="Arial" w:cs="Arial"/>
          <w:color w:val="000000"/>
          <w:sz w:val="20"/>
          <w:szCs w:val="20"/>
        </w:rPr>
      </w:pPr>
      <w:r w:rsidRPr="00D87697">
        <w:rPr>
          <w:rFonts w:ascii="Arial" w:hAnsi="Arial" w:cs="Arial"/>
          <w:color w:val="000000"/>
          <w:sz w:val="20"/>
          <w:szCs w:val="20"/>
        </w:rPr>
        <w:t>Turnaround time (TAT) calculation for efficient patient care</w:t>
      </w:r>
      <w:r>
        <w:rPr>
          <w:rFonts w:ascii="Arial" w:hAnsi="Arial" w:cs="Arial"/>
          <w:color w:val="000000"/>
          <w:sz w:val="20"/>
          <w:szCs w:val="20"/>
        </w:rPr>
        <w:t>.</w:t>
      </w:r>
    </w:p>
    <w:p w:rsidR="00D510A6" w:rsidRDefault="00D510A6" w:rsidP="003448D8">
      <w:pPr>
        <w:spacing w:line="276" w:lineRule="auto"/>
        <w:ind w:firstLine="720"/>
        <w:rPr>
          <w:rFonts w:eastAsia="Calibri"/>
          <w:b/>
          <w:bCs/>
          <w:u w:val="single"/>
        </w:rPr>
      </w:pPr>
    </w:p>
    <w:p w:rsidR="009B1AFF" w:rsidRPr="00486498" w:rsidRDefault="009B1AFF" w:rsidP="003448D8">
      <w:pPr>
        <w:spacing w:line="276" w:lineRule="auto"/>
        <w:ind w:firstLine="720"/>
        <w:rPr>
          <w:rFonts w:eastAsia="Calibri"/>
          <w:b/>
          <w:bCs/>
          <w:u w:val="single"/>
        </w:rPr>
      </w:pPr>
      <w:r w:rsidRPr="00486498">
        <w:rPr>
          <w:rFonts w:eastAsia="Calibri"/>
          <w:b/>
          <w:bCs/>
          <w:u w:val="single"/>
        </w:rPr>
        <w:t>Responsibilities:</w:t>
      </w:r>
    </w:p>
    <w:p w:rsidR="009B1AFF" w:rsidRPr="00486498" w:rsidRDefault="009B1AFF" w:rsidP="003448D8">
      <w:pPr>
        <w:numPr>
          <w:ilvl w:val="0"/>
          <w:numId w:val="3"/>
        </w:numPr>
        <w:tabs>
          <w:tab w:val="clear" w:pos="360"/>
          <w:tab w:val="num" w:pos="1080"/>
        </w:tabs>
        <w:suppressAutoHyphens w:val="0"/>
        <w:autoSpaceDE w:val="0"/>
        <w:autoSpaceDN w:val="0"/>
        <w:adjustRightInd w:val="0"/>
        <w:spacing w:line="276" w:lineRule="auto"/>
        <w:ind w:left="1440"/>
        <w:rPr>
          <w:lang w:eastAsia="en-US"/>
        </w:rPr>
      </w:pPr>
      <w:r w:rsidRPr="00486498">
        <w:rPr>
          <w:lang w:eastAsia="en-US"/>
        </w:rPr>
        <w:t xml:space="preserve"> Interacting with clients for requirements</w:t>
      </w:r>
    </w:p>
    <w:p w:rsidR="009B1AFF" w:rsidRPr="00486498" w:rsidRDefault="009B1AFF" w:rsidP="003448D8">
      <w:pPr>
        <w:numPr>
          <w:ilvl w:val="0"/>
          <w:numId w:val="3"/>
        </w:numPr>
        <w:tabs>
          <w:tab w:val="clear" w:pos="360"/>
          <w:tab w:val="num" w:pos="1080"/>
        </w:tabs>
        <w:suppressAutoHyphens w:val="0"/>
        <w:autoSpaceDE w:val="0"/>
        <w:autoSpaceDN w:val="0"/>
        <w:adjustRightInd w:val="0"/>
        <w:spacing w:line="276" w:lineRule="auto"/>
        <w:ind w:left="1440"/>
        <w:rPr>
          <w:lang w:eastAsia="en-US"/>
        </w:rPr>
      </w:pPr>
      <w:r w:rsidRPr="00486498">
        <w:rPr>
          <w:lang w:eastAsia="en-US"/>
        </w:rPr>
        <w:t>Analyzing customer requirements</w:t>
      </w:r>
    </w:p>
    <w:p w:rsidR="003F7391" w:rsidRPr="00486498" w:rsidRDefault="003F7391" w:rsidP="003448D8">
      <w:pPr>
        <w:numPr>
          <w:ilvl w:val="0"/>
          <w:numId w:val="3"/>
        </w:numPr>
        <w:tabs>
          <w:tab w:val="clear" w:pos="360"/>
          <w:tab w:val="num" w:pos="1080"/>
        </w:tabs>
        <w:suppressAutoHyphens w:val="0"/>
        <w:autoSpaceDE w:val="0"/>
        <w:autoSpaceDN w:val="0"/>
        <w:adjustRightInd w:val="0"/>
        <w:spacing w:line="276" w:lineRule="auto"/>
        <w:ind w:left="1440"/>
        <w:rPr>
          <w:lang w:eastAsia="en-US"/>
        </w:rPr>
      </w:pPr>
      <w:r>
        <w:rPr>
          <w:lang w:eastAsia="en-US"/>
        </w:rPr>
        <w:t xml:space="preserve">Unit testing, </w:t>
      </w:r>
      <w:r w:rsidRPr="003B5002">
        <w:rPr>
          <w:color w:val="0D0D0D"/>
          <w:szCs w:val="22"/>
        </w:rPr>
        <w:t>Debugging and troubleshooting the application.</w:t>
      </w:r>
    </w:p>
    <w:p w:rsidR="009B1AFF" w:rsidRPr="008C10F0" w:rsidRDefault="009B1AFF" w:rsidP="003448D8">
      <w:pPr>
        <w:numPr>
          <w:ilvl w:val="0"/>
          <w:numId w:val="3"/>
        </w:numPr>
        <w:tabs>
          <w:tab w:val="clear" w:pos="360"/>
          <w:tab w:val="left" w:pos="720"/>
          <w:tab w:val="num" w:pos="1080"/>
        </w:tabs>
        <w:spacing w:line="276" w:lineRule="auto"/>
        <w:ind w:left="1440"/>
        <w:rPr>
          <w:rFonts w:eastAsia="Calibri"/>
        </w:rPr>
      </w:pPr>
      <w:r w:rsidRPr="00486498">
        <w:rPr>
          <w:rFonts w:eastAsia="Calibri"/>
        </w:rPr>
        <w:t>Designing and Coding</w:t>
      </w:r>
    </w:p>
    <w:p w:rsidR="009B1AFF" w:rsidRDefault="009B1AFF" w:rsidP="003448D8">
      <w:pPr>
        <w:numPr>
          <w:ilvl w:val="0"/>
          <w:numId w:val="3"/>
        </w:numPr>
        <w:tabs>
          <w:tab w:val="clear" w:pos="360"/>
          <w:tab w:val="left" w:pos="720"/>
          <w:tab w:val="num" w:pos="1080"/>
        </w:tabs>
        <w:spacing w:line="276" w:lineRule="auto"/>
        <w:ind w:left="1440"/>
        <w:rPr>
          <w:rFonts w:eastAsia="Calibri"/>
        </w:rPr>
      </w:pPr>
      <w:r w:rsidRPr="00486498">
        <w:rPr>
          <w:rFonts w:eastAsia="Calibri"/>
        </w:rPr>
        <w:t xml:space="preserve">Status Reporting </w:t>
      </w:r>
    </w:p>
    <w:p w:rsidR="001757E8" w:rsidRDefault="001757E8" w:rsidP="001757E8">
      <w:pPr>
        <w:tabs>
          <w:tab w:val="left" w:pos="720"/>
        </w:tabs>
        <w:ind w:left="1440"/>
        <w:rPr>
          <w:rFonts w:eastAsia="Calibri"/>
        </w:rPr>
      </w:pPr>
    </w:p>
    <w:p w:rsidR="001757E8" w:rsidRDefault="001757E8" w:rsidP="001757E8">
      <w:pPr>
        <w:tabs>
          <w:tab w:val="left" w:pos="720"/>
        </w:tabs>
        <w:ind w:left="1440"/>
        <w:rPr>
          <w:rFonts w:eastAsia="Calibri"/>
        </w:rPr>
      </w:pPr>
    </w:p>
    <w:p w:rsidR="00103CFD" w:rsidRPr="00486498" w:rsidRDefault="00BD71F4" w:rsidP="00BD71F4">
      <w:pPr>
        <w:spacing w:line="276" w:lineRule="auto"/>
        <w:rPr>
          <w:b/>
          <w:bCs/>
          <w:sz w:val="18"/>
        </w:rPr>
      </w:pPr>
      <w:r>
        <w:rPr>
          <w:b/>
          <w:bCs/>
        </w:rPr>
        <w:t>5</w:t>
      </w:r>
      <w:r w:rsidR="00103CFD" w:rsidRPr="00486498">
        <w:rPr>
          <w:b/>
          <w:bCs/>
        </w:rPr>
        <w:t>.         Project</w:t>
      </w:r>
      <w:r w:rsidR="00103CFD" w:rsidRPr="00486498">
        <w:rPr>
          <w:b/>
          <w:bCs/>
        </w:rPr>
        <w:tab/>
        <w:t>:</w:t>
      </w:r>
      <w:r w:rsidR="00103CFD" w:rsidRPr="00486498">
        <w:rPr>
          <w:b/>
          <w:bCs/>
        </w:rPr>
        <w:tab/>
      </w:r>
      <w:r w:rsidR="00522F6C" w:rsidRPr="00522F6C">
        <w:rPr>
          <w:b/>
          <w:bCs/>
        </w:rPr>
        <w:t>Salon Magazine</w:t>
      </w:r>
    </w:p>
    <w:p w:rsidR="00103CFD" w:rsidRPr="00486498" w:rsidRDefault="00103CFD" w:rsidP="00BD71F4">
      <w:pPr>
        <w:spacing w:line="276" w:lineRule="auto"/>
        <w:rPr>
          <w:b/>
          <w:bCs/>
          <w:sz w:val="18"/>
        </w:rPr>
      </w:pPr>
      <w:r w:rsidRPr="00486498">
        <w:rPr>
          <w:b/>
          <w:bCs/>
        </w:rPr>
        <w:t xml:space="preserve">            Client</w:t>
      </w:r>
      <w:r w:rsidRPr="00486498">
        <w:rPr>
          <w:b/>
          <w:bCs/>
        </w:rPr>
        <w:tab/>
      </w:r>
      <w:r w:rsidRPr="00486498">
        <w:rPr>
          <w:b/>
          <w:bCs/>
        </w:rPr>
        <w:tab/>
        <w:t>:</w:t>
      </w:r>
      <w:r w:rsidRPr="00486498">
        <w:rPr>
          <w:b/>
          <w:bCs/>
        </w:rPr>
        <w:tab/>
      </w:r>
      <w:r w:rsidR="00545039" w:rsidRPr="00522F6C">
        <w:rPr>
          <w:b/>
          <w:bCs/>
        </w:rPr>
        <w:t>salon magazine</w:t>
      </w:r>
    </w:p>
    <w:p w:rsidR="00103CFD" w:rsidRPr="009B1AFF" w:rsidRDefault="00103CFD" w:rsidP="00BD71F4">
      <w:pPr>
        <w:spacing w:line="276" w:lineRule="auto"/>
        <w:rPr>
          <w:b/>
          <w:bCs/>
        </w:rPr>
      </w:pPr>
      <w:r w:rsidRPr="00486498">
        <w:rPr>
          <w:b/>
          <w:bCs/>
        </w:rPr>
        <w:t xml:space="preserve">           </w:t>
      </w:r>
      <w:r w:rsidRPr="00486498">
        <w:rPr>
          <w:rFonts w:eastAsia="Calibri"/>
          <w:b/>
          <w:bCs/>
        </w:rPr>
        <w:t xml:space="preserve"> Environment</w:t>
      </w:r>
      <w:r w:rsidRPr="00486498">
        <w:rPr>
          <w:rFonts w:eastAsia="Calibri"/>
          <w:b/>
          <w:bCs/>
        </w:rPr>
        <w:tab/>
        <w:t>:</w:t>
      </w:r>
      <w:r w:rsidRPr="00486498">
        <w:rPr>
          <w:rFonts w:eastAsia="Calibri"/>
          <w:b/>
          <w:bCs/>
        </w:rPr>
        <w:tab/>
      </w:r>
      <w:r w:rsidR="008D64B4" w:rsidRPr="00486498">
        <w:rPr>
          <w:rFonts w:eastAsia="Calibri"/>
          <w:bCs/>
        </w:rPr>
        <w:t>Android</w:t>
      </w:r>
      <w:r w:rsidR="008D64B4">
        <w:rPr>
          <w:rFonts w:eastAsia="Calibri"/>
          <w:bCs/>
        </w:rPr>
        <w:t xml:space="preserve"> </w:t>
      </w:r>
      <w:r w:rsidR="008D64B4">
        <w:rPr>
          <w:rStyle w:val="apple-converted-space"/>
          <w:color w:val="222222"/>
          <w:sz w:val="15"/>
          <w:szCs w:val="15"/>
          <w:shd w:val="clear" w:color="auto" w:fill="FFFFFF"/>
        </w:rPr>
        <w:t>JSON</w:t>
      </w:r>
    </w:p>
    <w:p w:rsidR="00103CFD" w:rsidRDefault="00103CFD" w:rsidP="00BD71F4">
      <w:pPr>
        <w:spacing w:line="276" w:lineRule="auto"/>
        <w:ind w:left="720"/>
      </w:pPr>
      <w:r w:rsidRPr="00486498">
        <w:rPr>
          <w:b/>
          <w:bCs/>
        </w:rPr>
        <w:t>Role</w:t>
      </w:r>
      <w:r w:rsidRPr="00486498">
        <w:rPr>
          <w:b/>
          <w:bCs/>
        </w:rPr>
        <w:tab/>
      </w:r>
      <w:r w:rsidRPr="00486498">
        <w:rPr>
          <w:b/>
          <w:bCs/>
        </w:rPr>
        <w:tab/>
        <w:t>:</w:t>
      </w:r>
      <w:r w:rsidRPr="00486498">
        <w:rPr>
          <w:b/>
          <w:bCs/>
        </w:rPr>
        <w:tab/>
      </w:r>
      <w:r w:rsidR="00F762A5">
        <w:t>Developer</w:t>
      </w:r>
    </w:p>
    <w:p w:rsidR="000F0CC3" w:rsidRPr="00486498" w:rsidRDefault="000F0CC3" w:rsidP="00BD71F4">
      <w:pPr>
        <w:spacing w:line="276" w:lineRule="auto"/>
        <w:ind w:left="720"/>
      </w:pPr>
      <w:r w:rsidRPr="00486498">
        <w:rPr>
          <w:b/>
        </w:rPr>
        <w:t>Team size</w:t>
      </w:r>
      <w:r w:rsidRPr="00486498">
        <w:rPr>
          <w:b/>
        </w:rPr>
        <w:tab/>
        <w:t>:</w:t>
      </w:r>
      <w:r w:rsidRPr="00486498">
        <w:rPr>
          <w:b/>
        </w:rPr>
        <w:tab/>
      </w:r>
      <w:r w:rsidR="003319D4">
        <w:t>2</w:t>
      </w:r>
    </w:p>
    <w:p w:rsidR="00545039" w:rsidRDefault="00103CFD" w:rsidP="00BD71F4">
      <w:pPr>
        <w:spacing w:line="276" w:lineRule="auto"/>
        <w:ind w:left="720"/>
        <w:contextualSpacing/>
        <w:jc w:val="both"/>
        <w:rPr>
          <w:color w:val="222222"/>
          <w:shd w:val="clear" w:color="auto" w:fill="FFFFFF"/>
        </w:rPr>
      </w:pPr>
      <w:r w:rsidRPr="00486498">
        <w:rPr>
          <w:b/>
          <w:bCs/>
        </w:rPr>
        <w:t>Description</w:t>
      </w:r>
      <w:r w:rsidRPr="00486498">
        <w:rPr>
          <w:b/>
          <w:bCs/>
        </w:rPr>
        <w:tab/>
        <w:t>:</w:t>
      </w:r>
      <w:r w:rsidRPr="009B1AFF">
        <w:rPr>
          <w:b/>
          <w:bCs/>
        </w:rPr>
        <w:tab/>
      </w:r>
      <w:r w:rsidR="00A75B21" w:rsidRPr="00A75B21">
        <w:rPr>
          <w:color w:val="222222"/>
          <w:shd w:val="clear" w:color="auto" w:fill="FFFFFF"/>
        </w:rPr>
        <w:t>The best of everything for professional beauty salons</w:t>
      </w:r>
      <w:r w:rsidR="00884E26">
        <w:rPr>
          <w:color w:val="222222"/>
          <w:shd w:val="clear" w:color="auto" w:fill="FFFFFF"/>
        </w:rPr>
        <w:t>.</w:t>
      </w:r>
      <w:r w:rsidR="00545039">
        <w:rPr>
          <w:color w:val="222222"/>
          <w:shd w:val="clear" w:color="auto" w:fill="FFFFFF"/>
        </w:rPr>
        <w:t xml:space="preserve"> </w:t>
      </w:r>
      <w:r w:rsidR="00545039" w:rsidRPr="0085577B">
        <w:rPr>
          <w:color w:val="222222"/>
        </w:rPr>
        <w:t>An App that every modern day women will Grab in without a second thought.</w:t>
      </w:r>
      <w:r w:rsidR="00545039" w:rsidRPr="00545039">
        <w:rPr>
          <w:color w:val="222222"/>
        </w:rPr>
        <w:t xml:space="preserve"> </w:t>
      </w:r>
      <w:r w:rsidR="00545039">
        <w:rPr>
          <w:color w:val="222222"/>
        </w:rPr>
        <w:t>This a</w:t>
      </w:r>
      <w:r w:rsidR="00545039" w:rsidRPr="0085577B">
        <w:rPr>
          <w:color w:val="222222"/>
        </w:rPr>
        <w:t>pp</w:t>
      </w:r>
      <w:r w:rsidR="00545039">
        <w:rPr>
          <w:color w:val="222222"/>
        </w:rPr>
        <w:t>lication</w:t>
      </w:r>
      <w:r w:rsidR="00545039" w:rsidRPr="0085577B">
        <w:rPr>
          <w:color w:val="222222"/>
        </w:rPr>
        <w:t xml:space="preserve"> will provide information about the SALON Magazine and event details that they are going to organize.</w:t>
      </w:r>
      <w:r w:rsidR="00545039">
        <w:rPr>
          <w:color w:val="222222"/>
        </w:rPr>
        <w:t xml:space="preserve"> </w:t>
      </w:r>
      <w:r w:rsidR="00545039" w:rsidRPr="0085577B">
        <w:rPr>
          <w:color w:val="222222"/>
        </w:rPr>
        <w:t xml:space="preserve">It is also equipped </w:t>
      </w:r>
      <w:r w:rsidR="00545039">
        <w:rPr>
          <w:color w:val="222222"/>
        </w:rPr>
        <w:t>with vast c</w:t>
      </w:r>
      <w:r w:rsidR="00545039" w:rsidRPr="0085577B">
        <w:rPr>
          <w:color w:val="222222"/>
        </w:rPr>
        <w:t>ollections of various latest fission Hair styles &amp; make up and some videos about making of hair</w:t>
      </w:r>
      <w:r w:rsidR="00545039">
        <w:rPr>
          <w:color w:val="222222"/>
        </w:rPr>
        <w:t xml:space="preserve"> </w:t>
      </w:r>
      <w:r w:rsidR="00545039" w:rsidRPr="0085577B">
        <w:rPr>
          <w:color w:val="222222"/>
        </w:rPr>
        <w:t>styles and so on.</w:t>
      </w:r>
    </w:p>
    <w:p w:rsidR="00545039" w:rsidRDefault="00545039" w:rsidP="00BD71F4">
      <w:pPr>
        <w:spacing w:line="276" w:lineRule="auto"/>
        <w:ind w:left="720"/>
        <w:contextualSpacing/>
        <w:jc w:val="both"/>
        <w:rPr>
          <w:color w:val="222222"/>
          <w:shd w:val="clear" w:color="auto" w:fill="FFFFFF"/>
        </w:rPr>
      </w:pPr>
    </w:p>
    <w:p w:rsidR="00103CFD" w:rsidRPr="00486498" w:rsidRDefault="00103CFD" w:rsidP="00BD71F4">
      <w:pPr>
        <w:spacing w:line="276" w:lineRule="auto"/>
        <w:ind w:left="720"/>
        <w:contextualSpacing/>
        <w:jc w:val="both"/>
        <w:rPr>
          <w:rFonts w:eastAsia="Calibri"/>
          <w:b/>
          <w:bCs/>
          <w:u w:val="single"/>
        </w:rPr>
      </w:pPr>
      <w:r w:rsidRPr="00486498">
        <w:rPr>
          <w:rFonts w:eastAsia="Calibri"/>
          <w:b/>
          <w:bCs/>
          <w:u w:val="single"/>
        </w:rPr>
        <w:t>Responsibilities:</w:t>
      </w:r>
    </w:p>
    <w:p w:rsidR="00645C4F" w:rsidRPr="00486498" w:rsidRDefault="00645C4F" w:rsidP="00BD71F4">
      <w:pPr>
        <w:numPr>
          <w:ilvl w:val="0"/>
          <w:numId w:val="3"/>
        </w:numPr>
        <w:tabs>
          <w:tab w:val="clear" w:pos="360"/>
          <w:tab w:val="num" w:pos="1080"/>
        </w:tabs>
        <w:suppressAutoHyphens w:val="0"/>
        <w:autoSpaceDE w:val="0"/>
        <w:autoSpaceDN w:val="0"/>
        <w:adjustRightInd w:val="0"/>
        <w:spacing w:line="276" w:lineRule="auto"/>
        <w:ind w:left="1440"/>
        <w:rPr>
          <w:lang w:eastAsia="en-US"/>
        </w:rPr>
      </w:pPr>
      <w:r>
        <w:rPr>
          <w:lang w:eastAsia="en-US"/>
        </w:rPr>
        <w:t xml:space="preserve">Unit testing, </w:t>
      </w:r>
      <w:r w:rsidRPr="003B5002">
        <w:rPr>
          <w:color w:val="0D0D0D"/>
          <w:szCs w:val="22"/>
        </w:rPr>
        <w:t>Debugging and troubleshooting the application.</w:t>
      </w:r>
    </w:p>
    <w:p w:rsidR="00D9663D" w:rsidRPr="00486498" w:rsidRDefault="00D9663D" w:rsidP="00BD71F4">
      <w:pPr>
        <w:numPr>
          <w:ilvl w:val="0"/>
          <w:numId w:val="3"/>
        </w:numPr>
        <w:tabs>
          <w:tab w:val="clear" w:pos="360"/>
          <w:tab w:val="num" w:pos="1080"/>
        </w:tabs>
        <w:suppressAutoHyphens w:val="0"/>
        <w:autoSpaceDE w:val="0"/>
        <w:autoSpaceDN w:val="0"/>
        <w:adjustRightInd w:val="0"/>
        <w:spacing w:line="276" w:lineRule="auto"/>
        <w:ind w:left="1440"/>
        <w:rPr>
          <w:lang w:eastAsia="en-US"/>
        </w:rPr>
      </w:pPr>
      <w:r w:rsidRPr="00486498">
        <w:rPr>
          <w:lang w:eastAsia="en-US"/>
        </w:rPr>
        <w:t>Analyzing customer requirements</w:t>
      </w:r>
    </w:p>
    <w:p w:rsidR="00C67C13" w:rsidRPr="006226DD" w:rsidRDefault="00103CFD" w:rsidP="00BD71F4">
      <w:pPr>
        <w:numPr>
          <w:ilvl w:val="0"/>
          <w:numId w:val="3"/>
        </w:numPr>
        <w:tabs>
          <w:tab w:val="clear" w:pos="360"/>
          <w:tab w:val="left" w:pos="720"/>
          <w:tab w:val="num" w:pos="1080"/>
        </w:tabs>
        <w:spacing w:line="276" w:lineRule="auto"/>
        <w:ind w:left="1440"/>
        <w:rPr>
          <w:rFonts w:eastAsia="Calibri"/>
        </w:rPr>
      </w:pPr>
      <w:r w:rsidRPr="00486498">
        <w:rPr>
          <w:rFonts w:eastAsia="Calibri"/>
        </w:rPr>
        <w:t>Designing and Coding</w:t>
      </w:r>
    </w:p>
    <w:p w:rsidR="003C1E47" w:rsidRDefault="00103CFD" w:rsidP="00BD71F4">
      <w:pPr>
        <w:numPr>
          <w:ilvl w:val="0"/>
          <w:numId w:val="3"/>
        </w:numPr>
        <w:tabs>
          <w:tab w:val="clear" w:pos="360"/>
          <w:tab w:val="left" w:pos="720"/>
          <w:tab w:val="num" w:pos="1080"/>
        </w:tabs>
        <w:spacing w:line="276" w:lineRule="auto"/>
        <w:ind w:left="1440"/>
        <w:rPr>
          <w:rFonts w:eastAsia="Calibri"/>
        </w:rPr>
      </w:pPr>
      <w:r w:rsidRPr="00C67C13">
        <w:rPr>
          <w:rFonts w:eastAsia="Calibri"/>
        </w:rPr>
        <w:lastRenderedPageBreak/>
        <w:t xml:space="preserve">Status Reporting </w:t>
      </w:r>
    </w:p>
    <w:p w:rsidR="001929A7" w:rsidRDefault="001929A7" w:rsidP="00BD71F4">
      <w:pPr>
        <w:spacing w:line="276" w:lineRule="auto"/>
        <w:rPr>
          <w:b/>
          <w:bCs/>
        </w:rPr>
      </w:pPr>
    </w:p>
    <w:p w:rsidR="001929A7" w:rsidRDefault="001929A7" w:rsidP="00BD71F4">
      <w:pPr>
        <w:spacing w:line="276" w:lineRule="auto"/>
        <w:rPr>
          <w:b/>
          <w:bCs/>
        </w:rPr>
      </w:pPr>
    </w:p>
    <w:p w:rsidR="001929A7" w:rsidRDefault="001929A7" w:rsidP="00BD71F4">
      <w:pPr>
        <w:spacing w:line="276" w:lineRule="auto"/>
        <w:rPr>
          <w:b/>
          <w:bCs/>
        </w:rPr>
      </w:pPr>
    </w:p>
    <w:p w:rsidR="003C1E47" w:rsidRDefault="003C1E47" w:rsidP="009053B0">
      <w:pPr>
        <w:tabs>
          <w:tab w:val="left" w:pos="720"/>
        </w:tabs>
        <w:spacing w:line="276" w:lineRule="auto"/>
        <w:ind w:left="1440"/>
        <w:rPr>
          <w:rFonts w:eastAsia="Calibri"/>
        </w:rPr>
      </w:pPr>
    </w:p>
    <w:p w:rsidR="00BD71F4" w:rsidRDefault="00BD71F4" w:rsidP="009053B0">
      <w:pPr>
        <w:tabs>
          <w:tab w:val="left" w:pos="720"/>
        </w:tabs>
        <w:spacing w:line="276" w:lineRule="auto"/>
        <w:ind w:left="1440"/>
        <w:rPr>
          <w:rFonts w:eastAsia="Calibri"/>
        </w:rPr>
      </w:pPr>
    </w:p>
    <w:p w:rsidR="0098378B" w:rsidRPr="00486498" w:rsidRDefault="0098378B" w:rsidP="006419DD">
      <w:pPr>
        <w:tabs>
          <w:tab w:val="left" w:pos="720"/>
        </w:tabs>
        <w:spacing w:line="276" w:lineRule="auto"/>
        <w:ind w:left="1440"/>
        <w:rPr>
          <w:rFonts w:eastAsia="Calibri"/>
        </w:rPr>
      </w:pPr>
    </w:p>
    <w:p w:rsidR="00290CD0" w:rsidRPr="00486498" w:rsidRDefault="00BD7154" w:rsidP="00074E46">
      <w:pPr>
        <w:tabs>
          <w:tab w:val="left" w:pos="720"/>
        </w:tabs>
        <w:spacing w:line="276" w:lineRule="auto"/>
        <w:rPr>
          <w:rFonts w:eastAsia="Calibri"/>
        </w:rPr>
      </w:pPr>
      <w:r w:rsidRPr="00BD7154">
        <w:rPr>
          <w:rFonts w:eastAsia="Calibri"/>
          <w:noProof/>
          <w:lang w:eastAsia="en-US"/>
        </w:rPr>
        <w:pict>
          <v:line id="_x0000_s1037" style="position:absolute;z-index:251659776" from="-16.5pt,-7.5pt" to="486pt,-7.5pt" strokecolor="gray" strokeweight="1.5pt">
            <v:stroke joinstyle="miter"/>
          </v:line>
        </w:pict>
      </w:r>
      <w:r w:rsidR="00074E46" w:rsidRPr="00486498">
        <w:rPr>
          <w:rFonts w:eastAsia="Calibri"/>
        </w:rPr>
        <w:t xml:space="preserve">                                            </w:t>
      </w:r>
      <w:r w:rsidR="00074E46" w:rsidRPr="00486498">
        <w:rPr>
          <w:rFonts w:eastAsia="Calibri"/>
          <w:b/>
        </w:rPr>
        <w:t>Educational</w:t>
      </w:r>
      <w:r w:rsidR="00074E46" w:rsidRPr="00486498">
        <w:rPr>
          <w:rFonts w:eastAsia="Calibri"/>
        </w:rPr>
        <w:t xml:space="preserve"> </w:t>
      </w:r>
      <w:r w:rsidR="00074E46" w:rsidRPr="00486498">
        <w:rPr>
          <w:rFonts w:eastAsia="Calibri"/>
          <w:b/>
        </w:rPr>
        <w:t>Qualification</w:t>
      </w:r>
    </w:p>
    <w:p w:rsidR="00074E46" w:rsidRPr="00486498" w:rsidRDefault="00BD7154" w:rsidP="005C68DE">
      <w:pPr>
        <w:tabs>
          <w:tab w:val="left" w:pos="720"/>
        </w:tabs>
        <w:spacing w:line="276" w:lineRule="auto"/>
        <w:rPr>
          <w:rFonts w:eastAsia="Calibri"/>
        </w:rPr>
      </w:pPr>
      <w:r w:rsidRPr="00BD7154">
        <w:rPr>
          <w:rFonts w:eastAsia="Calibri"/>
          <w:noProof/>
          <w:lang w:eastAsia="en-US"/>
        </w:rPr>
        <w:pict>
          <v:line id="_x0000_s1038" style="position:absolute;z-index:251660800" from="-16.5pt,5.15pt" to="486pt,5.15pt" strokecolor="gray" strokeweight="1.5pt">
            <v:stroke joinstyle="miter"/>
          </v:line>
        </w:pict>
      </w:r>
    </w:p>
    <w:p w:rsidR="00464107" w:rsidRPr="00486498" w:rsidRDefault="007A0DC3" w:rsidP="00C25D6E">
      <w:pPr>
        <w:pStyle w:val="ListParagraph"/>
        <w:numPr>
          <w:ilvl w:val="0"/>
          <w:numId w:val="12"/>
        </w:numPr>
        <w:suppressAutoHyphens w:val="0"/>
        <w:jc w:val="both"/>
        <w:rPr>
          <w:b/>
          <w:bCs/>
          <w:sz w:val="28"/>
          <w:szCs w:val="28"/>
        </w:rPr>
      </w:pPr>
      <w:r w:rsidRPr="00486498">
        <w:t>B.Tech</w:t>
      </w:r>
      <w:r w:rsidR="00464107" w:rsidRPr="00486498">
        <w:t xml:space="preserve"> from </w:t>
      </w:r>
      <w:r w:rsidRPr="00486498">
        <w:rPr>
          <w:bCs/>
        </w:rPr>
        <w:t>B.V.C Engineering College</w:t>
      </w:r>
      <w:r w:rsidR="00464107" w:rsidRPr="00486498">
        <w:rPr>
          <w:bCs/>
        </w:rPr>
        <w:t xml:space="preserve"> </w:t>
      </w:r>
      <w:r w:rsidRPr="00486498">
        <w:rPr>
          <w:bCs/>
        </w:rPr>
        <w:t xml:space="preserve">JNTUK </w:t>
      </w:r>
      <w:r w:rsidR="00464107" w:rsidRPr="00486498">
        <w:rPr>
          <w:bCs/>
        </w:rPr>
        <w:t>University</w:t>
      </w:r>
      <w:r w:rsidR="00464107" w:rsidRPr="00486498">
        <w:t xml:space="preserve"> in the year of </w:t>
      </w:r>
      <w:r w:rsidR="000365AF" w:rsidRPr="00486498">
        <w:t>2010</w:t>
      </w:r>
      <w:r w:rsidR="00464107" w:rsidRPr="00486498">
        <w:t>.</w:t>
      </w:r>
      <w:r w:rsidR="00C25D6E" w:rsidRPr="00486498">
        <w:rPr>
          <w:b/>
          <w:bCs/>
          <w:sz w:val="28"/>
          <w:szCs w:val="28"/>
        </w:rPr>
        <w:t xml:space="preserve"> </w:t>
      </w:r>
    </w:p>
    <w:p w:rsidR="000D6EC9" w:rsidRDefault="000D6EC9" w:rsidP="000D6EC9">
      <w:pPr>
        <w:pStyle w:val="ListParagraph"/>
        <w:suppressAutoHyphens w:val="0"/>
        <w:jc w:val="both"/>
        <w:rPr>
          <w:b/>
          <w:bCs/>
          <w:sz w:val="28"/>
          <w:szCs w:val="28"/>
        </w:rPr>
      </w:pPr>
    </w:p>
    <w:p w:rsidR="00BD71F4" w:rsidRPr="00486498" w:rsidRDefault="00BD71F4" w:rsidP="000D6EC9">
      <w:pPr>
        <w:pStyle w:val="ListParagraph"/>
        <w:suppressAutoHyphens w:val="0"/>
        <w:jc w:val="both"/>
        <w:rPr>
          <w:b/>
          <w:bCs/>
          <w:sz w:val="28"/>
          <w:szCs w:val="28"/>
        </w:rPr>
      </w:pPr>
    </w:p>
    <w:p w:rsidR="00074E46" w:rsidRDefault="00BD7154" w:rsidP="00074E46">
      <w:pPr>
        <w:tabs>
          <w:tab w:val="left" w:pos="720"/>
        </w:tabs>
        <w:spacing w:line="276" w:lineRule="auto"/>
        <w:rPr>
          <w:rFonts w:eastAsia="Calibri"/>
        </w:rPr>
      </w:pPr>
      <w:r w:rsidRPr="00BD7154">
        <w:rPr>
          <w:rFonts w:eastAsia="Calibri"/>
          <w:noProof/>
          <w:lang w:eastAsia="en-US"/>
        </w:rPr>
        <w:pict>
          <v:line id="_x0000_s1039" style="position:absolute;z-index:251661824" from="-15.75pt,5.55pt" to="486.75pt,5.55pt" strokecolor="gray" strokeweight="1.5pt">
            <v:stroke joinstyle="miter"/>
          </v:line>
        </w:pict>
      </w:r>
    </w:p>
    <w:p w:rsidR="00074E46" w:rsidRPr="00486498" w:rsidRDefault="00074E46" w:rsidP="00074E46">
      <w:pPr>
        <w:tabs>
          <w:tab w:val="left" w:pos="720"/>
        </w:tabs>
        <w:spacing w:line="276" w:lineRule="auto"/>
        <w:rPr>
          <w:rFonts w:eastAsia="Calibri"/>
          <w:b/>
        </w:rPr>
      </w:pPr>
      <w:r w:rsidRPr="00486498">
        <w:rPr>
          <w:rFonts w:eastAsia="Calibri"/>
        </w:rPr>
        <w:t xml:space="preserve">                                               </w:t>
      </w:r>
      <w:r w:rsidRPr="00486498">
        <w:rPr>
          <w:rFonts w:eastAsia="Calibri"/>
          <w:b/>
        </w:rPr>
        <w:t>Personal</w:t>
      </w:r>
      <w:r w:rsidR="003F4845" w:rsidRPr="00486498">
        <w:rPr>
          <w:rFonts w:eastAsia="Calibri"/>
          <w:b/>
        </w:rPr>
        <w:t xml:space="preserve"> Profile</w:t>
      </w:r>
    </w:p>
    <w:p w:rsidR="003F4845" w:rsidRDefault="00BD7154" w:rsidP="00074E46">
      <w:pPr>
        <w:tabs>
          <w:tab w:val="left" w:pos="720"/>
        </w:tabs>
        <w:spacing w:line="276" w:lineRule="auto"/>
        <w:rPr>
          <w:rFonts w:eastAsia="Calibri"/>
          <w:b/>
        </w:rPr>
      </w:pPr>
      <w:r w:rsidRPr="00BD7154">
        <w:rPr>
          <w:rFonts w:eastAsia="Calibri"/>
          <w:noProof/>
          <w:lang w:eastAsia="en-US"/>
        </w:rPr>
        <w:pict>
          <v:line id="_x0000_s1040" style="position:absolute;z-index:251662848" from="-15.75pt,6.05pt" to="486.75pt,6.05pt" strokecolor="gray" strokeweight="1.5pt">
            <v:stroke joinstyle="miter"/>
          </v:line>
        </w:pict>
      </w:r>
    </w:p>
    <w:p w:rsidR="003F4845" w:rsidRPr="00486498" w:rsidRDefault="003F4845" w:rsidP="001929A7">
      <w:pPr>
        <w:tabs>
          <w:tab w:val="left" w:pos="720"/>
        </w:tabs>
        <w:rPr>
          <w:rFonts w:eastAsia="Calibri"/>
          <w:b/>
        </w:rPr>
      </w:pPr>
    </w:p>
    <w:p w:rsidR="00464107" w:rsidRPr="00486498" w:rsidRDefault="00464107" w:rsidP="003448D8">
      <w:pPr>
        <w:autoSpaceDE w:val="0"/>
        <w:autoSpaceDN w:val="0"/>
        <w:adjustRightInd w:val="0"/>
        <w:spacing w:line="360" w:lineRule="auto"/>
      </w:pPr>
      <w:r w:rsidRPr="00486498">
        <w:t>Name</w:t>
      </w:r>
      <w:r w:rsidR="00142B02" w:rsidRPr="00486498">
        <w:tab/>
      </w:r>
      <w:r w:rsidR="00142B02" w:rsidRPr="00486498">
        <w:tab/>
      </w:r>
      <w:r w:rsidR="00142B02" w:rsidRPr="00486498">
        <w:tab/>
      </w:r>
      <w:r w:rsidR="00142B02" w:rsidRPr="00486498">
        <w:tab/>
        <w:t>:</w:t>
      </w:r>
      <w:r w:rsidR="00142B02" w:rsidRPr="00486498">
        <w:tab/>
      </w:r>
      <w:r w:rsidR="003C25CD">
        <w:t>Ram</w:t>
      </w:r>
    </w:p>
    <w:p w:rsidR="00464107" w:rsidRPr="00486498" w:rsidRDefault="00464107" w:rsidP="003448D8">
      <w:pPr>
        <w:autoSpaceDE w:val="0"/>
        <w:autoSpaceDN w:val="0"/>
        <w:adjustRightInd w:val="0"/>
        <w:spacing w:line="360" w:lineRule="auto"/>
      </w:pPr>
      <w:r w:rsidRPr="00486498">
        <w:t>Father’s Name</w:t>
      </w:r>
      <w:r w:rsidR="00142B02" w:rsidRPr="00486498">
        <w:tab/>
      </w:r>
      <w:r w:rsidR="00142B02" w:rsidRPr="00486498">
        <w:tab/>
      </w:r>
      <w:r w:rsidR="00142B02" w:rsidRPr="00486498">
        <w:tab/>
        <w:t>:</w:t>
      </w:r>
      <w:r w:rsidR="00142B02" w:rsidRPr="00486498">
        <w:tab/>
      </w:r>
      <w:r w:rsidR="00E21A1F" w:rsidRPr="00486498">
        <w:t>Rudraiah</w:t>
      </w:r>
    </w:p>
    <w:p w:rsidR="00464107" w:rsidRPr="00486498" w:rsidRDefault="00464107" w:rsidP="003448D8">
      <w:pPr>
        <w:autoSpaceDE w:val="0"/>
        <w:autoSpaceDN w:val="0"/>
        <w:adjustRightInd w:val="0"/>
        <w:spacing w:line="360" w:lineRule="auto"/>
      </w:pPr>
      <w:r w:rsidRPr="00486498">
        <w:t>Date of Birth</w:t>
      </w:r>
      <w:r w:rsidR="00142B02" w:rsidRPr="00486498">
        <w:tab/>
      </w:r>
      <w:r w:rsidR="00142B02" w:rsidRPr="00486498">
        <w:tab/>
      </w:r>
      <w:r w:rsidR="00142B02" w:rsidRPr="00486498">
        <w:tab/>
        <w:t>:</w:t>
      </w:r>
      <w:r w:rsidR="00142B02" w:rsidRPr="00486498">
        <w:tab/>
      </w:r>
      <w:r w:rsidR="00E21A1F" w:rsidRPr="00486498">
        <w:t>17</w:t>
      </w:r>
      <w:r w:rsidR="00E21A1F" w:rsidRPr="00486498">
        <w:rPr>
          <w:vertAlign w:val="superscript"/>
        </w:rPr>
        <w:t>th</w:t>
      </w:r>
      <w:r w:rsidR="00E21A1F" w:rsidRPr="00486498">
        <w:t xml:space="preserve"> Nov </w:t>
      </w:r>
      <w:r w:rsidRPr="00486498">
        <w:t>1988</w:t>
      </w:r>
    </w:p>
    <w:p w:rsidR="00464107" w:rsidRPr="00486498" w:rsidRDefault="00464107" w:rsidP="003448D8">
      <w:pPr>
        <w:autoSpaceDE w:val="0"/>
        <w:autoSpaceDN w:val="0"/>
        <w:adjustRightInd w:val="0"/>
        <w:spacing w:line="360" w:lineRule="auto"/>
      </w:pPr>
      <w:r w:rsidRPr="00486498">
        <w:t>Nationality</w:t>
      </w:r>
      <w:r w:rsidR="00142B02" w:rsidRPr="00486498">
        <w:tab/>
      </w:r>
      <w:r w:rsidR="00142B02" w:rsidRPr="00486498">
        <w:tab/>
      </w:r>
      <w:r w:rsidR="00142B02" w:rsidRPr="00486498">
        <w:tab/>
        <w:t>:</w:t>
      </w:r>
      <w:r w:rsidR="00142B02" w:rsidRPr="00486498">
        <w:tab/>
      </w:r>
      <w:r w:rsidRPr="00486498">
        <w:t>Indian</w:t>
      </w:r>
    </w:p>
    <w:p w:rsidR="00142B02" w:rsidRPr="00486498" w:rsidRDefault="00142B02" w:rsidP="003448D8">
      <w:pPr>
        <w:autoSpaceDE w:val="0"/>
        <w:autoSpaceDN w:val="0"/>
        <w:adjustRightInd w:val="0"/>
        <w:spacing w:line="360" w:lineRule="auto"/>
      </w:pPr>
      <w:r w:rsidRPr="00486498">
        <w:t>Gender</w:t>
      </w:r>
      <w:r w:rsidRPr="00486498">
        <w:tab/>
      </w:r>
      <w:r w:rsidRPr="00486498">
        <w:tab/>
      </w:r>
      <w:r w:rsidRPr="00486498">
        <w:tab/>
      </w:r>
      <w:r w:rsidRPr="00486498">
        <w:tab/>
        <w:t>:</w:t>
      </w:r>
      <w:r w:rsidRPr="00486498">
        <w:tab/>
        <w:t>Male</w:t>
      </w:r>
    </w:p>
    <w:p w:rsidR="00464107" w:rsidRPr="00486498" w:rsidRDefault="00464107" w:rsidP="003448D8">
      <w:pPr>
        <w:autoSpaceDE w:val="0"/>
        <w:autoSpaceDN w:val="0"/>
        <w:adjustRightInd w:val="0"/>
        <w:spacing w:line="360" w:lineRule="auto"/>
      </w:pPr>
      <w:r w:rsidRPr="00486498">
        <w:t>Present Organization</w:t>
      </w:r>
      <w:r w:rsidR="00142B02" w:rsidRPr="00486498">
        <w:tab/>
      </w:r>
      <w:r w:rsidR="00142B02" w:rsidRPr="00486498">
        <w:tab/>
        <w:t>:</w:t>
      </w:r>
      <w:r w:rsidR="00142B02" w:rsidRPr="00486498">
        <w:tab/>
      </w:r>
      <w:r w:rsidR="003C25CD">
        <w:t xml:space="preserve">Pennant Software </w:t>
      </w:r>
      <w:r w:rsidR="003C25CD" w:rsidRPr="00864B0F">
        <w:rPr>
          <w:bCs/>
          <w:iCs/>
          <w:szCs w:val="22"/>
          <w:lang w:eastAsia="en-US"/>
        </w:rPr>
        <w:t>Private Limited</w:t>
      </w:r>
      <w:r w:rsidR="003B1079">
        <w:rPr>
          <w:color w:val="000000"/>
          <w:shd w:val="clear" w:color="auto" w:fill="FFFFFF"/>
        </w:rPr>
        <w:t>.</w:t>
      </w:r>
    </w:p>
    <w:p w:rsidR="00464107" w:rsidRPr="00486498" w:rsidRDefault="00464107" w:rsidP="003448D8">
      <w:pPr>
        <w:autoSpaceDE w:val="0"/>
        <w:autoSpaceDN w:val="0"/>
        <w:adjustRightInd w:val="0"/>
        <w:spacing w:line="360" w:lineRule="auto"/>
      </w:pPr>
      <w:r w:rsidRPr="00486498">
        <w:t>Designation</w:t>
      </w:r>
      <w:r w:rsidR="00142B02" w:rsidRPr="00486498">
        <w:tab/>
      </w:r>
      <w:r w:rsidR="00142B02" w:rsidRPr="00486498">
        <w:tab/>
      </w:r>
      <w:r w:rsidR="00142B02" w:rsidRPr="00486498">
        <w:tab/>
        <w:t>:</w:t>
      </w:r>
      <w:r w:rsidR="00142B02" w:rsidRPr="00486498">
        <w:tab/>
      </w:r>
      <w:r w:rsidRPr="00486498">
        <w:t>Software Engineer</w:t>
      </w:r>
      <w:r w:rsidRPr="00486498">
        <w:tab/>
      </w:r>
      <w:r w:rsidR="003B1079">
        <w:t>.</w:t>
      </w:r>
    </w:p>
    <w:p w:rsidR="00464107" w:rsidRPr="00486498" w:rsidRDefault="00464107" w:rsidP="003448D8">
      <w:pPr>
        <w:autoSpaceDE w:val="0"/>
        <w:autoSpaceDN w:val="0"/>
        <w:adjustRightInd w:val="0"/>
        <w:spacing w:line="360" w:lineRule="auto"/>
      </w:pPr>
      <w:r w:rsidRPr="00486498">
        <w:t>Marital Status</w:t>
      </w:r>
      <w:r w:rsidR="00142B02" w:rsidRPr="00486498">
        <w:tab/>
      </w:r>
      <w:r w:rsidR="00142B02" w:rsidRPr="00486498">
        <w:tab/>
      </w:r>
      <w:r w:rsidR="00142B02" w:rsidRPr="00486498">
        <w:tab/>
        <w:t>:</w:t>
      </w:r>
      <w:r w:rsidR="00142B02" w:rsidRPr="00486498">
        <w:tab/>
      </w:r>
      <w:r w:rsidR="00D00B3B" w:rsidRPr="00486498">
        <w:t>Unmarried</w:t>
      </w:r>
      <w:r w:rsidRPr="00486498">
        <w:t>.</w:t>
      </w:r>
    </w:p>
    <w:p w:rsidR="00464107" w:rsidRPr="00486498" w:rsidRDefault="00464107" w:rsidP="003448D8">
      <w:pPr>
        <w:autoSpaceDE w:val="0"/>
        <w:autoSpaceDN w:val="0"/>
        <w:adjustRightInd w:val="0"/>
        <w:spacing w:line="360" w:lineRule="auto"/>
      </w:pPr>
      <w:r w:rsidRPr="00486498">
        <w:t>Languages Known</w:t>
      </w:r>
      <w:r w:rsidR="00142B02" w:rsidRPr="00486498">
        <w:tab/>
      </w:r>
      <w:r w:rsidR="00142B02" w:rsidRPr="00486498">
        <w:tab/>
        <w:t>:</w:t>
      </w:r>
      <w:r w:rsidR="00142B02" w:rsidRPr="00486498">
        <w:tab/>
      </w:r>
      <w:r w:rsidRPr="00486498">
        <w:t>English, Telugu</w:t>
      </w:r>
      <w:r w:rsidR="0088274D" w:rsidRPr="00486498">
        <w:t>.</w:t>
      </w:r>
    </w:p>
    <w:p w:rsidR="00464107" w:rsidRPr="00486498" w:rsidRDefault="0088274D" w:rsidP="003448D8">
      <w:pPr>
        <w:autoSpaceDE w:val="0"/>
        <w:autoSpaceDN w:val="0"/>
        <w:adjustRightInd w:val="0"/>
        <w:spacing w:line="360" w:lineRule="auto"/>
      </w:pPr>
      <w:r w:rsidRPr="00486498">
        <w:t>Permanent address</w:t>
      </w:r>
      <w:r w:rsidR="00142B02" w:rsidRPr="00486498">
        <w:tab/>
      </w:r>
      <w:r w:rsidR="00142B02" w:rsidRPr="00486498">
        <w:tab/>
        <w:t>:</w:t>
      </w:r>
      <w:r w:rsidR="00142B02" w:rsidRPr="00486498">
        <w:tab/>
      </w:r>
      <w:r w:rsidR="00EB585B" w:rsidRPr="00486498">
        <w:t>Burugupalli</w:t>
      </w:r>
      <w:r w:rsidR="00464107" w:rsidRPr="00486498">
        <w:t>,</w:t>
      </w:r>
    </w:p>
    <w:p w:rsidR="00464107" w:rsidRPr="00486498" w:rsidRDefault="00464107" w:rsidP="003448D8">
      <w:pPr>
        <w:autoSpaceDE w:val="0"/>
        <w:autoSpaceDN w:val="0"/>
        <w:adjustRightInd w:val="0"/>
        <w:spacing w:line="360" w:lineRule="auto"/>
        <w:rPr>
          <w:bCs/>
        </w:rPr>
      </w:pPr>
      <w:r w:rsidRPr="00486498">
        <w:t xml:space="preserve">                                                            </w:t>
      </w:r>
      <w:r w:rsidR="00321EBD">
        <w:t>Ye</w:t>
      </w:r>
      <w:r w:rsidR="00EB585B" w:rsidRPr="00486498">
        <w:t>lamanchili Mandal</w:t>
      </w:r>
      <w:r w:rsidR="00C6790B" w:rsidRPr="00486498">
        <w:t>, West</w:t>
      </w:r>
      <w:r w:rsidR="00EB585B" w:rsidRPr="00486498">
        <w:t xml:space="preserve"> Godavari</w:t>
      </w:r>
      <w:r w:rsidRPr="00486498">
        <w:rPr>
          <w:bCs/>
        </w:rPr>
        <w:t xml:space="preserve"> [D.T],     </w:t>
      </w:r>
    </w:p>
    <w:p w:rsidR="00464107" w:rsidRPr="00486498" w:rsidRDefault="00EB585B" w:rsidP="003448D8">
      <w:pPr>
        <w:autoSpaceDE w:val="0"/>
        <w:autoSpaceDN w:val="0"/>
        <w:adjustRightInd w:val="0"/>
        <w:spacing w:line="360" w:lineRule="auto"/>
        <w:ind w:left="3600"/>
        <w:rPr>
          <w:bCs/>
        </w:rPr>
      </w:pPr>
      <w:r w:rsidRPr="00486498">
        <w:rPr>
          <w:bCs/>
        </w:rPr>
        <w:t>ANDHRAPRADESH, INDIA PIN:-534266</w:t>
      </w:r>
      <w:r w:rsidR="00464107" w:rsidRPr="00486498">
        <w:rPr>
          <w:bCs/>
        </w:rPr>
        <w:t>.</w:t>
      </w:r>
    </w:p>
    <w:p w:rsidR="00464107" w:rsidRPr="00486498" w:rsidRDefault="00464107" w:rsidP="00464107">
      <w:pPr>
        <w:autoSpaceDE w:val="0"/>
        <w:autoSpaceDN w:val="0"/>
        <w:adjustRightInd w:val="0"/>
        <w:ind w:left="3600"/>
        <w:rPr>
          <w:bCs/>
        </w:rPr>
      </w:pPr>
    </w:p>
    <w:p w:rsidR="00464107" w:rsidRPr="00486498" w:rsidRDefault="00464107" w:rsidP="00464107">
      <w:pPr>
        <w:autoSpaceDE w:val="0"/>
        <w:autoSpaceDN w:val="0"/>
        <w:adjustRightInd w:val="0"/>
        <w:ind w:left="3600"/>
        <w:rPr>
          <w:bCs/>
        </w:rPr>
      </w:pPr>
    </w:p>
    <w:p w:rsidR="00464107" w:rsidRDefault="00464107" w:rsidP="00464107">
      <w:pPr>
        <w:autoSpaceDE w:val="0"/>
        <w:autoSpaceDN w:val="0"/>
        <w:adjustRightInd w:val="0"/>
        <w:ind w:left="3600"/>
        <w:rPr>
          <w:bCs/>
        </w:rPr>
      </w:pPr>
    </w:p>
    <w:p w:rsidR="00BD71F4" w:rsidRDefault="00BD71F4" w:rsidP="00464107">
      <w:pPr>
        <w:autoSpaceDE w:val="0"/>
        <w:autoSpaceDN w:val="0"/>
        <w:adjustRightInd w:val="0"/>
        <w:ind w:left="3600"/>
        <w:rPr>
          <w:bCs/>
        </w:rPr>
      </w:pPr>
    </w:p>
    <w:p w:rsidR="00BD71F4" w:rsidRDefault="00BD71F4" w:rsidP="00464107">
      <w:pPr>
        <w:autoSpaceDE w:val="0"/>
        <w:autoSpaceDN w:val="0"/>
        <w:adjustRightInd w:val="0"/>
        <w:ind w:left="3600"/>
        <w:rPr>
          <w:bCs/>
        </w:rPr>
      </w:pPr>
    </w:p>
    <w:p w:rsidR="00BD71F4" w:rsidRDefault="00BD71F4" w:rsidP="00464107">
      <w:pPr>
        <w:autoSpaceDE w:val="0"/>
        <w:autoSpaceDN w:val="0"/>
        <w:adjustRightInd w:val="0"/>
        <w:ind w:left="3600"/>
        <w:rPr>
          <w:bCs/>
        </w:rPr>
      </w:pPr>
    </w:p>
    <w:p w:rsidR="00BD71F4" w:rsidRDefault="00BD71F4" w:rsidP="00464107">
      <w:pPr>
        <w:autoSpaceDE w:val="0"/>
        <w:autoSpaceDN w:val="0"/>
        <w:adjustRightInd w:val="0"/>
        <w:ind w:left="3600"/>
        <w:rPr>
          <w:bCs/>
        </w:rPr>
      </w:pPr>
    </w:p>
    <w:p w:rsidR="00BD71F4" w:rsidRDefault="00BD71F4" w:rsidP="00464107">
      <w:pPr>
        <w:autoSpaceDE w:val="0"/>
        <w:autoSpaceDN w:val="0"/>
        <w:adjustRightInd w:val="0"/>
        <w:ind w:left="3600"/>
        <w:rPr>
          <w:bCs/>
        </w:rPr>
      </w:pPr>
    </w:p>
    <w:p w:rsidR="00BD71F4" w:rsidRDefault="00BD71F4" w:rsidP="00464107">
      <w:pPr>
        <w:autoSpaceDE w:val="0"/>
        <w:autoSpaceDN w:val="0"/>
        <w:adjustRightInd w:val="0"/>
        <w:ind w:left="3600"/>
        <w:rPr>
          <w:bCs/>
        </w:rPr>
      </w:pPr>
    </w:p>
    <w:p w:rsidR="00BD71F4" w:rsidRDefault="00BD71F4" w:rsidP="00464107">
      <w:pPr>
        <w:autoSpaceDE w:val="0"/>
        <w:autoSpaceDN w:val="0"/>
        <w:adjustRightInd w:val="0"/>
        <w:ind w:left="3600"/>
        <w:rPr>
          <w:bCs/>
        </w:rPr>
      </w:pPr>
    </w:p>
    <w:p w:rsidR="00BD71F4" w:rsidRDefault="00BD71F4" w:rsidP="00464107">
      <w:pPr>
        <w:autoSpaceDE w:val="0"/>
        <w:autoSpaceDN w:val="0"/>
        <w:adjustRightInd w:val="0"/>
        <w:ind w:left="3600"/>
        <w:rPr>
          <w:bCs/>
        </w:rPr>
      </w:pPr>
    </w:p>
    <w:p w:rsidR="00BD71F4" w:rsidRPr="00486498" w:rsidRDefault="00BD71F4" w:rsidP="00464107">
      <w:pPr>
        <w:autoSpaceDE w:val="0"/>
        <w:autoSpaceDN w:val="0"/>
        <w:adjustRightInd w:val="0"/>
        <w:ind w:left="3600"/>
        <w:rPr>
          <w:bCs/>
        </w:rPr>
      </w:pPr>
    </w:p>
    <w:p w:rsidR="00C67C13" w:rsidRDefault="00C67C13" w:rsidP="00464107">
      <w:pPr>
        <w:jc w:val="both"/>
        <w:rPr>
          <w:b/>
        </w:rPr>
      </w:pPr>
    </w:p>
    <w:p w:rsidR="001929A7" w:rsidRDefault="001929A7" w:rsidP="00464107">
      <w:pPr>
        <w:jc w:val="both"/>
        <w:rPr>
          <w:b/>
        </w:rPr>
      </w:pPr>
    </w:p>
    <w:p w:rsidR="00464107" w:rsidRPr="00486498" w:rsidRDefault="00464107" w:rsidP="001929A7">
      <w:pPr>
        <w:jc w:val="both"/>
        <w:rPr>
          <w:b/>
        </w:rPr>
      </w:pPr>
      <w:r w:rsidRPr="00486498">
        <w:rPr>
          <w:b/>
        </w:rPr>
        <w:t>Date:</w:t>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Pr="00486498">
        <w:rPr>
          <w:b/>
        </w:rPr>
        <w:t>Signature</w:t>
      </w:r>
    </w:p>
    <w:p w:rsidR="00464107" w:rsidRPr="00486498" w:rsidRDefault="00464107" w:rsidP="001929A7">
      <w:pPr>
        <w:rPr>
          <w:b/>
        </w:rPr>
      </w:pPr>
      <w:r w:rsidRPr="00486498">
        <w:rPr>
          <w:b/>
        </w:rPr>
        <w:t>Place:</w:t>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r>
      <w:r w:rsidR="00650670" w:rsidRPr="00486498">
        <w:rPr>
          <w:b/>
        </w:rPr>
        <w:tab/>
        <w:t xml:space="preserve">         </w:t>
      </w:r>
      <w:r w:rsidR="00840D85">
        <w:rPr>
          <w:b/>
        </w:rPr>
        <w:tab/>
      </w:r>
      <w:r w:rsidRPr="00486498">
        <w:rPr>
          <w:b/>
        </w:rPr>
        <w:t>(</w:t>
      </w:r>
      <w:r w:rsidR="003448D8">
        <w:rPr>
          <w:b/>
        </w:rPr>
        <w:t xml:space="preserve">G </w:t>
      </w:r>
      <w:r w:rsidR="00840D85">
        <w:rPr>
          <w:b/>
        </w:rPr>
        <w:t>Ram</w:t>
      </w:r>
      <w:r w:rsidR="00650670" w:rsidRPr="00486498">
        <w:rPr>
          <w:b/>
        </w:rPr>
        <w:t>)</w:t>
      </w:r>
    </w:p>
    <w:sectPr w:rsidR="00464107" w:rsidRPr="00486498" w:rsidSect="007E3529">
      <w:headerReference w:type="default" r:id="rId7"/>
      <w:footerReference w:type="default" r:id="rId8"/>
      <w:pgSz w:w="12240" w:h="15840"/>
      <w:pgMar w:top="1440" w:right="1800" w:bottom="1440" w:left="1800" w:header="720" w:footer="98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DCE" w:rsidRDefault="00A37DCE">
      <w:r>
        <w:separator/>
      </w:r>
    </w:p>
  </w:endnote>
  <w:endnote w:type="continuationSeparator" w:id="1">
    <w:p w:rsidR="00A37DCE" w:rsidRDefault="00A37DC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OpenSymbol">
    <w:altName w:val="Arial Unicode MS"/>
    <w:charset w:val="80"/>
    <w:family w:val="auto"/>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005" w:rsidRDefault="00C62005">
    <w:pPr>
      <w:pStyle w:val="Footer"/>
    </w:pPr>
  </w:p>
  <w:p w:rsidR="00C62005" w:rsidRDefault="00C62005">
    <w:pPr>
      <w:pStyle w:val="Footer"/>
      <w:jc w:val="right"/>
    </w:pPr>
    <w:r>
      <w:t xml:space="preserve">    Page </w:t>
    </w:r>
    <w:fldSimple w:instr=" PAGE ">
      <w:r w:rsidR="00FC65D7">
        <w:rPr>
          <w:noProof/>
        </w:rPr>
        <w:t>1</w:t>
      </w:r>
    </w:fldSimple>
    <w:r>
      <w:t xml:space="preserve"> of </w:t>
    </w:r>
    <w:fldSimple w:instr=" NUMPAGES \*Arabic ">
      <w:r w:rsidR="00FC65D7">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DCE" w:rsidRDefault="00A37DCE">
      <w:r>
        <w:separator/>
      </w:r>
    </w:p>
  </w:footnote>
  <w:footnote w:type="continuationSeparator" w:id="1">
    <w:p w:rsidR="00A37DCE" w:rsidRDefault="00A37D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5D7" w:rsidRDefault="00FC65D7">
    <w:pPr>
      <w:pStyle w:val="Header"/>
    </w:pPr>
    <w:r w:rsidRPr="00FC65D7">
      <w:drawing>
        <wp:inline distT="0" distB="0" distL="0" distR="0">
          <wp:extent cx="2495550" cy="581025"/>
          <wp:effectExtent l="19050" t="0" r="0" b="0"/>
          <wp:docPr id="2" name="Picture 2"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cid:image005.jpg@01CD771B.B5986C20"/>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cid:image005.jpg@01CD771B.B5986C20"/>
                  <pic:cNvPicPr>
                    <a:picLocks noChangeAspect="1" noChangeArrowheads="1"/>
                  </pic:cNvPicPr>
                </pic:nvPicPr>
                <pic:blipFill>
                  <a:blip r:embed="rId1"/>
                  <a:srcRect/>
                  <a:stretch>
                    <a:fillRect/>
                  </a:stretch>
                </pic:blipFill>
                <pic:spPr bwMode="auto">
                  <a:xfrm>
                    <a:off x="0" y="0"/>
                    <a:ext cx="2495550" cy="581025"/>
                  </a:xfrm>
                  <a:prstGeom prst="rect">
                    <a:avLst/>
                  </a:prstGeom>
                  <a:noFill/>
                  <a:ln w="9525">
                    <a:noFill/>
                    <a:miter lim="800000"/>
                    <a:headEnd/>
                    <a:tailEnd/>
                  </a:ln>
                </pic:spPr>
              </pic:pic>
            </a:graphicData>
          </a:graphic>
        </wp:inline>
      </w:drawing>
    </w:r>
  </w:p>
  <w:p w:rsidR="00FC65D7" w:rsidRDefault="00FC65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0.35pt;height:10.35pt" o:bullet="t" filled="t">
        <v:fill opacity="0" color2="black"/>
        <v:imagedata r:id="rId1" o:title=""/>
      </v:shape>
    </w:pict>
  </w:numPicBullet>
  <w:numPicBullet w:numPicBulletId="1">
    <w:pict>
      <v:shape id="_x0000_i1063" type="#_x0000_t75" style="width:12.1pt;height:12.1pt" o:bullet="t" filled="t">
        <v:fill opacity="0" color2="black"/>
        <v:imagedata r:id="rId2" o:title=""/>
      </v:shape>
    </w:pict>
  </w:numPicBullet>
  <w:numPicBullet w:numPicBulletId="2">
    <w:pict>
      <v:shape id="_x0000_i1064" type="#_x0000_t75" style="width:12.1pt;height:12.1pt" o:bullet="t" filled="t">
        <v:fill opacity="0" color2="black"/>
        <v:imagedata r:id="rId3" o:title=""/>
      </v:shape>
    </w:pict>
  </w:numPicBullet>
  <w:numPicBullet w:numPicBulletId="3">
    <w:pict>
      <v:shape id="_x0000_i1065" type="#_x0000_t75" style="width:12.1pt;height:12.1pt" o:bullet="t" filled="t">
        <v:fill opacity="0" color2="black"/>
        <v:imagedata r:id="rId4" o:title=""/>
      </v:shape>
    </w:pict>
  </w:numPicBullet>
  <w:numPicBullet w:numPicBulletId="4">
    <w:pict>
      <v:shape id="_x0000_i1066" type="#_x0000_t75" style="width:12.1pt;height:12.1pt" o:bullet="t" filled="t">
        <v:fill opacity="0" color2="black"/>
        <v:imagedata r:id="rId5" o:title=""/>
      </v:shape>
    </w:pict>
  </w:numPicBullet>
  <w:numPicBullet w:numPicBulletId="5">
    <w:pict>
      <v:shape id="_x0000_i1067" type="#_x0000_t75" style="width:12.1pt;height:12.1pt" o:bullet="t" filled="t">
        <v:fill opacity="0" color2="black"/>
        <v:imagedata r:id="rId6" o:title=""/>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360"/>
        </w:tabs>
        <w:ind w:left="720" w:hanging="360"/>
      </w:pPr>
      <w:rPr>
        <w:rFonts w:ascii="Arial" w:hAnsi="Arial" w:cs="Arial"/>
        <w:b/>
        <w:bCs/>
        <w:i w:val="0"/>
        <w:iCs w:val="0"/>
        <w:strike w:val="0"/>
        <w:dstrike w:val="0"/>
        <w:color w:val="000000"/>
        <w:sz w:val="22"/>
        <w:szCs w:val="22"/>
        <w:u w:val="none"/>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Arial" w:hAnsi="Arial" w:cs="Arial"/>
        <w:b/>
        <w:bCs/>
        <w:i w:val="0"/>
        <w:iCs w:val="0"/>
        <w:strike w:val="0"/>
        <w:dstrike w:val="0"/>
        <w:color w:val="000000"/>
        <w:sz w:val="22"/>
        <w:szCs w:val="22"/>
        <w:u w:val="none"/>
      </w:rPr>
    </w:lvl>
  </w:abstractNum>
  <w:abstractNum w:abstractNumId="4">
    <w:nsid w:val="00000005"/>
    <w:multiLevelType w:val="singleLevel"/>
    <w:tmpl w:val="00000005"/>
    <w:name w:val="WW8Num7"/>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24"/>
    <w:lvl w:ilvl="0">
      <w:start w:val="1"/>
      <w:numFmt w:val="decimal"/>
      <w:lvlText w:val="%1."/>
      <w:lvlJc w:val="left"/>
      <w:pPr>
        <w:tabs>
          <w:tab w:val="num" w:pos="0"/>
        </w:tabs>
        <w:ind w:left="720" w:hanging="360"/>
      </w:pPr>
    </w:lvl>
  </w:abstractNum>
  <w:abstractNum w:abstractNumId="6">
    <w:nsid w:val="00000007"/>
    <w:multiLevelType w:val="singleLevel"/>
    <w:tmpl w:val="00000007"/>
    <w:name w:val="WW8Num34"/>
    <w:lvl w:ilvl="0">
      <w:start w:val="1"/>
      <w:numFmt w:val="bullet"/>
      <w:lvlText w:val=""/>
      <w:lvlJc w:val="left"/>
      <w:pPr>
        <w:tabs>
          <w:tab w:val="num" w:pos="0"/>
        </w:tabs>
        <w:ind w:left="720" w:hanging="360"/>
      </w:pPr>
      <w:rPr>
        <w:rFonts w:ascii="Symbol" w:hAnsi="Symbol"/>
      </w:rPr>
    </w:lvl>
  </w:abstractNum>
  <w:abstractNum w:abstractNumId="7">
    <w:nsid w:val="00000008"/>
    <w:multiLevelType w:val="singleLevel"/>
    <w:tmpl w:val="00000008"/>
    <w:name w:val="WW8Num38"/>
    <w:lvl w:ilvl="0">
      <w:start w:val="1"/>
      <w:numFmt w:val="bullet"/>
      <w:lvlText w:val=""/>
      <w:lvlJc w:val="left"/>
      <w:pPr>
        <w:tabs>
          <w:tab w:val="num" w:pos="720"/>
        </w:tabs>
        <w:ind w:left="720" w:hanging="360"/>
      </w:pPr>
      <w:rPr>
        <w:rFonts w:ascii="Symbol" w:hAnsi="Symbol" w:cs="Symbol"/>
        <w:color w:val="auto"/>
      </w:rPr>
    </w:lvl>
  </w:abstractNum>
  <w:abstractNum w:abstractNumId="8">
    <w:nsid w:val="0D5057F8"/>
    <w:multiLevelType w:val="hybridMultilevel"/>
    <w:tmpl w:val="5E3E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CB193F"/>
    <w:multiLevelType w:val="hybridMultilevel"/>
    <w:tmpl w:val="6E06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D00AF2"/>
    <w:multiLevelType w:val="hybridMultilevel"/>
    <w:tmpl w:val="4FF4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3A0909"/>
    <w:multiLevelType w:val="hybridMultilevel"/>
    <w:tmpl w:val="AEBC0FB0"/>
    <w:lvl w:ilvl="0" w:tplc="28A8F8DE">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ocumentProtection w:edit="readOnly"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5602"/>
  </w:hdrShapeDefaults>
  <w:footnotePr>
    <w:footnote w:id="0"/>
    <w:footnote w:id="1"/>
  </w:footnotePr>
  <w:endnotePr>
    <w:endnote w:id="0"/>
    <w:endnote w:id="1"/>
  </w:endnotePr>
  <w:compat/>
  <w:rsids>
    <w:rsidRoot w:val="00BC2859"/>
    <w:rsid w:val="0000433E"/>
    <w:rsid w:val="0000795B"/>
    <w:rsid w:val="00007F3B"/>
    <w:rsid w:val="0001132B"/>
    <w:rsid w:val="000309D7"/>
    <w:rsid w:val="000365AF"/>
    <w:rsid w:val="0006617E"/>
    <w:rsid w:val="00067577"/>
    <w:rsid w:val="00071F1D"/>
    <w:rsid w:val="00074E46"/>
    <w:rsid w:val="00076A64"/>
    <w:rsid w:val="00085130"/>
    <w:rsid w:val="00087DCC"/>
    <w:rsid w:val="000B0B5F"/>
    <w:rsid w:val="000B0EB6"/>
    <w:rsid w:val="000B328A"/>
    <w:rsid w:val="000B34A5"/>
    <w:rsid w:val="000B60E0"/>
    <w:rsid w:val="000D0D16"/>
    <w:rsid w:val="000D1C4F"/>
    <w:rsid w:val="000D6EC9"/>
    <w:rsid w:val="000E3E40"/>
    <w:rsid w:val="000E58D5"/>
    <w:rsid w:val="000F0CC3"/>
    <w:rsid w:val="00103CFD"/>
    <w:rsid w:val="001060ED"/>
    <w:rsid w:val="00111653"/>
    <w:rsid w:val="00114386"/>
    <w:rsid w:val="001237BE"/>
    <w:rsid w:val="00136D25"/>
    <w:rsid w:val="00137354"/>
    <w:rsid w:val="00140BDF"/>
    <w:rsid w:val="00142B02"/>
    <w:rsid w:val="00142D91"/>
    <w:rsid w:val="00146863"/>
    <w:rsid w:val="00146BF0"/>
    <w:rsid w:val="00150127"/>
    <w:rsid w:val="00153D54"/>
    <w:rsid w:val="00156F91"/>
    <w:rsid w:val="001701B3"/>
    <w:rsid w:val="00170D47"/>
    <w:rsid w:val="001756FF"/>
    <w:rsid w:val="001757E8"/>
    <w:rsid w:val="00183EDE"/>
    <w:rsid w:val="001912DD"/>
    <w:rsid w:val="001929A7"/>
    <w:rsid w:val="0019553A"/>
    <w:rsid w:val="00196575"/>
    <w:rsid w:val="001967F3"/>
    <w:rsid w:val="001A1753"/>
    <w:rsid w:val="001A37DD"/>
    <w:rsid w:val="001A5934"/>
    <w:rsid w:val="001C1B9C"/>
    <w:rsid w:val="001E11C6"/>
    <w:rsid w:val="001E5501"/>
    <w:rsid w:val="001F28E4"/>
    <w:rsid w:val="001F3F1C"/>
    <w:rsid w:val="00202CEC"/>
    <w:rsid w:val="00203EF8"/>
    <w:rsid w:val="00210E90"/>
    <w:rsid w:val="00211E90"/>
    <w:rsid w:val="00213FBC"/>
    <w:rsid w:val="00217D03"/>
    <w:rsid w:val="00220DF3"/>
    <w:rsid w:val="00222A7D"/>
    <w:rsid w:val="00223107"/>
    <w:rsid w:val="0026266D"/>
    <w:rsid w:val="00263B12"/>
    <w:rsid w:val="00265E2C"/>
    <w:rsid w:val="002666E7"/>
    <w:rsid w:val="00267367"/>
    <w:rsid w:val="002704C4"/>
    <w:rsid w:val="00271750"/>
    <w:rsid w:val="00275160"/>
    <w:rsid w:val="00284BDC"/>
    <w:rsid w:val="00290CD0"/>
    <w:rsid w:val="00293181"/>
    <w:rsid w:val="00295A1E"/>
    <w:rsid w:val="002A1385"/>
    <w:rsid w:val="002B7C28"/>
    <w:rsid w:val="002C709B"/>
    <w:rsid w:val="002D5F8E"/>
    <w:rsid w:val="002E0733"/>
    <w:rsid w:val="002E67F5"/>
    <w:rsid w:val="0031018C"/>
    <w:rsid w:val="003110C8"/>
    <w:rsid w:val="003215C0"/>
    <w:rsid w:val="00321EBD"/>
    <w:rsid w:val="00326779"/>
    <w:rsid w:val="003315F7"/>
    <w:rsid w:val="003319D4"/>
    <w:rsid w:val="00336F9E"/>
    <w:rsid w:val="00341FBD"/>
    <w:rsid w:val="003448D8"/>
    <w:rsid w:val="00347F61"/>
    <w:rsid w:val="00354428"/>
    <w:rsid w:val="00362B7D"/>
    <w:rsid w:val="003665CB"/>
    <w:rsid w:val="00366820"/>
    <w:rsid w:val="00391939"/>
    <w:rsid w:val="00396CB5"/>
    <w:rsid w:val="003A0F6C"/>
    <w:rsid w:val="003A2BDB"/>
    <w:rsid w:val="003A749B"/>
    <w:rsid w:val="003B1079"/>
    <w:rsid w:val="003B5002"/>
    <w:rsid w:val="003C1E47"/>
    <w:rsid w:val="003C25CD"/>
    <w:rsid w:val="003C751C"/>
    <w:rsid w:val="003C7F49"/>
    <w:rsid w:val="003D08ED"/>
    <w:rsid w:val="003D1711"/>
    <w:rsid w:val="003D6A48"/>
    <w:rsid w:val="003E4A9B"/>
    <w:rsid w:val="003F329D"/>
    <w:rsid w:val="003F3B8F"/>
    <w:rsid w:val="003F4845"/>
    <w:rsid w:val="003F7391"/>
    <w:rsid w:val="004361C9"/>
    <w:rsid w:val="004425EF"/>
    <w:rsid w:val="00455562"/>
    <w:rsid w:val="00464107"/>
    <w:rsid w:val="004665B2"/>
    <w:rsid w:val="00470037"/>
    <w:rsid w:val="00471BFA"/>
    <w:rsid w:val="00473E52"/>
    <w:rsid w:val="00486498"/>
    <w:rsid w:val="00492859"/>
    <w:rsid w:val="0049563B"/>
    <w:rsid w:val="00497D62"/>
    <w:rsid w:val="004A4252"/>
    <w:rsid w:val="004C0F6C"/>
    <w:rsid w:val="004C21A4"/>
    <w:rsid w:val="004C520D"/>
    <w:rsid w:val="004D2AE2"/>
    <w:rsid w:val="004D30B9"/>
    <w:rsid w:val="004E5A71"/>
    <w:rsid w:val="004F4A32"/>
    <w:rsid w:val="004F75FC"/>
    <w:rsid w:val="00503A95"/>
    <w:rsid w:val="00521476"/>
    <w:rsid w:val="00522F6C"/>
    <w:rsid w:val="005238DB"/>
    <w:rsid w:val="005272C0"/>
    <w:rsid w:val="00537EE4"/>
    <w:rsid w:val="00537F22"/>
    <w:rsid w:val="00540B5F"/>
    <w:rsid w:val="00541073"/>
    <w:rsid w:val="005434F8"/>
    <w:rsid w:val="00545039"/>
    <w:rsid w:val="00551C74"/>
    <w:rsid w:val="00563FFD"/>
    <w:rsid w:val="00574652"/>
    <w:rsid w:val="005753C8"/>
    <w:rsid w:val="00584B63"/>
    <w:rsid w:val="00587D96"/>
    <w:rsid w:val="005A2BC5"/>
    <w:rsid w:val="005B4549"/>
    <w:rsid w:val="005B6D69"/>
    <w:rsid w:val="005C436A"/>
    <w:rsid w:val="005C68DE"/>
    <w:rsid w:val="005D6104"/>
    <w:rsid w:val="005D7567"/>
    <w:rsid w:val="005E3A15"/>
    <w:rsid w:val="005E47AD"/>
    <w:rsid w:val="006004A3"/>
    <w:rsid w:val="00614814"/>
    <w:rsid w:val="006226DD"/>
    <w:rsid w:val="00625BC2"/>
    <w:rsid w:val="00626E6D"/>
    <w:rsid w:val="00637BF2"/>
    <w:rsid w:val="00640AF8"/>
    <w:rsid w:val="006419DD"/>
    <w:rsid w:val="00643563"/>
    <w:rsid w:val="00644F70"/>
    <w:rsid w:val="00645C4F"/>
    <w:rsid w:val="00647F81"/>
    <w:rsid w:val="00650670"/>
    <w:rsid w:val="0067623E"/>
    <w:rsid w:val="0068218E"/>
    <w:rsid w:val="00682308"/>
    <w:rsid w:val="00690875"/>
    <w:rsid w:val="006921B6"/>
    <w:rsid w:val="0069411C"/>
    <w:rsid w:val="006B02D2"/>
    <w:rsid w:val="006B41A2"/>
    <w:rsid w:val="006C11A8"/>
    <w:rsid w:val="006C16BF"/>
    <w:rsid w:val="006C4716"/>
    <w:rsid w:val="006C4D64"/>
    <w:rsid w:val="006C5CD2"/>
    <w:rsid w:val="006C634A"/>
    <w:rsid w:val="006C636B"/>
    <w:rsid w:val="006D575E"/>
    <w:rsid w:val="006F6A5D"/>
    <w:rsid w:val="0070693E"/>
    <w:rsid w:val="007227E7"/>
    <w:rsid w:val="00725696"/>
    <w:rsid w:val="00726319"/>
    <w:rsid w:val="00727786"/>
    <w:rsid w:val="00730B5A"/>
    <w:rsid w:val="007349E0"/>
    <w:rsid w:val="00740B42"/>
    <w:rsid w:val="007416F8"/>
    <w:rsid w:val="00745CDB"/>
    <w:rsid w:val="007545BC"/>
    <w:rsid w:val="00756C22"/>
    <w:rsid w:val="00757CCE"/>
    <w:rsid w:val="0076273A"/>
    <w:rsid w:val="00766640"/>
    <w:rsid w:val="007704B1"/>
    <w:rsid w:val="00775F11"/>
    <w:rsid w:val="007767A9"/>
    <w:rsid w:val="00777430"/>
    <w:rsid w:val="00793942"/>
    <w:rsid w:val="007A0DC3"/>
    <w:rsid w:val="007A24FB"/>
    <w:rsid w:val="007B39A3"/>
    <w:rsid w:val="007B50AC"/>
    <w:rsid w:val="007D046D"/>
    <w:rsid w:val="007D1B9C"/>
    <w:rsid w:val="007D2A01"/>
    <w:rsid w:val="007D3E98"/>
    <w:rsid w:val="007D7818"/>
    <w:rsid w:val="007E0091"/>
    <w:rsid w:val="007E1063"/>
    <w:rsid w:val="007E1F8C"/>
    <w:rsid w:val="007E3529"/>
    <w:rsid w:val="007F0CEC"/>
    <w:rsid w:val="007F1D00"/>
    <w:rsid w:val="008026B7"/>
    <w:rsid w:val="008031DD"/>
    <w:rsid w:val="00810BD1"/>
    <w:rsid w:val="008115E9"/>
    <w:rsid w:val="008207DB"/>
    <w:rsid w:val="008224E3"/>
    <w:rsid w:val="00840D85"/>
    <w:rsid w:val="00852472"/>
    <w:rsid w:val="00860F48"/>
    <w:rsid w:val="00862A06"/>
    <w:rsid w:val="00864B0F"/>
    <w:rsid w:val="00865A1C"/>
    <w:rsid w:val="00875FD2"/>
    <w:rsid w:val="0088274D"/>
    <w:rsid w:val="00884E26"/>
    <w:rsid w:val="00885797"/>
    <w:rsid w:val="008906A2"/>
    <w:rsid w:val="008957B9"/>
    <w:rsid w:val="008A47B7"/>
    <w:rsid w:val="008B2E26"/>
    <w:rsid w:val="008B464A"/>
    <w:rsid w:val="008C10F0"/>
    <w:rsid w:val="008D37F2"/>
    <w:rsid w:val="008D64B4"/>
    <w:rsid w:val="008E15C7"/>
    <w:rsid w:val="008F34CB"/>
    <w:rsid w:val="008F66E6"/>
    <w:rsid w:val="008F7DFC"/>
    <w:rsid w:val="009053B0"/>
    <w:rsid w:val="009062DF"/>
    <w:rsid w:val="00911309"/>
    <w:rsid w:val="00914CFC"/>
    <w:rsid w:val="00920FAF"/>
    <w:rsid w:val="00924685"/>
    <w:rsid w:val="00927E0E"/>
    <w:rsid w:val="009321EE"/>
    <w:rsid w:val="00932972"/>
    <w:rsid w:val="009377CE"/>
    <w:rsid w:val="00941ABA"/>
    <w:rsid w:val="009420A4"/>
    <w:rsid w:val="009434F9"/>
    <w:rsid w:val="00944C8C"/>
    <w:rsid w:val="00946E6B"/>
    <w:rsid w:val="00950A39"/>
    <w:rsid w:val="00966175"/>
    <w:rsid w:val="00967418"/>
    <w:rsid w:val="009715EF"/>
    <w:rsid w:val="00980386"/>
    <w:rsid w:val="0098378B"/>
    <w:rsid w:val="009A36FE"/>
    <w:rsid w:val="009A43FD"/>
    <w:rsid w:val="009A4754"/>
    <w:rsid w:val="009B1AFF"/>
    <w:rsid w:val="009B46E2"/>
    <w:rsid w:val="009B7328"/>
    <w:rsid w:val="009D0B67"/>
    <w:rsid w:val="009D0F12"/>
    <w:rsid w:val="009D2C8E"/>
    <w:rsid w:val="009E4ABC"/>
    <w:rsid w:val="009E7227"/>
    <w:rsid w:val="009F3EB9"/>
    <w:rsid w:val="009F6EEF"/>
    <w:rsid w:val="00A027B4"/>
    <w:rsid w:val="00A04A67"/>
    <w:rsid w:val="00A05E94"/>
    <w:rsid w:val="00A17F70"/>
    <w:rsid w:val="00A2323F"/>
    <w:rsid w:val="00A2419B"/>
    <w:rsid w:val="00A24217"/>
    <w:rsid w:val="00A27E72"/>
    <w:rsid w:val="00A31DB9"/>
    <w:rsid w:val="00A3645A"/>
    <w:rsid w:val="00A37DCE"/>
    <w:rsid w:val="00A556E3"/>
    <w:rsid w:val="00A66204"/>
    <w:rsid w:val="00A70AFC"/>
    <w:rsid w:val="00A71F66"/>
    <w:rsid w:val="00A724AB"/>
    <w:rsid w:val="00A72F57"/>
    <w:rsid w:val="00A7424B"/>
    <w:rsid w:val="00A75039"/>
    <w:rsid w:val="00A75051"/>
    <w:rsid w:val="00A75B21"/>
    <w:rsid w:val="00A83005"/>
    <w:rsid w:val="00A83359"/>
    <w:rsid w:val="00AA1961"/>
    <w:rsid w:val="00AA6C52"/>
    <w:rsid w:val="00AB30F6"/>
    <w:rsid w:val="00AB63F3"/>
    <w:rsid w:val="00AC3152"/>
    <w:rsid w:val="00AE657A"/>
    <w:rsid w:val="00AE7B44"/>
    <w:rsid w:val="00AF7576"/>
    <w:rsid w:val="00B11AD5"/>
    <w:rsid w:val="00B2048A"/>
    <w:rsid w:val="00B206C6"/>
    <w:rsid w:val="00B35126"/>
    <w:rsid w:val="00B35F9D"/>
    <w:rsid w:val="00B43BB3"/>
    <w:rsid w:val="00B54D40"/>
    <w:rsid w:val="00B569E5"/>
    <w:rsid w:val="00B65196"/>
    <w:rsid w:val="00B65414"/>
    <w:rsid w:val="00B654AD"/>
    <w:rsid w:val="00B66BA8"/>
    <w:rsid w:val="00B82E2D"/>
    <w:rsid w:val="00B8784F"/>
    <w:rsid w:val="00B93B18"/>
    <w:rsid w:val="00BA7024"/>
    <w:rsid w:val="00BB5C4F"/>
    <w:rsid w:val="00BB6CCB"/>
    <w:rsid w:val="00BC13E9"/>
    <w:rsid w:val="00BC2859"/>
    <w:rsid w:val="00BC636F"/>
    <w:rsid w:val="00BD0C66"/>
    <w:rsid w:val="00BD2217"/>
    <w:rsid w:val="00BD592A"/>
    <w:rsid w:val="00BD7154"/>
    <w:rsid w:val="00BD71F4"/>
    <w:rsid w:val="00BD76C3"/>
    <w:rsid w:val="00BE639A"/>
    <w:rsid w:val="00BE6FD6"/>
    <w:rsid w:val="00BF040E"/>
    <w:rsid w:val="00BF0A0E"/>
    <w:rsid w:val="00BF28B3"/>
    <w:rsid w:val="00C05539"/>
    <w:rsid w:val="00C06CB9"/>
    <w:rsid w:val="00C132A7"/>
    <w:rsid w:val="00C243AB"/>
    <w:rsid w:val="00C25D6E"/>
    <w:rsid w:val="00C445A0"/>
    <w:rsid w:val="00C62005"/>
    <w:rsid w:val="00C627FE"/>
    <w:rsid w:val="00C67555"/>
    <w:rsid w:val="00C678AA"/>
    <w:rsid w:val="00C6790B"/>
    <w:rsid w:val="00C67C13"/>
    <w:rsid w:val="00C751B7"/>
    <w:rsid w:val="00C76D2A"/>
    <w:rsid w:val="00C84D76"/>
    <w:rsid w:val="00CA5049"/>
    <w:rsid w:val="00CA5FF2"/>
    <w:rsid w:val="00CA6301"/>
    <w:rsid w:val="00CB1BCE"/>
    <w:rsid w:val="00CB31A4"/>
    <w:rsid w:val="00CB3FFD"/>
    <w:rsid w:val="00CC151A"/>
    <w:rsid w:val="00CC4FD5"/>
    <w:rsid w:val="00CC7662"/>
    <w:rsid w:val="00CD3CED"/>
    <w:rsid w:val="00D0011B"/>
    <w:rsid w:val="00D00B3B"/>
    <w:rsid w:val="00D01311"/>
    <w:rsid w:val="00D026EC"/>
    <w:rsid w:val="00D1650F"/>
    <w:rsid w:val="00D2261E"/>
    <w:rsid w:val="00D25B32"/>
    <w:rsid w:val="00D411DB"/>
    <w:rsid w:val="00D502B0"/>
    <w:rsid w:val="00D510A6"/>
    <w:rsid w:val="00D53135"/>
    <w:rsid w:val="00D57D89"/>
    <w:rsid w:val="00D6223E"/>
    <w:rsid w:val="00D651E8"/>
    <w:rsid w:val="00D67955"/>
    <w:rsid w:val="00D9663D"/>
    <w:rsid w:val="00DB4C22"/>
    <w:rsid w:val="00DD247B"/>
    <w:rsid w:val="00DE71EA"/>
    <w:rsid w:val="00E0281F"/>
    <w:rsid w:val="00E12C2B"/>
    <w:rsid w:val="00E13CED"/>
    <w:rsid w:val="00E15457"/>
    <w:rsid w:val="00E16558"/>
    <w:rsid w:val="00E21A1F"/>
    <w:rsid w:val="00E22E82"/>
    <w:rsid w:val="00E2597D"/>
    <w:rsid w:val="00E305E2"/>
    <w:rsid w:val="00E30D01"/>
    <w:rsid w:val="00E35CCD"/>
    <w:rsid w:val="00E452AB"/>
    <w:rsid w:val="00E53E64"/>
    <w:rsid w:val="00E54936"/>
    <w:rsid w:val="00E6320E"/>
    <w:rsid w:val="00E67282"/>
    <w:rsid w:val="00E67E91"/>
    <w:rsid w:val="00E7627F"/>
    <w:rsid w:val="00E8049A"/>
    <w:rsid w:val="00E80CE5"/>
    <w:rsid w:val="00E82399"/>
    <w:rsid w:val="00E82DB8"/>
    <w:rsid w:val="00E91BD9"/>
    <w:rsid w:val="00E95FB7"/>
    <w:rsid w:val="00EB585B"/>
    <w:rsid w:val="00EB58B1"/>
    <w:rsid w:val="00EC67D3"/>
    <w:rsid w:val="00ED0BB3"/>
    <w:rsid w:val="00EE3577"/>
    <w:rsid w:val="00EE5243"/>
    <w:rsid w:val="00EE5B81"/>
    <w:rsid w:val="00EE5B87"/>
    <w:rsid w:val="00EF52E0"/>
    <w:rsid w:val="00EF5DB7"/>
    <w:rsid w:val="00F00644"/>
    <w:rsid w:val="00F12B62"/>
    <w:rsid w:val="00F372FD"/>
    <w:rsid w:val="00F47EC3"/>
    <w:rsid w:val="00F5161F"/>
    <w:rsid w:val="00F6514B"/>
    <w:rsid w:val="00F715FE"/>
    <w:rsid w:val="00F73475"/>
    <w:rsid w:val="00F762A5"/>
    <w:rsid w:val="00F85925"/>
    <w:rsid w:val="00F87155"/>
    <w:rsid w:val="00F9507B"/>
    <w:rsid w:val="00FA0B35"/>
    <w:rsid w:val="00FA182F"/>
    <w:rsid w:val="00FA65D0"/>
    <w:rsid w:val="00FB0708"/>
    <w:rsid w:val="00FB33DB"/>
    <w:rsid w:val="00FB726A"/>
    <w:rsid w:val="00FC30E9"/>
    <w:rsid w:val="00FC4A8B"/>
    <w:rsid w:val="00FC65D7"/>
    <w:rsid w:val="00FC6DC4"/>
    <w:rsid w:val="00FC6F09"/>
    <w:rsid w:val="00FD2256"/>
    <w:rsid w:val="00FD7CD3"/>
    <w:rsid w:val="00FF3F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529"/>
    <w:pPr>
      <w:suppressAutoHyphens/>
    </w:pPr>
    <w:rPr>
      <w:sz w:val="24"/>
      <w:szCs w:val="24"/>
      <w:lang w:eastAsia="ar-SA"/>
    </w:rPr>
  </w:style>
  <w:style w:type="paragraph" w:styleId="Heading1">
    <w:name w:val="heading 1"/>
    <w:basedOn w:val="Normal"/>
    <w:next w:val="Normal"/>
    <w:qFormat/>
    <w:rsid w:val="007E3529"/>
    <w:pPr>
      <w:keepNext/>
      <w:tabs>
        <w:tab w:val="num" w:pos="432"/>
      </w:tabs>
      <w:ind w:left="432" w:hanging="432"/>
      <w:outlineLvl w:val="0"/>
    </w:pPr>
    <w:rPr>
      <w:rFonts w:ascii="Arial" w:hAnsi="Arial" w:cs="Arial"/>
      <w:b/>
      <w:bCs/>
      <w:kern w:val="1"/>
      <w:sz w:val="32"/>
      <w:szCs w:val="32"/>
    </w:rPr>
  </w:style>
  <w:style w:type="paragraph" w:styleId="Heading2">
    <w:name w:val="heading 2"/>
    <w:basedOn w:val="Normal"/>
    <w:next w:val="Normal"/>
    <w:qFormat/>
    <w:rsid w:val="007E3529"/>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7E3529"/>
    <w:pPr>
      <w:keepNext/>
      <w:tabs>
        <w:tab w:val="num" w:pos="720"/>
      </w:tabs>
      <w:overflowPunct w:val="0"/>
      <w:autoSpaceDE w:val="0"/>
      <w:ind w:left="720" w:hanging="720"/>
      <w:textAlignment w:val="baseline"/>
      <w:outlineLvl w:val="2"/>
    </w:pPr>
    <w:rPr>
      <w:rFonts w:ascii="Arial" w:hAnsi="Arial" w:cs="Arial"/>
      <w:b/>
      <w:bCs/>
      <w:sz w:val="26"/>
      <w:szCs w:val="26"/>
    </w:rPr>
  </w:style>
  <w:style w:type="paragraph" w:styleId="Heading4">
    <w:name w:val="heading 4"/>
    <w:basedOn w:val="Normal"/>
    <w:next w:val="Normal"/>
    <w:qFormat/>
    <w:rsid w:val="007E3529"/>
    <w:pPr>
      <w:keepNext/>
      <w:tabs>
        <w:tab w:val="num" w:pos="864"/>
      </w:tabs>
      <w:ind w:left="864" w:hanging="864"/>
      <w:outlineLvl w:val="3"/>
    </w:pPr>
    <w:rPr>
      <w:b/>
      <w:bCs/>
      <w:sz w:val="28"/>
      <w:szCs w:val="28"/>
    </w:rPr>
  </w:style>
  <w:style w:type="paragraph" w:styleId="Heading5">
    <w:name w:val="heading 5"/>
    <w:basedOn w:val="Normal"/>
    <w:next w:val="Normal"/>
    <w:qFormat/>
    <w:rsid w:val="007E3529"/>
    <w:pPr>
      <w:keepNext/>
      <w:tabs>
        <w:tab w:val="num" w:pos="1008"/>
      </w:tabs>
      <w:ind w:left="1008" w:hanging="1008"/>
      <w:outlineLvl w:val="4"/>
    </w:pPr>
    <w:rPr>
      <w:b/>
      <w:bCs/>
      <w:i/>
      <w:iCs/>
      <w:sz w:val="26"/>
      <w:szCs w:val="26"/>
    </w:rPr>
  </w:style>
  <w:style w:type="paragraph" w:styleId="Heading6">
    <w:name w:val="heading 6"/>
    <w:basedOn w:val="Normal"/>
    <w:next w:val="Normal"/>
    <w:qFormat/>
    <w:rsid w:val="007E3529"/>
    <w:pPr>
      <w:keepNext/>
      <w:tabs>
        <w:tab w:val="left" w:pos="360"/>
        <w:tab w:val="num" w:pos="1152"/>
      </w:tabs>
      <w:ind w:left="1152" w:hanging="1152"/>
      <w:outlineLvl w:val="5"/>
    </w:pPr>
    <w:rPr>
      <w:b/>
      <w:bCs/>
      <w:sz w:val="22"/>
      <w:szCs w:val="22"/>
    </w:rPr>
  </w:style>
  <w:style w:type="paragraph" w:styleId="Heading7">
    <w:name w:val="heading 7"/>
    <w:basedOn w:val="Normal"/>
    <w:next w:val="Normal"/>
    <w:qFormat/>
    <w:rsid w:val="007E3529"/>
    <w:pPr>
      <w:tabs>
        <w:tab w:val="num" w:pos="1296"/>
      </w:tabs>
      <w:spacing w:before="240" w:after="60"/>
      <w:ind w:left="1296" w:hanging="1296"/>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E3529"/>
    <w:rPr>
      <w:rFonts w:ascii="Symbol" w:hAnsi="Symbol"/>
    </w:rPr>
  </w:style>
  <w:style w:type="character" w:customStyle="1" w:styleId="WW8Num2z1">
    <w:name w:val="WW8Num2z1"/>
    <w:rsid w:val="007E3529"/>
    <w:rPr>
      <w:rFonts w:ascii="Courier New" w:hAnsi="Courier New" w:cs="Courier New"/>
    </w:rPr>
  </w:style>
  <w:style w:type="character" w:customStyle="1" w:styleId="WW8Num2z2">
    <w:name w:val="WW8Num2z2"/>
    <w:rsid w:val="007E3529"/>
    <w:rPr>
      <w:rFonts w:ascii="Wingdings" w:hAnsi="Wingdings"/>
    </w:rPr>
  </w:style>
  <w:style w:type="character" w:customStyle="1" w:styleId="WW8Num3z0">
    <w:name w:val="WW8Num3z0"/>
    <w:rsid w:val="007E3529"/>
    <w:rPr>
      <w:rFonts w:ascii="Arial" w:hAnsi="Arial" w:cs="Arial"/>
      <w:b/>
      <w:bCs/>
      <w:i w:val="0"/>
      <w:iCs w:val="0"/>
      <w:strike w:val="0"/>
      <w:dstrike w:val="0"/>
      <w:color w:val="000000"/>
      <w:sz w:val="22"/>
      <w:szCs w:val="22"/>
      <w:u w:val="none"/>
    </w:rPr>
  </w:style>
  <w:style w:type="character" w:customStyle="1" w:styleId="WW8Num4z0">
    <w:name w:val="WW8Num4z0"/>
    <w:rsid w:val="007E3529"/>
    <w:rPr>
      <w:rFonts w:ascii="Arial" w:hAnsi="Arial" w:cs="Arial"/>
      <w:b/>
      <w:bCs/>
      <w:i w:val="0"/>
      <w:iCs w:val="0"/>
      <w:strike w:val="0"/>
      <w:dstrike w:val="0"/>
      <w:color w:val="000000"/>
      <w:sz w:val="22"/>
      <w:szCs w:val="22"/>
      <w:u w:val="none"/>
    </w:rPr>
  </w:style>
  <w:style w:type="character" w:customStyle="1" w:styleId="WW8Num6z0">
    <w:name w:val="WW8Num6z0"/>
    <w:rsid w:val="007E3529"/>
    <w:rPr>
      <w:rFonts w:ascii="Symbol" w:hAnsi="Symbol"/>
    </w:rPr>
  </w:style>
  <w:style w:type="character" w:customStyle="1" w:styleId="WW8Num6z1">
    <w:name w:val="WW8Num6z1"/>
    <w:rsid w:val="007E3529"/>
    <w:rPr>
      <w:rFonts w:ascii="Courier New" w:hAnsi="Courier New" w:cs="Courier New"/>
    </w:rPr>
  </w:style>
  <w:style w:type="character" w:customStyle="1" w:styleId="WW8Num6z2">
    <w:name w:val="WW8Num6z2"/>
    <w:rsid w:val="007E3529"/>
    <w:rPr>
      <w:rFonts w:ascii="Wingdings" w:hAnsi="Wingdings"/>
    </w:rPr>
  </w:style>
  <w:style w:type="character" w:customStyle="1" w:styleId="WW8Num7z0">
    <w:name w:val="WW8Num7z0"/>
    <w:rsid w:val="007E3529"/>
    <w:rPr>
      <w:rFonts w:ascii="Symbol" w:hAnsi="Symbol"/>
    </w:rPr>
  </w:style>
  <w:style w:type="character" w:customStyle="1" w:styleId="WW8Num7z1">
    <w:name w:val="WW8Num7z1"/>
    <w:rsid w:val="007E3529"/>
    <w:rPr>
      <w:rFonts w:ascii="Courier New" w:hAnsi="Courier New" w:cs="Courier New"/>
    </w:rPr>
  </w:style>
  <w:style w:type="character" w:customStyle="1" w:styleId="WW8Num7z2">
    <w:name w:val="WW8Num7z2"/>
    <w:rsid w:val="007E3529"/>
    <w:rPr>
      <w:rFonts w:ascii="Wingdings" w:hAnsi="Wingdings"/>
    </w:rPr>
  </w:style>
  <w:style w:type="character" w:customStyle="1" w:styleId="WW8Num8z0">
    <w:name w:val="WW8Num8z0"/>
    <w:rsid w:val="007E3529"/>
    <w:rPr>
      <w:rFonts w:ascii="Symbol" w:hAnsi="Symbol" w:cs="Symbol"/>
      <w:color w:val="auto"/>
    </w:rPr>
  </w:style>
  <w:style w:type="character" w:customStyle="1" w:styleId="WW8Num8z1">
    <w:name w:val="WW8Num8z1"/>
    <w:rsid w:val="007E3529"/>
    <w:rPr>
      <w:rFonts w:ascii="Courier New" w:hAnsi="Courier New" w:cs="Courier New"/>
    </w:rPr>
  </w:style>
  <w:style w:type="character" w:customStyle="1" w:styleId="WW8Num8z2">
    <w:name w:val="WW8Num8z2"/>
    <w:rsid w:val="007E3529"/>
    <w:rPr>
      <w:rFonts w:ascii="Wingdings" w:hAnsi="Wingdings"/>
    </w:rPr>
  </w:style>
  <w:style w:type="character" w:customStyle="1" w:styleId="WW8Num8z3">
    <w:name w:val="WW8Num8z3"/>
    <w:rsid w:val="007E3529"/>
    <w:rPr>
      <w:rFonts w:ascii="Symbol" w:hAnsi="Symbol"/>
    </w:rPr>
  </w:style>
  <w:style w:type="character" w:customStyle="1" w:styleId="WW8Num9z0">
    <w:name w:val="WW8Num9z0"/>
    <w:rsid w:val="007E3529"/>
    <w:rPr>
      <w:rFonts w:ascii="Symbol" w:hAnsi="Symbol" w:cs="Symbol"/>
    </w:rPr>
  </w:style>
  <w:style w:type="character" w:customStyle="1" w:styleId="WW8Num9z1">
    <w:name w:val="WW8Num9z1"/>
    <w:rsid w:val="007E3529"/>
    <w:rPr>
      <w:rFonts w:ascii="Courier New" w:hAnsi="Courier New" w:cs="Courier New"/>
    </w:rPr>
  </w:style>
  <w:style w:type="character" w:customStyle="1" w:styleId="WW8Num9z2">
    <w:name w:val="WW8Num9z2"/>
    <w:rsid w:val="007E3529"/>
    <w:rPr>
      <w:rFonts w:ascii="Wingdings" w:hAnsi="Wingdings" w:cs="Wingdings"/>
    </w:rPr>
  </w:style>
  <w:style w:type="character" w:customStyle="1" w:styleId="WW8Num10z0">
    <w:name w:val="WW8Num10z0"/>
    <w:rsid w:val="007E3529"/>
    <w:rPr>
      <w:rFonts w:ascii="Symbol" w:hAnsi="Symbol"/>
    </w:rPr>
  </w:style>
  <w:style w:type="character" w:customStyle="1" w:styleId="WW8Num10z1">
    <w:name w:val="WW8Num10z1"/>
    <w:rsid w:val="007E3529"/>
    <w:rPr>
      <w:rFonts w:ascii="Courier New" w:hAnsi="Courier New" w:cs="Courier New"/>
    </w:rPr>
  </w:style>
  <w:style w:type="character" w:customStyle="1" w:styleId="WW8Num10z2">
    <w:name w:val="WW8Num10z2"/>
    <w:rsid w:val="007E3529"/>
    <w:rPr>
      <w:rFonts w:ascii="Wingdings" w:hAnsi="Wingdings" w:cs="Wingdings"/>
    </w:rPr>
  </w:style>
  <w:style w:type="character" w:customStyle="1" w:styleId="WW8Num10z3">
    <w:name w:val="WW8Num10z3"/>
    <w:rsid w:val="007E3529"/>
    <w:rPr>
      <w:rFonts w:ascii="Symbol" w:hAnsi="Symbol" w:cs="Symbol"/>
    </w:rPr>
  </w:style>
  <w:style w:type="character" w:customStyle="1" w:styleId="WW8Num11z0">
    <w:name w:val="WW8Num11z0"/>
    <w:rsid w:val="007E3529"/>
    <w:rPr>
      <w:rFonts w:ascii="Wingdings" w:hAnsi="Wingdings"/>
    </w:rPr>
  </w:style>
  <w:style w:type="character" w:customStyle="1" w:styleId="WW8Num11z3">
    <w:name w:val="WW8Num11z3"/>
    <w:rsid w:val="007E3529"/>
    <w:rPr>
      <w:rFonts w:ascii="Symbol" w:hAnsi="Symbol"/>
    </w:rPr>
  </w:style>
  <w:style w:type="character" w:customStyle="1" w:styleId="WW8Num12z0">
    <w:name w:val="WW8Num12z0"/>
    <w:rsid w:val="007E3529"/>
    <w:rPr>
      <w:rFonts w:ascii="Symbol" w:hAnsi="Symbol"/>
    </w:rPr>
  </w:style>
  <w:style w:type="character" w:customStyle="1" w:styleId="WW8Num13z0">
    <w:name w:val="WW8Num13z0"/>
    <w:rsid w:val="007E3529"/>
    <w:rPr>
      <w:rFonts w:ascii="Symbol" w:hAnsi="Symbol" w:cs="Symbol"/>
    </w:rPr>
  </w:style>
  <w:style w:type="character" w:customStyle="1" w:styleId="WW8Num13z1">
    <w:name w:val="WW8Num13z1"/>
    <w:rsid w:val="007E3529"/>
    <w:rPr>
      <w:rFonts w:ascii="Courier New" w:hAnsi="Courier New" w:cs="Courier New"/>
    </w:rPr>
  </w:style>
  <w:style w:type="character" w:customStyle="1" w:styleId="WW8Num13z2">
    <w:name w:val="WW8Num13z2"/>
    <w:rsid w:val="007E3529"/>
    <w:rPr>
      <w:rFonts w:ascii="Wingdings" w:hAnsi="Wingdings" w:cs="Wingdings"/>
    </w:rPr>
  </w:style>
  <w:style w:type="character" w:customStyle="1" w:styleId="WW8Num14z0">
    <w:name w:val="WW8Num14z0"/>
    <w:rsid w:val="007E3529"/>
    <w:rPr>
      <w:rFonts w:ascii="Symbol" w:hAnsi="Symbol"/>
    </w:rPr>
  </w:style>
  <w:style w:type="character" w:customStyle="1" w:styleId="WW8Num14z1">
    <w:name w:val="WW8Num14z1"/>
    <w:rsid w:val="007E3529"/>
    <w:rPr>
      <w:rFonts w:ascii="Courier New" w:hAnsi="Courier New" w:cs="Courier New"/>
    </w:rPr>
  </w:style>
  <w:style w:type="character" w:customStyle="1" w:styleId="WW8Num14z2">
    <w:name w:val="WW8Num14z2"/>
    <w:rsid w:val="007E3529"/>
    <w:rPr>
      <w:rFonts w:ascii="Wingdings" w:hAnsi="Wingdings"/>
    </w:rPr>
  </w:style>
  <w:style w:type="character" w:customStyle="1" w:styleId="WW8Num15z0">
    <w:name w:val="WW8Num15z0"/>
    <w:rsid w:val="007E3529"/>
    <w:rPr>
      <w:rFonts w:ascii="Symbol" w:hAnsi="Symbol"/>
    </w:rPr>
  </w:style>
  <w:style w:type="character" w:customStyle="1" w:styleId="WW8Num17z0">
    <w:name w:val="WW8Num17z0"/>
    <w:rsid w:val="007E3529"/>
    <w:rPr>
      <w:rFonts w:ascii="Wingdings" w:hAnsi="Wingdings"/>
    </w:rPr>
  </w:style>
  <w:style w:type="character" w:customStyle="1" w:styleId="WW8Num17z1">
    <w:name w:val="WW8Num17z1"/>
    <w:rsid w:val="007E3529"/>
    <w:rPr>
      <w:rFonts w:ascii="Courier New" w:hAnsi="Courier New" w:cs="Courier New"/>
    </w:rPr>
  </w:style>
  <w:style w:type="character" w:customStyle="1" w:styleId="WW8Num17z3">
    <w:name w:val="WW8Num17z3"/>
    <w:rsid w:val="007E3529"/>
    <w:rPr>
      <w:rFonts w:ascii="Symbol" w:hAnsi="Symbol"/>
    </w:rPr>
  </w:style>
  <w:style w:type="character" w:customStyle="1" w:styleId="WW8Num18z0">
    <w:name w:val="WW8Num18z0"/>
    <w:rsid w:val="007E3529"/>
    <w:rPr>
      <w:rFonts w:ascii="Symbol" w:hAnsi="Symbol" w:cs="Symbol"/>
      <w:color w:val="auto"/>
    </w:rPr>
  </w:style>
  <w:style w:type="character" w:customStyle="1" w:styleId="WW8Num18z1">
    <w:name w:val="WW8Num18z1"/>
    <w:rsid w:val="007E3529"/>
    <w:rPr>
      <w:rFonts w:ascii="Wingdings" w:hAnsi="Wingdings" w:cs="Wingdings"/>
      <w:color w:val="auto"/>
    </w:rPr>
  </w:style>
  <w:style w:type="character" w:customStyle="1" w:styleId="WW8Num18z2">
    <w:name w:val="WW8Num18z2"/>
    <w:rsid w:val="007E3529"/>
    <w:rPr>
      <w:rFonts w:ascii="Wingdings" w:hAnsi="Wingdings" w:cs="Wingdings"/>
    </w:rPr>
  </w:style>
  <w:style w:type="character" w:customStyle="1" w:styleId="WW8Num18z3">
    <w:name w:val="WW8Num18z3"/>
    <w:rsid w:val="007E3529"/>
    <w:rPr>
      <w:rFonts w:ascii="Symbol" w:hAnsi="Symbol" w:cs="Symbol"/>
    </w:rPr>
  </w:style>
  <w:style w:type="character" w:customStyle="1" w:styleId="WW8Num18z4">
    <w:name w:val="WW8Num18z4"/>
    <w:rsid w:val="007E3529"/>
    <w:rPr>
      <w:rFonts w:ascii="Courier New" w:hAnsi="Courier New" w:cs="Courier New"/>
    </w:rPr>
  </w:style>
  <w:style w:type="character" w:customStyle="1" w:styleId="WW8Num19z0">
    <w:name w:val="WW8Num19z0"/>
    <w:rsid w:val="007E3529"/>
    <w:rPr>
      <w:rFonts w:ascii="Wingdings" w:hAnsi="Wingdings"/>
    </w:rPr>
  </w:style>
  <w:style w:type="character" w:customStyle="1" w:styleId="WW8Num19z1">
    <w:name w:val="WW8Num19z1"/>
    <w:rsid w:val="007E3529"/>
    <w:rPr>
      <w:rFonts w:ascii="Consolas" w:hAnsi="Consolas"/>
    </w:rPr>
  </w:style>
  <w:style w:type="character" w:customStyle="1" w:styleId="WW8Num19z3">
    <w:name w:val="WW8Num19z3"/>
    <w:rsid w:val="007E3529"/>
    <w:rPr>
      <w:rFonts w:ascii="Symbol" w:hAnsi="Symbol"/>
    </w:rPr>
  </w:style>
  <w:style w:type="character" w:customStyle="1" w:styleId="WW8Num20z0">
    <w:name w:val="WW8Num20z0"/>
    <w:rsid w:val="007E3529"/>
    <w:rPr>
      <w:rFonts w:ascii="Times New Roman" w:hAnsi="Times New Roman" w:cs="Times New Roman"/>
    </w:rPr>
  </w:style>
  <w:style w:type="character" w:customStyle="1" w:styleId="WW8Num21z0">
    <w:name w:val="WW8Num21z0"/>
    <w:rsid w:val="007E3529"/>
    <w:rPr>
      <w:rFonts w:ascii="Symbol" w:hAnsi="Symbol"/>
    </w:rPr>
  </w:style>
  <w:style w:type="character" w:customStyle="1" w:styleId="WW8Num21z1">
    <w:name w:val="WW8Num21z1"/>
    <w:rsid w:val="007E3529"/>
    <w:rPr>
      <w:rFonts w:ascii="Courier New" w:hAnsi="Courier New" w:cs="Courier New"/>
    </w:rPr>
  </w:style>
  <w:style w:type="character" w:customStyle="1" w:styleId="WW8Num21z2">
    <w:name w:val="WW8Num21z2"/>
    <w:rsid w:val="007E3529"/>
    <w:rPr>
      <w:rFonts w:ascii="Wingdings" w:hAnsi="Wingdings"/>
    </w:rPr>
  </w:style>
  <w:style w:type="character" w:customStyle="1" w:styleId="WW8Num22z0">
    <w:name w:val="WW8Num22z0"/>
    <w:rsid w:val="007E3529"/>
    <w:rPr>
      <w:rFonts w:ascii="Symbol" w:hAnsi="Symbol"/>
    </w:rPr>
  </w:style>
  <w:style w:type="character" w:customStyle="1" w:styleId="WW8Num22z1">
    <w:name w:val="WW8Num22z1"/>
    <w:rsid w:val="007E3529"/>
    <w:rPr>
      <w:rFonts w:ascii="Courier New" w:hAnsi="Courier New" w:cs="Courier New"/>
    </w:rPr>
  </w:style>
  <w:style w:type="character" w:customStyle="1" w:styleId="WW8Num22z2">
    <w:name w:val="WW8Num22z2"/>
    <w:rsid w:val="007E3529"/>
    <w:rPr>
      <w:rFonts w:ascii="Wingdings" w:hAnsi="Wingdings"/>
    </w:rPr>
  </w:style>
  <w:style w:type="character" w:customStyle="1" w:styleId="WW8Num23z0">
    <w:name w:val="WW8Num23z0"/>
    <w:rsid w:val="007E3529"/>
    <w:rPr>
      <w:rFonts w:ascii="Times New Roman" w:eastAsia="Times New Roman" w:hAnsi="Times New Roman" w:cs="Times New Roman"/>
      <w:b w:val="0"/>
      <w:sz w:val="20"/>
      <w:szCs w:val="20"/>
    </w:rPr>
  </w:style>
  <w:style w:type="character" w:customStyle="1" w:styleId="WW8Num23z1">
    <w:name w:val="WW8Num23z1"/>
    <w:rsid w:val="007E3529"/>
    <w:rPr>
      <w:rFonts w:ascii="Courier New" w:hAnsi="Courier New" w:cs="Courier New"/>
    </w:rPr>
  </w:style>
  <w:style w:type="character" w:customStyle="1" w:styleId="WW8Num23z2">
    <w:name w:val="WW8Num23z2"/>
    <w:rsid w:val="007E3529"/>
    <w:rPr>
      <w:rFonts w:ascii="Wingdings" w:hAnsi="Wingdings"/>
    </w:rPr>
  </w:style>
  <w:style w:type="character" w:customStyle="1" w:styleId="WW8Num23z3">
    <w:name w:val="WW8Num23z3"/>
    <w:rsid w:val="007E3529"/>
    <w:rPr>
      <w:rFonts w:ascii="Symbol" w:hAnsi="Symbol"/>
    </w:rPr>
  </w:style>
  <w:style w:type="character" w:customStyle="1" w:styleId="WW8Num25z0">
    <w:name w:val="WW8Num25z0"/>
    <w:rsid w:val="007E3529"/>
    <w:rPr>
      <w:rFonts w:ascii="Wingdings" w:hAnsi="Wingdings"/>
    </w:rPr>
  </w:style>
  <w:style w:type="character" w:customStyle="1" w:styleId="WW8Num25z1">
    <w:name w:val="WW8Num25z1"/>
    <w:rsid w:val="007E3529"/>
    <w:rPr>
      <w:rFonts w:ascii="Courier New" w:hAnsi="Courier New" w:cs="Courier New"/>
    </w:rPr>
  </w:style>
  <w:style w:type="character" w:customStyle="1" w:styleId="WW8Num25z3">
    <w:name w:val="WW8Num25z3"/>
    <w:rsid w:val="007E3529"/>
    <w:rPr>
      <w:rFonts w:ascii="Symbol" w:hAnsi="Symbol"/>
    </w:rPr>
  </w:style>
  <w:style w:type="character" w:customStyle="1" w:styleId="WW8Num26z0">
    <w:name w:val="WW8Num26z0"/>
    <w:rsid w:val="007E3529"/>
    <w:rPr>
      <w:rFonts w:ascii="Times New Roman" w:hAnsi="Times New Roman" w:cs="Times New Roman"/>
    </w:rPr>
  </w:style>
  <w:style w:type="character" w:customStyle="1" w:styleId="WW8Num27z0">
    <w:name w:val="WW8Num27z0"/>
    <w:rsid w:val="007E3529"/>
    <w:rPr>
      <w:rFonts w:ascii="Symbol" w:hAnsi="Symbol" w:cs="Symbol"/>
      <w:color w:val="auto"/>
    </w:rPr>
  </w:style>
  <w:style w:type="character" w:customStyle="1" w:styleId="WW8Num27z1">
    <w:name w:val="WW8Num27z1"/>
    <w:rsid w:val="007E3529"/>
    <w:rPr>
      <w:rFonts w:ascii="Courier New" w:hAnsi="Courier New" w:cs="Courier New"/>
    </w:rPr>
  </w:style>
  <w:style w:type="character" w:customStyle="1" w:styleId="WW8Num27z2">
    <w:name w:val="WW8Num27z2"/>
    <w:rsid w:val="007E3529"/>
    <w:rPr>
      <w:rFonts w:ascii="Wingdings" w:hAnsi="Wingdings"/>
    </w:rPr>
  </w:style>
  <w:style w:type="character" w:customStyle="1" w:styleId="WW8Num27z3">
    <w:name w:val="WW8Num27z3"/>
    <w:rsid w:val="007E3529"/>
    <w:rPr>
      <w:rFonts w:ascii="Symbol" w:hAnsi="Symbol"/>
    </w:rPr>
  </w:style>
  <w:style w:type="character" w:customStyle="1" w:styleId="WW8Num28z0">
    <w:name w:val="WW8Num28z0"/>
    <w:rsid w:val="007E3529"/>
    <w:rPr>
      <w:rFonts w:ascii="Times New Roman" w:hAnsi="Times New Roman" w:cs="Times New Roman"/>
    </w:rPr>
  </w:style>
  <w:style w:type="character" w:customStyle="1" w:styleId="WW8Num29z0">
    <w:name w:val="WW8Num29z0"/>
    <w:rsid w:val="007E3529"/>
    <w:rPr>
      <w:rFonts w:ascii="Wingdings" w:hAnsi="Wingdings"/>
    </w:rPr>
  </w:style>
  <w:style w:type="character" w:customStyle="1" w:styleId="WW8Num29z1">
    <w:name w:val="WW8Num29z1"/>
    <w:rsid w:val="007E3529"/>
    <w:rPr>
      <w:rFonts w:ascii="Consolas" w:hAnsi="Consolas"/>
    </w:rPr>
  </w:style>
  <w:style w:type="character" w:customStyle="1" w:styleId="WW8Num29z3">
    <w:name w:val="WW8Num29z3"/>
    <w:rsid w:val="007E3529"/>
    <w:rPr>
      <w:rFonts w:ascii="Symbol" w:hAnsi="Symbol"/>
    </w:rPr>
  </w:style>
  <w:style w:type="character" w:customStyle="1" w:styleId="WW8Num30z0">
    <w:name w:val="WW8Num30z0"/>
    <w:rsid w:val="007E3529"/>
    <w:rPr>
      <w:rFonts w:ascii="Wingdings" w:hAnsi="Wingdings"/>
    </w:rPr>
  </w:style>
  <w:style w:type="character" w:customStyle="1" w:styleId="WW8Num30z1">
    <w:name w:val="WW8Num30z1"/>
    <w:rsid w:val="007E3529"/>
    <w:rPr>
      <w:rFonts w:ascii="Courier New" w:hAnsi="Courier New" w:cs="Courier New"/>
    </w:rPr>
  </w:style>
  <w:style w:type="character" w:customStyle="1" w:styleId="WW8Num30z3">
    <w:name w:val="WW8Num30z3"/>
    <w:rsid w:val="007E3529"/>
    <w:rPr>
      <w:rFonts w:ascii="Symbol" w:hAnsi="Symbol"/>
    </w:rPr>
  </w:style>
  <w:style w:type="character" w:customStyle="1" w:styleId="WW8Num31z0">
    <w:name w:val="WW8Num31z0"/>
    <w:rsid w:val="007E3529"/>
    <w:rPr>
      <w:rFonts w:ascii="Symbol" w:hAnsi="Symbol" w:cs="Symbol"/>
      <w:color w:val="auto"/>
    </w:rPr>
  </w:style>
  <w:style w:type="character" w:customStyle="1" w:styleId="WW8Num31z1">
    <w:name w:val="WW8Num31z1"/>
    <w:rsid w:val="007E3529"/>
    <w:rPr>
      <w:rFonts w:ascii="Courier New" w:hAnsi="Courier New" w:cs="Courier New"/>
    </w:rPr>
  </w:style>
  <w:style w:type="character" w:customStyle="1" w:styleId="WW8Num31z2">
    <w:name w:val="WW8Num31z2"/>
    <w:rsid w:val="007E3529"/>
    <w:rPr>
      <w:rFonts w:ascii="Wingdings" w:hAnsi="Wingdings"/>
    </w:rPr>
  </w:style>
  <w:style w:type="character" w:customStyle="1" w:styleId="WW8Num31z3">
    <w:name w:val="WW8Num31z3"/>
    <w:rsid w:val="007E3529"/>
    <w:rPr>
      <w:rFonts w:ascii="Symbol" w:hAnsi="Symbol"/>
    </w:rPr>
  </w:style>
  <w:style w:type="character" w:customStyle="1" w:styleId="WW8Num32z0">
    <w:name w:val="WW8Num32z0"/>
    <w:rsid w:val="007E3529"/>
    <w:rPr>
      <w:rFonts w:ascii="Symbol" w:hAnsi="Symbol" w:cs="Symbol"/>
    </w:rPr>
  </w:style>
  <w:style w:type="character" w:customStyle="1" w:styleId="WW8Num32z1">
    <w:name w:val="WW8Num32z1"/>
    <w:rsid w:val="007E3529"/>
    <w:rPr>
      <w:rFonts w:ascii="Courier New" w:hAnsi="Courier New" w:cs="Courier New"/>
    </w:rPr>
  </w:style>
  <w:style w:type="character" w:customStyle="1" w:styleId="WW8Num32z2">
    <w:name w:val="WW8Num32z2"/>
    <w:rsid w:val="007E3529"/>
    <w:rPr>
      <w:rFonts w:ascii="Wingdings" w:hAnsi="Wingdings" w:cs="Wingdings"/>
    </w:rPr>
  </w:style>
  <w:style w:type="character" w:customStyle="1" w:styleId="WW8Num33z0">
    <w:name w:val="WW8Num33z0"/>
    <w:rsid w:val="007E3529"/>
    <w:rPr>
      <w:rFonts w:ascii="Wingdings" w:hAnsi="Wingdings" w:cs="Wingdings"/>
    </w:rPr>
  </w:style>
  <w:style w:type="character" w:customStyle="1" w:styleId="WW8Num33z1">
    <w:name w:val="WW8Num33z1"/>
    <w:rsid w:val="007E3529"/>
    <w:rPr>
      <w:rFonts w:ascii="Courier New" w:hAnsi="Courier New" w:cs="Courier New"/>
    </w:rPr>
  </w:style>
  <w:style w:type="character" w:customStyle="1" w:styleId="WW8Num33z3">
    <w:name w:val="WW8Num33z3"/>
    <w:rsid w:val="007E3529"/>
    <w:rPr>
      <w:rFonts w:ascii="Symbol" w:hAnsi="Symbol" w:cs="Symbol"/>
    </w:rPr>
  </w:style>
  <w:style w:type="character" w:customStyle="1" w:styleId="WW8Num34z0">
    <w:name w:val="WW8Num34z0"/>
    <w:rsid w:val="007E3529"/>
    <w:rPr>
      <w:rFonts w:ascii="Symbol" w:hAnsi="Symbol"/>
    </w:rPr>
  </w:style>
  <w:style w:type="character" w:customStyle="1" w:styleId="WW8Num34z1">
    <w:name w:val="WW8Num34z1"/>
    <w:rsid w:val="007E3529"/>
    <w:rPr>
      <w:rFonts w:ascii="Courier New" w:hAnsi="Courier New" w:cs="Courier New"/>
    </w:rPr>
  </w:style>
  <w:style w:type="character" w:customStyle="1" w:styleId="WW8Num34z2">
    <w:name w:val="WW8Num34z2"/>
    <w:rsid w:val="007E3529"/>
    <w:rPr>
      <w:rFonts w:ascii="Wingdings" w:hAnsi="Wingdings"/>
    </w:rPr>
  </w:style>
  <w:style w:type="character" w:customStyle="1" w:styleId="WW8Num35z0">
    <w:name w:val="WW8Num35z0"/>
    <w:rsid w:val="007E3529"/>
    <w:rPr>
      <w:rFonts w:ascii="Symbol" w:hAnsi="Symbol"/>
    </w:rPr>
  </w:style>
  <w:style w:type="character" w:customStyle="1" w:styleId="WW8Num36z0">
    <w:name w:val="WW8Num36z0"/>
    <w:rsid w:val="007E3529"/>
    <w:rPr>
      <w:rFonts w:ascii="Times New Roman" w:eastAsia="Times New Roman" w:hAnsi="Times New Roman" w:cs="Times New Roman"/>
      <w:sz w:val="20"/>
      <w:szCs w:val="20"/>
    </w:rPr>
  </w:style>
  <w:style w:type="character" w:customStyle="1" w:styleId="WW8Num36z1">
    <w:name w:val="WW8Num36z1"/>
    <w:rsid w:val="007E3529"/>
    <w:rPr>
      <w:rFonts w:ascii="Courier New" w:hAnsi="Courier New" w:cs="Courier New"/>
    </w:rPr>
  </w:style>
  <w:style w:type="character" w:customStyle="1" w:styleId="WW8Num36z2">
    <w:name w:val="WW8Num36z2"/>
    <w:rsid w:val="007E3529"/>
    <w:rPr>
      <w:rFonts w:ascii="Wingdings" w:hAnsi="Wingdings"/>
    </w:rPr>
  </w:style>
  <w:style w:type="character" w:customStyle="1" w:styleId="WW8Num36z3">
    <w:name w:val="WW8Num36z3"/>
    <w:rsid w:val="007E3529"/>
    <w:rPr>
      <w:rFonts w:ascii="Symbol" w:hAnsi="Symbol"/>
    </w:rPr>
  </w:style>
  <w:style w:type="character" w:customStyle="1" w:styleId="WW8Num37z0">
    <w:name w:val="WW8Num37z0"/>
    <w:rsid w:val="007E3529"/>
    <w:rPr>
      <w:rFonts w:ascii="Symbol" w:hAnsi="Symbol"/>
    </w:rPr>
  </w:style>
  <w:style w:type="character" w:customStyle="1" w:styleId="WW8Num37z1">
    <w:name w:val="WW8Num37z1"/>
    <w:rsid w:val="007E3529"/>
    <w:rPr>
      <w:rFonts w:ascii="Courier New" w:hAnsi="Courier New" w:cs="Courier New"/>
    </w:rPr>
  </w:style>
  <w:style w:type="character" w:customStyle="1" w:styleId="WW8Num37z2">
    <w:name w:val="WW8Num37z2"/>
    <w:rsid w:val="007E3529"/>
    <w:rPr>
      <w:rFonts w:ascii="Wingdings" w:hAnsi="Wingdings"/>
    </w:rPr>
  </w:style>
  <w:style w:type="character" w:customStyle="1" w:styleId="WW8Num38z0">
    <w:name w:val="WW8Num38z0"/>
    <w:rsid w:val="007E3529"/>
    <w:rPr>
      <w:rFonts w:ascii="Symbol" w:hAnsi="Symbol" w:cs="Symbol"/>
      <w:color w:val="auto"/>
    </w:rPr>
  </w:style>
  <w:style w:type="character" w:customStyle="1" w:styleId="WW8Num38z1">
    <w:name w:val="WW8Num38z1"/>
    <w:rsid w:val="007E3529"/>
    <w:rPr>
      <w:rFonts w:ascii="Courier New" w:hAnsi="Courier New" w:cs="Courier New"/>
    </w:rPr>
  </w:style>
  <w:style w:type="character" w:customStyle="1" w:styleId="WW8Num38z2">
    <w:name w:val="WW8Num38z2"/>
    <w:rsid w:val="007E3529"/>
    <w:rPr>
      <w:rFonts w:ascii="Wingdings" w:hAnsi="Wingdings" w:cs="Wingdings"/>
    </w:rPr>
  </w:style>
  <w:style w:type="character" w:customStyle="1" w:styleId="WW8Num38z3">
    <w:name w:val="WW8Num38z3"/>
    <w:rsid w:val="007E3529"/>
    <w:rPr>
      <w:rFonts w:ascii="Symbol" w:hAnsi="Symbol" w:cs="Symbol"/>
    </w:rPr>
  </w:style>
  <w:style w:type="character" w:customStyle="1" w:styleId="WW8Num39z0">
    <w:name w:val="WW8Num39z0"/>
    <w:rsid w:val="007E3529"/>
    <w:rPr>
      <w:rFonts w:ascii="Times New Roman" w:hAnsi="Times New Roman" w:cs="Times New Roman"/>
    </w:rPr>
  </w:style>
  <w:style w:type="character" w:customStyle="1" w:styleId="WW8NumSt3z0">
    <w:name w:val="WW8NumSt3z0"/>
    <w:rsid w:val="007E3529"/>
    <w:rPr>
      <w:rFonts w:ascii="Times New Roman" w:hAnsi="Times New Roman" w:cs="Times New Roman"/>
    </w:rPr>
  </w:style>
  <w:style w:type="character" w:customStyle="1" w:styleId="WW8NumSt6z0">
    <w:name w:val="WW8NumSt6z0"/>
    <w:rsid w:val="007E3529"/>
    <w:rPr>
      <w:rFonts w:ascii="Times New Roman" w:hAnsi="Times New Roman" w:cs="Times New Roman"/>
    </w:rPr>
  </w:style>
  <w:style w:type="character" w:customStyle="1" w:styleId="WW8NumSt9z0">
    <w:name w:val="WW8NumSt9z0"/>
    <w:rsid w:val="007E3529"/>
    <w:rPr>
      <w:rFonts w:ascii="Times New Roman" w:hAnsi="Times New Roman" w:cs="Times New Roman"/>
    </w:rPr>
  </w:style>
  <w:style w:type="character" w:customStyle="1" w:styleId="DefaultParagraphFont1">
    <w:name w:val="Default Paragraph Font1"/>
    <w:rsid w:val="007E3529"/>
  </w:style>
  <w:style w:type="character" w:styleId="Hyperlink">
    <w:name w:val="Hyperlink"/>
    <w:rsid w:val="007E3529"/>
    <w:rPr>
      <w:color w:val="0000FF"/>
      <w:u w:val="single"/>
    </w:rPr>
  </w:style>
  <w:style w:type="character" w:styleId="HTMLTypewriter">
    <w:name w:val="HTML Typewriter"/>
    <w:rsid w:val="007E3529"/>
    <w:rPr>
      <w:sz w:val="20"/>
      <w:szCs w:val="20"/>
    </w:rPr>
  </w:style>
  <w:style w:type="character" w:customStyle="1" w:styleId="BodyTextIndentChar1CharCharChar">
    <w:name w:val="Body Text Indent Char1 Char Char Char"/>
    <w:rsid w:val="007E3529"/>
    <w:rPr>
      <w:sz w:val="24"/>
      <w:lang w:val="en-US" w:eastAsia="ar-SA" w:bidi="ar-SA"/>
    </w:rPr>
  </w:style>
  <w:style w:type="character" w:styleId="FollowedHyperlink">
    <w:name w:val="FollowedHyperlink"/>
    <w:rsid w:val="007E3529"/>
    <w:rPr>
      <w:color w:val="800080"/>
      <w:u w:val="single"/>
    </w:rPr>
  </w:style>
  <w:style w:type="character" w:customStyle="1" w:styleId="HighlightedVariable">
    <w:name w:val="Highlighted Variable"/>
    <w:rsid w:val="007E3529"/>
    <w:rPr>
      <w:color w:val="0000FF"/>
    </w:rPr>
  </w:style>
  <w:style w:type="character" w:customStyle="1" w:styleId="Heading7Char">
    <w:name w:val="Heading 7 Char"/>
    <w:rsid w:val="007E3529"/>
    <w:rPr>
      <w:rFonts w:ascii="Calibri" w:eastAsia="Times New Roman" w:hAnsi="Calibri" w:cs="Times New Roman"/>
      <w:sz w:val="24"/>
      <w:szCs w:val="24"/>
    </w:rPr>
  </w:style>
  <w:style w:type="character" w:customStyle="1" w:styleId="Bullets">
    <w:name w:val="Bullets"/>
    <w:rsid w:val="007E3529"/>
    <w:rPr>
      <w:rFonts w:ascii="OpenSymbol" w:eastAsia="OpenSymbol" w:hAnsi="OpenSymbol" w:cs="OpenSymbol"/>
    </w:rPr>
  </w:style>
  <w:style w:type="paragraph" w:customStyle="1" w:styleId="Heading">
    <w:name w:val="Heading"/>
    <w:basedOn w:val="Normal"/>
    <w:next w:val="BodyText"/>
    <w:rsid w:val="007E3529"/>
    <w:pPr>
      <w:keepNext/>
      <w:spacing w:before="240" w:after="120"/>
    </w:pPr>
    <w:rPr>
      <w:rFonts w:ascii="Arial" w:eastAsia="Arial Unicode MS" w:hAnsi="Arial" w:cs="Arial Unicode MS"/>
      <w:sz w:val="28"/>
      <w:szCs w:val="28"/>
    </w:rPr>
  </w:style>
  <w:style w:type="paragraph" w:styleId="BodyText">
    <w:name w:val="Body Text"/>
    <w:basedOn w:val="Normal"/>
    <w:rsid w:val="007E3529"/>
    <w:rPr>
      <w:rFonts w:ascii="Verdana" w:hAnsi="Verdana"/>
      <w:sz w:val="22"/>
    </w:rPr>
  </w:style>
  <w:style w:type="paragraph" w:styleId="List">
    <w:name w:val="List"/>
    <w:basedOn w:val="BodyText"/>
    <w:rsid w:val="007E3529"/>
  </w:style>
  <w:style w:type="paragraph" w:styleId="Caption">
    <w:name w:val="caption"/>
    <w:basedOn w:val="Normal"/>
    <w:qFormat/>
    <w:rsid w:val="007E3529"/>
    <w:pPr>
      <w:suppressLineNumbers/>
      <w:spacing w:before="120" w:after="120"/>
    </w:pPr>
    <w:rPr>
      <w:i/>
      <w:iCs/>
    </w:rPr>
  </w:style>
  <w:style w:type="paragraph" w:customStyle="1" w:styleId="Index">
    <w:name w:val="Index"/>
    <w:basedOn w:val="Normal"/>
    <w:rsid w:val="007E3529"/>
    <w:pPr>
      <w:suppressLineNumbers/>
    </w:pPr>
  </w:style>
  <w:style w:type="paragraph" w:styleId="Header">
    <w:name w:val="header"/>
    <w:basedOn w:val="Normal"/>
    <w:link w:val="HeaderChar"/>
    <w:uiPriority w:val="99"/>
    <w:rsid w:val="007E3529"/>
    <w:pPr>
      <w:tabs>
        <w:tab w:val="center" w:pos="4320"/>
        <w:tab w:val="right" w:pos="8640"/>
      </w:tabs>
    </w:pPr>
  </w:style>
  <w:style w:type="paragraph" w:styleId="Title">
    <w:name w:val="Title"/>
    <w:basedOn w:val="Normal"/>
    <w:next w:val="Subtitle"/>
    <w:qFormat/>
    <w:rsid w:val="007E3529"/>
    <w:pPr>
      <w:jc w:val="center"/>
    </w:pPr>
    <w:rPr>
      <w:b/>
      <w:bCs/>
      <w:color w:val="003366"/>
    </w:rPr>
  </w:style>
  <w:style w:type="paragraph" w:styleId="Subtitle">
    <w:name w:val="Subtitle"/>
    <w:basedOn w:val="Heading"/>
    <w:next w:val="BodyText"/>
    <w:qFormat/>
    <w:rsid w:val="007E3529"/>
    <w:pPr>
      <w:jc w:val="center"/>
    </w:pPr>
    <w:rPr>
      <w:i/>
      <w:iCs/>
    </w:rPr>
  </w:style>
  <w:style w:type="paragraph" w:styleId="Footer">
    <w:name w:val="footer"/>
    <w:basedOn w:val="Normal"/>
    <w:rsid w:val="007E3529"/>
    <w:pPr>
      <w:tabs>
        <w:tab w:val="center" w:pos="4320"/>
        <w:tab w:val="right" w:pos="8640"/>
      </w:tabs>
    </w:pPr>
  </w:style>
  <w:style w:type="paragraph" w:styleId="HTMLPreformatted">
    <w:name w:val="HTML Preformatted"/>
    <w:basedOn w:val="Normal"/>
    <w:rsid w:val="007E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3">
    <w:name w:val="Body Text 3"/>
    <w:basedOn w:val="Normal"/>
    <w:rsid w:val="007E3529"/>
    <w:pPr>
      <w:spacing w:after="120"/>
    </w:pPr>
    <w:rPr>
      <w:sz w:val="16"/>
      <w:szCs w:val="16"/>
    </w:rPr>
  </w:style>
  <w:style w:type="paragraph" w:customStyle="1" w:styleId="CharCharCharChar">
    <w:name w:val="Char Char Char Char"/>
    <w:basedOn w:val="Normal"/>
    <w:rsid w:val="007E3529"/>
    <w:pPr>
      <w:spacing w:after="160" w:line="240" w:lineRule="exact"/>
    </w:pPr>
    <w:rPr>
      <w:rFonts w:ascii="Verdana" w:hAnsi="Verdana"/>
      <w:sz w:val="20"/>
      <w:szCs w:val="20"/>
    </w:rPr>
  </w:style>
  <w:style w:type="paragraph" w:styleId="BodyTextIndent3">
    <w:name w:val="Body Text Indent 3"/>
    <w:basedOn w:val="Normal"/>
    <w:rsid w:val="007E3529"/>
    <w:pPr>
      <w:widowControl w:val="0"/>
      <w:autoSpaceDE w:val="0"/>
      <w:spacing w:after="120"/>
      <w:ind w:left="360"/>
    </w:pPr>
    <w:rPr>
      <w:rFonts w:ascii="Garamond" w:hAnsi="Garamond" w:cs="Garamond"/>
      <w:sz w:val="16"/>
      <w:szCs w:val="16"/>
    </w:rPr>
  </w:style>
  <w:style w:type="paragraph" w:styleId="BodyTextIndent">
    <w:name w:val="Body Text Indent"/>
    <w:basedOn w:val="Normal"/>
    <w:rsid w:val="007E3529"/>
    <w:pPr>
      <w:spacing w:after="120"/>
      <w:ind w:left="360"/>
    </w:pPr>
  </w:style>
  <w:style w:type="paragraph" w:customStyle="1" w:styleId="Normal1">
    <w:name w:val="Normal1"/>
    <w:basedOn w:val="Normal"/>
    <w:rsid w:val="007E3529"/>
    <w:pPr>
      <w:widowControl w:val="0"/>
    </w:pPr>
    <w:rPr>
      <w:sz w:val="20"/>
      <w:szCs w:val="20"/>
    </w:rPr>
  </w:style>
  <w:style w:type="paragraph" w:customStyle="1" w:styleId="Char">
    <w:name w:val="Char"/>
    <w:basedOn w:val="Normal"/>
    <w:rsid w:val="007E3529"/>
    <w:pPr>
      <w:spacing w:after="160" w:line="240" w:lineRule="exact"/>
    </w:pPr>
    <w:rPr>
      <w:rFonts w:ascii="Verdana" w:hAnsi="Verdana"/>
      <w:sz w:val="20"/>
      <w:szCs w:val="20"/>
    </w:rPr>
  </w:style>
  <w:style w:type="paragraph" w:styleId="NormalWeb">
    <w:name w:val="Normal (Web)"/>
    <w:basedOn w:val="Normal"/>
    <w:rsid w:val="007E3529"/>
    <w:pPr>
      <w:spacing w:before="280" w:after="280"/>
    </w:pPr>
  </w:style>
  <w:style w:type="paragraph" w:styleId="PlainText">
    <w:name w:val="Plain Text"/>
    <w:basedOn w:val="Normal"/>
    <w:rsid w:val="007E3529"/>
    <w:rPr>
      <w:rFonts w:ascii="Courier New" w:hAnsi="Courier New" w:cs="Courier New"/>
      <w:sz w:val="20"/>
      <w:szCs w:val="20"/>
    </w:rPr>
  </w:style>
  <w:style w:type="paragraph" w:customStyle="1" w:styleId="Normaljustified">
    <w:name w:val="Normal+justified"/>
    <w:basedOn w:val="Heading3"/>
    <w:rsid w:val="007E3529"/>
    <w:pPr>
      <w:widowControl w:val="0"/>
      <w:tabs>
        <w:tab w:val="clear" w:pos="720"/>
        <w:tab w:val="left" w:pos="2610"/>
      </w:tabs>
      <w:overflowPunct/>
      <w:spacing w:after="20"/>
      <w:ind w:left="0" w:firstLine="0"/>
      <w:textAlignment w:val="auto"/>
      <w:outlineLvl w:val="9"/>
    </w:pPr>
    <w:rPr>
      <w:rFonts w:ascii="Verdana" w:hAnsi="Verdana" w:cs="Times New Roman"/>
      <w:sz w:val="20"/>
      <w:szCs w:val="20"/>
    </w:rPr>
  </w:style>
  <w:style w:type="paragraph" w:styleId="ListParagraph">
    <w:name w:val="List Paragraph"/>
    <w:basedOn w:val="Normal"/>
    <w:uiPriority w:val="99"/>
    <w:qFormat/>
    <w:rsid w:val="007E3529"/>
    <w:pPr>
      <w:ind w:left="720"/>
    </w:pPr>
  </w:style>
  <w:style w:type="paragraph" w:customStyle="1" w:styleId="kpmgbody">
    <w:name w:val="kpmgbody"/>
    <w:basedOn w:val="BodyText"/>
    <w:rsid w:val="007E3529"/>
    <w:pPr>
      <w:spacing w:before="40" w:after="40" w:line="360" w:lineRule="auto"/>
      <w:jc w:val="both"/>
    </w:pPr>
    <w:rPr>
      <w:rFonts w:ascii="Century Gothic" w:hAnsi="Century Gothic" w:cs="Century Gothic"/>
      <w:b/>
      <w:bCs/>
      <w:szCs w:val="22"/>
    </w:rPr>
  </w:style>
  <w:style w:type="character" w:customStyle="1" w:styleId="apple-converted-space">
    <w:name w:val="apple-converted-space"/>
    <w:basedOn w:val="DefaultParagraphFont"/>
    <w:rsid w:val="009B1AFF"/>
  </w:style>
  <w:style w:type="character" w:customStyle="1" w:styleId="HeaderChar">
    <w:name w:val="Header Char"/>
    <w:basedOn w:val="DefaultParagraphFont"/>
    <w:link w:val="Header"/>
    <w:uiPriority w:val="99"/>
    <w:rsid w:val="00FC65D7"/>
    <w:rPr>
      <w:sz w:val="24"/>
      <w:szCs w:val="24"/>
      <w:lang w:eastAsia="ar-SA"/>
    </w:rPr>
  </w:style>
  <w:style w:type="paragraph" w:styleId="BalloonText">
    <w:name w:val="Balloon Text"/>
    <w:basedOn w:val="Normal"/>
    <w:link w:val="BalloonTextChar"/>
    <w:uiPriority w:val="99"/>
    <w:semiHidden/>
    <w:unhideWhenUsed/>
    <w:rsid w:val="00FC65D7"/>
    <w:rPr>
      <w:rFonts w:ascii="Tahoma" w:hAnsi="Tahoma" w:cs="Tahoma"/>
      <w:sz w:val="16"/>
      <w:szCs w:val="16"/>
    </w:rPr>
  </w:style>
  <w:style w:type="character" w:customStyle="1" w:styleId="BalloonTextChar">
    <w:name w:val="Balloon Text Char"/>
    <w:basedOn w:val="DefaultParagraphFont"/>
    <w:link w:val="BalloonText"/>
    <w:uiPriority w:val="99"/>
    <w:semiHidden/>
    <w:rsid w:val="00FC65D7"/>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981815363">
      <w:bodyDiv w:val="1"/>
      <w:marLeft w:val="0"/>
      <w:marRight w:val="0"/>
      <w:marTop w:val="0"/>
      <w:marBottom w:val="0"/>
      <w:divBdr>
        <w:top w:val="none" w:sz="0" w:space="0" w:color="auto"/>
        <w:left w:val="none" w:sz="0" w:space="0" w:color="auto"/>
        <w:bottom w:val="none" w:sz="0" w:space="0" w:color="auto"/>
        <w:right w:val="none" w:sz="0" w:space="0" w:color="auto"/>
      </w:divBdr>
    </w:div>
    <w:div w:id="991911458">
      <w:bodyDiv w:val="1"/>
      <w:marLeft w:val="0"/>
      <w:marRight w:val="0"/>
      <w:marTop w:val="0"/>
      <w:marBottom w:val="0"/>
      <w:divBdr>
        <w:top w:val="none" w:sz="0" w:space="0" w:color="auto"/>
        <w:left w:val="none" w:sz="0" w:space="0" w:color="auto"/>
        <w:bottom w:val="none" w:sz="0" w:space="0" w:color="auto"/>
        <w:right w:val="none" w:sz="0" w:space="0" w:color="auto"/>
      </w:divBdr>
    </w:div>
    <w:div w:id="1421104597">
      <w:bodyDiv w:val="1"/>
      <w:marLeft w:val="0"/>
      <w:marRight w:val="0"/>
      <w:marTop w:val="0"/>
      <w:marBottom w:val="0"/>
      <w:divBdr>
        <w:top w:val="none" w:sz="0" w:space="0" w:color="auto"/>
        <w:left w:val="none" w:sz="0" w:space="0" w:color="auto"/>
        <w:bottom w:val="none" w:sz="0" w:space="0" w:color="auto"/>
        <w:right w:val="none" w:sz="0" w:space="0" w:color="auto"/>
      </w:divBdr>
    </w:div>
    <w:div w:id="198955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rameshb</dc:creator>
  <cp:lastModifiedBy>Toshiba</cp:lastModifiedBy>
  <cp:revision>2</cp:revision>
  <cp:lastPrinted>2010-09-16T00:58:00Z</cp:lastPrinted>
  <dcterms:created xsi:type="dcterms:W3CDTF">2016-03-08T16:27:00Z</dcterms:created>
  <dcterms:modified xsi:type="dcterms:W3CDTF">2016-03-08T16:27:00Z</dcterms:modified>
</cp:coreProperties>
</file>