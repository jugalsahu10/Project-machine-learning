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Ind w:w="6629" w:type="dxa"/>
        <w:tblLayout w:type="fixed"/>
        <w:tblCellMar>
          <w:left w:w="117" w:type="dxa"/>
        </w:tblCellMar>
        <w:tblLook w:val="0000"/>
      </w:tblPr>
      <w:tblGrid>
        <w:gridCol w:w="3796"/>
      </w:tblGrid>
      <w:tr w:rsidR="00956BA8">
        <w:trPr>
          <w:trHeight w:val="426"/>
        </w:trPr>
        <w:tc>
          <w:tcPr>
            <w:tcW w:w="3796" w:type="dxa"/>
            <w:tcBorders>
              <w:top w:val="single" w:sz="8" w:space="0" w:color="C0C0C0"/>
              <w:left w:val="single" w:sz="8" w:space="0" w:color="C0C0C0"/>
              <w:right w:val="single" w:sz="8" w:space="0" w:color="C0C0C0"/>
            </w:tcBorders>
            <w:shd w:val="clear" w:color="auto" w:fill="4BACC6"/>
          </w:tcPr>
          <w:p w:rsidR="00956BA8" w:rsidRDefault="00C87B40">
            <w:pPr>
              <w:spacing w:after="0"/>
              <w:jc w:val="center"/>
            </w:pPr>
            <w:r>
              <w:rPr>
                <w:bCs/>
                <w:color w:val="FFFFFF"/>
                <w:sz w:val="32"/>
                <w:szCs w:val="32"/>
              </w:rPr>
              <w:t>SUMEDH ANIL TAMBAT</w:t>
            </w:r>
          </w:p>
        </w:tc>
      </w:tr>
      <w:tr w:rsidR="00956BA8" w:rsidTr="00FF7F84">
        <w:trPr>
          <w:trHeight w:val="1042"/>
        </w:trPr>
        <w:tc>
          <w:tcPr>
            <w:tcW w:w="3796" w:type="dxa"/>
            <w:tcBorders>
              <w:top w:val="single" w:sz="8" w:space="0" w:color="C0C0C0"/>
              <w:left w:val="single" w:sz="8" w:space="0" w:color="C0C0C0"/>
              <w:bottom w:val="single" w:sz="8" w:space="0" w:color="C0C0C0"/>
              <w:right w:val="single" w:sz="8" w:space="0" w:color="C0C0C0"/>
            </w:tcBorders>
            <w:shd w:val="clear" w:color="auto" w:fill="auto"/>
          </w:tcPr>
          <w:p w:rsidR="00956BA8" w:rsidRDefault="00C87B40">
            <w:pPr>
              <w:spacing w:after="0"/>
              <w:jc w:val="right"/>
              <w:rPr>
                <w:rFonts w:ascii="Arial" w:hAnsi="Arial" w:cs="Arial"/>
                <w:bCs/>
              </w:rPr>
            </w:pPr>
            <w:r>
              <w:rPr>
                <w:rFonts w:ascii="Arial" w:hAnsi="Arial" w:cs="Arial"/>
                <w:bCs/>
                <w:sz w:val="8"/>
                <w:szCs w:val="8"/>
              </w:rPr>
              <w:t xml:space="preserve">    </w:t>
            </w:r>
          </w:p>
          <w:p w:rsidR="00956BA8" w:rsidRDefault="00C87B40">
            <w:pPr>
              <w:spacing w:after="0"/>
              <w:rPr>
                <w:rFonts w:ascii="Arial" w:hAnsi="Arial" w:cs="Arial"/>
                <w:bCs/>
              </w:rPr>
            </w:pPr>
            <w:r>
              <w:rPr>
                <w:rFonts w:ascii="Arial" w:hAnsi="Arial" w:cs="Arial"/>
                <w:bCs/>
              </w:rPr>
              <w:t xml:space="preserve"> Android application developer</w:t>
            </w:r>
          </w:p>
          <w:p w:rsidR="00956BA8" w:rsidRPr="00FF7F84" w:rsidRDefault="00C87B40" w:rsidP="00FF7F84">
            <w:pPr>
              <w:spacing w:after="0"/>
              <w:rPr>
                <w:rFonts w:ascii="Arial" w:hAnsi="Arial" w:cs="Arial"/>
                <w:bCs/>
              </w:rPr>
            </w:pPr>
            <w:r>
              <w:rPr>
                <w:rFonts w:ascii="Arial" w:hAnsi="Arial" w:cs="Arial"/>
                <w:bCs/>
              </w:rPr>
              <w:t>M.Sc(Computer Sci.)</w:t>
            </w:r>
          </w:p>
        </w:tc>
      </w:tr>
    </w:tbl>
    <w:p w:rsidR="00956BA8" w:rsidRPr="00FF7F84" w:rsidRDefault="00FF7F84">
      <w:pPr>
        <w:spacing w:after="0"/>
        <w:rPr>
          <w:rFonts w:ascii="Times New Roman" w:hAnsi="Times New Roman" w:cs="Times New Roman"/>
          <w:b/>
          <w:sz w:val="24"/>
          <w:szCs w:val="24"/>
        </w:rPr>
      </w:pPr>
      <w:r>
        <w:rPr>
          <w:rFonts w:ascii="Times New Roman" w:hAnsi="Times New Roman" w:cs="Times New Roman"/>
          <w:b/>
          <w:noProof/>
          <w:sz w:val="24"/>
          <w:szCs w:val="24"/>
          <w:lang w:bidi="mr-IN"/>
        </w:rPr>
        <w:pict>
          <v:shapetype id="_x0000_t32" coordsize="21600,21600" o:spt="32" o:oned="t" path="m,l21600,21600e" filled="f">
            <v:path arrowok="t" fillok="f" o:connecttype="none"/>
            <o:lock v:ext="edit" shapetype="t"/>
          </v:shapetype>
          <v:shape id="_x0000_s1027" type="#_x0000_t32" style="position:absolute;margin-left:0;margin-top:15.7pt;width:516.6pt;height:.05pt;z-index:251658240;mso-position-horizontal-relative:text;mso-position-vertical-relative:text" o:connectortype="straight" strokecolor="#4f81bd [3204]"/>
        </w:pict>
      </w:r>
      <w:r>
        <w:rPr>
          <w:rFonts w:ascii="Times New Roman" w:hAnsi="Times New Roman" w:cs="Times New Roman"/>
          <w:b/>
          <w:sz w:val="24"/>
          <w:szCs w:val="24"/>
        </w:rPr>
        <w:t>(</w:t>
      </w:r>
      <w:r w:rsidRPr="002A08F4">
        <w:rPr>
          <w:rFonts w:ascii="Times New Roman" w:hAnsi="Times New Roman" w:cs="Times New Roman"/>
          <w:b/>
          <w:sz w:val="24"/>
          <w:szCs w:val="24"/>
        </w:rPr>
        <w:t>Exp: 2.11yrs, Rel: 2.11 yrs, CTC: 3.3 Lacs, Exp: 6 Lacs – Negotiable, Notice Period: 2 month</w:t>
      </w:r>
      <w:r>
        <w:rPr>
          <w:rFonts w:ascii="Times New Roman" w:hAnsi="Times New Roman" w:cs="Times New Roman"/>
          <w:b/>
          <w:sz w:val="24"/>
          <w:szCs w:val="24"/>
        </w:rPr>
        <w:t>)</w:t>
      </w:r>
      <w:r w:rsidR="00956BA8" w:rsidRPr="00956BA8">
        <w:pict>
          <v:shape id="_x0000_s1026" type="#_x0000_t32" style="position:absolute;margin-left:.05pt;margin-top:15.7pt;width:516.6pt;height:.05pt;z-index:251657728;mso-wrap-style:none;mso-position-horizontal-relative:text;mso-position-vertical-relative:text;v-text-anchor:middle" strokecolor="#4f81bd">
            <v:stroke color2="#b07e42"/>
          </v:shape>
        </w:pict>
      </w:r>
    </w:p>
    <w:p w:rsidR="00956BA8" w:rsidRDefault="00C87B40">
      <w:pPr>
        <w:spacing w:after="0"/>
        <w:rPr>
          <w:color w:val="FFFFFF"/>
          <w:sz w:val="28"/>
          <w:szCs w:val="28"/>
          <w:lang w:val="en-IN" w:eastAsia="en-IN"/>
        </w:rPr>
      </w:pPr>
      <w:r>
        <w:rPr>
          <w:rFonts w:ascii="Times New Roman" w:hAnsi="Times New Roman" w:cs="Times New Roman"/>
          <w:sz w:val="24"/>
          <w:szCs w:val="24"/>
        </w:rPr>
        <w:t xml:space="preserve">               </w:t>
      </w:r>
    </w:p>
    <w:tbl>
      <w:tblPr>
        <w:tblW w:w="0" w:type="auto"/>
        <w:tblLayout w:type="fixed"/>
        <w:tblCellMar>
          <w:left w:w="117" w:type="dxa"/>
        </w:tblCellMar>
        <w:tblLook w:val="0000"/>
      </w:tblPr>
      <w:tblGrid>
        <w:gridCol w:w="10431"/>
      </w:tblGrid>
      <w:tr w:rsidR="00956BA8">
        <w:trPr>
          <w:trHeight w:val="87"/>
        </w:trPr>
        <w:tc>
          <w:tcPr>
            <w:tcW w:w="10431" w:type="dxa"/>
            <w:tcBorders>
              <w:top w:val="single" w:sz="8" w:space="0" w:color="C0C0C0"/>
              <w:left w:val="single" w:sz="8" w:space="0" w:color="C0C0C0"/>
              <w:right w:val="single" w:sz="8" w:space="0" w:color="C0C0C0"/>
            </w:tcBorders>
            <w:shd w:val="clear" w:color="auto" w:fill="4BACC6"/>
          </w:tcPr>
          <w:p w:rsidR="00956BA8" w:rsidRDefault="00C87B40">
            <w:pPr>
              <w:pStyle w:val="Heading4"/>
              <w:spacing w:after="0"/>
              <w:rPr>
                <w:color w:val="FFFFFF"/>
                <w:sz w:val="8"/>
                <w:szCs w:val="8"/>
                <w:lang w:val="en-IN" w:eastAsia="en-IN"/>
              </w:rPr>
            </w:pPr>
            <w:r>
              <w:rPr>
                <w:rFonts w:ascii="Calibri" w:hAnsi="Calibri" w:cs="Calibri"/>
                <w:color w:val="FFFFFF"/>
                <w:sz w:val="28"/>
                <w:szCs w:val="28"/>
                <w:lang w:val="en-IN" w:eastAsia="en-IN"/>
              </w:rPr>
              <w:t>OBJECTIVE</w:t>
            </w:r>
          </w:p>
          <w:p w:rsidR="00956BA8" w:rsidRDefault="00956BA8">
            <w:pPr>
              <w:spacing w:after="0"/>
              <w:rPr>
                <w:color w:val="FFFFFF"/>
                <w:sz w:val="8"/>
                <w:szCs w:val="8"/>
                <w:lang w:val="en-IN" w:eastAsia="en-IN"/>
              </w:rPr>
            </w:pPr>
          </w:p>
        </w:tc>
      </w:tr>
      <w:tr w:rsidR="00956BA8">
        <w:trPr>
          <w:trHeight w:val="1008"/>
        </w:trPr>
        <w:tc>
          <w:tcPr>
            <w:tcW w:w="10431" w:type="dxa"/>
            <w:tcBorders>
              <w:left w:val="single" w:sz="8" w:space="0" w:color="C0C0C0"/>
              <w:bottom w:val="single" w:sz="8" w:space="0" w:color="C0C0C0"/>
              <w:right w:val="single" w:sz="8" w:space="0" w:color="C0C0C0"/>
            </w:tcBorders>
            <w:shd w:val="clear" w:color="auto" w:fill="auto"/>
          </w:tcPr>
          <w:p w:rsidR="00956BA8" w:rsidRDefault="00956BA8">
            <w:pPr>
              <w:pStyle w:val="BodyText3example"/>
              <w:spacing w:after="0"/>
              <w:rPr>
                <w:rFonts w:ascii="Arial" w:eastAsia="Times New Roman" w:hAnsi="Arial" w:cs="Arial"/>
                <w:b/>
                <w:bCs/>
                <w:color w:val="0D0D0D"/>
                <w:sz w:val="8"/>
                <w:szCs w:val="8"/>
                <w:lang w:val="en-IN" w:eastAsia="en-IN"/>
              </w:rPr>
            </w:pPr>
          </w:p>
          <w:p w:rsidR="00956BA8" w:rsidRDefault="00C87B40">
            <w:pPr>
              <w:spacing w:after="0"/>
              <w:jc w:val="both"/>
            </w:pPr>
            <w:r>
              <w:rPr>
                <w:rFonts w:ascii="Arial" w:eastAsia="Times New Roman" w:hAnsi="Arial" w:cs="Arial"/>
                <w:b/>
                <w:bCs/>
                <w:lang w:val="en-IN" w:eastAsia="en-IN"/>
              </w:rPr>
              <w:t>Looking for an opportunity to work with great team to build top class product.</w:t>
            </w:r>
          </w:p>
        </w:tc>
      </w:tr>
    </w:tbl>
    <w:p w:rsidR="00956BA8" w:rsidRDefault="00956BA8">
      <w:pPr>
        <w:spacing w:after="0" w:line="240" w:lineRule="auto"/>
        <w:rPr>
          <w:rFonts w:ascii="Times New Roman" w:hAnsi="Times New Roman" w:cs="Times New Roman"/>
          <w:sz w:val="24"/>
          <w:szCs w:val="24"/>
        </w:rPr>
      </w:pPr>
    </w:p>
    <w:tbl>
      <w:tblPr>
        <w:tblW w:w="0" w:type="auto"/>
        <w:tblLayout w:type="fixed"/>
        <w:tblCellMar>
          <w:left w:w="117" w:type="dxa"/>
        </w:tblCellMar>
        <w:tblLook w:val="0000"/>
      </w:tblPr>
      <w:tblGrid>
        <w:gridCol w:w="10431"/>
      </w:tblGrid>
      <w:tr w:rsidR="00956BA8">
        <w:trPr>
          <w:trHeight w:val="123"/>
        </w:trPr>
        <w:tc>
          <w:tcPr>
            <w:tcW w:w="10431" w:type="dxa"/>
            <w:tcBorders>
              <w:top w:val="single" w:sz="8" w:space="0" w:color="C0C0C0"/>
              <w:left w:val="single" w:sz="8" w:space="0" w:color="C0C0C0"/>
              <w:right w:val="single" w:sz="8" w:space="0" w:color="C0C0C0"/>
            </w:tcBorders>
            <w:shd w:val="clear" w:color="auto" w:fill="4BACC6"/>
          </w:tcPr>
          <w:p w:rsidR="00956BA8" w:rsidRDefault="00C87B40">
            <w:pPr>
              <w:pStyle w:val="Heading4"/>
              <w:spacing w:after="0"/>
              <w:rPr>
                <w:color w:val="FFFFFF"/>
                <w:sz w:val="8"/>
                <w:szCs w:val="8"/>
                <w:lang w:val="en-IN" w:eastAsia="en-IN"/>
              </w:rPr>
            </w:pPr>
            <w:r>
              <w:rPr>
                <w:rFonts w:ascii="Calibri" w:hAnsi="Calibri" w:cs="Calibri"/>
                <w:color w:val="FFFFFF"/>
                <w:sz w:val="28"/>
                <w:szCs w:val="28"/>
                <w:lang w:val="en-IN" w:eastAsia="en-IN"/>
              </w:rPr>
              <w:t>Professional Profile</w:t>
            </w:r>
          </w:p>
          <w:p w:rsidR="00956BA8" w:rsidRDefault="00956BA8">
            <w:pPr>
              <w:spacing w:after="0"/>
              <w:rPr>
                <w:color w:val="FFFFFF"/>
                <w:sz w:val="8"/>
                <w:szCs w:val="8"/>
                <w:lang w:val="en-IN" w:eastAsia="en-IN"/>
              </w:rPr>
            </w:pPr>
          </w:p>
        </w:tc>
      </w:tr>
      <w:tr w:rsidR="00956BA8">
        <w:trPr>
          <w:trHeight w:val="1435"/>
        </w:trPr>
        <w:tc>
          <w:tcPr>
            <w:tcW w:w="10431" w:type="dxa"/>
            <w:tcBorders>
              <w:left w:val="single" w:sz="8" w:space="0" w:color="C0C0C0"/>
              <w:bottom w:val="single" w:sz="8" w:space="0" w:color="C0C0C0"/>
              <w:right w:val="single" w:sz="8" w:space="0" w:color="C0C0C0"/>
            </w:tcBorders>
            <w:shd w:val="clear" w:color="auto" w:fill="auto"/>
          </w:tcPr>
          <w:p w:rsidR="00956BA8" w:rsidRDefault="00956BA8">
            <w:pPr>
              <w:pStyle w:val="BodyText3example"/>
              <w:spacing w:after="0"/>
              <w:rPr>
                <w:rFonts w:ascii="Arial" w:eastAsia="Times New Roman" w:hAnsi="Arial" w:cs="Arial"/>
                <w:b/>
                <w:bCs/>
                <w:color w:val="0D0D0D"/>
                <w:sz w:val="8"/>
                <w:szCs w:val="8"/>
                <w:lang w:val="en-IN" w:eastAsia="en-IN"/>
              </w:rPr>
            </w:pPr>
          </w:p>
          <w:p w:rsidR="00956BA8" w:rsidRDefault="00C87B40">
            <w:pPr>
              <w:numPr>
                <w:ilvl w:val="0"/>
                <w:numId w:val="4"/>
              </w:numPr>
              <w:spacing w:after="48"/>
              <w:ind w:left="714"/>
              <w:jc w:val="both"/>
              <w:rPr>
                <w:rFonts w:ascii="Arial" w:eastAsia="Times New Roman" w:hAnsi="Arial" w:cs="Arial"/>
                <w:b/>
                <w:bCs/>
                <w:lang w:val="en-IN" w:eastAsia="en-IN"/>
              </w:rPr>
            </w:pPr>
            <w:r>
              <w:rPr>
                <w:rFonts w:ascii="Arial" w:eastAsia="Times New Roman" w:hAnsi="Arial" w:cs="Arial"/>
                <w:b/>
                <w:bCs/>
                <w:lang w:val="en-IN" w:eastAsia="en-IN"/>
              </w:rPr>
              <w:t>Software professional with 2.7 years of experience in analysis, design and development of Android applications.</w:t>
            </w:r>
          </w:p>
          <w:p w:rsidR="00956BA8" w:rsidRDefault="00C87B40">
            <w:pPr>
              <w:numPr>
                <w:ilvl w:val="0"/>
                <w:numId w:val="4"/>
              </w:numPr>
              <w:spacing w:before="48" w:after="48"/>
              <w:jc w:val="both"/>
              <w:rPr>
                <w:rFonts w:ascii="Arial" w:eastAsia="Times New Roman" w:hAnsi="Arial" w:cs="Arial"/>
                <w:b/>
                <w:bCs/>
                <w:color w:val="000000"/>
                <w:shd w:val="clear" w:color="auto" w:fill="FFFFFF"/>
                <w:lang w:val="en-IN" w:eastAsia="en-IN"/>
              </w:rPr>
            </w:pPr>
            <w:r>
              <w:rPr>
                <w:rFonts w:ascii="Arial" w:eastAsia="Times New Roman" w:hAnsi="Arial" w:cs="Arial"/>
                <w:b/>
                <w:bCs/>
                <w:lang w:val="en-IN" w:eastAsia="en-IN"/>
              </w:rPr>
              <w:t>Expertise in Android application development using Eclipse IDE and Android studio.</w:t>
            </w:r>
          </w:p>
          <w:p w:rsidR="00956BA8" w:rsidRDefault="00C87B40">
            <w:pPr>
              <w:numPr>
                <w:ilvl w:val="0"/>
                <w:numId w:val="4"/>
              </w:numPr>
              <w:spacing w:before="48" w:after="48"/>
              <w:jc w:val="both"/>
              <w:rPr>
                <w:rFonts w:ascii="Arial" w:eastAsia="Times New Roman" w:hAnsi="Arial" w:cs="Arial"/>
                <w:b/>
                <w:bCs/>
                <w:color w:val="000000"/>
                <w:shd w:val="clear" w:color="auto" w:fill="FFFFFF"/>
                <w:lang w:val="en-IN" w:eastAsia="en-IN"/>
              </w:rPr>
            </w:pPr>
            <w:r>
              <w:rPr>
                <w:rFonts w:ascii="Arial" w:eastAsia="Times New Roman" w:hAnsi="Arial" w:cs="Arial"/>
                <w:b/>
                <w:bCs/>
                <w:color w:val="000000"/>
                <w:shd w:val="clear" w:color="auto" w:fill="FFFFFF"/>
                <w:lang w:val="en-IN" w:eastAsia="en-IN"/>
              </w:rPr>
              <w:t>Involved in all phases of the project development (Documentation, Design Reviews, Development, unit testing, bug fixing).</w:t>
            </w:r>
          </w:p>
          <w:p w:rsidR="00956BA8" w:rsidRDefault="00C87B40">
            <w:pPr>
              <w:numPr>
                <w:ilvl w:val="0"/>
                <w:numId w:val="4"/>
              </w:numPr>
              <w:spacing w:before="48" w:after="48"/>
              <w:jc w:val="both"/>
              <w:rPr>
                <w:rFonts w:ascii="Arial" w:eastAsia="Times New Roman" w:hAnsi="Arial" w:cs="Arial"/>
                <w:b/>
                <w:bCs/>
                <w:color w:val="000000"/>
                <w:shd w:val="clear" w:color="auto" w:fill="FFFFFF"/>
                <w:lang w:val="en-IN" w:eastAsia="en-IN"/>
              </w:rPr>
            </w:pPr>
            <w:r>
              <w:rPr>
                <w:rFonts w:ascii="Arial" w:eastAsia="Times New Roman" w:hAnsi="Arial" w:cs="Arial"/>
                <w:b/>
                <w:bCs/>
                <w:color w:val="000000"/>
                <w:shd w:val="clear" w:color="auto" w:fill="FFFFFF"/>
                <w:lang w:val="en-IN" w:eastAsia="en-IN"/>
              </w:rPr>
              <w:t>Experienced in developing world class consumer internet products and enterprise applications.</w:t>
            </w:r>
          </w:p>
          <w:p w:rsidR="00956BA8" w:rsidRDefault="00C87B40">
            <w:pPr>
              <w:numPr>
                <w:ilvl w:val="0"/>
                <w:numId w:val="4"/>
              </w:numPr>
              <w:spacing w:before="48" w:after="48"/>
              <w:jc w:val="both"/>
              <w:rPr>
                <w:rFonts w:ascii="Arial" w:eastAsia="Times New Roman" w:hAnsi="Arial" w:cs="Arial"/>
                <w:b/>
                <w:bCs/>
                <w:color w:val="000000"/>
                <w:shd w:val="clear" w:color="auto" w:fill="FFFFFF"/>
                <w:lang w:val="en-IN" w:eastAsia="en-IN"/>
              </w:rPr>
            </w:pPr>
            <w:r>
              <w:rPr>
                <w:rFonts w:ascii="Arial" w:eastAsia="Times New Roman" w:hAnsi="Arial" w:cs="Arial"/>
                <w:b/>
                <w:bCs/>
                <w:color w:val="000000"/>
                <w:shd w:val="clear" w:color="auto" w:fill="FFFFFF"/>
                <w:lang w:val="en-IN" w:eastAsia="en-IN"/>
              </w:rPr>
              <w:t>Experience working with clients, product team and interacting with different stakeholders</w:t>
            </w:r>
            <w:r>
              <w:rPr>
                <w:rFonts w:ascii="Arial" w:eastAsia="Times New Roman" w:hAnsi="Arial" w:cs="Arial"/>
                <w:bCs/>
                <w:color w:val="000000"/>
                <w:shd w:val="clear" w:color="auto" w:fill="FFFFFF"/>
                <w:lang w:val="en-IN" w:eastAsia="en-IN"/>
              </w:rPr>
              <w:t>.</w:t>
            </w:r>
          </w:p>
          <w:p w:rsidR="00956BA8" w:rsidRDefault="00C87B40">
            <w:pPr>
              <w:numPr>
                <w:ilvl w:val="0"/>
                <w:numId w:val="4"/>
              </w:numPr>
              <w:spacing w:before="48" w:after="48"/>
              <w:jc w:val="both"/>
            </w:pPr>
            <w:r>
              <w:rPr>
                <w:rFonts w:ascii="Arial" w:eastAsia="Times New Roman" w:hAnsi="Arial" w:cs="Arial"/>
                <w:b/>
                <w:bCs/>
                <w:color w:val="000000"/>
                <w:shd w:val="clear" w:color="auto" w:fill="FFFFFF"/>
                <w:lang w:val="en-IN" w:eastAsia="en-IN"/>
              </w:rPr>
              <w:t>Team player and eager to learn new things.</w:t>
            </w:r>
          </w:p>
        </w:tc>
      </w:tr>
    </w:tbl>
    <w:p w:rsidR="00956BA8" w:rsidRDefault="00956BA8">
      <w:pPr>
        <w:spacing w:after="0"/>
        <w:rPr>
          <w:rFonts w:ascii="Arial" w:hAnsi="Arial" w:cs="Arial"/>
          <w:b/>
          <w:u w:val="single"/>
        </w:rPr>
      </w:pPr>
    </w:p>
    <w:tbl>
      <w:tblPr>
        <w:tblW w:w="0" w:type="auto"/>
        <w:tblLayout w:type="fixed"/>
        <w:tblCellMar>
          <w:left w:w="117" w:type="dxa"/>
        </w:tblCellMar>
        <w:tblLook w:val="0000"/>
      </w:tblPr>
      <w:tblGrid>
        <w:gridCol w:w="10421"/>
      </w:tblGrid>
      <w:tr w:rsidR="00956BA8">
        <w:tc>
          <w:tcPr>
            <w:tcW w:w="10421" w:type="dxa"/>
            <w:tcBorders>
              <w:top w:val="single" w:sz="8" w:space="0" w:color="C0C0C0"/>
              <w:left w:val="single" w:sz="8" w:space="0" w:color="C0C0C0"/>
              <w:right w:val="single" w:sz="8" w:space="0" w:color="C0C0C0"/>
            </w:tcBorders>
            <w:shd w:val="clear" w:color="auto" w:fill="4BACC6"/>
          </w:tcPr>
          <w:p w:rsidR="00956BA8" w:rsidRDefault="00956BA8">
            <w:pPr>
              <w:spacing w:after="0"/>
              <w:rPr>
                <w:b/>
                <w:bCs/>
                <w:color w:val="FFFFFF"/>
                <w:sz w:val="8"/>
                <w:szCs w:val="8"/>
              </w:rPr>
            </w:pPr>
          </w:p>
          <w:p w:rsidR="00956BA8" w:rsidRDefault="00C87B40">
            <w:pPr>
              <w:spacing w:after="0"/>
              <w:rPr>
                <w:rFonts w:ascii="Arial" w:hAnsi="Arial" w:cs="Arial"/>
                <w:b/>
                <w:bCs/>
                <w:color w:val="FFFFFF"/>
                <w:sz w:val="8"/>
                <w:szCs w:val="8"/>
                <w:u w:val="single"/>
              </w:rPr>
            </w:pPr>
            <w:r>
              <w:rPr>
                <w:b/>
                <w:bCs/>
                <w:color w:val="FFFFFF"/>
                <w:sz w:val="29"/>
                <w:szCs w:val="29"/>
              </w:rPr>
              <w:t>TECHNOLOGIES</w:t>
            </w:r>
          </w:p>
          <w:p w:rsidR="00956BA8" w:rsidRDefault="00956BA8">
            <w:pPr>
              <w:spacing w:after="0"/>
              <w:rPr>
                <w:rFonts w:ascii="Arial" w:hAnsi="Arial" w:cs="Arial"/>
                <w:b/>
                <w:bCs/>
                <w:color w:val="FFFFFF"/>
                <w:sz w:val="8"/>
                <w:szCs w:val="8"/>
                <w:u w:val="single"/>
              </w:rPr>
            </w:pPr>
          </w:p>
        </w:tc>
      </w:tr>
      <w:tr w:rsidR="00956BA8">
        <w:tc>
          <w:tcPr>
            <w:tcW w:w="10421" w:type="dxa"/>
            <w:tcBorders>
              <w:top w:val="single" w:sz="8" w:space="0" w:color="C0C0C0"/>
              <w:left w:val="single" w:sz="8" w:space="0" w:color="C0C0C0"/>
              <w:bottom w:val="single" w:sz="8" w:space="0" w:color="C0C0C0"/>
              <w:right w:val="single" w:sz="8" w:space="0" w:color="C0C0C0"/>
            </w:tcBorders>
            <w:shd w:val="clear" w:color="auto" w:fill="auto"/>
          </w:tcPr>
          <w:p w:rsidR="00956BA8" w:rsidRDefault="00956BA8">
            <w:pPr>
              <w:spacing w:after="0"/>
              <w:rPr>
                <w:rFonts w:ascii="Arial" w:hAnsi="Arial" w:cs="Arial"/>
                <w:b/>
                <w:bCs/>
                <w:sz w:val="8"/>
                <w:szCs w:val="8"/>
                <w:u w:val="single"/>
              </w:rPr>
            </w:pPr>
          </w:p>
          <w:p w:rsidR="00956BA8" w:rsidRDefault="00C87B40">
            <w:pPr>
              <w:numPr>
                <w:ilvl w:val="0"/>
                <w:numId w:val="4"/>
              </w:numPr>
              <w:spacing w:before="48" w:after="48"/>
              <w:jc w:val="both"/>
              <w:rPr>
                <w:rFonts w:ascii="Arial" w:hAnsi="Arial" w:cs="Arial"/>
                <w:b/>
                <w:bCs/>
                <w:color w:val="000000"/>
                <w:shd w:val="clear" w:color="auto" w:fill="FFFFFF"/>
              </w:rPr>
            </w:pPr>
            <w:r>
              <w:rPr>
                <w:rFonts w:ascii="Arial" w:hAnsi="Arial" w:cs="Arial"/>
                <w:b/>
                <w:bCs/>
                <w:color w:val="000000"/>
                <w:shd w:val="clear" w:color="auto" w:fill="FFFFFF"/>
              </w:rPr>
              <w:t>Languages</w:t>
            </w:r>
            <w:r>
              <w:rPr>
                <w:rFonts w:ascii="Arial" w:hAnsi="Arial" w:cs="Arial"/>
                <w:b/>
                <w:bCs/>
                <w:color w:val="000000"/>
                <w:shd w:val="clear" w:color="auto" w:fill="FFFFFF"/>
              </w:rPr>
              <w:tab/>
            </w:r>
            <w:r>
              <w:rPr>
                <w:rFonts w:ascii="Arial" w:hAnsi="Arial" w:cs="Arial"/>
                <w:b/>
                <w:bCs/>
                <w:color w:val="000000"/>
                <w:shd w:val="clear" w:color="auto" w:fill="FFFFFF"/>
              </w:rPr>
              <w:tab/>
              <w:t>:  Java</w:t>
            </w:r>
          </w:p>
          <w:p w:rsidR="00956BA8" w:rsidRDefault="00C87B40">
            <w:pPr>
              <w:numPr>
                <w:ilvl w:val="0"/>
                <w:numId w:val="4"/>
              </w:numPr>
              <w:spacing w:before="48" w:after="48"/>
              <w:jc w:val="both"/>
              <w:rPr>
                <w:rFonts w:ascii="Arial" w:hAnsi="Arial" w:cs="Arial"/>
                <w:b/>
                <w:bCs/>
                <w:color w:val="000000"/>
                <w:shd w:val="clear" w:color="auto" w:fill="FFFFFF"/>
              </w:rPr>
            </w:pPr>
            <w:r>
              <w:rPr>
                <w:rFonts w:ascii="Arial" w:hAnsi="Arial" w:cs="Arial"/>
                <w:b/>
                <w:bCs/>
                <w:color w:val="000000"/>
                <w:shd w:val="clear" w:color="auto" w:fill="FFFFFF"/>
              </w:rPr>
              <w:t>Mobile platforms</w:t>
            </w:r>
            <w:r>
              <w:rPr>
                <w:rFonts w:ascii="Arial" w:hAnsi="Arial" w:cs="Arial"/>
                <w:b/>
                <w:bCs/>
                <w:color w:val="000000"/>
                <w:shd w:val="clear" w:color="auto" w:fill="FFFFFF"/>
              </w:rPr>
              <w:tab/>
              <w:t>:  Android</w:t>
            </w:r>
          </w:p>
          <w:p w:rsidR="00956BA8" w:rsidRDefault="00C87B40">
            <w:pPr>
              <w:numPr>
                <w:ilvl w:val="0"/>
                <w:numId w:val="4"/>
              </w:numPr>
              <w:spacing w:before="48" w:after="48"/>
              <w:jc w:val="both"/>
              <w:rPr>
                <w:rFonts w:ascii="Arial" w:hAnsi="Arial" w:cs="Arial"/>
                <w:b/>
                <w:bCs/>
                <w:color w:val="000000"/>
                <w:shd w:val="clear" w:color="auto" w:fill="FFFFFF"/>
              </w:rPr>
            </w:pPr>
            <w:r>
              <w:rPr>
                <w:rFonts w:ascii="Arial" w:hAnsi="Arial" w:cs="Arial"/>
                <w:b/>
                <w:bCs/>
                <w:color w:val="000000"/>
                <w:shd w:val="clear" w:color="auto" w:fill="FFFFFF"/>
              </w:rPr>
              <w:t>Databases</w:t>
            </w:r>
            <w:r>
              <w:rPr>
                <w:rFonts w:ascii="Arial" w:hAnsi="Arial" w:cs="Arial"/>
                <w:b/>
                <w:bCs/>
                <w:color w:val="000000"/>
                <w:shd w:val="clear" w:color="auto" w:fill="FFFFFF"/>
              </w:rPr>
              <w:tab/>
            </w:r>
            <w:r>
              <w:rPr>
                <w:rFonts w:ascii="Arial" w:hAnsi="Arial" w:cs="Arial"/>
                <w:b/>
                <w:bCs/>
                <w:color w:val="000000"/>
                <w:shd w:val="clear" w:color="auto" w:fill="FFFFFF"/>
              </w:rPr>
              <w:tab/>
              <w:t>:  SQLite, MySQL.</w:t>
            </w:r>
          </w:p>
          <w:p w:rsidR="00956BA8" w:rsidRDefault="00C87B40">
            <w:pPr>
              <w:numPr>
                <w:ilvl w:val="0"/>
                <w:numId w:val="4"/>
              </w:numPr>
              <w:spacing w:before="48" w:after="48"/>
              <w:jc w:val="both"/>
              <w:rPr>
                <w:rFonts w:ascii="Arial" w:hAnsi="Arial" w:cs="Arial"/>
                <w:b/>
                <w:bCs/>
                <w:sz w:val="8"/>
                <w:szCs w:val="8"/>
                <w:u w:val="single"/>
              </w:rPr>
            </w:pPr>
            <w:r>
              <w:rPr>
                <w:rFonts w:ascii="Arial" w:hAnsi="Arial" w:cs="Arial"/>
                <w:b/>
                <w:bCs/>
                <w:color w:val="000000"/>
                <w:shd w:val="clear" w:color="auto" w:fill="FFFFFF"/>
              </w:rPr>
              <w:t>Development Tools</w:t>
            </w:r>
            <w:r>
              <w:rPr>
                <w:rFonts w:ascii="Arial" w:hAnsi="Arial" w:cs="Arial"/>
                <w:b/>
                <w:bCs/>
                <w:color w:val="000000"/>
                <w:shd w:val="clear" w:color="auto" w:fill="FFFFFF"/>
              </w:rPr>
              <w:tab/>
              <w:t>:  Eclipse IDE, Android studio.</w:t>
            </w:r>
          </w:p>
          <w:p w:rsidR="00956BA8" w:rsidRDefault="00956BA8">
            <w:pPr>
              <w:spacing w:after="0"/>
              <w:rPr>
                <w:rFonts w:ascii="Arial" w:hAnsi="Arial" w:cs="Arial"/>
                <w:b/>
                <w:bCs/>
                <w:sz w:val="8"/>
                <w:szCs w:val="8"/>
                <w:u w:val="single"/>
              </w:rPr>
            </w:pPr>
          </w:p>
        </w:tc>
      </w:tr>
    </w:tbl>
    <w:p w:rsidR="00956BA8" w:rsidRDefault="00956BA8">
      <w:pPr>
        <w:spacing w:after="0"/>
        <w:rPr>
          <w:rFonts w:ascii="Arial" w:hAnsi="Arial" w:cs="Arial"/>
          <w:b/>
          <w:u w:val="single"/>
        </w:rPr>
      </w:pPr>
    </w:p>
    <w:tbl>
      <w:tblPr>
        <w:tblW w:w="0" w:type="auto"/>
        <w:tblLayout w:type="fixed"/>
        <w:tblCellMar>
          <w:left w:w="117" w:type="dxa"/>
        </w:tblCellMar>
        <w:tblLook w:val="0000"/>
      </w:tblPr>
      <w:tblGrid>
        <w:gridCol w:w="10431"/>
      </w:tblGrid>
      <w:tr w:rsidR="00956BA8">
        <w:trPr>
          <w:trHeight w:val="99"/>
        </w:trPr>
        <w:tc>
          <w:tcPr>
            <w:tcW w:w="10431" w:type="dxa"/>
            <w:tcBorders>
              <w:top w:val="single" w:sz="8" w:space="0" w:color="C0C0C0"/>
              <w:left w:val="single" w:sz="8" w:space="0" w:color="C0C0C0"/>
              <w:right w:val="single" w:sz="8" w:space="0" w:color="C0C0C0"/>
            </w:tcBorders>
            <w:shd w:val="clear" w:color="auto" w:fill="4BACC6"/>
          </w:tcPr>
          <w:p w:rsidR="00956BA8" w:rsidRDefault="00C87B40">
            <w:pPr>
              <w:pStyle w:val="Heading4"/>
              <w:spacing w:after="0"/>
              <w:rPr>
                <w:color w:val="FFFFFF"/>
                <w:sz w:val="8"/>
                <w:szCs w:val="8"/>
                <w:lang w:val="en-IN" w:eastAsia="en-IN"/>
              </w:rPr>
            </w:pPr>
            <w:r>
              <w:rPr>
                <w:rFonts w:ascii="Calibri" w:hAnsi="Calibri" w:cs="Calibri"/>
                <w:color w:val="FFFFFF"/>
                <w:sz w:val="28"/>
                <w:szCs w:val="28"/>
                <w:lang w:val="en-IN" w:eastAsia="en-IN"/>
              </w:rPr>
              <w:t>Education</w:t>
            </w:r>
          </w:p>
          <w:p w:rsidR="00956BA8" w:rsidRDefault="00956BA8">
            <w:pPr>
              <w:spacing w:after="0"/>
              <w:rPr>
                <w:color w:val="FFFFFF"/>
                <w:sz w:val="8"/>
                <w:szCs w:val="8"/>
                <w:lang w:val="en-IN" w:eastAsia="en-IN"/>
              </w:rPr>
            </w:pPr>
          </w:p>
        </w:tc>
      </w:tr>
      <w:tr w:rsidR="00956BA8">
        <w:trPr>
          <w:trHeight w:val="1038"/>
        </w:trPr>
        <w:tc>
          <w:tcPr>
            <w:tcW w:w="10431" w:type="dxa"/>
            <w:tcBorders>
              <w:left w:val="single" w:sz="8" w:space="0" w:color="C0C0C0"/>
              <w:bottom w:val="single" w:sz="8" w:space="0" w:color="C0C0C0"/>
              <w:right w:val="single" w:sz="8" w:space="0" w:color="C0C0C0"/>
            </w:tcBorders>
            <w:shd w:val="clear" w:color="auto" w:fill="auto"/>
          </w:tcPr>
          <w:p w:rsidR="00956BA8" w:rsidRDefault="00956BA8">
            <w:pPr>
              <w:pStyle w:val="BodyText3example"/>
              <w:spacing w:after="0"/>
              <w:rPr>
                <w:rFonts w:ascii="Arial" w:eastAsia="Verdana" w:hAnsi="Arial" w:cs="Arial"/>
                <w:b/>
                <w:bCs/>
                <w:sz w:val="8"/>
                <w:szCs w:val="8"/>
                <w:lang w:val="en-IN" w:eastAsia="en-IN"/>
              </w:rPr>
            </w:pPr>
          </w:p>
          <w:p w:rsidR="00956BA8" w:rsidRDefault="00C87B40">
            <w:pPr>
              <w:numPr>
                <w:ilvl w:val="0"/>
                <w:numId w:val="4"/>
              </w:numPr>
              <w:spacing w:before="48" w:after="48"/>
              <w:jc w:val="both"/>
              <w:rPr>
                <w:rFonts w:ascii="Arial" w:hAnsi="Arial" w:cs="Arial"/>
                <w:b/>
                <w:bCs/>
                <w:lang w:val="en-IN" w:eastAsia="en-IN"/>
              </w:rPr>
            </w:pPr>
            <w:r>
              <w:rPr>
                <w:rFonts w:ascii="Arial" w:hAnsi="Arial" w:cs="Arial"/>
                <w:b/>
                <w:bCs/>
                <w:lang w:val="en-IN" w:eastAsia="en-IN"/>
              </w:rPr>
              <w:t>M.Sc(Computer Science)  (2011-2012)</w:t>
            </w:r>
            <w:bookmarkStart w:id="0" w:name="_GoBack"/>
            <w:bookmarkEnd w:id="0"/>
          </w:p>
          <w:p w:rsidR="00956BA8" w:rsidRDefault="00C87B40">
            <w:pPr>
              <w:numPr>
                <w:ilvl w:val="0"/>
                <w:numId w:val="4"/>
              </w:numPr>
              <w:spacing w:before="48" w:after="48"/>
              <w:jc w:val="both"/>
            </w:pPr>
            <w:r>
              <w:rPr>
                <w:rFonts w:ascii="Arial" w:hAnsi="Arial" w:cs="Arial"/>
                <w:b/>
                <w:bCs/>
                <w:lang w:val="en-IN" w:eastAsia="en-IN"/>
              </w:rPr>
              <w:t>B.Sc(Computer Science) (2007-2010)</w:t>
            </w:r>
          </w:p>
        </w:tc>
      </w:tr>
    </w:tbl>
    <w:p w:rsidR="00956BA8" w:rsidRDefault="00956BA8">
      <w:pPr>
        <w:spacing w:after="0"/>
        <w:rPr>
          <w:rFonts w:ascii="Arial" w:hAnsi="Arial" w:cs="Arial"/>
          <w:b/>
          <w:u w:val="single"/>
        </w:rPr>
      </w:pPr>
    </w:p>
    <w:p w:rsidR="00956BA8" w:rsidRDefault="00956BA8">
      <w:pPr>
        <w:spacing w:after="0"/>
        <w:rPr>
          <w:rFonts w:ascii="Arial" w:hAnsi="Arial" w:cs="Arial"/>
          <w:b/>
          <w:u w:val="single"/>
        </w:rPr>
      </w:pPr>
    </w:p>
    <w:p w:rsidR="00956BA8" w:rsidRDefault="00956BA8">
      <w:pPr>
        <w:spacing w:after="0"/>
        <w:rPr>
          <w:rFonts w:ascii="Arial" w:hAnsi="Arial" w:cs="Arial"/>
          <w:b/>
          <w:u w:val="single"/>
        </w:rPr>
      </w:pPr>
    </w:p>
    <w:tbl>
      <w:tblPr>
        <w:tblW w:w="0" w:type="auto"/>
        <w:tblLayout w:type="fixed"/>
        <w:tblCellMar>
          <w:left w:w="117" w:type="dxa"/>
        </w:tblCellMar>
        <w:tblLook w:val="0000"/>
      </w:tblPr>
      <w:tblGrid>
        <w:gridCol w:w="10421"/>
      </w:tblGrid>
      <w:tr w:rsidR="00956BA8">
        <w:tc>
          <w:tcPr>
            <w:tcW w:w="10421" w:type="dxa"/>
            <w:tcBorders>
              <w:top w:val="single" w:sz="8" w:space="0" w:color="C0C0C0"/>
              <w:left w:val="single" w:sz="8" w:space="0" w:color="C0C0C0"/>
              <w:right w:val="single" w:sz="8" w:space="0" w:color="C0C0C0"/>
            </w:tcBorders>
            <w:shd w:val="clear" w:color="auto" w:fill="4BACC6"/>
          </w:tcPr>
          <w:p w:rsidR="00956BA8" w:rsidRDefault="00C87B40">
            <w:pPr>
              <w:pStyle w:val="Heading4"/>
              <w:spacing w:before="0" w:after="0"/>
            </w:pPr>
            <w:r>
              <w:rPr>
                <w:rFonts w:ascii="Calibri" w:hAnsi="Calibri" w:cs="Calibri"/>
                <w:color w:val="FFFFFF"/>
                <w:sz w:val="28"/>
                <w:szCs w:val="28"/>
              </w:rPr>
              <w:t>WORK EXPERIANCE</w:t>
            </w:r>
          </w:p>
        </w:tc>
      </w:tr>
      <w:tr w:rsidR="00956BA8">
        <w:tc>
          <w:tcPr>
            <w:tcW w:w="10421" w:type="dxa"/>
            <w:tcBorders>
              <w:top w:val="single" w:sz="8" w:space="0" w:color="C0C0C0"/>
              <w:left w:val="single" w:sz="8" w:space="0" w:color="C0C0C0"/>
              <w:bottom w:val="single" w:sz="8" w:space="0" w:color="C0C0C0"/>
              <w:right w:val="single" w:sz="8" w:space="0" w:color="C0C0C0"/>
            </w:tcBorders>
            <w:shd w:val="clear" w:color="auto" w:fill="auto"/>
          </w:tcPr>
          <w:p w:rsidR="00956BA8" w:rsidRDefault="00956BA8">
            <w:pPr>
              <w:spacing w:after="0"/>
              <w:rPr>
                <w:rFonts w:ascii="Arial" w:hAnsi="Arial" w:cs="Arial"/>
                <w:bCs/>
              </w:rPr>
            </w:pPr>
          </w:p>
          <w:p w:rsidR="00956BA8" w:rsidRDefault="00C87B40">
            <w:pPr>
              <w:pStyle w:val="ListParagraph"/>
              <w:numPr>
                <w:ilvl w:val="0"/>
                <w:numId w:val="7"/>
              </w:numPr>
              <w:spacing w:after="0"/>
              <w:rPr>
                <w:rFonts w:ascii="Arial" w:hAnsi="Arial" w:cs="Arial"/>
                <w:bCs/>
              </w:rPr>
            </w:pPr>
            <w:r w:rsidRPr="004B12FA">
              <w:rPr>
                <w:rFonts w:ascii="Arial" w:hAnsi="Arial" w:cs="Arial"/>
                <w:b/>
                <w:bCs/>
              </w:rPr>
              <w:t>Moovah!:</w:t>
            </w:r>
            <w:r>
              <w:rPr>
                <w:rFonts w:ascii="Arial" w:hAnsi="Arial" w:cs="Arial"/>
                <w:bCs/>
              </w:rPr>
              <w:t xml:space="preserve"> The Moovah! Application is designed to provide an engaging and entertaining experience to taxi commuters in South Africa using the AppAdda box. The app has points base system in which user can get points by viewing ad’s, completing survey and completing profile details. It also enable the commuters to download free and premium content like movie, music, news, apps etc from the box at very high speeds in an offline mode using point based system. Additionally, the users will also be able to view and avail deals and everyday discount coupons, participate in a competition and browse the internet.</w:t>
            </w:r>
          </w:p>
          <w:p w:rsidR="00956BA8" w:rsidRDefault="00C87B40">
            <w:pPr>
              <w:spacing w:after="0"/>
              <w:rPr>
                <w:rFonts w:ascii="Arial" w:hAnsi="Arial" w:cs="Arial"/>
                <w:bCs/>
              </w:rPr>
            </w:pPr>
            <w:r>
              <w:rPr>
                <w:rFonts w:ascii="Arial" w:hAnsi="Arial" w:cs="Arial"/>
                <w:bCs/>
              </w:rPr>
              <w:t xml:space="preserve">            Play store : https://play.google.com/store/apps/details?id=com.winjit.khooloo</w:t>
            </w:r>
          </w:p>
          <w:p w:rsidR="00956BA8" w:rsidRDefault="00C87B40">
            <w:pPr>
              <w:spacing w:after="0"/>
              <w:rPr>
                <w:rFonts w:ascii="Arial" w:hAnsi="Arial" w:cs="Arial"/>
                <w:bCs/>
              </w:rPr>
            </w:pPr>
            <w:r>
              <w:rPr>
                <w:rFonts w:ascii="Arial" w:hAnsi="Arial" w:cs="Arial"/>
                <w:bCs/>
              </w:rPr>
              <w:t xml:space="preserve">            Team Size : 6</w:t>
            </w:r>
          </w:p>
          <w:p w:rsidR="006D0211" w:rsidRPr="004B12FA" w:rsidRDefault="006D0211">
            <w:pPr>
              <w:spacing w:after="0"/>
              <w:rPr>
                <w:rFonts w:ascii="Arial" w:hAnsi="Arial" w:cs="Arial"/>
                <w:b/>
                <w:bCs/>
              </w:rPr>
            </w:pPr>
            <w:r w:rsidRPr="004B12FA">
              <w:rPr>
                <w:rFonts w:ascii="Arial" w:hAnsi="Arial" w:cs="Arial"/>
                <w:b/>
                <w:bCs/>
              </w:rPr>
              <w:t xml:space="preserve">            Company : Winjit Technology Pvt. Ltd, From Oct-2014 To May -2015</w:t>
            </w:r>
          </w:p>
          <w:p w:rsidR="00956BA8" w:rsidRDefault="00956BA8">
            <w:pPr>
              <w:spacing w:after="0"/>
              <w:rPr>
                <w:rFonts w:ascii="Arial" w:hAnsi="Arial" w:cs="Arial"/>
                <w:bCs/>
              </w:rPr>
            </w:pPr>
          </w:p>
          <w:p w:rsidR="00956BA8" w:rsidRDefault="00C87B40">
            <w:pPr>
              <w:pStyle w:val="ListParagraph"/>
              <w:numPr>
                <w:ilvl w:val="0"/>
                <w:numId w:val="7"/>
              </w:numPr>
              <w:spacing w:after="0"/>
              <w:rPr>
                <w:rFonts w:ascii="Arial" w:hAnsi="Arial" w:cs="Arial"/>
                <w:bCs/>
              </w:rPr>
            </w:pPr>
            <w:r w:rsidRPr="004B12FA">
              <w:rPr>
                <w:rFonts w:ascii="Arial" w:hAnsi="Arial" w:cs="Arial"/>
                <w:b/>
                <w:bCs/>
              </w:rPr>
              <w:t>Executive Affairs Authority (EAA):</w:t>
            </w:r>
            <w:r>
              <w:rPr>
                <w:rFonts w:ascii="Arial" w:hAnsi="Arial" w:cs="Arial"/>
                <w:bCs/>
              </w:rPr>
              <w:t xml:space="preserve"> EAA is a unique enterprise application which provides single login to two different existing systems.It is fully integrated with Oracle E-business Suite Application &amp; SharePoint. It facilitates the End Users, Managers and Executives, to process various self service requests, notifications and various transactions from oracle &amp; share point system.</w:t>
            </w:r>
          </w:p>
          <w:p w:rsidR="00956BA8" w:rsidRDefault="00C87B40">
            <w:pPr>
              <w:spacing w:after="0"/>
              <w:rPr>
                <w:rFonts w:ascii="Arial" w:hAnsi="Arial" w:cs="Arial"/>
                <w:bCs/>
              </w:rPr>
            </w:pPr>
            <w:r>
              <w:rPr>
                <w:rFonts w:ascii="Arial" w:hAnsi="Arial" w:cs="Arial"/>
                <w:bCs/>
              </w:rPr>
              <w:t xml:space="preserve">            Team size : 7</w:t>
            </w:r>
          </w:p>
          <w:p w:rsidR="006D0211" w:rsidRPr="004B12FA" w:rsidRDefault="006D0211" w:rsidP="006D0211">
            <w:pPr>
              <w:spacing w:after="0"/>
              <w:rPr>
                <w:rFonts w:ascii="Arial" w:hAnsi="Arial" w:cs="Arial"/>
                <w:b/>
                <w:bCs/>
              </w:rPr>
            </w:pPr>
            <w:r>
              <w:rPr>
                <w:rFonts w:ascii="Arial" w:hAnsi="Arial" w:cs="Arial"/>
                <w:bCs/>
              </w:rPr>
              <w:t xml:space="preserve">            </w:t>
            </w:r>
            <w:r w:rsidRPr="004B12FA">
              <w:rPr>
                <w:rFonts w:ascii="Arial" w:hAnsi="Arial" w:cs="Arial"/>
                <w:b/>
                <w:bCs/>
              </w:rPr>
              <w:t>Company : Winjit Technology Pvt. Ltd, From May-2014 To Sep -2014</w:t>
            </w:r>
          </w:p>
          <w:p w:rsidR="00956BA8" w:rsidRDefault="00956BA8">
            <w:pPr>
              <w:spacing w:after="0"/>
              <w:rPr>
                <w:rFonts w:ascii="Arial" w:hAnsi="Arial" w:cs="Arial"/>
                <w:bCs/>
              </w:rPr>
            </w:pPr>
          </w:p>
          <w:p w:rsidR="00956BA8" w:rsidRDefault="00C87B40">
            <w:pPr>
              <w:pStyle w:val="ListParagraph"/>
              <w:numPr>
                <w:ilvl w:val="0"/>
                <w:numId w:val="7"/>
              </w:numPr>
              <w:spacing w:after="0"/>
              <w:rPr>
                <w:rFonts w:ascii="Arial" w:hAnsi="Arial" w:cs="Arial"/>
                <w:bCs/>
              </w:rPr>
            </w:pPr>
            <w:r w:rsidRPr="004B12FA">
              <w:rPr>
                <w:rFonts w:ascii="Arial" w:hAnsi="Arial" w:cs="Arial"/>
                <w:b/>
                <w:bCs/>
              </w:rPr>
              <w:t>Bowel Cancer Australia :</w:t>
            </w:r>
            <w:r>
              <w:rPr>
                <w:rFonts w:ascii="Arial" w:hAnsi="Arial" w:cs="Arial"/>
                <w:bCs/>
              </w:rPr>
              <w:t xml:space="preserve"> BCA(Bowel Cancer Australia) is an app which provides the latest statistics on bowel cancer in Australia. The app provides information about diet, food guide and lifestyle strategies to reduce your risk of bowel cancer. App has different video’s on bowel cancer to educate user about it. For user, it provides treatment and screening pathways, questions and answers about the diagnosis bowel cancer. App has section to write your own notes. User can also maintain their treatment diary.</w:t>
            </w:r>
          </w:p>
          <w:p w:rsidR="00956BA8" w:rsidRDefault="00C87B40">
            <w:pPr>
              <w:pStyle w:val="ListParagraph"/>
              <w:spacing w:after="0"/>
              <w:rPr>
                <w:rFonts w:ascii="Arial" w:hAnsi="Arial" w:cs="Arial"/>
                <w:bCs/>
              </w:rPr>
            </w:pPr>
            <w:r>
              <w:rPr>
                <w:rFonts w:ascii="Arial" w:hAnsi="Arial" w:cs="Arial"/>
                <w:bCs/>
              </w:rPr>
              <w:t>Play store : https://play.google.com/store/apps/details?id=com.princeton.bowelcancer (available     only in Australia).</w:t>
            </w:r>
          </w:p>
          <w:p w:rsidR="00956BA8" w:rsidRDefault="00C87B40">
            <w:pPr>
              <w:spacing w:after="0"/>
              <w:rPr>
                <w:rFonts w:ascii="Arial" w:hAnsi="Arial" w:cs="Arial"/>
                <w:bCs/>
              </w:rPr>
            </w:pPr>
            <w:r>
              <w:rPr>
                <w:rFonts w:ascii="Arial" w:hAnsi="Arial" w:cs="Arial"/>
                <w:bCs/>
              </w:rPr>
              <w:t xml:space="preserve">            Team size : 3</w:t>
            </w:r>
          </w:p>
          <w:p w:rsidR="006D0211" w:rsidRPr="004B12FA" w:rsidRDefault="006D0211" w:rsidP="006D0211">
            <w:pPr>
              <w:spacing w:after="0"/>
              <w:rPr>
                <w:rFonts w:ascii="Arial" w:hAnsi="Arial" w:cs="Arial"/>
                <w:b/>
                <w:bCs/>
              </w:rPr>
            </w:pPr>
            <w:r w:rsidRPr="004B12FA">
              <w:rPr>
                <w:rFonts w:ascii="Arial" w:hAnsi="Arial" w:cs="Arial"/>
                <w:b/>
                <w:bCs/>
              </w:rPr>
              <w:t xml:space="preserve">            Company : Winjit Technology Pvt. Ltd, From Nov-2013 To Feb -2014</w:t>
            </w:r>
          </w:p>
          <w:p w:rsidR="006D0211" w:rsidRDefault="006D0211">
            <w:pPr>
              <w:spacing w:after="0"/>
              <w:rPr>
                <w:rFonts w:ascii="Arial" w:hAnsi="Arial" w:cs="Arial"/>
                <w:bCs/>
              </w:rPr>
            </w:pPr>
          </w:p>
          <w:p w:rsidR="00956BA8" w:rsidRDefault="00C87B40">
            <w:pPr>
              <w:pStyle w:val="ListParagraph"/>
              <w:numPr>
                <w:ilvl w:val="0"/>
                <w:numId w:val="7"/>
              </w:numPr>
              <w:spacing w:after="0"/>
              <w:rPr>
                <w:rFonts w:ascii="Arial" w:hAnsi="Arial" w:cs="Arial"/>
                <w:bCs/>
              </w:rPr>
            </w:pPr>
            <w:r w:rsidRPr="004B12FA">
              <w:rPr>
                <w:rFonts w:ascii="Arial" w:hAnsi="Arial" w:cs="Arial"/>
                <w:b/>
                <w:bCs/>
              </w:rPr>
              <w:t>MyRevlimid :</w:t>
            </w:r>
            <w:r>
              <w:rPr>
                <w:rFonts w:ascii="Arial" w:hAnsi="Arial" w:cs="Arial"/>
                <w:bCs/>
              </w:rPr>
              <w:t xml:space="preserve"> The MyRevlimid app is for patients who have been prescribed REVLIMID® for multiple myeloma. It is designed to make treatment schedules easier to manage and includes features such as medication and appointment reminders, diaries to log treatment results and medical expenses, and informative resources on REVLIMID® and multiple myeloma.</w:t>
            </w:r>
          </w:p>
          <w:p w:rsidR="00956BA8" w:rsidRDefault="00C87B40">
            <w:pPr>
              <w:pStyle w:val="ListParagraph"/>
              <w:spacing w:after="0"/>
              <w:rPr>
                <w:rFonts w:ascii="Arial" w:hAnsi="Arial" w:cs="Arial"/>
                <w:bCs/>
              </w:rPr>
            </w:pPr>
            <w:r>
              <w:rPr>
                <w:rFonts w:ascii="Arial" w:hAnsi="Arial" w:cs="Arial"/>
                <w:bCs/>
              </w:rPr>
              <w:t>Play store : https://play.google.com/store/apps/details?id=com.princeton.revlimid (available only in Australia).</w:t>
            </w:r>
          </w:p>
          <w:p w:rsidR="00956BA8" w:rsidRDefault="00C87B40">
            <w:pPr>
              <w:spacing w:after="0"/>
              <w:rPr>
                <w:rFonts w:ascii="Arial" w:hAnsi="Arial" w:cs="Arial"/>
                <w:bCs/>
              </w:rPr>
            </w:pPr>
            <w:r>
              <w:rPr>
                <w:rFonts w:ascii="Arial" w:hAnsi="Arial" w:cs="Arial"/>
                <w:bCs/>
              </w:rPr>
              <w:t xml:space="preserve">            Team size : 2</w:t>
            </w:r>
          </w:p>
          <w:p w:rsidR="006D0211" w:rsidRPr="004B12FA" w:rsidRDefault="006D0211" w:rsidP="006D0211">
            <w:pPr>
              <w:spacing w:after="0"/>
              <w:rPr>
                <w:rFonts w:ascii="Arial" w:hAnsi="Arial" w:cs="Arial"/>
                <w:b/>
                <w:bCs/>
              </w:rPr>
            </w:pPr>
            <w:r>
              <w:rPr>
                <w:rFonts w:ascii="Arial" w:hAnsi="Arial" w:cs="Arial"/>
                <w:bCs/>
              </w:rPr>
              <w:t xml:space="preserve">            </w:t>
            </w:r>
            <w:r w:rsidRPr="004B12FA">
              <w:rPr>
                <w:rFonts w:ascii="Arial" w:hAnsi="Arial" w:cs="Arial"/>
                <w:b/>
                <w:bCs/>
              </w:rPr>
              <w:t>Company : Winjit Technology Pvt. Ltd, From Mar-2014 To April -2014</w:t>
            </w:r>
          </w:p>
          <w:p w:rsidR="006D0211" w:rsidRDefault="006D0211">
            <w:pPr>
              <w:spacing w:after="0"/>
              <w:rPr>
                <w:rFonts w:ascii="Arial" w:hAnsi="Arial" w:cs="Arial"/>
                <w:bCs/>
              </w:rPr>
            </w:pPr>
          </w:p>
          <w:p w:rsidR="00956BA8" w:rsidRDefault="00956BA8">
            <w:pPr>
              <w:spacing w:after="0"/>
              <w:rPr>
                <w:rFonts w:ascii="Arial" w:hAnsi="Arial" w:cs="Arial"/>
                <w:bCs/>
              </w:rPr>
            </w:pPr>
          </w:p>
          <w:p w:rsidR="00FF7F84" w:rsidRDefault="00FF7F84">
            <w:pPr>
              <w:spacing w:after="0"/>
              <w:rPr>
                <w:rFonts w:ascii="Arial" w:hAnsi="Arial" w:cs="Arial"/>
                <w:bCs/>
              </w:rPr>
            </w:pPr>
          </w:p>
          <w:p w:rsidR="00956BA8" w:rsidRDefault="00C87B40">
            <w:pPr>
              <w:pStyle w:val="ListParagraph"/>
              <w:numPr>
                <w:ilvl w:val="0"/>
                <w:numId w:val="7"/>
              </w:numPr>
              <w:spacing w:after="0"/>
              <w:rPr>
                <w:rFonts w:ascii="Arial" w:hAnsi="Arial" w:cs="Arial"/>
                <w:bCs/>
              </w:rPr>
            </w:pPr>
            <w:r w:rsidRPr="004B12FA">
              <w:rPr>
                <w:rFonts w:ascii="Arial" w:hAnsi="Arial" w:cs="Arial"/>
                <w:b/>
                <w:bCs/>
              </w:rPr>
              <w:lastRenderedPageBreak/>
              <w:t>Sathya Sai Baba :</w:t>
            </w:r>
            <w:r>
              <w:rPr>
                <w:rFonts w:ascii="Arial" w:hAnsi="Arial" w:cs="Arial"/>
                <w:bCs/>
              </w:rPr>
              <w:t xml:space="preserve"> Sathya Sai Baba App is a pictures and articles aggregator of Sathya Sai Baba. By registaring to app, user can have access to pictures and stories of Sathya Sai Baba. User can make stories, pictures as a favorites and can share them socially. User can update their details from settings.</w:t>
            </w:r>
          </w:p>
          <w:p w:rsidR="00956BA8" w:rsidRDefault="00C87B40">
            <w:pPr>
              <w:spacing w:after="0"/>
              <w:rPr>
                <w:rFonts w:ascii="Arial" w:hAnsi="Arial" w:cs="Arial"/>
                <w:bCs/>
              </w:rPr>
            </w:pPr>
            <w:r>
              <w:rPr>
                <w:rFonts w:ascii="Arial" w:hAnsi="Arial" w:cs="Arial"/>
                <w:bCs/>
              </w:rPr>
              <w:t xml:space="preserve">            Play store : https://play.google.com/store/apps/details?id=com.sathya.SaiApp</w:t>
            </w:r>
          </w:p>
          <w:p w:rsidR="00956BA8" w:rsidRDefault="00C87B40">
            <w:pPr>
              <w:spacing w:after="0"/>
              <w:rPr>
                <w:rFonts w:ascii="Arial" w:hAnsi="Arial" w:cs="Arial"/>
                <w:bCs/>
              </w:rPr>
            </w:pPr>
            <w:r>
              <w:rPr>
                <w:rFonts w:ascii="Arial" w:hAnsi="Arial" w:cs="Arial"/>
                <w:bCs/>
              </w:rPr>
              <w:t xml:space="preserve">            Team size : 2</w:t>
            </w:r>
          </w:p>
          <w:p w:rsidR="006D0211" w:rsidRPr="004B12FA" w:rsidRDefault="006D0211" w:rsidP="006D0211">
            <w:pPr>
              <w:spacing w:after="0"/>
              <w:rPr>
                <w:rFonts w:ascii="Arial" w:hAnsi="Arial" w:cs="Arial"/>
                <w:b/>
                <w:bCs/>
              </w:rPr>
            </w:pPr>
            <w:r>
              <w:rPr>
                <w:rFonts w:ascii="Arial" w:hAnsi="Arial" w:cs="Arial"/>
                <w:bCs/>
              </w:rPr>
              <w:t xml:space="preserve">            </w:t>
            </w:r>
            <w:r w:rsidRPr="004B12FA">
              <w:rPr>
                <w:rFonts w:ascii="Arial" w:hAnsi="Arial" w:cs="Arial"/>
                <w:b/>
                <w:bCs/>
              </w:rPr>
              <w:t>Company : Supra International, From Oct -2012 To Jan -2013</w:t>
            </w:r>
          </w:p>
          <w:p w:rsidR="006D0211" w:rsidRDefault="006D0211">
            <w:pPr>
              <w:spacing w:after="0"/>
              <w:rPr>
                <w:rFonts w:ascii="Arial" w:hAnsi="Arial" w:cs="Arial"/>
                <w:bCs/>
              </w:rPr>
            </w:pPr>
          </w:p>
          <w:p w:rsidR="00956BA8" w:rsidRDefault="00C87B40">
            <w:pPr>
              <w:pStyle w:val="ListParagraph"/>
              <w:numPr>
                <w:ilvl w:val="0"/>
                <w:numId w:val="7"/>
              </w:numPr>
              <w:spacing w:after="0"/>
              <w:rPr>
                <w:rFonts w:ascii="Arial" w:hAnsi="Arial" w:cs="Arial"/>
                <w:bCs/>
              </w:rPr>
            </w:pPr>
            <w:r w:rsidRPr="004B12FA">
              <w:rPr>
                <w:rFonts w:ascii="Arial" w:hAnsi="Arial" w:cs="Arial"/>
                <w:b/>
                <w:bCs/>
              </w:rPr>
              <w:t>Jesus*Christ  :</w:t>
            </w:r>
            <w:r>
              <w:rPr>
                <w:rFonts w:ascii="Arial" w:hAnsi="Arial" w:cs="Arial"/>
                <w:bCs/>
              </w:rPr>
              <w:t xml:space="preserve"> Jesus*Christ is an application on concept like “God gives you message every day”. It provides notification of Jesus quote on every day to user on pre set time. User can change quote background, foreground color, font style and size, quote time in settings. </w:t>
            </w:r>
          </w:p>
          <w:p w:rsidR="00956BA8" w:rsidRDefault="00C87B40">
            <w:pPr>
              <w:spacing w:after="0"/>
              <w:rPr>
                <w:rFonts w:ascii="Arial" w:hAnsi="Arial" w:cs="Arial"/>
                <w:bCs/>
              </w:rPr>
            </w:pPr>
            <w:r>
              <w:rPr>
                <w:rFonts w:ascii="Arial" w:hAnsi="Arial" w:cs="Arial"/>
                <w:bCs/>
              </w:rPr>
              <w:t xml:space="preserve">            Play store : https://play.google.com/store/apps/details?id=com.jesus.jesusapp</w:t>
            </w:r>
          </w:p>
          <w:p w:rsidR="00956BA8" w:rsidRDefault="00C87B40">
            <w:pPr>
              <w:spacing w:after="0"/>
              <w:rPr>
                <w:rFonts w:ascii="Arial" w:hAnsi="Arial" w:cs="Arial"/>
                <w:bCs/>
              </w:rPr>
            </w:pPr>
            <w:r>
              <w:rPr>
                <w:rFonts w:ascii="Arial" w:hAnsi="Arial" w:cs="Arial"/>
                <w:bCs/>
              </w:rPr>
              <w:t xml:space="preserve">            Team size : 2</w:t>
            </w:r>
          </w:p>
          <w:p w:rsidR="006D0211" w:rsidRPr="004B12FA" w:rsidRDefault="006D0211" w:rsidP="006D0211">
            <w:pPr>
              <w:spacing w:after="0"/>
              <w:rPr>
                <w:rFonts w:ascii="Arial" w:hAnsi="Arial" w:cs="Arial"/>
                <w:b/>
                <w:bCs/>
              </w:rPr>
            </w:pPr>
            <w:r w:rsidRPr="004B12FA">
              <w:rPr>
                <w:rFonts w:ascii="Arial" w:hAnsi="Arial" w:cs="Arial"/>
                <w:b/>
                <w:bCs/>
              </w:rPr>
              <w:t xml:space="preserve">            Company : Supra International, From Jan-2013 To April -2013</w:t>
            </w:r>
          </w:p>
          <w:p w:rsidR="00956BA8" w:rsidRDefault="00956BA8">
            <w:pPr>
              <w:spacing w:after="0"/>
              <w:rPr>
                <w:rFonts w:ascii="Arial" w:hAnsi="Arial" w:cs="Arial"/>
                <w:bCs/>
                <w:u w:val="single"/>
              </w:rPr>
            </w:pPr>
          </w:p>
        </w:tc>
      </w:tr>
    </w:tbl>
    <w:p w:rsidR="00956BA8" w:rsidRDefault="00956BA8">
      <w:pPr>
        <w:spacing w:after="0"/>
        <w:rPr>
          <w:rFonts w:ascii="Arial" w:hAnsi="Arial" w:cs="Arial"/>
          <w:b/>
          <w:u w:val="single"/>
        </w:rPr>
      </w:pPr>
    </w:p>
    <w:tbl>
      <w:tblPr>
        <w:tblW w:w="0" w:type="auto"/>
        <w:tblLayout w:type="fixed"/>
        <w:tblCellMar>
          <w:left w:w="117" w:type="dxa"/>
        </w:tblCellMar>
        <w:tblLook w:val="0000"/>
      </w:tblPr>
      <w:tblGrid>
        <w:gridCol w:w="10545"/>
      </w:tblGrid>
      <w:tr w:rsidR="00956BA8">
        <w:trPr>
          <w:trHeight w:val="830"/>
        </w:trPr>
        <w:tc>
          <w:tcPr>
            <w:tcW w:w="10545" w:type="dxa"/>
            <w:tcBorders>
              <w:top w:val="single" w:sz="8" w:space="0" w:color="C0C0C0"/>
              <w:left w:val="single" w:sz="8" w:space="0" w:color="C0C0C0"/>
              <w:right w:val="single" w:sz="8" w:space="0" w:color="C0C0C0"/>
            </w:tcBorders>
            <w:shd w:val="clear" w:color="auto" w:fill="4BACC6"/>
          </w:tcPr>
          <w:p w:rsidR="00956BA8" w:rsidRDefault="00956BA8">
            <w:pPr>
              <w:pStyle w:val="ListParagraph"/>
              <w:spacing w:after="0"/>
              <w:ind w:left="0"/>
              <w:rPr>
                <w:rFonts w:ascii="Arial" w:hAnsi="Arial" w:cs="Arial"/>
                <w:b/>
                <w:bCs/>
                <w:color w:val="FFFFFF"/>
              </w:rPr>
            </w:pPr>
          </w:p>
          <w:p w:rsidR="00956BA8" w:rsidRDefault="00C87B40">
            <w:pPr>
              <w:pStyle w:val="ListParagraph"/>
              <w:spacing w:after="0"/>
              <w:ind w:left="0"/>
            </w:pPr>
            <w:r>
              <w:rPr>
                <w:b/>
                <w:bCs/>
                <w:color w:val="FFFFFF"/>
                <w:sz w:val="29"/>
                <w:szCs w:val="29"/>
              </w:rPr>
              <w:t>EXTRA CURRICULAR ACTIVITIES</w:t>
            </w:r>
          </w:p>
        </w:tc>
      </w:tr>
      <w:tr w:rsidR="00956BA8">
        <w:trPr>
          <w:trHeight w:val="1213"/>
        </w:trPr>
        <w:tc>
          <w:tcPr>
            <w:tcW w:w="10545" w:type="dxa"/>
            <w:tcBorders>
              <w:top w:val="single" w:sz="8" w:space="0" w:color="C0C0C0"/>
              <w:left w:val="single" w:sz="8" w:space="0" w:color="C0C0C0"/>
              <w:bottom w:val="single" w:sz="8" w:space="0" w:color="C0C0C0"/>
              <w:right w:val="single" w:sz="8" w:space="0" w:color="C0C0C0"/>
            </w:tcBorders>
            <w:shd w:val="clear" w:color="auto" w:fill="auto"/>
          </w:tcPr>
          <w:p w:rsidR="00956BA8" w:rsidRDefault="00956BA8">
            <w:pPr>
              <w:pStyle w:val="ListParagraph"/>
              <w:spacing w:after="0"/>
              <w:ind w:left="0"/>
              <w:rPr>
                <w:rFonts w:ascii="Arial" w:hAnsi="Arial" w:cs="Arial"/>
                <w:b/>
                <w:bCs/>
              </w:rPr>
            </w:pPr>
          </w:p>
          <w:p w:rsidR="00956BA8" w:rsidRDefault="00C87B40">
            <w:pPr>
              <w:pStyle w:val="ListParagraph"/>
              <w:numPr>
                <w:ilvl w:val="0"/>
                <w:numId w:val="1"/>
              </w:numPr>
              <w:spacing w:after="0"/>
              <w:rPr>
                <w:rFonts w:ascii="Arial" w:hAnsi="Arial" w:cs="Arial"/>
                <w:b/>
                <w:bCs/>
              </w:rPr>
            </w:pPr>
            <w:r>
              <w:rPr>
                <w:rFonts w:ascii="Arial" w:hAnsi="Arial" w:cs="Arial"/>
                <w:b/>
                <w:bCs/>
              </w:rPr>
              <w:t>Active participation in EQUINOX-2011 the national level quiz for C language also participated in same for PC Shoppe –seminar on computer hardware at KKW College, Nasik.</w:t>
            </w:r>
          </w:p>
          <w:p w:rsidR="00956BA8" w:rsidRDefault="00C87B40">
            <w:pPr>
              <w:pStyle w:val="ListParagraph"/>
              <w:numPr>
                <w:ilvl w:val="0"/>
                <w:numId w:val="1"/>
              </w:numPr>
              <w:spacing w:after="0"/>
              <w:rPr>
                <w:rFonts w:ascii="Arial" w:hAnsi="Arial" w:cs="Arial"/>
                <w:b/>
                <w:bCs/>
              </w:rPr>
            </w:pPr>
            <w:r>
              <w:rPr>
                <w:rFonts w:ascii="Arial" w:hAnsi="Arial" w:cs="Arial"/>
                <w:b/>
                <w:bCs/>
              </w:rPr>
              <w:t>Organizer of Genesis-10, a college level technical event.</w:t>
            </w:r>
          </w:p>
          <w:p w:rsidR="00956BA8" w:rsidRDefault="00C87B40">
            <w:pPr>
              <w:pStyle w:val="ListParagraph"/>
              <w:numPr>
                <w:ilvl w:val="0"/>
                <w:numId w:val="1"/>
              </w:numPr>
              <w:spacing w:after="0"/>
              <w:rPr>
                <w:rFonts w:ascii="Arial" w:hAnsi="Arial" w:cs="Arial"/>
                <w:b/>
                <w:bCs/>
              </w:rPr>
            </w:pPr>
            <w:r>
              <w:rPr>
                <w:rFonts w:ascii="Arial" w:hAnsi="Arial" w:cs="Arial"/>
                <w:b/>
                <w:bCs/>
              </w:rPr>
              <w:t xml:space="preserve">Part of different technical and extracurricular activities conducted in company. </w:t>
            </w:r>
          </w:p>
          <w:p w:rsidR="00956BA8" w:rsidRDefault="00C87B40">
            <w:pPr>
              <w:pStyle w:val="ListParagraph"/>
              <w:numPr>
                <w:ilvl w:val="0"/>
                <w:numId w:val="1"/>
              </w:numPr>
              <w:spacing w:after="0"/>
              <w:rPr>
                <w:rFonts w:ascii="Arial" w:hAnsi="Arial" w:cs="Arial"/>
                <w:b/>
                <w:bCs/>
              </w:rPr>
            </w:pPr>
            <w:r>
              <w:rPr>
                <w:rFonts w:ascii="Arial" w:hAnsi="Arial" w:cs="Arial"/>
                <w:b/>
                <w:bCs/>
              </w:rPr>
              <w:t>Take seminar on android application development in K.K.Wagh college, Nashik.</w:t>
            </w:r>
          </w:p>
          <w:p w:rsidR="00956BA8" w:rsidRDefault="00956BA8">
            <w:pPr>
              <w:pStyle w:val="ListParagraph"/>
              <w:spacing w:after="0"/>
              <w:ind w:left="0"/>
              <w:rPr>
                <w:rFonts w:ascii="Arial" w:hAnsi="Arial" w:cs="Arial"/>
                <w:b/>
                <w:bCs/>
              </w:rPr>
            </w:pPr>
          </w:p>
        </w:tc>
      </w:tr>
    </w:tbl>
    <w:p w:rsidR="00956BA8" w:rsidRDefault="00956BA8">
      <w:pPr>
        <w:pStyle w:val="ListParagraph"/>
        <w:spacing w:after="0"/>
        <w:rPr>
          <w:rFonts w:ascii="Arial" w:hAnsi="Arial" w:cs="Arial"/>
        </w:rPr>
      </w:pPr>
    </w:p>
    <w:tbl>
      <w:tblPr>
        <w:tblW w:w="0" w:type="auto"/>
        <w:tblLayout w:type="fixed"/>
        <w:tblCellMar>
          <w:left w:w="117" w:type="dxa"/>
        </w:tblCellMar>
        <w:tblLook w:val="0000"/>
      </w:tblPr>
      <w:tblGrid>
        <w:gridCol w:w="10545"/>
      </w:tblGrid>
      <w:tr w:rsidR="00956BA8">
        <w:trPr>
          <w:trHeight w:val="433"/>
        </w:trPr>
        <w:tc>
          <w:tcPr>
            <w:tcW w:w="10545" w:type="dxa"/>
            <w:tcBorders>
              <w:top w:val="single" w:sz="8" w:space="0" w:color="C0C0C0"/>
              <w:left w:val="single" w:sz="8" w:space="0" w:color="C0C0C0"/>
              <w:right w:val="single" w:sz="8" w:space="0" w:color="C0C0C0"/>
            </w:tcBorders>
            <w:shd w:val="clear" w:color="auto" w:fill="4BACC6"/>
          </w:tcPr>
          <w:p w:rsidR="00956BA8" w:rsidRDefault="00956BA8">
            <w:pPr>
              <w:pStyle w:val="ListParagraph"/>
              <w:spacing w:after="0"/>
              <w:ind w:left="0"/>
              <w:rPr>
                <w:rFonts w:ascii="Arial" w:hAnsi="Arial" w:cs="Arial"/>
                <w:b/>
                <w:bCs/>
                <w:color w:val="FFFFFF"/>
                <w:sz w:val="8"/>
                <w:szCs w:val="8"/>
              </w:rPr>
            </w:pPr>
          </w:p>
          <w:p w:rsidR="00956BA8" w:rsidRDefault="00C87B40">
            <w:pPr>
              <w:pStyle w:val="ListParagraph"/>
              <w:spacing w:after="0"/>
              <w:ind w:left="0"/>
              <w:rPr>
                <w:b/>
                <w:bCs/>
                <w:color w:val="FFFFFF"/>
                <w:sz w:val="8"/>
                <w:szCs w:val="8"/>
              </w:rPr>
            </w:pPr>
            <w:r>
              <w:rPr>
                <w:b/>
                <w:bCs/>
                <w:color w:val="FFFFFF"/>
                <w:sz w:val="29"/>
                <w:szCs w:val="29"/>
              </w:rPr>
              <w:t>INTEREST AND HOBBIES</w:t>
            </w:r>
          </w:p>
          <w:p w:rsidR="00956BA8" w:rsidRDefault="00956BA8">
            <w:pPr>
              <w:pStyle w:val="ListParagraph"/>
              <w:spacing w:after="0"/>
              <w:ind w:left="0"/>
              <w:rPr>
                <w:b/>
                <w:bCs/>
                <w:color w:val="FFFFFF"/>
                <w:sz w:val="8"/>
                <w:szCs w:val="8"/>
              </w:rPr>
            </w:pPr>
          </w:p>
        </w:tc>
      </w:tr>
      <w:tr w:rsidR="00956BA8">
        <w:trPr>
          <w:trHeight w:val="1349"/>
        </w:trPr>
        <w:tc>
          <w:tcPr>
            <w:tcW w:w="10545" w:type="dxa"/>
            <w:tcBorders>
              <w:top w:val="single" w:sz="8" w:space="0" w:color="C0C0C0"/>
              <w:left w:val="single" w:sz="8" w:space="0" w:color="C0C0C0"/>
              <w:bottom w:val="single" w:sz="8" w:space="0" w:color="C0C0C0"/>
              <w:right w:val="single" w:sz="8" w:space="0" w:color="C0C0C0"/>
            </w:tcBorders>
            <w:shd w:val="clear" w:color="auto" w:fill="auto"/>
          </w:tcPr>
          <w:p w:rsidR="00956BA8" w:rsidRDefault="00956BA8">
            <w:pPr>
              <w:pStyle w:val="ListParagraph"/>
              <w:spacing w:after="0"/>
              <w:rPr>
                <w:rFonts w:ascii="Arial" w:hAnsi="Arial" w:cs="Arial"/>
                <w:b/>
                <w:bCs/>
                <w:sz w:val="8"/>
                <w:szCs w:val="8"/>
              </w:rPr>
            </w:pPr>
          </w:p>
          <w:p w:rsidR="00956BA8" w:rsidRDefault="00C87B40">
            <w:pPr>
              <w:pStyle w:val="ListParagraph"/>
              <w:numPr>
                <w:ilvl w:val="0"/>
                <w:numId w:val="2"/>
              </w:numPr>
              <w:spacing w:after="0"/>
              <w:rPr>
                <w:rFonts w:ascii="Arial" w:hAnsi="Arial" w:cs="Arial"/>
                <w:b/>
                <w:bCs/>
              </w:rPr>
            </w:pPr>
            <w:r>
              <w:rPr>
                <w:rFonts w:ascii="Arial" w:hAnsi="Arial" w:cs="Arial"/>
                <w:b/>
                <w:bCs/>
              </w:rPr>
              <w:t>Traveling and Tracking</w:t>
            </w:r>
          </w:p>
          <w:p w:rsidR="00956BA8" w:rsidRDefault="00C87B40">
            <w:pPr>
              <w:pStyle w:val="ListParagraph"/>
              <w:numPr>
                <w:ilvl w:val="0"/>
                <w:numId w:val="2"/>
              </w:numPr>
              <w:spacing w:after="0"/>
              <w:rPr>
                <w:rFonts w:ascii="Arial" w:hAnsi="Arial" w:cs="Arial"/>
                <w:b/>
                <w:bCs/>
              </w:rPr>
            </w:pPr>
            <w:r>
              <w:rPr>
                <w:rFonts w:ascii="Arial" w:hAnsi="Arial" w:cs="Arial"/>
                <w:b/>
                <w:bCs/>
              </w:rPr>
              <w:t>Meeting people, communicate with them and shopping</w:t>
            </w:r>
          </w:p>
          <w:p w:rsidR="00956BA8" w:rsidRDefault="00C87B40">
            <w:pPr>
              <w:pStyle w:val="ListParagraph"/>
              <w:numPr>
                <w:ilvl w:val="0"/>
                <w:numId w:val="2"/>
              </w:numPr>
              <w:spacing w:after="0"/>
              <w:rPr>
                <w:rFonts w:ascii="Arial" w:hAnsi="Arial" w:cs="Arial"/>
                <w:b/>
                <w:bCs/>
              </w:rPr>
            </w:pPr>
            <w:r>
              <w:rPr>
                <w:rFonts w:ascii="Arial" w:hAnsi="Arial" w:cs="Arial"/>
                <w:b/>
                <w:bCs/>
              </w:rPr>
              <w:t>Playing and watching Cricket.</w:t>
            </w:r>
          </w:p>
          <w:p w:rsidR="00956BA8" w:rsidRDefault="00C87B40">
            <w:pPr>
              <w:pStyle w:val="ListParagraph"/>
              <w:numPr>
                <w:ilvl w:val="0"/>
                <w:numId w:val="2"/>
              </w:numPr>
              <w:spacing w:after="0"/>
              <w:rPr>
                <w:rFonts w:ascii="Arial" w:hAnsi="Arial" w:cs="Arial"/>
                <w:b/>
                <w:bCs/>
                <w:sz w:val="8"/>
                <w:szCs w:val="8"/>
              </w:rPr>
            </w:pPr>
            <w:r>
              <w:rPr>
                <w:rFonts w:ascii="Arial" w:hAnsi="Arial" w:cs="Arial"/>
                <w:b/>
                <w:bCs/>
              </w:rPr>
              <w:t>Reading newspaper and watching news.</w:t>
            </w:r>
          </w:p>
          <w:p w:rsidR="00956BA8" w:rsidRDefault="00956BA8">
            <w:pPr>
              <w:pStyle w:val="ListParagraph"/>
              <w:spacing w:after="0"/>
              <w:rPr>
                <w:rFonts w:ascii="Arial" w:hAnsi="Arial" w:cs="Arial"/>
                <w:b/>
                <w:bCs/>
                <w:sz w:val="8"/>
                <w:szCs w:val="8"/>
              </w:rPr>
            </w:pPr>
          </w:p>
        </w:tc>
      </w:tr>
    </w:tbl>
    <w:p w:rsidR="00956BA8" w:rsidRDefault="00956BA8">
      <w:pPr>
        <w:pStyle w:val="ListParagraph"/>
        <w:spacing w:after="0"/>
        <w:rPr>
          <w:rFonts w:ascii="Arial" w:hAnsi="Arial" w:cs="Arial"/>
        </w:rPr>
      </w:pPr>
    </w:p>
    <w:p w:rsidR="00D9602D" w:rsidRDefault="00D9602D">
      <w:pPr>
        <w:pStyle w:val="ListParagraph"/>
        <w:spacing w:after="0"/>
        <w:rPr>
          <w:rFonts w:ascii="Arial" w:hAnsi="Arial" w:cs="Arial"/>
        </w:rPr>
      </w:pPr>
    </w:p>
    <w:tbl>
      <w:tblPr>
        <w:tblW w:w="10545" w:type="dxa"/>
        <w:tblLayout w:type="fixed"/>
        <w:tblCellMar>
          <w:left w:w="117" w:type="dxa"/>
        </w:tblCellMar>
        <w:tblLook w:val="0000"/>
      </w:tblPr>
      <w:tblGrid>
        <w:gridCol w:w="10545"/>
      </w:tblGrid>
      <w:tr w:rsidR="00956BA8" w:rsidTr="00D9602D">
        <w:trPr>
          <w:trHeight w:val="496"/>
        </w:trPr>
        <w:tc>
          <w:tcPr>
            <w:tcW w:w="10545" w:type="dxa"/>
            <w:tcBorders>
              <w:top w:val="single" w:sz="8" w:space="0" w:color="C0C0C0"/>
              <w:left w:val="single" w:sz="8" w:space="0" w:color="C0C0C0"/>
              <w:right w:val="single" w:sz="8" w:space="0" w:color="C0C0C0"/>
            </w:tcBorders>
            <w:shd w:val="clear" w:color="auto" w:fill="4BACC6"/>
          </w:tcPr>
          <w:p w:rsidR="00956BA8" w:rsidRDefault="00956BA8">
            <w:pPr>
              <w:pStyle w:val="ListParagraph"/>
              <w:spacing w:after="0"/>
              <w:ind w:left="0"/>
              <w:rPr>
                <w:b/>
                <w:bCs/>
                <w:color w:val="FFFFFF"/>
                <w:sz w:val="8"/>
                <w:szCs w:val="8"/>
              </w:rPr>
            </w:pPr>
          </w:p>
          <w:p w:rsidR="00956BA8" w:rsidRDefault="00C87B40">
            <w:pPr>
              <w:pStyle w:val="ListParagraph"/>
              <w:spacing w:after="0"/>
              <w:ind w:left="0"/>
              <w:rPr>
                <w:b/>
                <w:bCs/>
                <w:color w:val="FFFFFF"/>
                <w:sz w:val="8"/>
                <w:szCs w:val="8"/>
              </w:rPr>
            </w:pPr>
            <w:r>
              <w:rPr>
                <w:b/>
                <w:bCs/>
                <w:color w:val="FFFFFF"/>
                <w:sz w:val="29"/>
                <w:szCs w:val="29"/>
              </w:rPr>
              <w:t>PERSONAL DETAILS</w:t>
            </w:r>
          </w:p>
          <w:p w:rsidR="00956BA8" w:rsidRDefault="00956BA8">
            <w:pPr>
              <w:pStyle w:val="ListParagraph"/>
              <w:spacing w:after="0"/>
              <w:ind w:left="0"/>
              <w:rPr>
                <w:b/>
                <w:bCs/>
                <w:color w:val="FFFFFF"/>
                <w:sz w:val="8"/>
                <w:szCs w:val="8"/>
              </w:rPr>
            </w:pPr>
          </w:p>
        </w:tc>
      </w:tr>
      <w:tr w:rsidR="00956BA8" w:rsidTr="00D9602D">
        <w:trPr>
          <w:trHeight w:val="1114"/>
        </w:trPr>
        <w:tc>
          <w:tcPr>
            <w:tcW w:w="10545" w:type="dxa"/>
            <w:tcBorders>
              <w:top w:val="single" w:sz="8" w:space="0" w:color="C0C0C0"/>
              <w:left w:val="single" w:sz="8" w:space="0" w:color="C0C0C0"/>
              <w:bottom w:val="single" w:sz="8" w:space="0" w:color="C0C0C0"/>
              <w:right w:val="single" w:sz="8" w:space="0" w:color="C0C0C0"/>
            </w:tcBorders>
            <w:shd w:val="clear" w:color="auto" w:fill="auto"/>
          </w:tcPr>
          <w:p w:rsidR="00956BA8" w:rsidRDefault="00956BA8">
            <w:pPr>
              <w:pStyle w:val="ListParagraph"/>
              <w:spacing w:after="0"/>
              <w:rPr>
                <w:rFonts w:ascii="Arial" w:hAnsi="Arial" w:cs="Arial"/>
                <w:b/>
                <w:bCs/>
                <w:sz w:val="8"/>
                <w:szCs w:val="8"/>
              </w:rPr>
            </w:pPr>
          </w:p>
          <w:p w:rsidR="00956BA8" w:rsidRDefault="00C87B40">
            <w:pPr>
              <w:pStyle w:val="ListParagraph"/>
              <w:numPr>
                <w:ilvl w:val="0"/>
                <w:numId w:val="3"/>
              </w:numPr>
              <w:spacing w:after="0"/>
              <w:rPr>
                <w:rFonts w:ascii="Arial" w:hAnsi="Arial" w:cs="Arial"/>
                <w:b/>
                <w:bCs/>
              </w:rPr>
            </w:pPr>
            <w:r>
              <w:rPr>
                <w:rFonts w:ascii="Arial" w:hAnsi="Arial" w:cs="Arial"/>
                <w:b/>
                <w:bCs/>
              </w:rPr>
              <w:t>Date of Birth: 11</w:t>
            </w:r>
            <w:r>
              <w:rPr>
                <w:rFonts w:ascii="Arial" w:hAnsi="Arial" w:cs="Arial"/>
                <w:b/>
                <w:bCs/>
                <w:vertAlign w:val="superscript"/>
              </w:rPr>
              <w:t>th</w:t>
            </w:r>
            <w:r>
              <w:rPr>
                <w:rFonts w:ascii="Arial" w:hAnsi="Arial" w:cs="Arial"/>
                <w:b/>
                <w:bCs/>
              </w:rPr>
              <w:t xml:space="preserve"> September 1989.</w:t>
            </w:r>
          </w:p>
          <w:p w:rsidR="00956BA8" w:rsidRDefault="00C87B40">
            <w:pPr>
              <w:pStyle w:val="ListParagraph"/>
              <w:numPr>
                <w:ilvl w:val="0"/>
                <w:numId w:val="3"/>
              </w:numPr>
              <w:spacing w:after="0"/>
              <w:rPr>
                <w:rFonts w:ascii="Arial" w:hAnsi="Arial" w:cs="Arial"/>
                <w:b/>
                <w:bCs/>
              </w:rPr>
            </w:pPr>
            <w:r>
              <w:rPr>
                <w:rFonts w:ascii="Arial" w:hAnsi="Arial" w:cs="Arial"/>
                <w:b/>
                <w:bCs/>
              </w:rPr>
              <w:t>Language Known: English, Marathi, Gujrathi, Hindi.</w:t>
            </w:r>
          </w:p>
          <w:p w:rsidR="00956BA8" w:rsidRDefault="00C87B40">
            <w:pPr>
              <w:pStyle w:val="ListParagraph"/>
              <w:numPr>
                <w:ilvl w:val="0"/>
                <w:numId w:val="3"/>
              </w:numPr>
              <w:spacing w:after="0"/>
              <w:rPr>
                <w:rFonts w:ascii="Arial" w:hAnsi="Arial" w:cs="Arial"/>
                <w:b/>
                <w:bCs/>
                <w:sz w:val="8"/>
                <w:szCs w:val="8"/>
              </w:rPr>
            </w:pPr>
            <w:r>
              <w:rPr>
                <w:rFonts w:ascii="Arial" w:hAnsi="Arial" w:cs="Arial"/>
                <w:b/>
                <w:bCs/>
              </w:rPr>
              <w:t>Relationship status: Single.</w:t>
            </w:r>
          </w:p>
          <w:p w:rsidR="00956BA8" w:rsidRDefault="00956BA8">
            <w:pPr>
              <w:pStyle w:val="ListParagraph"/>
              <w:spacing w:after="0"/>
              <w:ind w:left="0"/>
              <w:rPr>
                <w:rFonts w:ascii="Arial" w:hAnsi="Arial" w:cs="Arial"/>
                <w:b/>
                <w:bCs/>
                <w:sz w:val="8"/>
                <w:szCs w:val="8"/>
              </w:rPr>
            </w:pPr>
          </w:p>
        </w:tc>
      </w:tr>
    </w:tbl>
    <w:p w:rsidR="00956BA8" w:rsidRDefault="00956BA8">
      <w:pPr>
        <w:pStyle w:val="ListParagraph"/>
        <w:spacing w:after="0"/>
        <w:rPr>
          <w:rFonts w:ascii="Arial" w:hAnsi="Arial" w:cs="Arial"/>
        </w:rPr>
      </w:pPr>
    </w:p>
    <w:tbl>
      <w:tblPr>
        <w:tblW w:w="0" w:type="auto"/>
        <w:tblLayout w:type="fixed"/>
        <w:tblCellMar>
          <w:left w:w="117" w:type="dxa"/>
        </w:tblCellMar>
        <w:tblLook w:val="0000"/>
      </w:tblPr>
      <w:tblGrid>
        <w:gridCol w:w="10545"/>
      </w:tblGrid>
      <w:tr w:rsidR="00956BA8">
        <w:trPr>
          <w:trHeight w:val="418"/>
        </w:trPr>
        <w:tc>
          <w:tcPr>
            <w:tcW w:w="10545" w:type="dxa"/>
            <w:tcBorders>
              <w:top w:val="single" w:sz="8" w:space="0" w:color="C0C0C0"/>
              <w:left w:val="single" w:sz="8" w:space="0" w:color="C0C0C0"/>
              <w:right w:val="single" w:sz="8" w:space="0" w:color="C0C0C0"/>
            </w:tcBorders>
            <w:shd w:val="clear" w:color="auto" w:fill="4BACC6"/>
          </w:tcPr>
          <w:p w:rsidR="00956BA8" w:rsidRDefault="00956BA8">
            <w:pPr>
              <w:pStyle w:val="ListParagraph"/>
              <w:spacing w:after="0"/>
              <w:ind w:left="0"/>
              <w:rPr>
                <w:b/>
                <w:bCs/>
                <w:color w:val="FFFFFF"/>
                <w:sz w:val="8"/>
                <w:szCs w:val="8"/>
              </w:rPr>
            </w:pPr>
          </w:p>
          <w:p w:rsidR="00956BA8" w:rsidRDefault="00C87B40">
            <w:pPr>
              <w:pStyle w:val="ListParagraph"/>
              <w:spacing w:after="0"/>
              <w:ind w:left="0"/>
              <w:rPr>
                <w:b/>
                <w:bCs/>
                <w:color w:val="FFFFFF"/>
                <w:sz w:val="8"/>
                <w:szCs w:val="8"/>
              </w:rPr>
            </w:pPr>
            <w:r>
              <w:rPr>
                <w:b/>
                <w:bCs/>
                <w:color w:val="FFFFFF"/>
                <w:sz w:val="29"/>
                <w:szCs w:val="29"/>
              </w:rPr>
              <w:t>DECLARATION</w:t>
            </w:r>
          </w:p>
          <w:p w:rsidR="00956BA8" w:rsidRDefault="00956BA8">
            <w:pPr>
              <w:pStyle w:val="ListParagraph"/>
              <w:spacing w:after="0"/>
              <w:ind w:left="0"/>
              <w:rPr>
                <w:b/>
                <w:bCs/>
                <w:color w:val="FFFFFF"/>
                <w:sz w:val="8"/>
                <w:szCs w:val="8"/>
              </w:rPr>
            </w:pPr>
          </w:p>
        </w:tc>
      </w:tr>
      <w:tr w:rsidR="00956BA8">
        <w:trPr>
          <w:trHeight w:val="775"/>
        </w:trPr>
        <w:tc>
          <w:tcPr>
            <w:tcW w:w="10545" w:type="dxa"/>
            <w:tcBorders>
              <w:top w:val="single" w:sz="8" w:space="0" w:color="C0C0C0"/>
              <w:left w:val="single" w:sz="8" w:space="0" w:color="C0C0C0"/>
              <w:bottom w:val="single" w:sz="8" w:space="0" w:color="C0C0C0"/>
              <w:right w:val="single" w:sz="8" w:space="0" w:color="C0C0C0"/>
            </w:tcBorders>
            <w:shd w:val="clear" w:color="auto" w:fill="auto"/>
          </w:tcPr>
          <w:p w:rsidR="00956BA8" w:rsidRDefault="00956BA8">
            <w:pPr>
              <w:pStyle w:val="ListParagraph"/>
              <w:spacing w:after="0"/>
              <w:rPr>
                <w:rFonts w:ascii="Arial" w:hAnsi="Arial" w:cs="Arial"/>
                <w:b/>
                <w:bCs/>
                <w:sz w:val="8"/>
                <w:szCs w:val="8"/>
              </w:rPr>
            </w:pPr>
          </w:p>
          <w:p w:rsidR="00956BA8" w:rsidRDefault="00C87B40">
            <w:pPr>
              <w:pStyle w:val="ListParagraph"/>
              <w:numPr>
                <w:ilvl w:val="0"/>
                <w:numId w:val="7"/>
              </w:numPr>
              <w:spacing w:after="0"/>
              <w:rPr>
                <w:rFonts w:ascii="Arial" w:hAnsi="Arial" w:cs="Arial"/>
                <w:b/>
                <w:bCs/>
              </w:rPr>
            </w:pPr>
            <w:r>
              <w:rPr>
                <w:rFonts w:ascii="Arial" w:hAnsi="Arial" w:cs="Arial"/>
                <w:b/>
                <w:bCs/>
              </w:rPr>
              <w:t>I best of my knowledge hereby declare that all the information stated above is true and complete.</w:t>
            </w:r>
          </w:p>
          <w:p w:rsidR="00956BA8" w:rsidRDefault="00956BA8">
            <w:pPr>
              <w:pStyle w:val="ListParagraph"/>
              <w:spacing w:after="0"/>
              <w:rPr>
                <w:rFonts w:ascii="Arial" w:hAnsi="Arial" w:cs="Arial"/>
                <w:b/>
                <w:bCs/>
              </w:rPr>
            </w:pPr>
          </w:p>
          <w:p w:rsidR="00956BA8" w:rsidRDefault="00C87B40">
            <w:pPr>
              <w:pStyle w:val="ListParagraph"/>
              <w:spacing w:after="0"/>
              <w:jc w:val="right"/>
              <w:rPr>
                <w:rFonts w:ascii="Arial" w:hAnsi="Arial" w:cs="Arial"/>
                <w:b/>
                <w:bCs/>
                <w:sz w:val="8"/>
                <w:szCs w:val="8"/>
              </w:rPr>
            </w:pPr>
            <w:r>
              <w:rPr>
                <w:rFonts w:ascii="Arial" w:hAnsi="Arial" w:cs="Arial"/>
                <w:b/>
                <w:bCs/>
              </w:rPr>
              <w:t>(Sumedh Anil Tambat)</w:t>
            </w:r>
          </w:p>
          <w:p w:rsidR="00956BA8" w:rsidRDefault="00956BA8">
            <w:pPr>
              <w:pStyle w:val="ListParagraph"/>
              <w:spacing w:after="0"/>
              <w:ind w:left="0"/>
              <w:rPr>
                <w:rFonts w:ascii="Arial" w:hAnsi="Arial" w:cs="Arial"/>
                <w:b/>
                <w:bCs/>
                <w:sz w:val="8"/>
                <w:szCs w:val="8"/>
              </w:rPr>
            </w:pPr>
          </w:p>
        </w:tc>
      </w:tr>
    </w:tbl>
    <w:p w:rsidR="00956BA8" w:rsidRDefault="00956BA8">
      <w:pPr>
        <w:pStyle w:val="ListParagraph"/>
        <w:spacing w:after="0"/>
        <w:rPr>
          <w:rFonts w:ascii="Arial" w:hAnsi="Arial" w:cs="Arial"/>
        </w:rPr>
      </w:pPr>
    </w:p>
    <w:p w:rsidR="00956BA8" w:rsidRDefault="00956BA8">
      <w:pPr>
        <w:pStyle w:val="ListParagraph"/>
        <w:spacing w:after="0"/>
        <w:rPr>
          <w:rFonts w:ascii="Arial" w:hAnsi="Arial" w:cs="Arial"/>
        </w:rPr>
      </w:pPr>
    </w:p>
    <w:p w:rsidR="00956BA8" w:rsidRDefault="00956BA8">
      <w:pPr>
        <w:pStyle w:val="ListParagraph"/>
        <w:spacing w:after="0"/>
        <w:rPr>
          <w:rFonts w:ascii="Arial" w:hAnsi="Arial" w:cs="Arial"/>
        </w:rPr>
      </w:pPr>
    </w:p>
    <w:p w:rsidR="00C87B40" w:rsidRDefault="00C87B40">
      <w:pPr>
        <w:pStyle w:val="ListParagraph"/>
        <w:spacing w:after="0"/>
        <w:ind w:left="6480" w:firstLine="720"/>
      </w:pPr>
    </w:p>
    <w:sectPr w:rsidR="00C87B40" w:rsidSect="00956BA8">
      <w:headerReference w:type="default" r:id="rId7"/>
      <w:footerReference w:type="default" r:id="rId8"/>
      <w:pgSz w:w="12240" w:h="15840"/>
      <w:pgMar w:top="1134" w:right="992" w:bottom="731" w:left="1043" w:header="720" w:footer="510" w:gutter="0"/>
      <w:pgBorders>
        <w:top w:val="single" w:sz="4" w:space="31" w:color="000000"/>
        <w:left w:val="single" w:sz="4" w:space="25" w:color="000000"/>
        <w:bottom w:val="single" w:sz="4" w:space="1" w:color="000000"/>
        <w:right w:val="single" w:sz="4" w:space="28" w:color="000000"/>
      </w:pgBorders>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699" w:rsidRDefault="007C7699">
      <w:pPr>
        <w:spacing w:after="0" w:line="240" w:lineRule="auto"/>
      </w:pPr>
      <w:r>
        <w:separator/>
      </w:r>
    </w:p>
  </w:endnote>
  <w:endnote w:type="continuationSeparator" w:id="1">
    <w:p w:rsidR="007C7699" w:rsidRDefault="007C76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roid Sans Fallback">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BA8" w:rsidRDefault="00956BA8">
    <w:pPr>
      <w:pStyle w:val="Footer"/>
      <w:ind w:left="5400" w:firstLine="3960"/>
    </w:pPr>
    <w:r>
      <w:fldChar w:fldCharType="begin"/>
    </w:r>
    <w:r w:rsidR="00C87B40">
      <w:instrText xml:space="preserve"> PAGE </w:instrText>
    </w:r>
    <w:r>
      <w:fldChar w:fldCharType="separate"/>
    </w:r>
    <w:r w:rsidR="00D9602D">
      <w:rPr>
        <w:noProof/>
      </w:rPr>
      <w:t>1</w:t>
    </w:r>
    <w:r>
      <w:fldChar w:fldCharType="end"/>
    </w:r>
  </w:p>
  <w:p w:rsidR="00956BA8" w:rsidRDefault="00956B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699" w:rsidRDefault="007C7699">
      <w:pPr>
        <w:spacing w:after="0" w:line="240" w:lineRule="auto"/>
      </w:pPr>
      <w:r>
        <w:separator/>
      </w:r>
    </w:p>
  </w:footnote>
  <w:footnote w:type="continuationSeparator" w:id="1">
    <w:p w:rsidR="007C7699" w:rsidRDefault="007C76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F84" w:rsidRDefault="00FF7F84">
    <w:pPr>
      <w:pStyle w:val="Header"/>
    </w:pPr>
    <w:r>
      <w:rPr>
        <w:noProof/>
      </w:rPr>
      <w:drawing>
        <wp:inline distT="0" distB="0" distL="0" distR="0">
          <wp:extent cx="1628775" cy="342900"/>
          <wp:effectExtent l="19050" t="0" r="9525" b="0"/>
          <wp:docPr id="1" name="Picture 1" descr="cid:image001.png@01CEFBD6.8267B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FBD6.8267B1D0"/>
                  <pic:cNvPicPr>
                    <a:picLocks noChangeAspect="1" noChangeArrowheads="1"/>
                  </pic:cNvPicPr>
                </pic:nvPicPr>
                <pic:blipFill>
                  <a:blip r:embed="rId1" r:link="rId2"/>
                  <a:srcRect/>
                  <a:stretch>
                    <a:fillRect/>
                  </a:stretch>
                </pic:blipFill>
                <pic:spPr bwMode="auto">
                  <a:xfrm>
                    <a:off x="0" y="0"/>
                    <a:ext cx="1628775" cy="342900"/>
                  </a:xfrm>
                  <a:prstGeom prst="rect">
                    <a:avLst/>
                  </a:prstGeom>
                  <a:noFill/>
                  <a:ln w="9525">
                    <a:noFill/>
                    <a:miter lim="800000"/>
                    <a:headEnd/>
                    <a:tailEnd/>
                  </a:ln>
                </pic:spPr>
              </pic:pic>
            </a:graphicData>
          </a:graphic>
        </wp:inline>
      </w:drawing>
    </w:r>
  </w:p>
  <w:p w:rsidR="00FF7F84" w:rsidRDefault="00FF7F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0000002"/>
    <w:multiLevelType w:val="multilevel"/>
    <w:tmpl w:val="00000002"/>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cs="Calibri"/>
        <w:b/>
        <w:bCs/>
        <w:i w:val="0"/>
        <w:iCs w:val="0"/>
        <w:strike w:val="0"/>
        <w:dstrike w:val="0"/>
        <w:color w:val="000000"/>
        <w:sz w:val="24"/>
        <w:szCs w:val="24"/>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Num20"/>
    <w:lvl w:ilvl="0">
      <w:start w:val="1"/>
      <w:numFmt w:val="bullet"/>
      <w:lvlText w:val=""/>
      <w:lvlJc w:val="left"/>
      <w:pPr>
        <w:tabs>
          <w:tab w:val="num" w:pos="1080"/>
        </w:tabs>
        <w:ind w:left="1080" w:hanging="360"/>
      </w:pPr>
      <w:rPr>
        <w:rFonts w:ascii="Wingdings" w:hAnsi="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Num21"/>
    <w:lvl w:ilvl="0">
      <w:start w:val="1"/>
      <w:numFmt w:val="bullet"/>
      <w:lvlText w:val=""/>
      <w:lvlJc w:val="left"/>
      <w:pPr>
        <w:tabs>
          <w:tab w:val="num" w:pos="216"/>
        </w:tabs>
        <w:ind w:left="432" w:hanging="216"/>
      </w:pPr>
      <w:rPr>
        <w:rFonts w:ascii="Symbol" w:hAnsi="Symbol"/>
        <w:b w:val="0"/>
        <w:i w:val="0"/>
        <w:color w:val="808080"/>
        <w:sz w:val="12"/>
        <w:szCs w:val="12"/>
      </w:rPr>
    </w:lvl>
    <w:lvl w:ilvl="1">
      <w:start w:val="1"/>
      <w:numFmt w:val="bullet"/>
      <w:lvlText w:val=""/>
      <w:lvlJc w:val="left"/>
      <w:pPr>
        <w:tabs>
          <w:tab w:val="num" w:pos="1440"/>
        </w:tabs>
        <w:ind w:left="1440" w:hanging="360"/>
      </w:pPr>
      <w:rPr>
        <w:rFonts w:ascii="Symbol" w:hAnsi="Symbol"/>
        <w:b w:val="0"/>
        <w:i w:val="0"/>
        <w:color w:val="808080"/>
        <w:sz w:val="12"/>
        <w:szCs w:val="1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multilevel"/>
    <w:tmpl w:val="00000007"/>
    <w:name w:val="WWNum2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6D0211"/>
    <w:rsid w:val="004B12FA"/>
    <w:rsid w:val="006D0211"/>
    <w:rsid w:val="007C7699"/>
    <w:rsid w:val="007F7BD6"/>
    <w:rsid w:val="00956BA8"/>
    <w:rsid w:val="00C87B40"/>
    <w:rsid w:val="00D9602D"/>
    <w:rsid w:val="00FF7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rules v:ext="edit">
        <o:r id="V:Rule1" type="connector" idref="#_x0000_s1026"/>
        <o:r id="V:Rule2" type="connector" idref="#_x0000_s1027"/>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BA8"/>
    <w:pPr>
      <w:suppressAutoHyphens/>
      <w:spacing w:after="200" w:line="276" w:lineRule="auto"/>
    </w:pPr>
    <w:rPr>
      <w:rFonts w:ascii="Calibri" w:eastAsia="Droid Sans Fallback" w:hAnsi="Calibri" w:cs="Calibri"/>
      <w:kern w:val="1"/>
      <w:sz w:val="22"/>
      <w:szCs w:val="22"/>
      <w:lang w:val="en-US" w:eastAsia="en-US"/>
    </w:rPr>
  </w:style>
  <w:style w:type="paragraph" w:styleId="Heading4">
    <w:name w:val="heading 4"/>
    <w:basedOn w:val="Normal"/>
    <w:next w:val="Normal"/>
    <w:qFormat/>
    <w:rsid w:val="00956BA8"/>
    <w:pPr>
      <w:keepNext/>
      <w:spacing w:before="180" w:after="60" w:line="240" w:lineRule="auto"/>
      <w:outlineLvl w:val="3"/>
    </w:pPr>
    <w:rPr>
      <w:rFonts w:ascii="Arial" w:eastAsia="Times New Roman" w:hAnsi="Arial" w:cs="Times New Roman"/>
      <w:b/>
      <w:b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56BA8"/>
    <w:rPr>
      <w:color w:val="0000FF"/>
      <w:u w:val="single"/>
    </w:rPr>
  </w:style>
  <w:style w:type="character" w:customStyle="1" w:styleId="HeaderChar">
    <w:name w:val="Header Char"/>
    <w:basedOn w:val="DefaultParagraphFont"/>
    <w:uiPriority w:val="99"/>
    <w:rsid w:val="00956BA8"/>
  </w:style>
  <w:style w:type="character" w:customStyle="1" w:styleId="FooterChar">
    <w:name w:val="Footer Char"/>
    <w:basedOn w:val="DefaultParagraphFont"/>
    <w:rsid w:val="00956BA8"/>
  </w:style>
  <w:style w:type="character" w:customStyle="1" w:styleId="Heading4Char">
    <w:name w:val="Heading 4 Char"/>
    <w:basedOn w:val="DefaultParagraphFont"/>
    <w:rsid w:val="00956BA8"/>
    <w:rPr>
      <w:rFonts w:ascii="Arial" w:eastAsia="Times New Roman" w:hAnsi="Arial" w:cs="Times New Roman"/>
      <w:b/>
      <w:bCs/>
      <w:caps/>
      <w:sz w:val="20"/>
      <w:szCs w:val="20"/>
    </w:rPr>
  </w:style>
  <w:style w:type="character" w:customStyle="1" w:styleId="BodyText3exampleChar">
    <w:name w:val="Body Text 3 (example) Char"/>
    <w:rsid w:val="00956BA8"/>
  </w:style>
  <w:style w:type="character" w:customStyle="1" w:styleId="BodyText3Char">
    <w:name w:val="Body Text 3 Char"/>
    <w:basedOn w:val="DefaultParagraphFont"/>
    <w:rsid w:val="00956BA8"/>
    <w:rPr>
      <w:sz w:val="16"/>
      <w:szCs w:val="16"/>
    </w:rPr>
  </w:style>
  <w:style w:type="character" w:customStyle="1" w:styleId="BodyTextIndentChar">
    <w:name w:val="Body Text Indent Char"/>
    <w:basedOn w:val="DefaultParagraphFont"/>
    <w:rsid w:val="00956BA8"/>
    <w:rPr>
      <w:rFonts w:ascii="Arial" w:eastAsia="Times New Roman" w:hAnsi="Arial" w:cs="Times New Roman"/>
      <w:sz w:val="20"/>
      <w:szCs w:val="24"/>
    </w:rPr>
  </w:style>
  <w:style w:type="character" w:customStyle="1" w:styleId="BodyTextChar">
    <w:name w:val="Body Text Char"/>
    <w:basedOn w:val="DefaultParagraphFont"/>
    <w:rsid w:val="00956BA8"/>
  </w:style>
  <w:style w:type="character" w:customStyle="1" w:styleId="BodyTextFirstIndentChar">
    <w:name w:val="Body Text First Indent Char"/>
    <w:basedOn w:val="BodyTextChar"/>
    <w:rsid w:val="00956BA8"/>
    <w:rPr>
      <w:rFonts w:ascii="Arial" w:eastAsia="Times New Roman" w:hAnsi="Arial" w:cs="Times New Roman"/>
      <w:color w:val="999999"/>
      <w:sz w:val="20"/>
      <w:szCs w:val="24"/>
    </w:rPr>
  </w:style>
  <w:style w:type="character" w:customStyle="1" w:styleId="ListBullet3exampleChar">
    <w:name w:val="List Bullet 3 (example) Char"/>
    <w:basedOn w:val="DefaultParagraphFont"/>
    <w:rsid w:val="00956BA8"/>
    <w:rPr>
      <w:rFonts w:ascii="Arial" w:eastAsia="Times New Roman" w:hAnsi="Arial" w:cs="Times New Roman"/>
      <w:color w:val="999999"/>
      <w:sz w:val="20"/>
      <w:szCs w:val="24"/>
    </w:rPr>
  </w:style>
  <w:style w:type="character" w:customStyle="1" w:styleId="ListLabel1">
    <w:name w:val="ListLabel 1"/>
    <w:rsid w:val="00956BA8"/>
    <w:rPr>
      <w:rFonts w:cs="Courier New"/>
    </w:rPr>
  </w:style>
  <w:style w:type="character" w:customStyle="1" w:styleId="ListLabel2">
    <w:name w:val="ListLabel 2"/>
    <w:rsid w:val="00956BA8"/>
    <w:rPr>
      <w:sz w:val="20"/>
    </w:rPr>
  </w:style>
  <w:style w:type="character" w:customStyle="1" w:styleId="ListLabel3">
    <w:name w:val="ListLabel 3"/>
    <w:rsid w:val="00956BA8"/>
    <w:rPr>
      <w:rFonts w:cs="Calibri"/>
      <w:b/>
      <w:bCs/>
      <w:i w:val="0"/>
      <w:iCs w:val="0"/>
      <w:strike w:val="0"/>
      <w:dstrike w:val="0"/>
      <w:color w:val="000000"/>
      <w:sz w:val="24"/>
      <w:szCs w:val="24"/>
      <w:u w:val="none"/>
    </w:rPr>
  </w:style>
  <w:style w:type="character" w:customStyle="1" w:styleId="ListLabel4">
    <w:name w:val="ListLabel 4"/>
    <w:rsid w:val="00956BA8"/>
    <w:rPr>
      <w:b w:val="0"/>
      <w:i w:val="0"/>
      <w:color w:val="808080"/>
      <w:sz w:val="12"/>
      <w:szCs w:val="12"/>
    </w:rPr>
  </w:style>
  <w:style w:type="paragraph" w:customStyle="1" w:styleId="Heading">
    <w:name w:val="Heading"/>
    <w:basedOn w:val="Normal"/>
    <w:next w:val="BodyText"/>
    <w:rsid w:val="00956BA8"/>
    <w:pPr>
      <w:keepNext/>
      <w:spacing w:before="240" w:after="120"/>
    </w:pPr>
    <w:rPr>
      <w:rFonts w:ascii="Liberation Sans" w:hAnsi="Liberation Sans" w:cs="FreeSans"/>
      <w:sz w:val="28"/>
      <w:szCs w:val="28"/>
    </w:rPr>
  </w:style>
  <w:style w:type="paragraph" w:styleId="BodyText">
    <w:name w:val="Body Text"/>
    <w:basedOn w:val="Normal"/>
    <w:rsid w:val="00956BA8"/>
    <w:pPr>
      <w:spacing w:after="120" w:line="288" w:lineRule="auto"/>
    </w:pPr>
  </w:style>
  <w:style w:type="paragraph" w:styleId="List">
    <w:name w:val="List"/>
    <w:basedOn w:val="BodyText"/>
    <w:rsid w:val="00956BA8"/>
    <w:rPr>
      <w:rFonts w:cs="FreeSans"/>
    </w:rPr>
  </w:style>
  <w:style w:type="paragraph" w:styleId="Caption">
    <w:name w:val="caption"/>
    <w:basedOn w:val="Normal"/>
    <w:qFormat/>
    <w:rsid w:val="00956BA8"/>
    <w:pPr>
      <w:suppressLineNumbers/>
      <w:spacing w:before="120" w:after="120"/>
    </w:pPr>
    <w:rPr>
      <w:rFonts w:cs="FreeSans"/>
      <w:i/>
      <w:iCs/>
      <w:sz w:val="24"/>
      <w:szCs w:val="24"/>
    </w:rPr>
  </w:style>
  <w:style w:type="paragraph" w:customStyle="1" w:styleId="Index">
    <w:name w:val="Index"/>
    <w:basedOn w:val="Normal"/>
    <w:rsid w:val="00956BA8"/>
    <w:pPr>
      <w:suppressLineNumbers/>
    </w:pPr>
    <w:rPr>
      <w:rFonts w:cs="FreeSans"/>
    </w:rPr>
  </w:style>
  <w:style w:type="paragraph" w:styleId="ListParagraph">
    <w:name w:val="List Paragraph"/>
    <w:basedOn w:val="Normal"/>
    <w:qFormat/>
    <w:rsid w:val="00956BA8"/>
    <w:pPr>
      <w:ind w:left="720"/>
      <w:contextualSpacing/>
    </w:pPr>
  </w:style>
  <w:style w:type="paragraph" w:styleId="Header">
    <w:name w:val="header"/>
    <w:basedOn w:val="Normal"/>
    <w:uiPriority w:val="99"/>
    <w:rsid w:val="00956BA8"/>
    <w:pPr>
      <w:tabs>
        <w:tab w:val="center" w:pos="4680"/>
        <w:tab w:val="right" w:pos="9360"/>
      </w:tabs>
      <w:spacing w:after="0" w:line="240" w:lineRule="auto"/>
    </w:pPr>
  </w:style>
  <w:style w:type="paragraph" w:styleId="Footer">
    <w:name w:val="footer"/>
    <w:basedOn w:val="Normal"/>
    <w:rsid w:val="00956BA8"/>
    <w:pPr>
      <w:tabs>
        <w:tab w:val="center" w:pos="4680"/>
        <w:tab w:val="right" w:pos="9360"/>
      </w:tabs>
      <w:spacing w:after="0" w:line="240" w:lineRule="auto"/>
    </w:pPr>
  </w:style>
  <w:style w:type="paragraph" w:styleId="NormalWeb">
    <w:name w:val="Normal (Web)"/>
    <w:basedOn w:val="Normal"/>
    <w:rsid w:val="00956BA8"/>
    <w:pPr>
      <w:spacing w:after="280"/>
    </w:pPr>
    <w:rPr>
      <w:rFonts w:ascii="Times New Roman" w:eastAsia="Times New Roman" w:hAnsi="Times New Roman" w:cs="Times New Roman"/>
      <w:sz w:val="24"/>
      <w:szCs w:val="24"/>
      <w:lang w:bidi="mr-IN"/>
    </w:rPr>
  </w:style>
  <w:style w:type="paragraph" w:customStyle="1" w:styleId="BodyText3example">
    <w:name w:val="Body Text 3 (example)"/>
    <w:rsid w:val="00956BA8"/>
    <w:pPr>
      <w:widowControl w:val="0"/>
      <w:suppressAutoHyphens/>
      <w:spacing w:after="200" w:line="276" w:lineRule="auto"/>
    </w:pPr>
    <w:rPr>
      <w:rFonts w:ascii="Calibri" w:eastAsia="Droid Sans Fallback" w:hAnsi="Calibri" w:cs="Calibri"/>
      <w:kern w:val="1"/>
      <w:sz w:val="22"/>
      <w:szCs w:val="22"/>
      <w:lang w:val="en-US" w:eastAsia="en-US"/>
    </w:rPr>
  </w:style>
  <w:style w:type="paragraph" w:styleId="BodyText3">
    <w:name w:val="Body Text 3"/>
    <w:basedOn w:val="Normal"/>
    <w:rsid w:val="00956BA8"/>
    <w:pPr>
      <w:spacing w:after="120"/>
    </w:pPr>
    <w:rPr>
      <w:sz w:val="16"/>
      <w:szCs w:val="16"/>
    </w:rPr>
  </w:style>
  <w:style w:type="paragraph" w:styleId="BodyTextIndent">
    <w:name w:val="Body Text Indent"/>
    <w:basedOn w:val="Normal"/>
    <w:rsid w:val="00956BA8"/>
    <w:pPr>
      <w:tabs>
        <w:tab w:val="left" w:pos="720"/>
      </w:tabs>
      <w:spacing w:after="120" w:line="240" w:lineRule="auto"/>
      <w:ind w:firstLine="210"/>
    </w:pPr>
    <w:rPr>
      <w:rFonts w:ascii="Arial" w:eastAsia="Times New Roman" w:hAnsi="Arial" w:cs="Times New Roman"/>
      <w:color w:val="999999"/>
      <w:sz w:val="20"/>
      <w:szCs w:val="24"/>
    </w:rPr>
  </w:style>
  <w:style w:type="paragraph" w:customStyle="1" w:styleId="ListBullet3example">
    <w:name w:val="List Bullet 3 (example)"/>
    <w:rsid w:val="00956BA8"/>
    <w:pPr>
      <w:widowControl w:val="0"/>
      <w:tabs>
        <w:tab w:val="num" w:pos="1080"/>
      </w:tabs>
      <w:suppressAutoHyphens/>
      <w:ind w:left="1080" w:hanging="360"/>
    </w:pPr>
    <w:rPr>
      <w:rFonts w:ascii="Arial" w:hAnsi="Arial"/>
      <w:color w:val="999999"/>
      <w:kern w:val="1"/>
      <w:szCs w:val="24"/>
      <w:lang w:val="en-US" w:eastAsia="en-US"/>
    </w:rPr>
  </w:style>
  <w:style w:type="paragraph" w:customStyle="1" w:styleId="Bullets">
    <w:name w:val="Bullets"/>
    <w:basedOn w:val="Normal"/>
    <w:rsid w:val="00956BA8"/>
    <w:pPr>
      <w:tabs>
        <w:tab w:val="num" w:pos="216"/>
      </w:tabs>
      <w:spacing w:before="40" w:after="120" w:line="220" w:lineRule="exact"/>
      <w:ind w:left="432" w:hanging="216"/>
      <w:contextualSpacing/>
    </w:pPr>
    <w:rPr>
      <w:rFonts w:ascii="Tahoma" w:eastAsia="Times New Roman" w:hAnsi="Tahoma" w:cs="Times New Roman"/>
      <w:spacing w:val="10"/>
      <w:sz w:val="16"/>
      <w:szCs w:val="16"/>
    </w:rPr>
  </w:style>
  <w:style w:type="paragraph" w:customStyle="1" w:styleId="Default">
    <w:name w:val="Default"/>
    <w:rsid w:val="00956BA8"/>
    <w:pPr>
      <w:suppressAutoHyphens/>
    </w:pPr>
    <w:rPr>
      <w:rFonts w:ascii="Helvetica Neue" w:hAnsi="Helvetica Neue" w:cs="Helvetica Neue"/>
      <w:color w:val="000000"/>
      <w:kern w:val="1"/>
      <w:sz w:val="24"/>
      <w:szCs w:val="24"/>
      <w:lang w:val="en-US"/>
    </w:rPr>
  </w:style>
  <w:style w:type="paragraph" w:styleId="ListBullet3">
    <w:name w:val="List Bullet 3"/>
    <w:basedOn w:val="Normal"/>
    <w:rsid w:val="00956BA8"/>
    <w:pPr>
      <w:contextualSpacing/>
    </w:pPr>
  </w:style>
  <w:style w:type="paragraph" w:styleId="BalloonText">
    <w:name w:val="Balloon Text"/>
    <w:basedOn w:val="Normal"/>
    <w:link w:val="BalloonTextChar"/>
    <w:uiPriority w:val="99"/>
    <w:semiHidden/>
    <w:unhideWhenUsed/>
    <w:rsid w:val="00FF7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F84"/>
    <w:rPr>
      <w:rFonts w:ascii="Tahoma" w:eastAsia="Droid Sans Fallback" w:hAnsi="Tahoma" w:cs="Tahoma"/>
      <w:kern w:val="1"/>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617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0F60E.1C639E1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dc:creator>
  <cp:lastModifiedBy>user17</cp:lastModifiedBy>
  <cp:revision>5</cp:revision>
  <cp:lastPrinted>1601-01-01T00:00:00Z</cp:lastPrinted>
  <dcterms:created xsi:type="dcterms:W3CDTF">2015-09-24T07:05:00Z</dcterms:created>
  <dcterms:modified xsi:type="dcterms:W3CDTF">2015-09-24T07:09:00Z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