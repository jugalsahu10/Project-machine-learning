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182" w:rsidRDefault="00D35182">
      <w:pPr>
        <w:spacing w:before="68"/>
        <w:ind w:left="100"/>
        <w:rPr>
          <w:rFonts w:ascii="Trebuchet MS" w:eastAsia="Trebuchet MS" w:hAnsi="Trebuchet MS" w:cs="Trebuchet MS"/>
        </w:rPr>
      </w:pPr>
      <w:r w:rsidRPr="00D35182">
        <w:pict>
          <v:group id="_x0000_s1033" style="position:absolute;left:0;text-align:left;margin-left:4.5pt;margin-top:14.25pt;width:603.1pt;height:754.65pt;z-index:-251658752;mso-position-horizontal-relative:page;mso-position-vertical-relative:page" coordorigin="90,285" coordsize="12062,15093">
            <v:shape id="_x0000_s1037" style="position:absolute;left:101;top:295;width:12041;height:0" coordorigin="101,295" coordsize="12041,0" path="m101,295r12041,e" filled="f" strokeweight=".58pt">
              <v:path arrowok="t"/>
            </v:shape>
            <v:shape id="_x0000_s1036" style="position:absolute;left:96;top:290;width:0;height:15082" coordorigin="96,290" coordsize="0,15082" path="m96,290r,15082e" filled="f" strokeweight=".58pt">
              <v:path arrowok="t"/>
            </v:shape>
            <v:shape id="_x0000_s1035" style="position:absolute;left:12146;top:290;width:0;height:15082" coordorigin="12146,290" coordsize="0,15082" path="m12146,290r,15082e" filled="f" strokeweight=".58pt">
              <v:path arrowok="t"/>
            </v:shape>
            <v:shape id="_x0000_s1034" style="position:absolute;left:101;top:15367;width:12041;height:0" coordorigin="101,15367" coordsize="12041,0" path="m101,15367r12041,e" filled="f" strokeweight=".20464mm">
              <v:path arrowok="t"/>
            </v:shape>
            <w10:wrap anchorx="page" anchory="page"/>
          </v:group>
        </w:pict>
      </w:r>
      <w:r w:rsidR="004A3F56"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 w:rsidR="004A3F56">
        <w:rPr>
          <w:rFonts w:ascii="Trebuchet MS" w:eastAsia="Trebuchet MS" w:hAnsi="Trebuchet MS" w:cs="Trebuchet MS"/>
          <w:b/>
          <w:sz w:val="24"/>
          <w:szCs w:val="24"/>
        </w:rPr>
        <w:t>mit</w:t>
      </w:r>
      <w:r w:rsidR="004A3F56"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 w:rsidR="004A3F56">
        <w:rPr>
          <w:rFonts w:ascii="Trebuchet MS" w:eastAsia="Trebuchet MS" w:hAnsi="Trebuchet MS" w:cs="Trebuchet MS"/>
          <w:b/>
          <w:sz w:val="24"/>
          <w:szCs w:val="24"/>
        </w:rPr>
        <w:t xml:space="preserve">Kumar                                                                      </w:t>
      </w:r>
      <w:r w:rsidR="004A3F56">
        <w:rPr>
          <w:rFonts w:ascii="Trebuchet MS" w:eastAsia="Trebuchet MS" w:hAnsi="Trebuchet MS" w:cs="Trebuchet MS"/>
          <w:b/>
          <w:spacing w:val="28"/>
          <w:sz w:val="24"/>
          <w:szCs w:val="24"/>
        </w:rPr>
        <w:t xml:space="preserve"> </w:t>
      </w:r>
      <w:r w:rsidR="004A3F56">
        <w:rPr>
          <w:rFonts w:ascii="Trebuchet MS" w:eastAsia="Trebuchet MS" w:hAnsi="Trebuchet MS" w:cs="Trebuchet MS"/>
          <w:b/>
          <w:sz w:val="22"/>
          <w:szCs w:val="22"/>
        </w:rPr>
        <w:t>A</w:t>
      </w:r>
      <w:r w:rsidR="004A3F56">
        <w:rPr>
          <w:rFonts w:ascii="Trebuchet MS" w:eastAsia="Trebuchet MS" w:hAnsi="Trebuchet MS" w:cs="Trebuchet MS"/>
          <w:b/>
          <w:spacing w:val="-2"/>
          <w:sz w:val="22"/>
          <w:szCs w:val="22"/>
        </w:rPr>
        <w:t>d</w:t>
      </w:r>
      <w:r w:rsidR="004A3F56">
        <w:rPr>
          <w:rFonts w:ascii="Trebuchet MS" w:eastAsia="Trebuchet MS" w:hAnsi="Trebuchet MS" w:cs="Trebuchet MS"/>
          <w:b/>
          <w:spacing w:val="-1"/>
          <w:sz w:val="22"/>
          <w:szCs w:val="22"/>
        </w:rPr>
        <w:t>dr</w:t>
      </w:r>
      <w:r w:rsidR="004A3F56">
        <w:rPr>
          <w:rFonts w:ascii="Trebuchet MS" w:eastAsia="Trebuchet MS" w:hAnsi="Trebuchet MS" w:cs="Trebuchet MS"/>
          <w:b/>
          <w:sz w:val="22"/>
          <w:szCs w:val="22"/>
        </w:rPr>
        <w:t>e</w:t>
      </w:r>
      <w:r w:rsidR="004A3F56">
        <w:rPr>
          <w:rFonts w:ascii="Trebuchet MS" w:eastAsia="Trebuchet MS" w:hAnsi="Trebuchet MS" w:cs="Trebuchet MS"/>
          <w:b/>
          <w:spacing w:val="1"/>
          <w:sz w:val="22"/>
          <w:szCs w:val="22"/>
        </w:rPr>
        <w:t>ss</w:t>
      </w:r>
      <w:r w:rsidR="004A3F56">
        <w:rPr>
          <w:rFonts w:ascii="Trebuchet MS" w:eastAsia="Trebuchet MS" w:hAnsi="Trebuchet MS" w:cs="Trebuchet MS"/>
          <w:b/>
          <w:sz w:val="22"/>
          <w:szCs w:val="22"/>
        </w:rPr>
        <w:t>:</w:t>
      </w:r>
      <w:r w:rsidR="004A3F56">
        <w:rPr>
          <w:rFonts w:ascii="Trebuchet MS" w:eastAsia="Trebuchet MS" w:hAnsi="Trebuchet MS" w:cs="Trebuchet MS"/>
          <w:b/>
          <w:spacing w:val="-5"/>
          <w:sz w:val="22"/>
          <w:szCs w:val="22"/>
        </w:rPr>
        <w:t xml:space="preserve"> </w:t>
      </w:r>
      <w:r w:rsidR="004A3F56">
        <w:rPr>
          <w:rFonts w:ascii="Trebuchet MS" w:eastAsia="Trebuchet MS" w:hAnsi="Trebuchet MS" w:cs="Trebuchet MS"/>
          <w:i/>
          <w:spacing w:val="-1"/>
        </w:rPr>
        <w:t>2</w:t>
      </w:r>
      <w:r w:rsidR="004A3F56">
        <w:rPr>
          <w:rFonts w:ascii="Trebuchet MS" w:eastAsia="Trebuchet MS" w:hAnsi="Trebuchet MS" w:cs="Trebuchet MS"/>
          <w:i/>
          <w:spacing w:val="1"/>
        </w:rPr>
        <w:t>98/</w:t>
      </w:r>
      <w:r w:rsidR="004A3F56">
        <w:rPr>
          <w:rFonts w:ascii="Trebuchet MS" w:eastAsia="Trebuchet MS" w:hAnsi="Trebuchet MS" w:cs="Trebuchet MS"/>
          <w:i/>
          <w:spacing w:val="-1"/>
        </w:rPr>
        <w:t>1</w:t>
      </w:r>
      <w:r w:rsidR="004A3F56">
        <w:rPr>
          <w:rFonts w:ascii="Trebuchet MS" w:eastAsia="Trebuchet MS" w:hAnsi="Trebuchet MS" w:cs="Trebuchet MS"/>
          <w:i/>
          <w:spacing w:val="1"/>
        </w:rPr>
        <w:t>0</w:t>
      </w:r>
      <w:r w:rsidR="004A3F56">
        <w:rPr>
          <w:rFonts w:ascii="Trebuchet MS" w:eastAsia="Trebuchet MS" w:hAnsi="Trebuchet MS" w:cs="Trebuchet MS"/>
          <w:i/>
        </w:rPr>
        <w:t>,</w:t>
      </w:r>
      <w:r w:rsidR="004A3F56">
        <w:rPr>
          <w:rFonts w:ascii="Trebuchet MS" w:eastAsia="Trebuchet MS" w:hAnsi="Trebuchet MS" w:cs="Trebuchet MS"/>
          <w:i/>
          <w:spacing w:val="-8"/>
        </w:rPr>
        <w:t xml:space="preserve"> </w:t>
      </w:r>
      <w:r w:rsidR="004A3F56">
        <w:rPr>
          <w:rFonts w:ascii="Trebuchet MS" w:eastAsia="Trebuchet MS" w:hAnsi="Trebuchet MS" w:cs="Trebuchet MS"/>
          <w:i/>
        </w:rPr>
        <w:t>BTM</w:t>
      </w:r>
      <w:r w:rsidR="004A3F56">
        <w:rPr>
          <w:rFonts w:ascii="Trebuchet MS" w:eastAsia="Trebuchet MS" w:hAnsi="Trebuchet MS" w:cs="Trebuchet MS"/>
          <w:i/>
          <w:spacing w:val="-5"/>
        </w:rPr>
        <w:t xml:space="preserve"> </w:t>
      </w:r>
      <w:r w:rsidR="004A3F56">
        <w:rPr>
          <w:rFonts w:ascii="Trebuchet MS" w:eastAsia="Trebuchet MS" w:hAnsi="Trebuchet MS" w:cs="Trebuchet MS"/>
          <w:i/>
          <w:spacing w:val="3"/>
        </w:rPr>
        <w:t>1</w:t>
      </w:r>
      <w:r w:rsidR="004A3F56">
        <w:rPr>
          <w:rFonts w:ascii="Trebuchet MS" w:eastAsia="Trebuchet MS" w:hAnsi="Trebuchet MS" w:cs="Trebuchet MS"/>
          <w:i/>
          <w:position w:val="7"/>
          <w:sz w:val="13"/>
          <w:szCs w:val="13"/>
        </w:rPr>
        <w:t>st</w:t>
      </w:r>
      <w:r w:rsidR="004A3F56">
        <w:rPr>
          <w:rFonts w:ascii="Trebuchet MS" w:eastAsia="Trebuchet MS" w:hAnsi="Trebuchet MS" w:cs="Trebuchet MS"/>
          <w:i/>
          <w:spacing w:val="22"/>
          <w:position w:val="7"/>
          <w:sz w:val="13"/>
          <w:szCs w:val="13"/>
        </w:rPr>
        <w:t xml:space="preserve"> </w:t>
      </w:r>
      <w:r w:rsidR="004A3F56">
        <w:rPr>
          <w:rFonts w:ascii="Trebuchet MS" w:eastAsia="Trebuchet MS" w:hAnsi="Trebuchet MS" w:cs="Trebuchet MS"/>
          <w:i/>
        </w:rPr>
        <w:t>St</w:t>
      </w:r>
      <w:r w:rsidR="004A3F56">
        <w:rPr>
          <w:rFonts w:ascii="Trebuchet MS" w:eastAsia="Trebuchet MS" w:hAnsi="Trebuchet MS" w:cs="Trebuchet MS"/>
          <w:i/>
          <w:spacing w:val="1"/>
        </w:rPr>
        <w:t>age</w:t>
      </w:r>
      <w:r w:rsidR="004A3F56">
        <w:rPr>
          <w:rFonts w:ascii="Trebuchet MS" w:eastAsia="Trebuchet MS" w:hAnsi="Trebuchet MS" w:cs="Trebuchet MS"/>
          <w:i/>
        </w:rPr>
        <w:t>,</w:t>
      </w:r>
      <w:r w:rsidR="004A3F56">
        <w:rPr>
          <w:rFonts w:ascii="Trebuchet MS" w:eastAsia="Trebuchet MS" w:hAnsi="Trebuchet MS" w:cs="Trebuchet MS"/>
          <w:i/>
          <w:spacing w:val="-7"/>
        </w:rPr>
        <w:t xml:space="preserve"> </w:t>
      </w:r>
      <w:r w:rsidR="004A3F56">
        <w:rPr>
          <w:rFonts w:ascii="Trebuchet MS" w:eastAsia="Trebuchet MS" w:hAnsi="Trebuchet MS" w:cs="Trebuchet MS"/>
          <w:i/>
        </w:rPr>
        <w:t>B</w:t>
      </w:r>
      <w:r w:rsidR="004A3F56">
        <w:rPr>
          <w:rFonts w:ascii="Trebuchet MS" w:eastAsia="Trebuchet MS" w:hAnsi="Trebuchet MS" w:cs="Trebuchet MS"/>
          <w:i/>
          <w:spacing w:val="1"/>
        </w:rPr>
        <w:t>a</w:t>
      </w:r>
      <w:r w:rsidR="004A3F56">
        <w:rPr>
          <w:rFonts w:ascii="Trebuchet MS" w:eastAsia="Trebuchet MS" w:hAnsi="Trebuchet MS" w:cs="Trebuchet MS"/>
          <w:i/>
          <w:spacing w:val="-1"/>
        </w:rPr>
        <w:t>n</w:t>
      </w:r>
      <w:r w:rsidR="004A3F56">
        <w:rPr>
          <w:rFonts w:ascii="Trebuchet MS" w:eastAsia="Trebuchet MS" w:hAnsi="Trebuchet MS" w:cs="Trebuchet MS"/>
          <w:i/>
          <w:spacing w:val="1"/>
        </w:rPr>
        <w:t>galor</w:t>
      </w:r>
      <w:r w:rsidR="004A3F56">
        <w:rPr>
          <w:rFonts w:ascii="Trebuchet MS" w:eastAsia="Trebuchet MS" w:hAnsi="Trebuchet MS" w:cs="Trebuchet MS"/>
          <w:i/>
        </w:rPr>
        <w:t>e</w:t>
      </w:r>
    </w:p>
    <w:p w:rsidR="00D35182" w:rsidRDefault="004A3F56">
      <w:pPr>
        <w:spacing w:line="220" w:lineRule="exact"/>
        <w:ind w:left="10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E</w:t>
      </w:r>
      <w:r>
        <w:rPr>
          <w:rFonts w:ascii="Trebuchet MS" w:eastAsia="Trebuchet MS" w:hAnsi="Trebuchet MS" w:cs="Trebuchet MS"/>
          <w:b/>
          <w:spacing w:val="-1"/>
        </w:rPr>
        <w:t>m</w:t>
      </w:r>
      <w:r>
        <w:rPr>
          <w:rFonts w:ascii="Trebuchet MS" w:eastAsia="Trebuchet MS" w:hAnsi="Trebuchet MS" w:cs="Trebuchet MS"/>
          <w:b/>
        </w:rPr>
        <w:t>a</w:t>
      </w:r>
      <w:r>
        <w:rPr>
          <w:rFonts w:ascii="Trebuchet MS" w:eastAsia="Trebuchet MS" w:hAnsi="Trebuchet MS" w:cs="Trebuchet MS"/>
          <w:b/>
          <w:spacing w:val="2"/>
        </w:rPr>
        <w:t>i</w:t>
      </w:r>
      <w:r>
        <w:rPr>
          <w:rFonts w:ascii="Trebuchet MS" w:eastAsia="Trebuchet MS" w:hAnsi="Trebuchet MS" w:cs="Trebuchet MS"/>
          <w:b/>
          <w:spacing w:val="-1"/>
        </w:rPr>
        <w:t>l</w:t>
      </w:r>
      <w:r>
        <w:rPr>
          <w:rFonts w:ascii="Trebuchet MS" w:eastAsia="Trebuchet MS" w:hAnsi="Trebuchet MS" w:cs="Trebuchet MS"/>
          <w:b/>
        </w:rPr>
        <w:t>:</w:t>
      </w:r>
      <w:r>
        <w:rPr>
          <w:rFonts w:ascii="Trebuchet MS" w:eastAsia="Trebuchet MS" w:hAnsi="Trebuchet MS" w:cs="Trebuchet MS"/>
          <w:b/>
          <w:spacing w:val="-6"/>
        </w:rPr>
        <w:t xml:space="preserve"> </w:t>
      </w:r>
      <w:r>
        <w:rPr>
          <w:rFonts w:ascii="Trebuchet MS" w:eastAsia="Trebuchet MS" w:hAnsi="Trebuchet MS" w:cs="Trebuchet MS"/>
          <w:i/>
          <w:color w:val="0000FF"/>
          <w:spacing w:val="-58"/>
        </w:rPr>
        <w:t xml:space="preserve"> </w:t>
      </w:r>
      <w:hyperlink r:id="rId7">
        <w:r>
          <w:rPr>
            <w:rFonts w:ascii="Trebuchet MS" w:eastAsia="Trebuchet MS" w:hAnsi="Trebuchet MS" w:cs="Trebuchet MS"/>
            <w:i/>
            <w:color w:val="0000FF"/>
            <w:spacing w:val="1"/>
            <w:u w:val="single" w:color="0000FF"/>
          </w:rPr>
          <w:t>a</w:t>
        </w:r>
        <w:r>
          <w:rPr>
            <w:rFonts w:ascii="Trebuchet MS" w:eastAsia="Trebuchet MS" w:hAnsi="Trebuchet MS" w:cs="Trebuchet MS"/>
            <w:i/>
            <w:color w:val="0000FF"/>
            <w:u w:val="single" w:color="0000FF"/>
          </w:rPr>
          <w:t>m</w:t>
        </w:r>
        <w:r>
          <w:rPr>
            <w:rFonts w:ascii="Trebuchet MS" w:eastAsia="Trebuchet MS" w:hAnsi="Trebuchet MS" w:cs="Trebuchet MS"/>
            <w:i/>
            <w:color w:val="0000FF"/>
            <w:spacing w:val="-1"/>
            <w:u w:val="single" w:color="0000FF"/>
          </w:rPr>
          <w:t>i</w:t>
        </w:r>
        <w:r>
          <w:rPr>
            <w:rFonts w:ascii="Trebuchet MS" w:eastAsia="Trebuchet MS" w:hAnsi="Trebuchet MS" w:cs="Trebuchet MS"/>
            <w:i/>
            <w:color w:val="0000FF"/>
            <w:u w:val="single" w:color="0000FF"/>
          </w:rPr>
          <w:t>t</w:t>
        </w:r>
        <w:r>
          <w:rPr>
            <w:rFonts w:ascii="Trebuchet MS" w:eastAsia="Trebuchet MS" w:hAnsi="Trebuchet MS" w:cs="Trebuchet MS"/>
            <w:i/>
            <w:color w:val="0000FF"/>
            <w:spacing w:val="1"/>
            <w:u w:val="single" w:color="0000FF"/>
          </w:rPr>
          <w:t>01s</w:t>
        </w:r>
        <w:r>
          <w:rPr>
            <w:rFonts w:ascii="Trebuchet MS" w:eastAsia="Trebuchet MS" w:hAnsi="Trebuchet MS" w:cs="Trebuchet MS"/>
            <w:i/>
            <w:color w:val="0000FF"/>
            <w:spacing w:val="-1"/>
            <w:u w:val="single" w:color="0000FF"/>
          </w:rPr>
          <w:t>i</w:t>
        </w:r>
        <w:r>
          <w:rPr>
            <w:rFonts w:ascii="Trebuchet MS" w:eastAsia="Trebuchet MS" w:hAnsi="Trebuchet MS" w:cs="Trebuchet MS"/>
            <w:i/>
            <w:color w:val="0000FF"/>
            <w:spacing w:val="1"/>
            <w:u w:val="single" w:color="0000FF"/>
          </w:rPr>
          <w:t>r</w:t>
        </w:r>
        <w:r>
          <w:rPr>
            <w:rFonts w:ascii="Trebuchet MS" w:eastAsia="Trebuchet MS" w:hAnsi="Trebuchet MS" w:cs="Trebuchet MS"/>
            <w:i/>
            <w:color w:val="0000FF"/>
            <w:u w:val="single" w:color="0000FF"/>
          </w:rPr>
          <w:t>t@</w:t>
        </w:r>
        <w:r>
          <w:rPr>
            <w:rFonts w:ascii="Trebuchet MS" w:eastAsia="Trebuchet MS" w:hAnsi="Trebuchet MS" w:cs="Trebuchet MS"/>
            <w:i/>
            <w:color w:val="0000FF"/>
            <w:spacing w:val="1"/>
            <w:u w:val="single" w:color="0000FF"/>
          </w:rPr>
          <w:t>g</w:t>
        </w:r>
        <w:r>
          <w:rPr>
            <w:rFonts w:ascii="Trebuchet MS" w:eastAsia="Trebuchet MS" w:hAnsi="Trebuchet MS" w:cs="Trebuchet MS"/>
            <w:i/>
            <w:color w:val="0000FF"/>
            <w:u w:val="single" w:color="0000FF"/>
          </w:rPr>
          <w:t>m</w:t>
        </w:r>
        <w:r>
          <w:rPr>
            <w:rFonts w:ascii="Trebuchet MS" w:eastAsia="Trebuchet MS" w:hAnsi="Trebuchet MS" w:cs="Trebuchet MS"/>
            <w:i/>
            <w:color w:val="0000FF"/>
            <w:spacing w:val="1"/>
            <w:u w:val="single" w:color="0000FF"/>
          </w:rPr>
          <w:t>a</w:t>
        </w:r>
        <w:r>
          <w:rPr>
            <w:rFonts w:ascii="Trebuchet MS" w:eastAsia="Trebuchet MS" w:hAnsi="Trebuchet MS" w:cs="Trebuchet MS"/>
            <w:i/>
            <w:color w:val="0000FF"/>
            <w:spacing w:val="-1"/>
            <w:u w:val="single" w:color="0000FF"/>
          </w:rPr>
          <w:t>i</w:t>
        </w:r>
        <w:r>
          <w:rPr>
            <w:rFonts w:ascii="Trebuchet MS" w:eastAsia="Trebuchet MS" w:hAnsi="Trebuchet MS" w:cs="Trebuchet MS"/>
            <w:i/>
            <w:color w:val="0000FF"/>
            <w:spacing w:val="1"/>
            <w:u w:val="single" w:color="0000FF"/>
          </w:rPr>
          <w:t>l.</w:t>
        </w:r>
        <w:r>
          <w:rPr>
            <w:rFonts w:ascii="Trebuchet MS" w:eastAsia="Trebuchet MS" w:hAnsi="Trebuchet MS" w:cs="Trebuchet MS"/>
            <w:i/>
            <w:color w:val="0000FF"/>
            <w:spacing w:val="2"/>
            <w:u w:val="single" w:color="0000FF"/>
          </w:rPr>
          <w:t>c</w:t>
        </w:r>
        <w:r>
          <w:rPr>
            <w:rFonts w:ascii="Trebuchet MS" w:eastAsia="Trebuchet MS" w:hAnsi="Trebuchet MS" w:cs="Trebuchet MS"/>
            <w:i/>
            <w:color w:val="0000FF"/>
            <w:spacing w:val="1"/>
            <w:u w:val="single" w:color="0000FF"/>
          </w:rPr>
          <w:t>o</w:t>
        </w:r>
        <w:r>
          <w:rPr>
            <w:rFonts w:ascii="Trebuchet MS" w:eastAsia="Trebuchet MS" w:hAnsi="Trebuchet MS" w:cs="Trebuchet MS"/>
            <w:i/>
            <w:color w:val="0000FF"/>
            <w:u w:val="single" w:color="0000FF"/>
          </w:rPr>
          <w:t>m</w:t>
        </w:r>
        <w:r>
          <w:rPr>
            <w:rFonts w:ascii="Trebuchet MS" w:eastAsia="Trebuchet MS" w:hAnsi="Trebuchet MS" w:cs="Trebuchet MS"/>
            <w:i/>
            <w:color w:val="0000FF"/>
          </w:rPr>
          <w:t xml:space="preserve">                                                                                                   </w:t>
        </w:r>
        <w:r>
          <w:rPr>
            <w:rFonts w:ascii="Trebuchet MS" w:eastAsia="Trebuchet MS" w:hAnsi="Trebuchet MS" w:cs="Trebuchet MS"/>
            <w:i/>
            <w:color w:val="0000FF"/>
            <w:spacing w:val="57"/>
          </w:rPr>
          <w:t xml:space="preserve"> </w:t>
        </w:r>
        <w:r>
          <w:rPr>
            <w:rFonts w:ascii="Trebuchet MS" w:eastAsia="Trebuchet MS" w:hAnsi="Trebuchet MS" w:cs="Trebuchet MS"/>
            <w:i/>
            <w:color w:val="000000"/>
          </w:rPr>
          <w:t>K</w:t>
        </w:r>
      </w:hyperlink>
      <w:r>
        <w:rPr>
          <w:rFonts w:ascii="Trebuchet MS" w:eastAsia="Trebuchet MS" w:hAnsi="Trebuchet MS" w:cs="Trebuchet MS"/>
          <w:i/>
          <w:color w:val="000000"/>
          <w:spacing w:val="1"/>
        </w:rPr>
        <w:t>ar</w:t>
      </w:r>
      <w:r>
        <w:rPr>
          <w:rFonts w:ascii="Trebuchet MS" w:eastAsia="Trebuchet MS" w:hAnsi="Trebuchet MS" w:cs="Trebuchet MS"/>
          <w:i/>
          <w:color w:val="000000"/>
          <w:spacing w:val="-1"/>
        </w:rPr>
        <w:t>n</w:t>
      </w:r>
      <w:r>
        <w:rPr>
          <w:rFonts w:ascii="Trebuchet MS" w:eastAsia="Trebuchet MS" w:hAnsi="Trebuchet MS" w:cs="Trebuchet MS"/>
          <w:i/>
          <w:color w:val="000000"/>
          <w:spacing w:val="1"/>
        </w:rPr>
        <w:t>a</w:t>
      </w:r>
      <w:r>
        <w:rPr>
          <w:rFonts w:ascii="Trebuchet MS" w:eastAsia="Trebuchet MS" w:hAnsi="Trebuchet MS" w:cs="Trebuchet MS"/>
          <w:i/>
          <w:color w:val="000000"/>
        </w:rPr>
        <w:t>t</w:t>
      </w:r>
      <w:r>
        <w:rPr>
          <w:rFonts w:ascii="Trebuchet MS" w:eastAsia="Trebuchet MS" w:hAnsi="Trebuchet MS" w:cs="Trebuchet MS"/>
          <w:i/>
          <w:color w:val="000000"/>
          <w:spacing w:val="1"/>
        </w:rPr>
        <w:t>a</w:t>
      </w:r>
      <w:r>
        <w:rPr>
          <w:rFonts w:ascii="Trebuchet MS" w:eastAsia="Trebuchet MS" w:hAnsi="Trebuchet MS" w:cs="Trebuchet MS"/>
          <w:i/>
          <w:color w:val="000000"/>
        </w:rPr>
        <w:t>k</w:t>
      </w:r>
      <w:r>
        <w:rPr>
          <w:rFonts w:ascii="Trebuchet MS" w:eastAsia="Trebuchet MS" w:hAnsi="Trebuchet MS" w:cs="Trebuchet MS"/>
          <w:i/>
          <w:color w:val="000000"/>
          <w:spacing w:val="2"/>
        </w:rPr>
        <w:t>a</w:t>
      </w:r>
      <w:r>
        <w:rPr>
          <w:rFonts w:ascii="Trebuchet MS" w:eastAsia="Trebuchet MS" w:hAnsi="Trebuchet MS" w:cs="Trebuchet MS"/>
          <w:i/>
          <w:color w:val="000000"/>
          <w:spacing w:val="-1"/>
        </w:rPr>
        <w:t>-</w:t>
      </w:r>
      <w:r>
        <w:rPr>
          <w:rFonts w:ascii="Trebuchet MS" w:eastAsia="Trebuchet MS" w:hAnsi="Trebuchet MS" w:cs="Trebuchet MS"/>
          <w:i/>
          <w:color w:val="000000"/>
          <w:spacing w:val="1"/>
        </w:rPr>
        <w:t>560068</w:t>
      </w:r>
    </w:p>
    <w:p w:rsidR="00D35182" w:rsidRDefault="00D35182">
      <w:pPr>
        <w:spacing w:line="220" w:lineRule="exact"/>
        <w:ind w:left="100"/>
        <w:rPr>
          <w:rFonts w:ascii="Trebuchet MS" w:eastAsia="Trebuchet MS" w:hAnsi="Trebuchet MS" w:cs="Trebuchet MS"/>
        </w:rPr>
      </w:pPr>
      <w:r w:rsidRPr="00D35182">
        <w:pict>
          <v:group id="_x0000_s1031" style="position:absolute;left:0;text-align:left;margin-left:34.55pt;margin-top:25.25pt;width:543pt;height:0;z-index:-251659776;mso-position-horizontal-relative:page" coordorigin="691,505" coordsize="10860,0">
            <v:shape id="_x0000_s1032" style="position:absolute;left:691;top:505;width:10860;height:0" coordorigin="691,505" coordsize="10860,0" path="m691,505r10860,e" filled="f" strokeweight=".82pt">
              <v:path arrowok="t"/>
            </v:shape>
            <w10:wrap anchorx="page"/>
          </v:group>
        </w:pict>
      </w:r>
      <w:r w:rsidR="004A3F56">
        <w:rPr>
          <w:rFonts w:ascii="Trebuchet MS" w:eastAsia="Trebuchet MS" w:hAnsi="Trebuchet MS" w:cs="Trebuchet MS"/>
          <w:b/>
          <w:position w:val="-1"/>
        </w:rPr>
        <w:t>Mobi</w:t>
      </w:r>
      <w:r w:rsidR="004A3F56">
        <w:rPr>
          <w:rFonts w:ascii="Trebuchet MS" w:eastAsia="Trebuchet MS" w:hAnsi="Trebuchet MS" w:cs="Trebuchet MS"/>
          <w:b/>
          <w:spacing w:val="-1"/>
          <w:position w:val="-1"/>
        </w:rPr>
        <w:t>l</w:t>
      </w:r>
      <w:r w:rsidR="004A3F56">
        <w:rPr>
          <w:rFonts w:ascii="Trebuchet MS" w:eastAsia="Trebuchet MS" w:hAnsi="Trebuchet MS" w:cs="Trebuchet MS"/>
          <w:b/>
          <w:spacing w:val="3"/>
          <w:position w:val="-1"/>
        </w:rPr>
        <w:t>e</w:t>
      </w:r>
      <w:r w:rsidR="004A3F56">
        <w:rPr>
          <w:rFonts w:ascii="Trebuchet MS" w:eastAsia="Trebuchet MS" w:hAnsi="Trebuchet MS" w:cs="Trebuchet MS"/>
          <w:b/>
          <w:position w:val="-1"/>
        </w:rPr>
        <w:t>:</w:t>
      </w:r>
      <w:r w:rsidR="004A3F56">
        <w:rPr>
          <w:rFonts w:ascii="Trebuchet MS" w:eastAsia="Trebuchet MS" w:hAnsi="Trebuchet MS" w:cs="Trebuchet MS"/>
          <w:b/>
          <w:spacing w:val="-8"/>
          <w:position w:val="-1"/>
        </w:rPr>
        <w:t xml:space="preserve"> </w:t>
      </w:r>
      <w:r w:rsidR="004A3F56">
        <w:rPr>
          <w:rFonts w:ascii="Trebuchet MS" w:eastAsia="Trebuchet MS" w:hAnsi="Trebuchet MS" w:cs="Trebuchet MS"/>
          <w:i/>
          <w:spacing w:val="1"/>
          <w:position w:val="-1"/>
        </w:rPr>
        <w:t>733832</w:t>
      </w:r>
      <w:r w:rsidR="004A3F56">
        <w:rPr>
          <w:rFonts w:ascii="Trebuchet MS" w:eastAsia="Trebuchet MS" w:hAnsi="Trebuchet MS" w:cs="Trebuchet MS"/>
          <w:i/>
          <w:spacing w:val="-1"/>
          <w:position w:val="-1"/>
        </w:rPr>
        <w:t>2</w:t>
      </w:r>
      <w:r w:rsidR="004A3F56">
        <w:rPr>
          <w:rFonts w:ascii="Trebuchet MS" w:eastAsia="Trebuchet MS" w:hAnsi="Trebuchet MS" w:cs="Trebuchet MS"/>
          <w:i/>
          <w:spacing w:val="1"/>
          <w:position w:val="-1"/>
        </w:rPr>
        <w:t>39</w:t>
      </w:r>
      <w:r w:rsidR="004A3F56">
        <w:rPr>
          <w:rFonts w:ascii="Trebuchet MS" w:eastAsia="Trebuchet MS" w:hAnsi="Trebuchet MS" w:cs="Trebuchet MS"/>
          <w:i/>
          <w:position w:val="-1"/>
        </w:rPr>
        <w:t>6</w:t>
      </w:r>
    </w:p>
    <w:p w:rsidR="00D35182" w:rsidRDefault="00D35182">
      <w:pPr>
        <w:spacing w:line="200" w:lineRule="exact"/>
      </w:pPr>
    </w:p>
    <w:p w:rsidR="00D35182" w:rsidRDefault="00D35182">
      <w:pPr>
        <w:spacing w:line="200" w:lineRule="exact"/>
      </w:pPr>
    </w:p>
    <w:p w:rsidR="00D35182" w:rsidRDefault="00D35182">
      <w:pPr>
        <w:spacing w:before="16" w:line="200" w:lineRule="exact"/>
      </w:pPr>
    </w:p>
    <w:p w:rsidR="00D35182" w:rsidRDefault="004A3F56">
      <w:pPr>
        <w:spacing w:before="23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r</w:t>
      </w:r>
      <w:r>
        <w:rPr>
          <w:rFonts w:ascii="Verdana" w:eastAsia="Verdana" w:hAnsi="Verdana" w:cs="Verdana"/>
          <w:b/>
          <w:spacing w:val="-9"/>
        </w:rPr>
        <w:t xml:space="preserve"> </w:t>
      </w:r>
      <w:r>
        <w:rPr>
          <w:rFonts w:ascii="Verdana" w:eastAsia="Verdana" w:hAnsi="Verdana" w:cs="Verdana"/>
          <w:b/>
          <w:spacing w:val="1"/>
        </w:rPr>
        <w:t>O</w:t>
      </w:r>
      <w:r>
        <w:rPr>
          <w:rFonts w:ascii="Verdana" w:eastAsia="Verdana" w:hAnsi="Verdana" w:cs="Verdana"/>
          <w:b/>
          <w:spacing w:val="2"/>
        </w:rPr>
        <w:t>b</w:t>
      </w:r>
      <w:r>
        <w:rPr>
          <w:rFonts w:ascii="Verdana" w:eastAsia="Verdana" w:hAnsi="Verdana" w:cs="Verdana"/>
          <w:b/>
          <w:spacing w:val="-1"/>
        </w:rPr>
        <w:t>j</w:t>
      </w:r>
      <w:r>
        <w:rPr>
          <w:rFonts w:ascii="Verdana" w:eastAsia="Verdana" w:hAnsi="Verdana" w:cs="Verdana"/>
          <w:b/>
        </w:rPr>
        <w:t>ec</w:t>
      </w:r>
      <w:r>
        <w:rPr>
          <w:rFonts w:ascii="Verdana" w:eastAsia="Verdana" w:hAnsi="Verdana" w:cs="Verdana"/>
          <w:b/>
          <w:spacing w:val="3"/>
        </w:rPr>
        <w:t>t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v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:</w:t>
      </w:r>
    </w:p>
    <w:p w:rsidR="00D35182" w:rsidRDefault="00D35182">
      <w:pPr>
        <w:spacing w:before="20" w:line="220" w:lineRule="exact"/>
        <w:rPr>
          <w:sz w:val="22"/>
          <w:szCs w:val="22"/>
        </w:rPr>
      </w:pPr>
    </w:p>
    <w:p w:rsidR="00D35182" w:rsidRDefault="004A3F56">
      <w:pPr>
        <w:spacing w:line="240" w:lineRule="exact"/>
        <w:ind w:left="100" w:right="74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oo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fo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 xml:space="preserve">ll 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-2"/>
        </w:rPr>
        <w:t xml:space="preserve"> e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ment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3"/>
        </w:rPr>
        <w:t>c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 xml:space="preserve">d 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</w:rPr>
        <w:t>kil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s,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ppo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tun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he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co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1"/>
        </w:rPr>
        <w:t>ro</w:t>
      </w:r>
      <w:r>
        <w:rPr>
          <w:rFonts w:ascii="Verdana" w:eastAsia="Verdana" w:hAnsi="Verdana" w:cs="Verdana"/>
          <w:spacing w:val="-7"/>
        </w:rPr>
        <w:t>w</w:t>
      </w:r>
      <w:r>
        <w:rPr>
          <w:rFonts w:ascii="Verdana" w:eastAsia="Verdana" w:hAnsi="Verdana" w:cs="Verdana"/>
        </w:rPr>
        <w:t>.</w:t>
      </w:r>
    </w:p>
    <w:p w:rsidR="00D35182" w:rsidRDefault="00D35182">
      <w:pPr>
        <w:spacing w:before="8" w:line="140" w:lineRule="exact"/>
        <w:rPr>
          <w:sz w:val="15"/>
          <w:szCs w:val="15"/>
        </w:rPr>
      </w:pPr>
    </w:p>
    <w:p w:rsidR="00D35182" w:rsidRDefault="00D35182">
      <w:pPr>
        <w:spacing w:line="200" w:lineRule="exact"/>
      </w:pPr>
    </w:p>
    <w:p w:rsidR="00D35182" w:rsidRDefault="004A3F5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Prof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6"/>
        </w:rPr>
        <w:t xml:space="preserve"> </w:t>
      </w:r>
      <w:r>
        <w:rPr>
          <w:rFonts w:ascii="Verdana" w:eastAsia="Verdana" w:hAnsi="Verdana" w:cs="Verdana"/>
          <w:b/>
        </w:rPr>
        <w:t>Su</w:t>
      </w:r>
      <w:r>
        <w:rPr>
          <w:rFonts w:ascii="Verdana" w:eastAsia="Verdana" w:hAnsi="Verdana" w:cs="Verdana"/>
          <w:b/>
          <w:spacing w:val="2"/>
        </w:rPr>
        <w:t>m</w:t>
      </w:r>
      <w:r>
        <w:rPr>
          <w:rFonts w:ascii="Verdana" w:eastAsia="Verdana" w:hAnsi="Verdana" w:cs="Verdana"/>
          <w:b/>
        </w:rPr>
        <w:t>m</w:t>
      </w:r>
      <w:r>
        <w:rPr>
          <w:rFonts w:ascii="Verdana" w:eastAsia="Verdana" w:hAnsi="Verdana" w:cs="Verdana"/>
          <w:b/>
          <w:spacing w:val="2"/>
        </w:rPr>
        <w:t>a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2"/>
        </w:rPr>
        <w:t>y</w:t>
      </w:r>
      <w:r>
        <w:rPr>
          <w:rFonts w:ascii="Verdana" w:eastAsia="Verdana" w:hAnsi="Verdana" w:cs="Verdana"/>
          <w:b/>
        </w:rPr>
        <w:t>:</w:t>
      </w:r>
    </w:p>
    <w:p w:rsidR="00D35182" w:rsidRDefault="00D35182">
      <w:pPr>
        <w:spacing w:before="13" w:line="220" w:lineRule="exact"/>
        <w:rPr>
          <w:sz w:val="22"/>
          <w:szCs w:val="22"/>
        </w:rPr>
      </w:pPr>
    </w:p>
    <w:p w:rsidR="00D35182" w:rsidRDefault="004A3F56">
      <w:pPr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Aca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c: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Bac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</w:rPr>
        <w:t>Eng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eer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ng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 xml:space="preserve"> E</w:t>
      </w:r>
      <w:r>
        <w:rPr>
          <w:rFonts w:ascii="Verdana" w:eastAsia="Verdana" w:hAnsi="Verdana" w:cs="Verdana"/>
        </w:rPr>
        <w:t>x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b/>
        </w:rPr>
        <w:t>ye</w:t>
      </w:r>
      <w:r>
        <w:rPr>
          <w:rFonts w:ascii="Verdana" w:eastAsia="Verdana" w:hAnsi="Verdana" w:cs="Verdana"/>
          <w:b/>
          <w:spacing w:val="1"/>
        </w:rPr>
        <w:t>a</w:t>
      </w:r>
      <w:r>
        <w:rPr>
          <w:rFonts w:ascii="Verdana" w:eastAsia="Verdana" w:hAnsi="Verdana" w:cs="Verdana"/>
          <w:b/>
        </w:rPr>
        <w:t>r</w:t>
      </w:r>
      <w:r>
        <w:rPr>
          <w:rFonts w:ascii="Verdana" w:eastAsia="Verdana" w:hAnsi="Verdana" w:cs="Verdana"/>
          <w:b/>
          <w:spacing w:val="-6"/>
        </w:rPr>
        <w:t xml:space="preserve"> </w:t>
      </w:r>
      <w:r>
        <w:rPr>
          <w:rFonts w:ascii="Verdana" w:eastAsia="Verdana" w:hAnsi="Verdana" w:cs="Verdana"/>
          <w:b/>
        </w:rPr>
        <w:t>4 m</w:t>
      </w:r>
      <w:r>
        <w:rPr>
          <w:rFonts w:ascii="Verdana" w:eastAsia="Verdana" w:hAnsi="Verdana" w:cs="Verdana"/>
          <w:b/>
          <w:spacing w:val="3"/>
        </w:rPr>
        <w:t>o</w:t>
      </w:r>
      <w:r>
        <w:rPr>
          <w:rFonts w:ascii="Verdana" w:eastAsia="Verdana" w:hAnsi="Verdana" w:cs="Verdana"/>
          <w:b/>
        </w:rPr>
        <w:t>nth</w:t>
      </w:r>
      <w:r>
        <w:rPr>
          <w:rFonts w:ascii="Verdana" w:eastAsia="Verdana" w:hAnsi="Verdana" w:cs="Verdana"/>
          <w:b/>
          <w:spacing w:val="1"/>
        </w:rPr>
        <w:t>s</w:t>
      </w:r>
      <w:r>
        <w:rPr>
          <w:rFonts w:ascii="Verdana" w:eastAsia="Verdana" w:hAnsi="Verdana" w:cs="Verdana"/>
          <w:b/>
        </w:rPr>
        <w:t>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b/>
        </w:rPr>
        <w:t>Sof</w:t>
      </w:r>
      <w:r>
        <w:rPr>
          <w:rFonts w:ascii="Verdana" w:eastAsia="Verdana" w:hAnsi="Verdana" w:cs="Verdana"/>
          <w:b/>
          <w:spacing w:val="3"/>
        </w:rPr>
        <w:t>t</w:t>
      </w:r>
      <w:r>
        <w:rPr>
          <w:rFonts w:ascii="Verdana" w:eastAsia="Verdana" w:hAnsi="Verdana" w:cs="Verdana"/>
          <w:b/>
          <w:spacing w:val="1"/>
        </w:rPr>
        <w:t>w</w:t>
      </w:r>
      <w:r>
        <w:rPr>
          <w:rFonts w:ascii="Verdana" w:eastAsia="Verdana" w:hAnsi="Verdana" w:cs="Verdana"/>
          <w:b/>
          <w:spacing w:val="-1"/>
        </w:rPr>
        <w:t>ar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9"/>
        </w:rPr>
        <w:t xml:space="preserve"> </w:t>
      </w:r>
      <w:r>
        <w:rPr>
          <w:rFonts w:ascii="Verdana" w:eastAsia="Verdana" w:hAnsi="Verdana" w:cs="Verdana"/>
          <w:b/>
          <w:spacing w:val="1"/>
        </w:rPr>
        <w:t>E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g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1"/>
        </w:rPr>
        <w:t>r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2"/>
        </w:rPr>
        <w:t>b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act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ce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sta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b/>
        </w:rPr>
        <w:t>J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3"/>
        </w:rPr>
        <w:t>v</w:t>
      </w:r>
      <w:r>
        <w:rPr>
          <w:rFonts w:ascii="Verdana" w:eastAsia="Verdana" w:hAnsi="Verdana" w:cs="Verdana"/>
          <w:b/>
        </w:rPr>
        <w:t>a</w:t>
      </w:r>
      <w:r>
        <w:rPr>
          <w:rFonts w:ascii="Verdana" w:eastAsia="Verdana" w:hAnsi="Verdana" w:cs="Verdana"/>
          <w:b/>
          <w:spacing w:val="-5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-2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d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1"/>
        </w:rPr>
        <w:t>id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av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dg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da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b/>
        </w:rPr>
        <w:t>(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  <w:spacing w:val="1"/>
        </w:rPr>
        <w:t>Q</w:t>
      </w:r>
      <w:r>
        <w:rPr>
          <w:rFonts w:ascii="Verdana" w:eastAsia="Verdana" w:hAnsi="Verdana" w:cs="Verdana"/>
          <w:b/>
        </w:rPr>
        <w:t>L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te</w:t>
      </w:r>
      <w:r>
        <w:rPr>
          <w:rFonts w:ascii="Verdana" w:eastAsia="Verdana" w:hAnsi="Verdana" w:cs="Verdana"/>
          <w:b/>
          <w:spacing w:val="1"/>
        </w:rPr>
        <w:t>)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und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sta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</w:rPr>
        <w:t>il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z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8"/>
        </w:rPr>
        <w:t>b</w:t>
      </w:r>
      <w:r>
        <w:rPr>
          <w:rFonts w:ascii="Verdana" w:eastAsia="Verdana" w:hAnsi="Verdana" w:cs="Verdana"/>
          <w:spacing w:val="1"/>
        </w:rPr>
        <w:t>-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ces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b/>
        </w:rPr>
        <w:t>(</w:t>
      </w:r>
      <w:r>
        <w:rPr>
          <w:rFonts w:ascii="Verdana" w:eastAsia="Verdana" w:hAnsi="Verdana" w:cs="Verdana"/>
          <w:b/>
          <w:spacing w:val="1"/>
        </w:rPr>
        <w:t>HTT</w:t>
      </w:r>
      <w:r>
        <w:rPr>
          <w:rFonts w:ascii="Verdana" w:eastAsia="Verdana" w:hAnsi="Verdana" w:cs="Verdana"/>
          <w:b/>
        </w:rPr>
        <w:t>P</w:t>
      </w:r>
      <w:r>
        <w:rPr>
          <w:rFonts w:ascii="Verdana" w:eastAsia="Verdana" w:hAnsi="Verdana" w:cs="Verdana"/>
          <w:b/>
          <w:spacing w:val="-5"/>
        </w:rPr>
        <w:t xml:space="preserve"> </w:t>
      </w:r>
      <w:r>
        <w:rPr>
          <w:rFonts w:ascii="Verdana" w:eastAsia="Verdana" w:hAnsi="Verdana" w:cs="Verdana"/>
          <w:b/>
        </w:rPr>
        <w:t>b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  <w:spacing w:val="1"/>
        </w:rPr>
        <w:t>e</w:t>
      </w:r>
      <w:r>
        <w:rPr>
          <w:rFonts w:ascii="Verdana" w:eastAsia="Verdana" w:hAnsi="Verdana" w:cs="Verdana"/>
          <w:b/>
        </w:rPr>
        <w:t>d,</w:t>
      </w:r>
      <w:r>
        <w:rPr>
          <w:rFonts w:ascii="Verdana" w:eastAsia="Verdana" w:hAnsi="Verdana" w:cs="Verdana"/>
          <w:b/>
          <w:spacing w:val="-6"/>
        </w:rPr>
        <w:t xml:space="preserve"> </w:t>
      </w:r>
      <w:r>
        <w:rPr>
          <w:rFonts w:ascii="Verdana" w:eastAsia="Verdana" w:hAnsi="Verdana" w:cs="Verdana"/>
          <w:b/>
          <w:spacing w:val="2"/>
        </w:rPr>
        <w:t>J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1"/>
        </w:rPr>
        <w:t>O</w:t>
      </w:r>
      <w:r>
        <w:rPr>
          <w:rFonts w:ascii="Verdana" w:eastAsia="Verdana" w:hAnsi="Verdana" w:cs="Verdana"/>
          <w:b/>
          <w:spacing w:val="-1"/>
        </w:rPr>
        <w:t>N</w:t>
      </w:r>
      <w:r>
        <w:rPr>
          <w:rFonts w:ascii="Verdana" w:eastAsia="Verdana" w:hAnsi="Verdana" w:cs="Verdana"/>
          <w:b/>
        </w:rPr>
        <w:t>,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</w:rPr>
        <w:t>Rest</w:t>
      </w:r>
    </w:p>
    <w:p w:rsidR="00D35182" w:rsidRDefault="004A3F56">
      <w:pPr>
        <w:spacing w:line="220" w:lineRule="exact"/>
        <w:ind w:left="8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P</w:t>
      </w:r>
      <w:r>
        <w:rPr>
          <w:rFonts w:ascii="Verdana" w:eastAsia="Verdana" w:hAnsi="Verdana" w:cs="Verdana"/>
          <w:b/>
          <w:spacing w:val="2"/>
        </w:rPr>
        <w:t>I</w:t>
      </w:r>
      <w:r>
        <w:rPr>
          <w:rFonts w:ascii="Verdana" w:eastAsia="Verdana" w:hAnsi="Verdana" w:cs="Verdana"/>
          <w:b/>
        </w:rPr>
        <w:t>)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or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to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s.</w:t>
      </w:r>
    </w:p>
    <w:p w:rsidR="00D35182" w:rsidRDefault="004A3F56">
      <w:pPr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2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2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an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z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to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du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al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da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sts.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nter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cal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ack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  <w:spacing w:val="1"/>
        </w:rPr>
        <w:t>ee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ap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ment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men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.</w:t>
      </w:r>
    </w:p>
    <w:p w:rsidR="00D35182" w:rsidRDefault="00D35182">
      <w:pPr>
        <w:spacing w:line="200" w:lineRule="exact"/>
      </w:pPr>
    </w:p>
    <w:p w:rsidR="00D35182" w:rsidRDefault="00D35182">
      <w:pPr>
        <w:spacing w:before="1" w:line="200" w:lineRule="exact"/>
      </w:pPr>
    </w:p>
    <w:p w:rsidR="00D35182" w:rsidRDefault="004A3F5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</w:rPr>
        <w:t>echn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</w:rPr>
        <w:t>ogy</w:t>
      </w:r>
      <w:r>
        <w:rPr>
          <w:rFonts w:ascii="Verdana" w:eastAsia="Verdana" w:hAnsi="Verdana" w:cs="Verdana"/>
          <w:b/>
          <w:spacing w:val="-11"/>
        </w:rPr>
        <w:t xml:space="preserve"> </w:t>
      </w:r>
      <w:r>
        <w:rPr>
          <w:rFonts w:ascii="Verdana" w:eastAsia="Verdana" w:hAnsi="Verdana" w:cs="Verdana"/>
          <w:b/>
          <w:spacing w:val="1"/>
        </w:rPr>
        <w:t>Ex</w:t>
      </w:r>
      <w:r>
        <w:rPr>
          <w:rFonts w:ascii="Verdana" w:eastAsia="Verdana" w:hAnsi="Verdana" w:cs="Verdana"/>
          <w:b/>
        </w:rPr>
        <w:t>p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</w:rPr>
        <w:t>ti</w:t>
      </w:r>
      <w:r>
        <w:rPr>
          <w:rFonts w:ascii="Verdana" w:eastAsia="Verdana" w:hAnsi="Verdana" w:cs="Verdana"/>
          <w:b/>
          <w:spacing w:val="1"/>
        </w:rPr>
        <w:t>s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:</w:t>
      </w:r>
    </w:p>
    <w:p w:rsidR="00D35182" w:rsidRDefault="00D35182">
      <w:pPr>
        <w:spacing w:before="13" w:line="220" w:lineRule="exact"/>
        <w:rPr>
          <w:sz w:val="22"/>
          <w:szCs w:val="22"/>
        </w:rPr>
      </w:pPr>
    </w:p>
    <w:p w:rsidR="00D35182" w:rsidRDefault="004A3F56">
      <w:pPr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va,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dr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2"/>
        </w:rPr>
        <w:t>d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tud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Tr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oo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b/>
        </w:rPr>
        <w:t>B</w:t>
      </w:r>
      <w:r>
        <w:rPr>
          <w:rFonts w:ascii="Verdana" w:eastAsia="Verdana" w:hAnsi="Verdana" w:cs="Verdana"/>
          <w:b/>
          <w:spacing w:val="1"/>
        </w:rPr>
        <w:t>u</w:t>
      </w:r>
      <w:r>
        <w:rPr>
          <w:rFonts w:ascii="Verdana" w:eastAsia="Verdana" w:hAnsi="Verdana" w:cs="Verdana"/>
          <w:b/>
        </w:rPr>
        <w:t>g</w:t>
      </w:r>
      <w:r>
        <w:rPr>
          <w:rFonts w:ascii="Verdana" w:eastAsia="Verdana" w:hAnsi="Verdana" w:cs="Verdana"/>
          <w:b/>
          <w:spacing w:val="-1"/>
        </w:rPr>
        <w:t>Z</w:t>
      </w:r>
      <w:r>
        <w:rPr>
          <w:rFonts w:ascii="Verdana" w:eastAsia="Verdana" w:hAnsi="Verdana" w:cs="Verdana"/>
          <w:b/>
          <w:spacing w:val="1"/>
        </w:rPr>
        <w:t>il</w:t>
      </w:r>
      <w:r>
        <w:rPr>
          <w:rFonts w:ascii="Verdana" w:eastAsia="Verdana" w:hAnsi="Verdana" w:cs="Verdana"/>
          <w:b/>
        </w:rPr>
        <w:t>a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So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Te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b/>
          <w:spacing w:val="-1"/>
        </w:rPr>
        <w:t>Gi</w:t>
      </w:r>
      <w:r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  <w:spacing w:val="4"/>
        </w:rPr>
        <w:t>H</w:t>
      </w:r>
      <w:r>
        <w:rPr>
          <w:rFonts w:ascii="Verdana" w:eastAsia="Verdana" w:hAnsi="Verdana" w:cs="Verdana"/>
          <w:b/>
        </w:rPr>
        <w:t>ub</w:t>
      </w:r>
      <w:r>
        <w:rPr>
          <w:rFonts w:ascii="Verdana" w:eastAsia="Verdana" w:hAnsi="Verdana" w:cs="Verdana"/>
        </w:rPr>
        <w:t>.</w:t>
      </w:r>
    </w:p>
    <w:p w:rsidR="00D35182" w:rsidRDefault="00D35182">
      <w:pPr>
        <w:spacing w:before="1" w:line="140" w:lineRule="exact"/>
        <w:rPr>
          <w:sz w:val="15"/>
          <w:szCs w:val="15"/>
        </w:rPr>
      </w:pPr>
    </w:p>
    <w:p w:rsidR="00D35182" w:rsidRDefault="00D35182">
      <w:pPr>
        <w:spacing w:line="200" w:lineRule="exact"/>
      </w:pPr>
    </w:p>
    <w:p w:rsidR="00D35182" w:rsidRDefault="004A3F5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</w:rPr>
        <w:t>Ex</w:t>
      </w:r>
      <w:r>
        <w:rPr>
          <w:rFonts w:ascii="Verdana" w:eastAsia="Verdana" w:hAnsi="Verdana" w:cs="Verdana"/>
          <w:b/>
        </w:rPr>
        <w:t>pe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</w:rPr>
        <w:t>enc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:</w:t>
      </w:r>
    </w:p>
    <w:p w:rsidR="00D35182" w:rsidRDefault="00D35182">
      <w:pPr>
        <w:spacing w:before="13" w:line="220" w:lineRule="exact"/>
        <w:rPr>
          <w:sz w:val="22"/>
          <w:szCs w:val="22"/>
        </w:rPr>
      </w:pPr>
    </w:p>
    <w:p w:rsidR="00D35182" w:rsidRDefault="004A3F56">
      <w:pPr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Q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zz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(</w:t>
      </w:r>
      <w:r>
        <w:rPr>
          <w:rFonts w:ascii="Verdana" w:eastAsia="Verdana" w:hAnsi="Verdana" w:cs="Verdana"/>
          <w:spacing w:val="1"/>
        </w:rPr>
        <w:t>St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y.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b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201</w:t>
      </w:r>
      <w:r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anu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2016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b/>
        </w:rPr>
        <w:t>Pe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1"/>
        </w:rPr>
        <w:t>a</w:t>
      </w:r>
      <w:r>
        <w:rPr>
          <w:rFonts w:ascii="Verdana" w:eastAsia="Verdana" w:hAnsi="Verdana" w:cs="Verdana"/>
          <w:b/>
        </w:rPr>
        <w:t>nt</w:t>
      </w:r>
      <w:r>
        <w:rPr>
          <w:rFonts w:ascii="Verdana" w:eastAsia="Verdana" w:hAnsi="Verdana" w:cs="Verdana"/>
          <w:b/>
          <w:spacing w:val="-10"/>
        </w:rPr>
        <w:t xml:space="preserve"> 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</w:rPr>
        <w:t>ft</w:t>
      </w:r>
      <w:r>
        <w:rPr>
          <w:rFonts w:ascii="Verdana" w:eastAsia="Verdana" w:hAnsi="Verdana" w:cs="Verdana"/>
          <w:b/>
          <w:spacing w:val="2"/>
        </w:rPr>
        <w:t>w</w:t>
      </w:r>
      <w:r>
        <w:rPr>
          <w:rFonts w:ascii="Verdana" w:eastAsia="Verdana" w:hAnsi="Verdana" w:cs="Verdana"/>
          <w:b/>
          <w:spacing w:val="-1"/>
        </w:rPr>
        <w:t>ar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9"/>
        </w:rPr>
        <w:t xml:space="preserve"> </w:t>
      </w:r>
      <w:r>
        <w:rPr>
          <w:rFonts w:ascii="Verdana" w:eastAsia="Verdana" w:hAnsi="Verdana" w:cs="Verdana"/>
          <w:b/>
        </w:rPr>
        <w:t>Pv</w:t>
      </w: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</w:rPr>
        <w:t>.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</w:rPr>
        <w:t>Ltd. (</w:t>
      </w:r>
      <w:r>
        <w:rPr>
          <w:rFonts w:ascii="Verdana" w:eastAsia="Verdana" w:hAnsi="Verdana" w:cs="Verdana"/>
        </w:rPr>
        <w:t>Ba</w:t>
      </w:r>
      <w:r>
        <w:rPr>
          <w:rFonts w:ascii="Verdana" w:eastAsia="Verdana" w:hAnsi="Verdana" w:cs="Verdana"/>
          <w:spacing w:val="1"/>
        </w:rPr>
        <w:t>ng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b/>
        </w:rPr>
        <w:t>)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ftw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  <w:spacing w:val="1"/>
        </w:rPr>
        <w:t>ng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He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y.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ag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met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y.</w:t>
      </w:r>
    </w:p>
    <w:p w:rsidR="00D35182" w:rsidRDefault="004A3F56">
      <w:pPr>
        <w:spacing w:line="280" w:lineRule="exact"/>
        <w:ind w:left="460"/>
        <w:rPr>
          <w:rFonts w:ascii="Verdana" w:eastAsia="Verdana" w:hAnsi="Verdana" w:cs="Verdana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or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task.</w:t>
      </w:r>
    </w:p>
    <w:p w:rsidR="00D35182" w:rsidRDefault="00D35182">
      <w:pPr>
        <w:spacing w:before="13" w:line="220" w:lineRule="exact"/>
        <w:rPr>
          <w:sz w:val="22"/>
          <w:szCs w:val="22"/>
        </w:rPr>
      </w:pPr>
    </w:p>
    <w:p w:rsidR="00D35182" w:rsidRDefault="004A3F5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</w:rPr>
        <w:t>E</w:t>
      </w:r>
      <w:r>
        <w:rPr>
          <w:rFonts w:ascii="Verdana" w:eastAsia="Verdana" w:hAnsi="Verdana" w:cs="Verdana"/>
          <w:b/>
        </w:rPr>
        <w:t>duc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3"/>
        </w:rPr>
        <w:t>t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l</w:t>
      </w:r>
      <w:r>
        <w:rPr>
          <w:rFonts w:ascii="Verdana" w:eastAsia="Verdana" w:hAnsi="Verdana" w:cs="Verdana"/>
          <w:b/>
          <w:spacing w:val="-13"/>
        </w:rPr>
        <w:t xml:space="preserve"> </w:t>
      </w:r>
      <w:r>
        <w:rPr>
          <w:rFonts w:ascii="Verdana" w:eastAsia="Verdana" w:hAnsi="Verdana" w:cs="Verdana"/>
          <w:b/>
          <w:spacing w:val="1"/>
        </w:rPr>
        <w:t>Q</w:t>
      </w:r>
      <w:r>
        <w:rPr>
          <w:rFonts w:ascii="Verdana" w:eastAsia="Verdana" w:hAnsi="Verdana" w:cs="Verdana"/>
          <w:b/>
          <w:spacing w:val="2"/>
        </w:rPr>
        <w:t>u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1"/>
        </w:rPr>
        <w:t>l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f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</w:rPr>
        <w:t>c</w:t>
      </w:r>
      <w:r>
        <w:rPr>
          <w:rFonts w:ascii="Verdana" w:eastAsia="Verdana" w:hAnsi="Verdana" w:cs="Verdana"/>
          <w:b/>
          <w:spacing w:val="2"/>
        </w:rPr>
        <w:t>a</w:t>
      </w:r>
      <w:r>
        <w:rPr>
          <w:rFonts w:ascii="Verdana" w:eastAsia="Verdana" w:hAnsi="Verdana" w:cs="Verdana"/>
          <w:b/>
        </w:rPr>
        <w:t>tio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</w:rPr>
        <w:t>:</w:t>
      </w:r>
    </w:p>
    <w:p w:rsidR="00D35182" w:rsidRDefault="00D35182">
      <w:pPr>
        <w:spacing w:before="2" w:line="240" w:lineRule="exact"/>
        <w:rPr>
          <w:sz w:val="24"/>
          <w:szCs w:val="24"/>
        </w:rPr>
      </w:pPr>
    </w:p>
    <w:p w:rsidR="00D35182" w:rsidRDefault="004A3F56">
      <w:pPr>
        <w:spacing w:line="242" w:lineRule="auto"/>
        <w:ind w:left="820" w:right="84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1.    </w:t>
      </w:r>
      <w:r>
        <w:rPr>
          <w:rFonts w:ascii="Verdana" w:eastAsia="Verdana" w:hAnsi="Verdana" w:cs="Verdana"/>
          <w:b/>
          <w:spacing w:val="26"/>
        </w:rPr>
        <w:t xml:space="preserve"> </w:t>
      </w:r>
      <w:r>
        <w:rPr>
          <w:rFonts w:ascii="Verdana" w:eastAsia="Verdana" w:hAnsi="Verdana" w:cs="Verdana"/>
          <w:b/>
        </w:rPr>
        <w:t xml:space="preserve">B.E. </w:t>
      </w:r>
      <w:r>
        <w:rPr>
          <w:rFonts w:ascii="Verdana" w:eastAsia="Verdana" w:hAnsi="Verdana" w:cs="Verdana"/>
          <w:b/>
          <w:spacing w:val="44"/>
        </w:rPr>
        <w:t xml:space="preserve"> </w:t>
      </w:r>
      <w:r>
        <w:rPr>
          <w:rFonts w:ascii="Verdana" w:eastAsia="Verdana" w:hAnsi="Verdana" w:cs="Verdana"/>
          <w:b/>
          <w:spacing w:val="2"/>
        </w:rPr>
        <w:t>(</w:t>
      </w:r>
      <w:r>
        <w:rPr>
          <w:rFonts w:ascii="Verdana" w:eastAsia="Verdana" w:hAnsi="Verdana" w:cs="Verdana"/>
          <w:b/>
        </w:rPr>
        <w:t>Com</w:t>
      </w:r>
      <w:r>
        <w:rPr>
          <w:rFonts w:ascii="Verdana" w:eastAsia="Verdana" w:hAnsi="Verdana" w:cs="Verdana"/>
          <w:b/>
          <w:spacing w:val="2"/>
        </w:rPr>
        <w:t>p</w:t>
      </w:r>
      <w:r>
        <w:rPr>
          <w:rFonts w:ascii="Verdana" w:eastAsia="Verdana" w:hAnsi="Verdana" w:cs="Verdana"/>
          <w:b/>
        </w:rPr>
        <w:t xml:space="preserve">uter </w:t>
      </w:r>
      <w:r>
        <w:rPr>
          <w:rFonts w:ascii="Verdana" w:eastAsia="Verdana" w:hAnsi="Verdana" w:cs="Verdana"/>
          <w:b/>
          <w:spacing w:val="37"/>
        </w:rPr>
        <w:t xml:space="preserve"> </w:t>
      </w:r>
      <w:r>
        <w:rPr>
          <w:rFonts w:ascii="Verdana" w:eastAsia="Verdana" w:hAnsi="Verdana" w:cs="Verdana"/>
          <w:b/>
        </w:rPr>
        <w:t>Sc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</w:rPr>
        <w:t xml:space="preserve">ce </w:t>
      </w:r>
      <w:r>
        <w:rPr>
          <w:rFonts w:ascii="Verdana" w:eastAsia="Verdana" w:hAnsi="Verdana" w:cs="Verdana"/>
          <w:b/>
          <w:spacing w:val="40"/>
        </w:rPr>
        <w:t xml:space="preserve"> </w:t>
      </w:r>
      <w:r>
        <w:rPr>
          <w:rFonts w:ascii="Verdana" w:eastAsia="Verdana" w:hAnsi="Verdana" w:cs="Verdana"/>
          <w:b/>
        </w:rPr>
        <w:t xml:space="preserve">&amp; </w:t>
      </w:r>
      <w:r>
        <w:rPr>
          <w:rFonts w:ascii="Verdana" w:eastAsia="Verdana" w:hAnsi="Verdana" w:cs="Verdana"/>
          <w:b/>
          <w:spacing w:val="47"/>
        </w:rPr>
        <w:t xml:space="preserve"> </w:t>
      </w:r>
      <w:r>
        <w:rPr>
          <w:rFonts w:ascii="Verdana" w:eastAsia="Verdana" w:hAnsi="Verdana" w:cs="Verdana"/>
          <w:b/>
          <w:spacing w:val="1"/>
        </w:rPr>
        <w:t>E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g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ne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</w:rPr>
        <w:t xml:space="preserve">ng </w:t>
      </w:r>
      <w:r>
        <w:rPr>
          <w:rFonts w:ascii="Verdana" w:eastAsia="Verdana" w:hAnsi="Verdana" w:cs="Verdana"/>
          <w:b/>
          <w:spacing w:val="35"/>
        </w:rPr>
        <w:t xml:space="preserve"> </w:t>
      </w:r>
      <w:r>
        <w:rPr>
          <w:rFonts w:ascii="Verdana" w:eastAsia="Verdana" w:hAnsi="Verdana" w:cs="Verdana"/>
          <w:b/>
        </w:rPr>
        <w:t>2</w:t>
      </w:r>
      <w:r>
        <w:rPr>
          <w:rFonts w:ascii="Verdana" w:eastAsia="Verdana" w:hAnsi="Verdana" w:cs="Verdana"/>
          <w:b/>
          <w:spacing w:val="2"/>
        </w:rPr>
        <w:t>0</w:t>
      </w:r>
      <w:r>
        <w:rPr>
          <w:rFonts w:ascii="Verdana" w:eastAsia="Verdana" w:hAnsi="Verdana" w:cs="Verdana"/>
          <w:b/>
        </w:rPr>
        <w:t>13</w:t>
      </w:r>
      <w:r>
        <w:rPr>
          <w:rFonts w:ascii="Verdana" w:eastAsia="Verdana" w:hAnsi="Verdana" w:cs="Verdana"/>
          <w:b/>
          <w:spacing w:val="2"/>
        </w:rPr>
        <w:t>)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  <w:b/>
          <w:spacing w:val="47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ag</w:t>
      </w:r>
      <w:r>
        <w:rPr>
          <w:rFonts w:ascii="Verdana" w:eastAsia="Verdana" w:hAnsi="Verdana" w:cs="Verdana"/>
        </w:rPr>
        <w:t xml:space="preserve">ar </w:t>
      </w:r>
      <w:r>
        <w:rPr>
          <w:rFonts w:ascii="Verdana" w:eastAsia="Verdana" w:hAnsi="Verdana" w:cs="Verdana"/>
          <w:spacing w:val="42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tut</w:t>
      </w:r>
      <w:r>
        <w:rPr>
          <w:rFonts w:ascii="Verdana" w:eastAsia="Verdana" w:hAnsi="Verdana" w:cs="Verdana"/>
        </w:rPr>
        <w:t xml:space="preserve">e </w:t>
      </w:r>
      <w:r>
        <w:rPr>
          <w:rFonts w:ascii="Verdana" w:eastAsia="Verdana" w:hAnsi="Verdana" w:cs="Verdana"/>
          <w:spacing w:val="37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 xml:space="preserve">f </w:t>
      </w:r>
      <w:r>
        <w:rPr>
          <w:rFonts w:ascii="Verdana" w:eastAsia="Verdana" w:hAnsi="Verdana" w:cs="Verdana"/>
          <w:spacing w:val="44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rc</w:t>
      </w:r>
      <w:r>
        <w:rPr>
          <w:rFonts w:ascii="Verdana" w:eastAsia="Verdana" w:hAnsi="Verdana" w:cs="Verdana"/>
        </w:rPr>
        <w:t xml:space="preserve">h </w:t>
      </w:r>
      <w:r>
        <w:rPr>
          <w:rFonts w:ascii="Verdana" w:eastAsia="Verdana" w:hAnsi="Verdana" w:cs="Verdana"/>
          <w:spacing w:val="3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 xml:space="preserve">d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y,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4"/>
        </w:rPr>
        <w:t>h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l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(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e</w:t>
      </w:r>
      <w:r>
        <w:rPr>
          <w:rFonts w:ascii="Verdana" w:eastAsia="Verdana" w:hAnsi="Verdana" w:cs="Verdana"/>
        </w:rPr>
        <w:t>cur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7</w:t>
      </w:r>
      <w:r>
        <w:rPr>
          <w:rFonts w:ascii="Verdana" w:eastAsia="Verdana" w:hAnsi="Verdana" w:cs="Verdana"/>
          <w:spacing w:val="1"/>
        </w:rPr>
        <w:t>0</w:t>
      </w:r>
      <w:r>
        <w:rPr>
          <w:rFonts w:ascii="Verdana" w:eastAsia="Verdana" w:hAnsi="Verdana" w:cs="Verdana"/>
        </w:rPr>
        <w:t>.45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1"/>
        </w:rPr>
        <w:t>%)</w:t>
      </w:r>
    </w:p>
    <w:p w:rsidR="00D35182" w:rsidRDefault="00D35182">
      <w:pPr>
        <w:spacing w:before="10" w:line="220" w:lineRule="exact"/>
        <w:rPr>
          <w:sz w:val="22"/>
          <w:szCs w:val="22"/>
        </w:rPr>
      </w:pPr>
    </w:p>
    <w:p w:rsidR="00D35182" w:rsidRDefault="004A3F56">
      <w:pPr>
        <w:ind w:left="8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2.</w:t>
      </w:r>
      <w:r>
        <w:rPr>
          <w:rFonts w:ascii="Verdana" w:eastAsia="Verdana" w:hAnsi="Verdana" w:cs="Verdana"/>
          <w:b/>
          <w:spacing w:val="66"/>
        </w:rPr>
        <w:t xml:space="preserve"> 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t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</w:rPr>
        <w:t>m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te</w:t>
      </w:r>
      <w:r>
        <w:rPr>
          <w:rFonts w:ascii="Verdana" w:eastAsia="Verdana" w:hAnsi="Verdana" w:cs="Verdana"/>
          <w:b/>
          <w:spacing w:val="-14"/>
        </w:rPr>
        <w:t xml:space="preserve"> </w:t>
      </w:r>
      <w:r>
        <w:rPr>
          <w:rFonts w:ascii="Verdana" w:eastAsia="Verdana" w:hAnsi="Verdana" w:cs="Verdana"/>
          <w:b/>
        </w:rPr>
        <w:t>(S</w:t>
      </w:r>
      <w:r>
        <w:rPr>
          <w:rFonts w:ascii="Verdana" w:eastAsia="Verdana" w:hAnsi="Verdana" w:cs="Verdana"/>
          <w:b/>
          <w:spacing w:val="2"/>
        </w:rPr>
        <w:t>c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</w:rPr>
        <w:t>ence</w:t>
      </w:r>
      <w:r>
        <w:rPr>
          <w:rFonts w:ascii="Verdana" w:eastAsia="Verdana" w:hAnsi="Verdana" w:cs="Verdana"/>
          <w:b/>
          <w:spacing w:val="4"/>
        </w:rPr>
        <w:t>)</w:t>
      </w:r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  <w:b/>
          <w:spacing w:val="-12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</w:rPr>
        <w:t>al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y.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(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3"/>
        </w:rPr>
        <w:t>u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  <w:spacing w:val="1"/>
        </w:rPr>
        <w:t>5</w:t>
      </w:r>
      <w:r>
        <w:rPr>
          <w:rFonts w:ascii="Verdana" w:eastAsia="Verdana" w:hAnsi="Verdana" w:cs="Verdana"/>
        </w:rPr>
        <w:t>.55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1"/>
        </w:rPr>
        <w:t>%</w:t>
      </w:r>
      <w:r>
        <w:rPr>
          <w:rFonts w:ascii="Verdana" w:eastAsia="Verdana" w:hAnsi="Verdana" w:cs="Verdana"/>
          <w:spacing w:val="1"/>
        </w:rPr>
        <w:t>)</w:t>
      </w:r>
      <w:r>
        <w:rPr>
          <w:rFonts w:ascii="Verdana" w:eastAsia="Verdana" w:hAnsi="Verdana" w:cs="Verdana"/>
        </w:rPr>
        <w:t>.</w:t>
      </w:r>
    </w:p>
    <w:p w:rsidR="00D35182" w:rsidRDefault="00D35182">
      <w:pPr>
        <w:spacing w:before="12" w:line="220" w:lineRule="exact"/>
        <w:rPr>
          <w:sz w:val="22"/>
          <w:szCs w:val="22"/>
        </w:rPr>
      </w:pPr>
    </w:p>
    <w:p w:rsidR="00D35182" w:rsidRDefault="004A3F56">
      <w:pPr>
        <w:ind w:left="820"/>
        <w:rPr>
          <w:rFonts w:ascii="Verdana" w:eastAsia="Verdana" w:hAnsi="Verdana" w:cs="Verdana"/>
        </w:rPr>
        <w:sectPr w:rsidR="00D35182">
          <w:headerReference w:type="default" r:id="rId8"/>
          <w:pgSz w:w="12240" w:h="15840"/>
          <w:pgMar w:top="640" w:right="600" w:bottom="280" w:left="620" w:header="720" w:footer="720" w:gutter="0"/>
          <w:cols w:space="720"/>
        </w:sectPr>
      </w:pPr>
      <w:r>
        <w:rPr>
          <w:rFonts w:ascii="Verdana" w:eastAsia="Verdana" w:hAnsi="Verdana" w:cs="Verdana"/>
          <w:b/>
        </w:rPr>
        <w:t>3.</w:t>
      </w:r>
      <w:r>
        <w:rPr>
          <w:rFonts w:ascii="Verdana" w:eastAsia="Verdana" w:hAnsi="Verdana" w:cs="Verdana"/>
          <w:b/>
          <w:spacing w:val="66"/>
        </w:rPr>
        <w:t xml:space="preserve"> </w:t>
      </w:r>
      <w:r>
        <w:rPr>
          <w:rFonts w:ascii="Verdana" w:eastAsia="Verdana" w:hAnsi="Verdana" w:cs="Verdana"/>
          <w:b/>
        </w:rPr>
        <w:t>10th</w:t>
      </w:r>
      <w:r>
        <w:rPr>
          <w:rFonts w:ascii="Verdana" w:eastAsia="Verdana" w:hAnsi="Verdana" w:cs="Verdana"/>
          <w:b/>
          <w:spacing w:val="-4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</w:rPr>
        <w:t>wari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Scho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4"/>
        </w:rPr>
        <w:t>l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Pa</w:t>
      </w:r>
      <w:r>
        <w:rPr>
          <w:rFonts w:ascii="Verdana" w:eastAsia="Verdana" w:hAnsi="Verdana" w:cs="Verdana"/>
          <w:spacing w:val="1"/>
        </w:rPr>
        <w:t>tn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(</w:t>
      </w:r>
      <w:r>
        <w:rPr>
          <w:rFonts w:ascii="Verdana" w:eastAsia="Verdana" w:hAnsi="Verdana" w:cs="Verdana"/>
        </w:rPr>
        <w:t>Se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ur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6</w:t>
      </w:r>
      <w:r>
        <w:rPr>
          <w:rFonts w:ascii="Verdana" w:eastAsia="Verdana" w:hAnsi="Verdana" w:cs="Verdana"/>
          <w:spacing w:val="1"/>
        </w:rPr>
        <w:t>6</w:t>
      </w:r>
      <w:r>
        <w:rPr>
          <w:rFonts w:ascii="Verdana" w:eastAsia="Verdana" w:hAnsi="Verdana" w:cs="Verdana"/>
        </w:rPr>
        <w:t>.0</w:t>
      </w:r>
      <w:r>
        <w:rPr>
          <w:rFonts w:ascii="Verdana" w:eastAsia="Verdana" w:hAnsi="Verdana" w:cs="Verdana"/>
          <w:spacing w:val="3"/>
        </w:rPr>
        <w:t>0</w:t>
      </w:r>
      <w:r>
        <w:rPr>
          <w:rFonts w:ascii="Verdana" w:eastAsia="Verdana" w:hAnsi="Verdana" w:cs="Verdana"/>
          <w:spacing w:val="-1"/>
        </w:rPr>
        <w:t>%</w:t>
      </w:r>
      <w:r>
        <w:rPr>
          <w:rFonts w:ascii="Verdana" w:eastAsia="Verdana" w:hAnsi="Verdana" w:cs="Verdana"/>
          <w:spacing w:val="1"/>
        </w:rPr>
        <w:t>)</w:t>
      </w:r>
      <w:r>
        <w:rPr>
          <w:rFonts w:ascii="Verdana" w:eastAsia="Verdana" w:hAnsi="Verdana" w:cs="Verdana"/>
        </w:rPr>
        <w:t>.</w:t>
      </w:r>
    </w:p>
    <w:p w:rsidR="00D35182" w:rsidRDefault="00D35182">
      <w:pPr>
        <w:spacing w:before="61"/>
        <w:ind w:left="100"/>
        <w:rPr>
          <w:rFonts w:ascii="Verdana" w:eastAsia="Verdana" w:hAnsi="Verdana" w:cs="Verdana"/>
          <w:sz w:val="24"/>
          <w:szCs w:val="24"/>
        </w:rPr>
      </w:pPr>
      <w:r w:rsidRPr="00D35182">
        <w:lastRenderedPageBreak/>
        <w:pict>
          <v:group id="_x0000_s1026" style="position:absolute;left:0;text-align:left;margin-left:4.5pt;margin-top:14.25pt;width:603.1pt;height:754.65pt;z-index:-251657728;mso-position-horizontal-relative:page;mso-position-vertical-relative:page" coordorigin="90,285" coordsize="12062,15093">
            <v:shape id="_x0000_s1030" style="position:absolute;left:101;top:295;width:12041;height:0" coordorigin="101,295" coordsize="12041,0" path="m101,295r12041,e" filled="f" strokeweight=".58pt">
              <v:path arrowok="t"/>
            </v:shape>
            <v:shape id="_x0000_s1029" style="position:absolute;left:96;top:290;width:0;height:15082" coordorigin="96,290" coordsize="0,15082" path="m96,290r,15082e" filled="f" strokeweight=".58pt">
              <v:path arrowok="t"/>
            </v:shape>
            <v:shape id="_x0000_s1028" style="position:absolute;left:12146;top:290;width:0;height:15082" coordorigin="12146,290" coordsize="0,15082" path="m12146,290r,15082e" filled="f" strokeweight=".58pt">
              <v:path arrowok="t"/>
            </v:shape>
            <v:shape id="_x0000_s1027" style="position:absolute;left:101;top:15367;width:12041;height:0" coordorigin="101,15367" coordsize="12041,0" path="m101,15367r12041,e" filled="f" strokeweight=".20464mm">
              <v:path arrowok="t"/>
            </v:shape>
            <w10:wrap anchorx="page" anchory="page"/>
          </v:group>
        </w:pict>
      </w:r>
      <w:r w:rsidR="004A3F56">
        <w:rPr>
          <w:rFonts w:ascii="Verdana" w:eastAsia="Verdana" w:hAnsi="Verdana" w:cs="Verdana"/>
          <w:b/>
        </w:rPr>
        <w:t>Recent</w:t>
      </w:r>
      <w:r w:rsidR="004A3F56">
        <w:rPr>
          <w:rFonts w:ascii="Verdana" w:eastAsia="Verdana" w:hAnsi="Verdana" w:cs="Verdana"/>
          <w:b/>
          <w:spacing w:val="-7"/>
        </w:rPr>
        <w:t xml:space="preserve"> </w:t>
      </w:r>
      <w:r w:rsidR="004A3F56">
        <w:rPr>
          <w:rFonts w:ascii="Verdana" w:eastAsia="Verdana" w:hAnsi="Verdana" w:cs="Verdana"/>
          <w:b/>
        </w:rPr>
        <w:t>Pr</w:t>
      </w:r>
      <w:r w:rsidR="004A3F56">
        <w:rPr>
          <w:rFonts w:ascii="Verdana" w:eastAsia="Verdana" w:hAnsi="Verdana" w:cs="Verdana"/>
          <w:b/>
          <w:spacing w:val="2"/>
        </w:rPr>
        <w:t>o</w:t>
      </w:r>
      <w:r w:rsidR="004A3F56">
        <w:rPr>
          <w:rFonts w:ascii="Verdana" w:eastAsia="Verdana" w:hAnsi="Verdana" w:cs="Verdana"/>
          <w:b/>
          <w:spacing w:val="-1"/>
        </w:rPr>
        <w:t>j</w:t>
      </w:r>
      <w:r w:rsidR="004A3F56">
        <w:rPr>
          <w:rFonts w:ascii="Verdana" w:eastAsia="Verdana" w:hAnsi="Verdana" w:cs="Verdana"/>
          <w:b/>
        </w:rPr>
        <w:t>ec</w:t>
      </w:r>
      <w:r w:rsidR="004A3F56">
        <w:rPr>
          <w:rFonts w:ascii="Verdana" w:eastAsia="Verdana" w:hAnsi="Verdana" w:cs="Verdana"/>
          <w:b/>
          <w:spacing w:val="3"/>
        </w:rPr>
        <w:t>t</w:t>
      </w:r>
      <w:r w:rsidR="004A3F56">
        <w:rPr>
          <w:rFonts w:ascii="Verdana" w:eastAsia="Verdana" w:hAnsi="Verdana" w:cs="Verdana"/>
          <w:b/>
        </w:rPr>
        <w:t>s</w:t>
      </w:r>
      <w:r w:rsidR="004A3F56">
        <w:rPr>
          <w:rFonts w:ascii="Verdana" w:eastAsia="Verdana" w:hAnsi="Verdana" w:cs="Verdana"/>
          <w:b/>
          <w:sz w:val="24"/>
          <w:szCs w:val="24"/>
        </w:rPr>
        <w:t>:</w:t>
      </w:r>
    </w:p>
    <w:p w:rsidR="00D35182" w:rsidRDefault="00D35182">
      <w:pPr>
        <w:spacing w:before="4" w:line="240" w:lineRule="exact"/>
        <w:rPr>
          <w:sz w:val="24"/>
          <w:szCs w:val="24"/>
        </w:rPr>
      </w:pPr>
    </w:p>
    <w:p w:rsidR="00D35182" w:rsidRDefault="004A3F56">
      <w:pPr>
        <w:spacing w:line="240" w:lineRule="exact"/>
        <w:ind w:left="820" w:right="5904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1. </w:t>
      </w:r>
      <w:r>
        <w:rPr>
          <w:rFonts w:ascii="Verdana" w:eastAsia="Verdana" w:hAnsi="Verdana" w:cs="Verdana"/>
          <w:b/>
          <w:spacing w:val="9"/>
        </w:rPr>
        <w:t xml:space="preserve"> </w:t>
      </w:r>
      <w:r>
        <w:rPr>
          <w:rFonts w:ascii="Verdana" w:eastAsia="Verdana" w:hAnsi="Verdana" w:cs="Verdana"/>
          <w:b/>
        </w:rPr>
        <w:t>Pr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3"/>
        </w:rPr>
        <w:t>m</w:t>
      </w:r>
      <w:r>
        <w:rPr>
          <w:rFonts w:ascii="Verdana" w:eastAsia="Verdana" w:hAnsi="Verdana" w:cs="Verdana"/>
          <w:b/>
        </w:rPr>
        <w:t>eMob</w:t>
      </w:r>
      <w:r>
        <w:rPr>
          <w:rFonts w:ascii="Verdana" w:eastAsia="Verdana" w:hAnsi="Verdana" w:cs="Verdana"/>
          <w:b/>
          <w:spacing w:val="2"/>
        </w:rPr>
        <w:t>i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12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b/>
          <w:spacing w:val="1"/>
        </w:rPr>
        <w:t>A</w:t>
      </w:r>
      <w:r>
        <w:rPr>
          <w:rFonts w:ascii="Verdana" w:eastAsia="Verdana" w:hAnsi="Verdana" w:cs="Verdana"/>
          <w:b/>
        </w:rPr>
        <w:t>nd</w:t>
      </w:r>
      <w:r>
        <w:rPr>
          <w:rFonts w:ascii="Verdana" w:eastAsia="Verdana" w:hAnsi="Verdana" w:cs="Verdana"/>
          <w:b/>
          <w:spacing w:val="1"/>
        </w:rPr>
        <w:t>r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-8"/>
        </w:rPr>
        <w:t xml:space="preserve"> </w:t>
      </w:r>
      <w:r>
        <w:rPr>
          <w:rFonts w:ascii="Verdana" w:eastAsia="Verdana" w:hAnsi="Verdana" w:cs="Verdana"/>
          <w:b/>
        </w:rPr>
        <w:t>de</w:t>
      </w:r>
      <w:r>
        <w:rPr>
          <w:rFonts w:ascii="Verdana" w:eastAsia="Verdana" w:hAnsi="Verdana" w:cs="Verdana"/>
          <w:b/>
          <w:spacing w:val="2"/>
        </w:rPr>
        <w:t>v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c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s: C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</w:rPr>
        <w:t>ent-</w:t>
      </w:r>
      <w:r>
        <w:rPr>
          <w:rFonts w:ascii="Verdana" w:eastAsia="Verdana" w:hAnsi="Verdana" w:cs="Verdana"/>
          <w:b/>
          <w:spacing w:val="-5"/>
        </w:rPr>
        <w:t xml:space="preserve"> </w:t>
      </w:r>
      <w:r>
        <w:rPr>
          <w:rFonts w:ascii="Verdana" w:eastAsia="Verdana" w:hAnsi="Verdana" w:cs="Verdana"/>
          <w:b/>
          <w:spacing w:val="-1"/>
        </w:rPr>
        <w:t>G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nWay</w:t>
      </w:r>
      <w:r>
        <w:rPr>
          <w:rFonts w:ascii="Verdana" w:eastAsia="Verdana" w:hAnsi="Verdana" w:cs="Verdana"/>
          <w:b/>
          <w:spacing w:val="-11"/>
        </w:rPr>
        <w:t xml:space="preserve"> </w:t>
      </w:r>
      <w:r>
        <w:rPr>
          <w:rFonts w:ascii="Verdana" w:eastAsia="Verdana" w:hAnsi="Verdana" w:cs="Verdana"/>
          <w:b/>
          <w:spacing w:val="1"/>
        </w:rPr>
        <w:t>M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c</w:t>
      </w:r>
      <w:r>
        <w:rPr>
          <w:rFonts w:ascii="Verdana" w:eastAsia="Verdana" w:hAnsi="Verdana" w:cs="Verdana"/>
          <w:b/>
          <w:spacing w:val="2"/>
        </w:rPr>
        <w:t>a</w:t>
      </w:r>
      <w:r>
        <w:rPr>
          <w:rFonts w:ascii="Verdana" w:eastAsia="Verdana" w:hAnsi="Verdana" w:cs="Verdana"/>
          <w:b/>
        </w:rPr>
        <w:t>l</w:t>
      </w:r>
      <w:r>
        <w:rPr>
          <w:rFonts w:ascii="Verdana" w:eastAsia="Verdana" w:hAnsi="Verdana" w:cs="Verdana"/>
          <w:b/>
          <w:spacing w:val="-10"/>
        </w:rPr>
        <w:t xml:space="preserve"> </w:t>
      </w:r>
      <w:r>
        <w:rPr>
          <w:rFonts w:ascii="Verdana" w:eastAsia="Verdana" w:hAnsi="Verdana" w:cs="Verdana"/>
          <w:b/>
          <w:spacing w:val="3"/>
        </w:rPr>
        <w:t>T</w:t>
      </w:r>
      <w:r>
        <w:rPr>
          <w:rFonts w:ascii="Verdana" w:eastAsia="Verdana" w:hAnsi="Verdana" w:cs="Verdana"/>
          <w:b/>
        </w:rPr>
        <w:t>ech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</w:rPr>
        <w:t>gy</w:t>
      </w:r>
    </w:p>
    <w:p w:rsidR="00D35182" w:rsidRDefault="00D35182">
      <w:pPr>
        <w:spacing w:before="15" w:line="220" w:lineRule="exact"/>
        <w:rPr>
          <w:sz w:val="22"/>
          <w:szCs w:val="22"/>
        </w:rPr>
      </w:pPr>
    </w:p>
    <w:p w:rsidR="00D35182" w:rsidRDefault="004A3F56">
      <w:pPr>
        <w:ind w:left="100" w:right="318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Pro</w:t>
      </w:r>
      <w:r>
        <w:rPr>
          <w:rFonts w:ascii="Verdana" w:eastAsia="Verdana" w:hAnsi="Verdana" w:cs="Verdana"/>
          <w:b/>
          <w:spacing w:val="1"/>
        </w:rPr>
        <w:t>j</w:t>
      </w:r>
      <w:r>
        <w:rPr>
          <w:rFonts w:ascii="Verdana" w:eastAsia="Verdana" w:hAnsi="Verdana" w:cs="Verdana"/>
          <w:b/>
        </w:rPr>
        <w:t>ect</w:t>
      </w:r>
      <w:r>
        <w:rPr>
          <w:rFonts w:ascii="Verdana" w:eastAsia="Verdana" w:hAnsi="Verdana" w:cs="Verdana"/>
          <w:b/>
          <w:spacing w:val="-8"/>
        </w:rPr>
        <w:t xml:space="preserve"> 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</w:rPr>
        <w:t>um</w:t>
      </w:r>
      <w:r>
        <w:rPr>
          <w:rFonts w:ascii="Verdana" w:eastAsia="Verdana" w:hAnsi="Verdana" w:cs="Verdana"/>
          <w:b/>
          <w:spacing w:val="3"/>
        </w:rPr>
        <w:t>m</w:t>
      </w:r>
      <w:r>
        <w:rPr>
          <w:rFonts w:ascii="Verdana" w:eastAsia="Verdana" w:hAnsi="Verdana" w:cs="Verdana"/>
          <w:b/>
          <w:spacing w:val="-1"/>
        </w:rPr>
        <w:t>ar</w:t>
      </w:r>
      <w:r>
        <w:rPr>
          <w:rFonts w:ascii="Verdana" w:eastAsia="Verdana" w:hAnsi="Verdana" w:cs="Verdana"/>
          <w:b/>
        </w:rPr>
        <w:t>y</w:t>
      </w:r>
      <w:r>
        <w:rPr>
          <w:rFonts w:ascii="Verdana" w:eastAsia="Verdana" w:hAnsi="Verdana" w:cs="Verdana"/>
          <w:b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–Gr</w:t>
      </w:r>
      <w:r>
        <w:rPr>
          <w:rFonts w:ascii="Verdana" w:eastAsia="Verdana" w:hAnsi="Verdana" w:cs="Verdana"/>
          <w:spacing w:val="-1"/>
        </w:rPr>
        <w:t>ee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w</w:t>
      </w:r>
      <w:r>
        <w:rPr>
          <w:rFonts w:ascii="Verdana" w:eastAsia="Verdana" w:hAnsi="Verdana" w:cs="Verdana"/>
        </w:rPr>
        <w:t>ay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2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cal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23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s,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20"/>
        </w:rPr>
        <w:t>.</w:t>
      </w:r>
      <w:r>
        <w:rPr>
          <w:rFonts w:ascii="Verdana" w:eastAsia="Verdana" w:hAnsi="Verdana" w:cs="Verdana"/>
          <w:spacing w:val="-8"/>
        </w:rPr>
        <w:t>’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2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B</w:t>
      </w:r>
      <w:r>
        <w:rPr>
          <w:rFonts w:ascii="Verdana" w:eastAsia="Verdana" w:hAnsi="Verdana" w:cs="Verdana"/>
        </w:rPr>
        <w:t>ILE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>ap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3"/>
        </w:rPr>
        <w:t>li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 xml:space="preserve">ws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te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-w</w:t>
      </w:r>
      <w:r>
        <w:rPr>
          <w:rFonts w:ascii="Verdana" w:eastAsia="Verdana" w:hAnsi="Verdana" w:cs="Verdana"/>
        </w:rPr>
        <w:t>ay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am</w:t>
      </w:r>
      <w:r>
        <w:rPr>
          <w:rFonts w:ascii="Verdana" w:eastAsia="Verdana" w:hAnsi="Verdana" w:cs="Verdana"/>
          <w:spacing w:val="1"/>
        </w:rPr>
        <w:t>bu</w:t>
      </w:r>
      <w:r>
        <w:rPr>
          <w:rFonts w:ascii="Verdana" w:eastAsia="Verdana" w:hAnsi="Verdana" w:cs="Verdana"/>
        </w:rPr>
        <w:t>la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at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mo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su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ho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 xml:space="preserve">d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Gree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6"/>
        </w:rPr>
        <w:t>’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meS</w:t>
      </w:r>
      <w:r>
        <w:rPr>
          <w:rFonts w:ascii="Verdana" w:eastAsia="Verdana" w:hAnsi="Verdana" w:cs="Verdana"/>
          <w:spacing w:val="3"/>
        </w:rPr>
        <w:t>U</w:t>
      </w:r>
      <w:r>
        <w:rPr>
          <w:rFonts w:ascii="Verdana" w:eastAsia="Verdana" w:hAnsi="Verdana" w:cs="Verdana"/>
        </w:rPr>
        <w:t>IT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®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l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3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meM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B</w:t>
      </w:r>
      <w:r>
        <w:rPr>
          <w:rFonts w:ascii="Verdana" w:eastAsia="Verdana" w:hAnsi="Verdana" w:cs="Verdana"/>
        </w:rPr>
        <w:t>IL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8"/>
        </w:rPr>
        <w:t>’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</w:rPr>
        <w:t>pa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1"/>
        </w:rPr>
        <w:t>te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1"/>
        </w:rPr>
        <w:t>pr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 xml:space="preserve">s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2"/>
        </w:rPr>
        <w:t>h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bl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sts,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gre</w:t>
      </w:r>
      <w:r>
        <w:rPr>
          <w:rFonts w:ascii="Verdana" w:eastAsia="Verdana" w:hAnsi="Verdana" w:cs="Verdana"/>
        </w:rPr>
        <w:t>ss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3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te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</w:rPr>
        <w:t>ment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2"/>
        </w:rPr>
        <w:t>e</w:t>
      </w:r>
      <w:r>
        <w:rPr>
          <w:rFonts w:ascii="Verdana" w:eastAsia="Verdana" w:hAnsi="Verdana" w:cs="Verdana"/>
          <w:spacing w:val="1"/>
        </w:rPr>
        <w:t>du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 xml:space="preserve">e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’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pa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pu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li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cal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oo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such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1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ab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su</w:t>
      </w:r>
      <w:r>
        <w:rPr>
          <w:rFonts w:ascii="Verdana" w:eastAsia="Verdana" w:hAnsi="Verdana" w:cs="Verdana"/>
          <w:spacing w:val="1"/>
        </w:rPr>
        <w:t>lt</w:t>
      </w:r>
      <w:r>
        <w:rPr>
          <w:rFonts w:ascii="Verdana" w:eastAsia="Verdana" w:hAnsi="Verdana" w:cs="Verdana"/>
        </w:rPr>
        <w:t>s, 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meM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B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so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ll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ptur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sur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 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3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heal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ces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by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can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1"/>
        </w:rPr>
        <w:t>at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not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 xml:space="preserve">ch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pa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</w:rPr>
        <w:t>s.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3"/>
        </w:rPr>
        <w:t>h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ug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meM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B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8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-3"/>
        </w:rPr>
        <w:t>a</w:t>
      </w:r>
      <w:r>
        <w:rPr>
          <w:rFonts w:ascii="Verdana" w:eastAsia="Verdana" w:hAnsi="Verdana" w:cs="Verdana"/>
        </w:rPr>
        <w:t>ll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4"/>
        </w:rPr>
        <w:t>b</w:t>
      </w:r>
      <w:r>
        <w:rPr>
          <w:rFonts w:ascii="Verdana" w:eastAsia="Verdana" w:hAnsi="Verdana" w:cs="Verdana"/>
          <w:spacing w:val="1"/>
        </w:rPr>
        <w:t>-</w:t>
      </w:r>
      <w:r>
        <w:rPr>
          <w:rFonts w:ascii="Verdana" w:eastAsia="Verdana" w:hAnsi="Verdana" w:cs="Verdana"/>
        </w:rPr>
        <w:t>sp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4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 xml:space="preserve">can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</w:rPr>
        <w:t>act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ce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co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mun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cate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pa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  <w:spacing w:val="1"/>
        </w:rPr>
        <w:t>-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cat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.</w:t>
      </w:r>
    </w:p>
    <w:p w:rsidR="00D35182" w:rsidRDefault="00D35182">
      <w:pPr>
        <w:spacing w:before="1" w:line="240" w:lineRule="exact"/>
        <w:rPr>
          <w:sz w:val="24"/>
          <w:szCs w:val="24"/>
        </w:rPr>
      </w:pPr>
    </w:p>
    <w:p w:rsidR="00D35182" w:rsidRDefault="004A3F56">
      <w:pPr>
        <w:ind w:left="100" w:right="21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"/>
        </w:rPr>
        <w:t>G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6"/>
        </w:rPr>
        <w:t>’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li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meM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B</w:t>
      </w:r>
      <w:r>
        <w:rPr>
          <w:rFonts w:ascii="Verdana" w:eastAsia="Verdana" w:hAnsi="Verdana" w:cs="Verdana"/>
        </w:rPr>
        <w:t>ILE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ff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to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</w:rPr>
        <w:t>cess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w w:val="99"/>
        </w:rPr>
        <w:t>c</w:t>
      </w:r>
      <w:r>
        <w:rPr>
          <w:rFonts w:ascii="Verdana" w:eastAsia="Verdana" w:hAnsi="Verdana" w:cs="Verdana"/>
          <w:spacing w:val="-2"/>
          <w:w w:val="99"/>
        </w:rPr>
        <w:t>o</w:t>
      </w:r>
      <w:r>
        <w:rPr>
          <w:rFonts w:ascii="Verdana" w:eastAsia="Verdana" w:hAnsi="Verdana" w:cs="Verdana"/>
          <w:w w:val="99"/>
        </w:rPr>
        <w:t>m</w:t>
      </w:r>
      <w:r>
        <w:rPr>
          <w:rFonts w:ascii="Verdana" w:eastAsia="Verdana" w:hAnsi="Verdana" w:cs="Verdana"/>
          <w:spacing w:val="3"/>
          <w:w w:val="99"/>
        </w:rPr>
        <w:t>p</w:t>
      </w:r>
      <w:r>
        <w:rPr>
          <w:rFonts w:ascii="Verdana" w:eastAsia="Verdana" w:hAnsi="Verdana" w:cs="Verdana"/>
          <w:spacing w:val="-1"/>
          <w:w w:val="99"/>
        </w:rPr>
        <w:t>re</w:t>
      </w:r>
      <w:r>
        <w:rPr>
          <w:rFonts w:ascii="Verdana" w:eastAsia="Verdana" w:hAnsi="Verdana" w:cs="Verdana"/>
          <w:spacing w:val="3"/>
          <w:w w:val="99"/>
        </w:rPr>
        <w:t>h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spacing w:val="2"/>
          <w:w w:val="99"/>
        </w:rPr>
        <w:t>s</w:t>
      </w:r>
      <w:r>
        <w:rPr>
          <w:rFonts w:ascii="Verdana" w:eastAsia="Verdana" w:hAnsi="Verdana" w:cs="Verdana"/>
          <w:spacing w:val="3"/>
          <w:w w:val="98"/>
        </w:rPr>
        <w:t>i</w:t>
      </w:r>
      <w:r>
        <w:rPr>
          <w:rFonts w:ascii="Verdana" w:eastAsia="Verdana" w:hAnsi="Verdana" w:cs="Verdana"/>
          <w:spacing w:val="-3"/>
          <w:w w:val="99"/>
        </w:rPr>
        <w:t>v</w:t>
      </w:r>
      <w:r>
        <w:rPr>
          <w:rFonts w:ascii="Verdana" w:eastAsia="Verdana" w:hAnsi="Verdana" w:cs="Verdana"/>
          <w:w w:val="99"/>
        </w:rPr>
        <w:t xml:space="preserve">e </w:t>
      </w:r>
      <w:r>
        <w:rPr>
          <w:rFonts w:ascii="Verdana" w:eastAsia="Verdana" w:hAnsi="Verdana" w:cs="Verdana"/>
          <w:spacing w:val="1"/>
          <w:w w:val="99"/>
        </w:rPr>
        <w:t>p</w:t>
      </w:r>
      <w:r>
        <w:rPr>
          <w:rFonts w:ascii="Verdana" w:eastAsia="Verdana" w:hAnsi="Verdana" w:cs="Verdana"/>
          <w:w w:val="99"/>
        </w:rPr>
        <w:t>a</w:t>
      </w:r>
      <w:r>
        <w:rPr>
          <w:rFonts w:ascii="Verdana" w:eastAsia="Verdana" w:hAnsi="Verdana" w:cs="Verdana"/>
          <w:spacing w:val="1"/>
          <w:w w:val="99"/>
        </w:rPr>
        <w:t>t</w:t>
      </w:r>
      <w:r>
        <w:rPr>
          <w:rFonts w:ascii="Verdana" w:eastAsia="Verdana" w:hAnsi="Verdana" w:cs="Verdana"/>
          <w:spacing w:val="3"/>
          <w:w w:val="99"/>
        </w:rPr>
        <w:t>i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w w:val="99"/>
        </w:rPr>
        <w:t>t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at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1"/>
        </w:rPr>
        <w:t>f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id</w:t>
      </w:r>
      <w:r>
        <w:rPr>
          <w:rFonts w:ascii="Verdana" w:eastAsia="Verdana" w:hAnsi="Verdana" w:cs="Verdana"/>
          <w:spacing w:val="1"/>
        </w:rPr>
        <w:t>-b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u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cat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 ca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2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v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li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cal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3"/>
        </w:rPr>
        <w:t>f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3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ws.</w:t>
      </w:r>
    </w:p>
    <w:p w:rsidR="00D35182" w:rsidRDefault="00D35182">
      <w:pPr>
        <w:spacing w:before="1" w:line="240" w:lineRule="exact"/>
        <w:rPr>
          <w:sz w:val="24"/>
          <w:szCs w:val="24"/>
        </w:rPr>
      </w:pPr>
    </w:p>
    <w:p w:rsidR="00D35182" w:rsidRDefault="004A3F5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Soft</w:t>
      </w:r>
      <w:r>
        <w:rPr>
          <w:rFonts w:ascii="Verdana" w:eastAsia="Verdana" w:hAnsi="Verdana" w:cs="Verdana"/>
          <w:b/>
          <w:spacing w:val="2"/>
        </w:rPr>
        <w:t>w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8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nd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</w:rPr>
        <w:t>ec</w:t>
      </w:r>
      <w:r>
        <w:rPr>
          <w:rFonts w:ascii="Verdana" w:eastAsia="Verdana" w:hAnsi="Verdana" w:cs="Verdana"/>
          <w:b/>
          <w:spacing w:val="2"/>
        </w:rPr>
        <w:t>h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  <w:spacing w:val="1"/>
        </w:rPr>
        <w:t>l</w:t>
      </w:r>
      <w:r>
        <w:rPr>
          <w:rFonts w:ascii="Verdana" w:eastAsia="Verdana" w:hAnsi="Verdana" w:cs="Verdana"/>
          <w:b/>
        </w:rPr>
        <w:t>og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-1"/>
        </w:rPr>
        <w:t>W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ws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4"/>
        </w:rPr>
        <w:t>7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-5"/>
        </w:rPr>
        <w:t>v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tud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before="1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B</w:t>
      </w:r>
      <w:r>
        <w:rPr>
          <w:rFonts w:ascii="Verdana" w:eastAsia="Verdana" w:hAnsi="Verdana" w:cs="Verdana"/>
          <w:b/>
          <w:spacing w:val="-1"/>
        </w:rPr>
        <w:t>u</w:t>
      </w:r>
      <w:r>
        <w:rPr>
          <w:rFonts w:ascii="Verdana" w:eastAsia="Verdana" w:hAnsi="Verdana" w:cs="Verdana"/>
          <w:b/>
        </w:rPr>
        <w:t>g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c</w:t>
      </w:r>
      <w:r>
        <w:rPr>
          <w:rFonts w:ascii="Verdana" w:eastAsia="Verdana" w:hAnsi="Verdana" w:cs="Verdana"/>
          <w:b/>
          <w:spacing w:val="1"/>
        </w:rPr>
        <w:t>k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</w:rPr>
        <w:t>g</w:t>
      </w:r>
      <w:r>
        <w:rPr>
          <w:rFonts w:ascii="Verdana" w:eastAsia="Verdana" w:hAnsi="Verdana" w:cs="Verdana"/>
          <w:b/>
          <w:spacing w:val="-11"/>
        </w:rPr>
        <w:t xml:space="preserve"> </w:t>
      </w: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</w:rPr>
        <w:t>l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2"/>
        </w:rPr>
        <w:t>B</w:t>
      </w:r>
      <w:r>
        <w:rPr>
          <w:rFonts w:ascii="Verdana" w:eastAsia="Verdana" w:hAnsi="Verdana" w:cs="Verdana"/>
          <w:spacing w:val="1"/>
        </w:rPr>
        <w:t>ug</w:t>
      </w:r>
      <w:r>
        <w:rPr>
          <w:rFonts w:ascii="Verdana" w:eastAsia="Verdana" w:hAnsi="Verdana" w:cs="Verdana"/>
          <w:spacing w:val="-1"/>
        </w:rPr>
        <w:t>z</w:t>
      </w:r>
      <w:r>
        <w:rPr>
          <w:rFonts w:ascii="Verdana" w:eastAsia="Verdana" w:hAnsi="Verdana" w:cs="Verdana"/>
        </w:rPr>
        <w:t>il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</w:p>
    <w:p w:rsidR="00D35182" w:rsidRDefault="004A3F56">
      <w:pPr>
        <w:spacing w:line="240" w:lineRule="exact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position w:val="-1"/>
        </w:rPr>
        <w:t>Ro</w:t>
      </w:r>
      <w:r>
        <w:rPr>
          <w:rFonts w:ascii="Verdana" w:eastAsia="Verdana" w:hAnsi="Verdana" w:cs="Verdana"/>
          <w:b/>
          <w:spacing w:val="-1"/>
          <w:position w:val="-1"/>
        </w:rPr>
        <w:t>l</w:t>
      </w:r>
      <w:r>
        <w:rPr>
          <w:rFonts w:ascii="Verdana" w:eastAsia="Verdana" w:hAnsi="Verdana" w:cs="Verdana"/>
          <w:b/>
          <w:spacing w:val="2"/>
          <w:position w:val="-1"/>
        </w:rPr>
        <w:t>e</w:t>
      </w:r>
      <w:r>
        <w:rPr>
          <w:rFonts w:ascii="Verdana" w:eastAsia="Verdana" w:hAnsi="Verdana" w:cs="Verdana"/>
          <w:b/>
          <w:position w:val="-1"/>
        </w:rPr>
        <w:t>s</w:t>
      </w:r>
      <w:r>
        <w:rPr>
          <w:rFonts w:ascii="Verdana" w:eastAsia="Verdana" w:hAnsi="Verdana" w:cs="Verdana"/>
          <w:b/>
          <w:spacing w:val="-6"/>
          <w:position w:val="-1"/>
        </w:rPr>
        <w:t xml:space="preserve"> </w:t>
      </w:r>
      <w:r>
        <w:rPr>
          <w:rFonts w:ascii="Verdana" w:eastAsia="Verdana" w:hAnsi="Verdana" w:cs="Verdana"/>
          <w:b/>
          <w:spacing w:val="-1"/>
          <w:position w:val="-1"/>
        </w:rPr>
        <w:t>a</w:t>
      </w:r>
      <w:r>
        <w:rPr>
          <w:rFonts w:ascii="Verdana" w:eastAsia="Verdana" w:hAnsi="Verdana" w:cs="Verdana"/>
          <w:b/>
          <w:position w:val="-1"/>
        </w:rPr>
        <w:t>nd</w:t>
      </w:r>
      <w:r>
        <w:rPr>
          <w:rFonts w:ascii="Verdana" w:eastAsia="Verdana" w:hAnsi="Verdana" w:cs="Verdana"/>
          <w:b/>
          <w:spacing w:val="-3"/>
          <w:position w:val="-1"/>
        </w:rPr>
        <w:t xml:space="preserve"> </w:t>
      </w:r>
      <w:r>
        <w:rPr>
          <w:rFonts w:ascii="Verdana" w:eastAsia="Verdana" w:hAnsi="Verdana" w:cs="Verdana"/>
          <w:b/>
          <w:position w:val="-1"/>
        </w:rPr>
        <w:t>R</w:t>
      </w:r>
      <w:r>
        <w:rPr>
          <w:rFonts w:ascii="Verdana" w:eastAsia="Verdana" w:hAnsi="Verdana" w:cs="Verdana"/>
          <w:b/>
          <w:spacing w:val="2"/>
          <w:position w:val="-1"/>
        </w:rPr>
        <w:t>e</w:t>
      </w:r>
      <w:r>
        <w:rPr>
          <w:rFonts w:ascii="Verdana" w:eastAsia="Verdana" w:hAnsi="Verdana" w:cs="Verdana"/>
          <w:b/>
          <w:position w:val="-1"/>
        </w:rPr>
        <w:t>sp</w:t>
      </w:r>
      <w:r>
        <w:rPr>
          <w:rFonts w:ascii="Verdana" w:eastAsia="Verdana" w:hAnsi="Verdana" w:cs="Verdana"/>
          <w:b/>
          <w:spacing w:val="2"/>
          <w:position w:val="-1"/>
        </w:rPr>
        <w:t>o</w:t>
      </w:r>
      <w:r>
        <w:rPr>
          <w:rFonts w:ascii="Verdana" w:eastAsia="Verdana" w:hAnsi="Verdana" w:cs="Verdana"/>
          <w:b/>
          <w:position w:val="-1"/>
        </w:rPr>
        <w:t>n</w:t>
      </w:r>
      <w:r>
        <w:rPr>
          <w:rFonts w:ascii="Verdana" w:eastAsia="Verdana" w:hAnsi="Verdana" w:cs="Verdana"/>
          <w:b/>
          <w:spacing w:val="1"/>
          <w:position w:val="-1"/>
        </w:rPr>
        <w:t>si</w:t>
      </w:r>
      <w:r>
        <w:rPr>
          <w:rFonts w:ascii="Verdana" w:eastAsia="Verdana" w:hAnsi="Verdana" w:cs="Verdana"/>
          <w:b/>
          <w:position w:val="-1"/>
        </w:rPr>
        <w:t>b</w:t>
      </w:r>
      <w:r>
        <w:rPr>
          <w:rFonts w:ascii="Verdana" w:eastAsia="Verdana" w:hAnsi="Verdana" w:cs="Verdana"/>
          <w:b/>
          <w:spacing w:val="1"/>
          <w:position w:val="-1"/>
        </w:rPr>
        <w:t>i</w:t>
      </w:r>
      <w:r>
        <w:rPr>
          <w:rFonts w:ascii="Verdana" w:eastAsia="Verdana" w:hAnsi="Verdana" w:cs="Verdana"/>
          <w:b/>
          <w:spacing w:val="-1"/>
          <w:position w:val="-1"/>
        </w:rPr>
        <w:t>li</w:t>
      </w:r>
      <w:r>
        <w:rPr>
          <w:rFonts w:ascii="Verdana" w:eastAsia="Verdana" w:hAnsi="Verdana" w:cs="Verdana"/>
          <w:b/>
          <w:position w:val="-1"/>
        </w:rPr>
        <w:t>ty</w:t>
      </w:r>
      <w:r>
        <w:rPr>
          <w:rFonts w:ascii="Verdana" w:eastAsia="Verdana" w:hAnsi="Verdana" w:cs="Verdana"/>
          <w:b/>
          <w:spacing w:val="-15"/>
          <w:position w:val="-1"/>
        </w:rPr>
        <w:t xml:space="preserve"> </w:t>
      </w:r>
      <w:r>
        <w:rPr>
          <w:rFonts w:ascii="Verdana" w:eastAsia="Verdana" w:hAnsi="Verdana" w:cs="Verdana"/>
          <w:b/>
          <w:spacing w:val="1"/>
          <w:position w:val="-1"/>
        </w:rPr>
        <w:t>i</w:t>
      </w:r>
      <w:r>
        <w:rPr>
          <w:rFonts w:ascii="Verdana" w:eastAsia="Verdana" w:hAnsi="Verdana" w:cs="Verdana"/>
          <w:b/>
          <w:position w:val="-1"/>
        </w:rPr>
        <w:t>n</w:t>
      </w:r>
      <w:r>
        <w:rPr>
          <w:rFonts w:ascii="Verdana" w:eastAsia="Verdana" w:hAnsi="Verdana" w:cs="Verdana"/>
          <w:b/>
          <w:spacing w:val="-3"/>
          <w:position w:val="-1"/>
        </w:rPr>
        <w:t xml:space="preserve"> </w:t>
      </w:r>
      <w:r>
        <w:rPr>
          <w:rFonts w:ascii="Verdana" w:eastAsia="Verdana" w:hAnsi="Verdana" w:cs="Verdana"/>
          <w:b/>
          <w:position w:val="-1"/>
        </w:rPr>
        <w:t>t</w:t>
      </w:r>
      <w:r>
        <w:rPr>
          <w:rFonts w:ascii="Verdana" w:eastAsia="Verdana" w:hAnsi="Verdana" w:cs="Verdana"/>
          <w:b/>
          <w:spacing w:val="2"/>
          <w:position w:val="-1"/>
        </w:rPr>
        <w:t>h</w:t>
      </w:r>
      <w:r>
        <w:rPr>
          <w:rFonts w:ascii="Verdana" w:eastAsia="Verdana" w:hAnsi="Verdana" w:cs="Verdana"/>
          <w:b/>
          <w:position w:val="-1"/>
        </w:rPr>
        <w:t>e</w:t>
      </w:r>
      <w:r>
        <w:rPr>
          <w:rFonts w:ascii="Verdana" w:eastAsia="Verdana" w:hAnsi="Verdana" w:cs="Verdana"/>
          <w:b/>
          <w:spacing w:val="-5"/>
          <w:position w:val="-1"/>
        </w:rPr>
        <w:t xml:space="preserve"> </w:t>
      </w:r>
      <w:r>
        <w:rPr>
          <w:rFonts w:ascii="Verdana" w:eastAsia="Verdana" w:hAnsi="Verdana" w:cs="Verdana"/>
          <w:b/>
          <w:spacing w:val="2"/>
          <w:position w:val="-1"/>
        </w:rPr>
        <w:t>p</w:t>
      </w:r>
      <w:r>
        <w:rPr>
          <w:rFonts w:ascii="Verdana" w:eastAsia="Verdana" w:hAnsi="Verdana" w:cs="Verdana"/>
          <w:b/>
          <w:spacing w:val="-1"/>
          <w:position w:val="-1"/>
        </w:rPr>
        <w:t>r</w:t>
      </w:r>
      <w:r>
        <w:rPr>
          <w:rFonts w:ascii="Verdana" w:eastAsia="Verdana" w:hAnsi="Verdana" w:cs="Verdana"/>
          <w:b/>
          <w:spacing w:val="2"/>
          <w:position w:val="-1"/>
        </w:rPr>
        <w:t>o</w:t>
      </w:r>
      <w:r>
        <w:rPr>
          <w:rFonts w:ascii="Verdana" w:eastAsia="Verdana" w:hAnsi="Verdana" w:cs="Verdana"/>
          <w:b/>
          <w:spacing w:val="-1"/>
          <w:position w:val="-1"/>
        </w:rPr>
        <w:t>j</w:t>
      </w:r>
      <w:r>
        <w:rPr>
          <w:rFonts w:ascii="Verdana" w:eastAsia="Verdana" w:hAnsi="Verdana" w:cs="Verdana"/>
          <w:b/>
          <w:position w:val="-1"/>
        </w:rPr>
        <w:t>ec</w:t>
      </w:r>
      <w:r>
        <w:rPr>
          <w:rFonts w:ascii="Verdana" w:eastAsia="Verdana" w:hAnsi="Verdana" w:cs="Verdana"/>
          <w:b/>
          <w:spacing w:val="3"/>
          <w:position w:val="-1"/>
        </w:rPr>
        <w:t>t</w:t>
      </w:r>
      <w:r>
        <w:rPr>
          <w:rFonts w:ascii="Verdana" w:eastAsia="Verdana" w:hAnsi="Verdana" w:cs="Verdana"/>
          <w:position w:val="-1"/>
        </w:rPr>
        <w:t>: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C</w:t>
      </w:r>
      <w:r>
        <w:rPr>
          <w:rFonts w:ascii="Verdana" w:eastAsia="Verdana" w:hAnsi="Verdana" w:cs="Verdana"/>
          <w:spacing w:val="1"/>
          <w:position w:val="-1"/>
        </w:rPr>
        <w:t>od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spacing w:val="1"/>
          <w:position w:val="-1"/>
        </w:rPr>
        <w:t>g</w:t>
      </w:r>
      <w:r>
        <w:rPr>
          <w:rFonts w:ascii="Verdana" w:eastAsia="Verdana" w:hAnsi="Verdana" w:cs="Verdana"/>
          <w:position w:val="-1"/>
        </w:rPr>
        <w:t>,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C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position w:val="-1"/>
        </w:rPr>
        <w:t>e</w:t>
      </w:r>
      <w:r>
        <w:rPr>
          <w:rFonts w:ascii="Verdana" w:eastAsia="Verdana" w:hAnsi="Verdana" w:cs="Verdana"/>
          <w:spacing w:val="-4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v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-7"/>
          <w:position w:val="-1"/>
        </w:rPr>
        <w:t>w</w:t>
      </w:r>
      <w:r>
        <w:rPr>
          <w:rFonts w:ascii="Verdana" w:eastAsia="Verdana" w:hAnsi="Verdana" w:cs="Verdana"/>
          <w:position w:val="-1"/>
        </w:rPr>
        <w:t>,</w:t>
      </w:r>
      <w:r>
        <w:rPr>
          <w:rFonts w:ascii="Verdana" w:eastAsia="Verdana" w:hAnsi="Verdana" w:cs="Verdana"/>
          <w:spacing w:val="-5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u</w:t>
      </w:r>
      <w:r>
        <w:rPr>
          <w:rFonts w:ascii="Verdana" w:eastAsia="Verdana" w:hAnsi="Verdana" w:cs="Verdana"/>
          <w:spacing w:val="2"/>
          <w:position w:val="-1"/>
        </w:rPr>
        <w:t>n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position w:val="-1"/>
        </w:rPr>
        <w:t>t</w:t>
      </w:r>
      <w:r>
        <w:rPr>
          <w:rFonts w:ascii="Verdana" w:eastAsia="Verdana" w:hAnsi="Verdana" w:cs="Verdana"/>
          <w:spacing w:val="-6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st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ng</w:t>
      </w:r>
      <w:r>
        <w:rPr>
          <w:rFonts w:ascii="Verdana" w:eastAsia="Verdana" w:hAnsi="Verdana" w:cs="Verdana"/>
          <w:position w:val="-1"/>
        </w:rPr>
        <w:t>,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spacing w:val="-4"/>
          <w:position w:val="-1"/>
        </w:rPr>
        <w:t>R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al</w:t>
      </w:r>
      <w:r>
        <w:rPr>
          <w:rFonts w:ascii="Verdana" w:eastAsia="Verdana" w:hAnsi="Verdana" w:cs="Verdana"/>
          <w:spacing w:val="-1"/>
          <w:position w:val="-1"/>
        </w:rPr>
        <w:t xml:space="preserve"> </w:t>
      </w:r>
      <w:r>
        <w:rPr>
          <w:rFonts w:ascii="Verdana" w:eastAsia="Verdana" w:hAnsi="Verdana" w:cs="Verdana"/>
          <w:spacing w:val="-2"/>
          <w:position w:val="-1"/>
        </w:rPr>
        <w:t>t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position w:val="-1"/>
        </w:rPr>
        <w:t>me</w:t>
      </w:r>
      <w:r>
        <w:rPr>
          <w:rFonts w:ascii="Verdana" w:eastAsia="Verdana" w:hAnsi="Verdana" w:cs="Verdana"/>
          <w:spacing w:val="-5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st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>
        <w:rPr>
          <w:rFonts w:ascii="Verdana" w:eastAsia="Verdana" w:hAnsi="Verdana" w:cs="Verdana"/>
          <w:spacing w:val="-7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w</w:t>
      </w:r>
      <w:r>
        <w:rPr>
          <w:rFonts w:ascii="Verdana" w:eastAsia="Verdana" w:hAnsi="Verdana" w:cs="Verdana"/>
          <w:spacing w:val="2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h</w:t>
      </w:r>
    </w:p>
    <w:p w:rsidR="00D35182" w:rsidRDefault="004A3F56">
      <w:pPr>
        <w:spacing w:line="240" w:lineRule="exact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2"/>
          <w:position w:val="-1"/>
        </w:rPr>
        <w:t>n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ro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7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v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position w:val="-1"/>
        </w:rPr>
        <w:t>c</w:t>
      </w:r>
      <w:r>
        <w:rPr>
          <w:rFonts w:ascii="Verdana" w:eastAsia="Verdana" w:hAnsi="Verdana" w:cs="Verdana"/>
          <w:spacing w:val="-2"/>
          <w:position w:val="-1"/>
        </w:rPr>
        <w:t>e</w:t>
      </w:r>
      <w:r>
        <w:rPr>
          <w:rFonts w:ascii="Verdana" w:eastAsia="Verdana" w:hAnsi="Verdana" w:cs="Verdana"/>
          <w:position w:val="-1"/>
        </w:rPr>
        <w:t>s</w:t>
      </w:r>
      <w:r>
        <w:rPr>
          <w:rFonts w:ascii="Verdana" w:eastAsia="Verdana" w:hAnsi="Verdana" w:cs="Verdana"/>
          <w:spacing w:val="-6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3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3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u</w:t>
      </w:r>
      <w:r>
        <w:rPr>
          <w:rFonts w:ascii="Verdana" w:eastAsia="Verdana" w:hAnsi="Verdana" w:cs="Verdana"/>
          <w:spacing w:val="3"/>
          <w:position w:val="-1"/>
        </w:rPr>
        <w:t>l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or</w:t>
      </w:r>
      <w:r>
        <w:rPr>
          <w:rFonts w:ascii="Verdana" w:eastAsia="Verdana" w:hAnsi="Verdana" w:cs="Verdana"/>
          <w:position w:val="-1"/>
        </w:rPr>
        <w:t>s.</w:t>
      </w:r>
    </w:p>
    <w:p w:rsidR="00D35182" w:rsidRDefault="00D35182">
      <w:pPr>
        <w:spacing w:before="12" w:line="280" w:lineRule="exact"/>
        <w:rPr>
          <w:sz w:val="28"/>
          <w:szCs w:val="28"/>
        </w:rPr>
      </w:pPr>
    </w:p>
    <w:p w:rsidR="00D35182" w:rsidRDefault="004A3F5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2. </w:t>
      </w:r>
      <w:r>
        <w:rPr>
          <w:rFonts w:ascii="Verdana" w:eastAsia="Verdana" w:hAnsi="Verdana" w:cs="Verdana"/>
          <w:b/>
          <w:spacing w:val="9"/>
        </w:rPr>
        <w:t xml:space="preserve"> </w:t>
      </w:r>
      <w:r>
        <w:rPr>
          <w:rFonts w:ascii="Verdana" w:eastAsia="Verdana" w:hAnsi="Verdana" w:cs="Verdana"/>
          <w:b/>
          <w:spacing w:val="-1"/>
        </w:rPr>
        <w:t>N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  <w:spacing w:val="-1"/>
        </w:rPr>
        <w:t>w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1"/>
        </w:rPr>
        <w:t>C</w:t>
      </w:r>
      <w:r>
        <w:rPr>
          <w:rFonts w:ascii="Verdana" w:eastAsia="Verdana" w:hAnsi="Verdana" w:cs="Verdana"/>
          <w:b/>
          <w:spacing w:val="-1"/>
        </w:rPr>
        <w:t>ir</w:t>
      </w:r>
      <w:r>
        <w:rPr>
          <w:rFonts w:ascii="Verdana" w:eastAsia="Verdana" w:hAnsi="Verdana" w:cs="Verdana"/>
          <w:b/>
          <w:spacing w:val="3"/>
        </w:rPr>
        <w:t>c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10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b/>
          <w:spacing w:val="1"/>
        </w:rPr>
        <w:t>A</w:t>
      </w:r>
      <w:r>
        <w:rPr>
          <w:rFonts w:ascii="Verdana" w:eastAsia="Verdana" w:hAnsi="Verdana" w:cs="Verdana"/>
          <w:b/>
        </w:rPr>
        <w:t>nd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-10"/>
        </w:rPr>
        <w:t xml:space="preserve"> 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v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c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s</w:t>
      </w:r>
    </w:p>
    <w:p w:rsidR="00D35182" w:rsidRDefault="00D35182">
      <w:pPr>
        <w:spacing w:before="2" w:line="240" w:lineRule="exact"/>
        <w:rPr>
          <w:sz w:val="24"/>
          <w:szCs w:val="24"/>
        </w:rPr>
      </w:pPr>
    </w:p>
    <w:p w:rsidR="00D35182" w:rsidRDefault="004A3F56">
      <w:pPr>
        <w:ind w:left="100" w:right="65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Pro</w:t>
      </w:r>
      <w:r>
        <w:rPr>
          <w:rFonts w:ascii="Verdana" w:eastAsia="Verdana" w:hAnsi="Verdana" w:cs="Verdana"/>
          <w:b/>
          <w:spacing w:val="1"/>
        </w:rPr>
        <w:t>j</w:t>
      </w:r>
      <w:r>
        <w:rPr>
          <w:rFonts w:ascii="Verdana" w:eastAsia="Verdana" w:hAnsi="Verdana" w:cs="Verdana"/>
          <w:b/>
        </w:rPr>
        <w:t>ect</w:t>
      </w:r>
      <w:r>
        <w:rPr>
          <w:rFonts w:ascii="Verdana" w:eastAsia="Verdana" w:hAnsi="Verdana" w:cs="Verdana"/>
          <w:b/>
          <w:spacing w:val="-8"/>
        </w:rPr>
        <w:t xml:space="preserve"> 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</w:rPr>
        <w:t>um</w:t>
      </w:r>
      <w:r>
        <w:rPr>
          <w:rFonts w:ascii="Verdana" w:eastAsia="Verdana" w:hAnsi="Verdana" w:cs="Verdana"/>
          <w:b/>
          <w:spacing w:val="3"/>
        </w:rPr>
        <w:t>m</w:t>
      </w:r>
      <w:r>
        <w:rPr>
          <w:rFonts w:ascii="Verdana" w:eastAsia="Verdana" w:hAnsi="Verdana" w:cs="Verdana"/>
          <w:b/>
          <w:spacing w:val="-1"/>
        </w:rPr>
        <w:t>ar</w:t>
      </w:r>
      <w:r>
        <w:rPr>
          <w:rFonts w:ascii="Verdana" w:eastAsia="Verdana" w:hAnsi="Verdana" w:cs="Verdana"/>
          <w:b/>
        </w:rPr>
        <w:t>y</w:t>
      </w:r>
      <w:r>
        <w:rPr>
          <w:rFonts w:ascii="Verdana" w:eastAsia="Verdana" w:hAnsi="Verdana" w:cs="Verdana"/>
          <w:b/>
          <w:spacing w:val="-7"/>
        </w:rPr>
        <w:t xml:space="preserve"> </w:t>
      </w: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wsC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bas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3"/>
        </w:rPr>
        <w:t>li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fo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re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wspa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ava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la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 xml:space="preserve">e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</w:rPr>
        <w:t xml:space="preserve">ill </w:t>
      </w:r>
      <w:r>
        <w:rPr>
          <w:rFonts w:ascii="Verdana" w:eastAsia="Verdana" w:hAnsi="Verdana" w:cs="Verdana"/>
          <w:spacing w:val="-3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so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z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</w:rPr>
        <w:t>ava</w:t>
      </w:r>
      <w:r>
        <w:rPr>
          <w:rFonts w:ascii="Verdana" w:eastAsia="Verdana" w:hAnsi="Verdana" w:cs="Verdana"/>
          <w:spacing w:val="3"/>
        </w:rPr>
        <w:t>il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bas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 cat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ad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</w:rPr>
        <w:t>spa</w:t>
      </w:r>
      <w:r>
        <w:rPr>
          <w:rFonts w:ascii="Verdana" w:eastAsia="Verdana" w:hAnsi="Verdana" w:cs="Verdana"/>
          <w:spacing w:val="1"/>
        </w:rPr>
        <w:t>pe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4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bas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ngu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ub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3"/>
        </w:rPr>
        <w:t>li</w:t>
      </w:r>
      <w:r>
        <w:rPr>
          <w:rFonts w:ascii="Verdana" w:eastAsia="Verdana" w:hAnsi="Verdana" w:cs="Verdana"/>
        </w:rPr>
        <w:t>ke a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 xml:space="preserve">f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4"/>
        </w:rPr>
        <w:t>(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.g.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s,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men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1"/>
        </w:rPr>
        <w:t>)</w:t>
      </w:r>
      <w:r>
        <w:rPr>
          <w:rFonts w:ascii="Verdana" w:eastAsia="Verdana" w:hAnsi="Verdana" w:cs="Verdana"/>
        </w:rPr>
        <w:t>.</w:t>
      </w:r>
    </w:p>
    <w:p w:rsidR="00D35182" w:rsidRDefault="00D35182">
      <w:pPr>
        <w:spacing w:before="4" w:line="240" w:lineRule="exact"/>
        <w:rPr>
          <w:sz w:val="24"/>
          <w:szCs w:val="24"/>
        </w:rPr>
      </w:pPr>
    </w:p>
    <w:p w:rsidR="00D35182" w:rsidRDefault="004A3F5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Soft</w:t>
      </w:r>
      <w:r>
        <w:rPr>
          <w:rFonts w:ascii="Verdana" w:eastAsia="Verdana" w:hAnsi="Verdana" w:cs="Verdana"/>
          <w:b/>
          <w:spacing w:val="2"/>
        </w:rPr>
        <w:t>w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8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nd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</w:rPr>
        <w:t>ec</w:t>
      </w:r>
      <w:r>
        <w:rPr>
          <w:rFonts w:ascii="Verdana" w:eastAsia="Verdana" w:hAnsi="Verdana" w:cs="Verdana"/>
          <w:b/>
          <w:spacing w:val="2"/>
        </w:rPr>
        <w:t>h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  <w:spacing w:val="1"/>
        </w:rPr>
        <w:t>l</w:t>
      </w:r>
      <w:r>
        <w:rPr>
          <w:rFonts w:ascii="Verdana" w:eastAsia="Verdana" w:hAnsi="Verdana" w:cs="Verdana"/>
          <w:b/>
        </w:rPr>
        <w:t>og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-5"/>
        </w:rPr>
        <w:t>v</w:t>
      </w:r>
      <w:r>
        <w:rPr>
          <w:rFonts w:ascii="Verdana" w:eastAsia="Verdana" w:hAnsi="Verdana" w:cs="Verdana"/>
        </w:rPr>
        <w:t>a,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tu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2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line="240" w:lineRule="exact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position w:val="-1"/>
        </w:rPr>
        <w:t>Ro</w:t>
      </w:r>
      <w:r>
        <w:rPr>
          <w:rFonts w:ascii="Verdana" w:eastAsia="Verdana" w:hAnsi="Verdana" w:cs="Verdana"/>
          <w:b/>
          <w:spacing w:val="-1"/>
          <w:position w:val="-1"/>
        </w:rPr>
        <w:t>l</w:t>
      </w:r>
      <w:r>
        <w:rPr>
          <w:rFonts w:ascii="Verdana" w:eastAsia="Verdana" w:hAnsi="Verdana" w:cs="Verdana"/>
          <w:b/>
          <w:spacing w:val="2"/>
          <w:position w:val="-1"/>
        </w:rPr>
        <w:t>e</w:t>
      </w:r>
      <w:r>
        <w:rPr>
          <w:rFonts w:ascii="Verdana" w:eastAsia="Verdana" w:hAnsi="Verdana" w:cs="Verdana"/>
          <w:b/>
          <w:position w:val="-1"/>
        </w:rPr>
        <w:t>s</w:t>
      </w:r>
      <w:r>
        <w:rPr>
          <w:rFonts w:ascii="Verdana" w:eastAsia="Verdana" w:hAnsi="Verdana" w:cs="Verdana"/>
          <w:b/>
          <w:spacing w:val="-6"/>
          <w:position w:val="-1"/>
        </w:rPr>
        <w:t xml:space="preserve"> </w:t>
      </w:r>
      <w:r>
        <w:rPr>
          <w:rFonts w:ascii="Verdana" w:eastAsia="Verdana" w:hAnsi="Verdana" w:cs="Verdana"/>
          <w:b/>
          <w:spacing w:val="-1"/>
          <w:position w:val="-1"/>
        </w:rPr>
        <w:t>a</w:t>
      </w:r>
      <w:r>
        <w:rPr>
          <w:rFonts w:ascii="Verdana" w:eastAsia="Verdana" w:hAnsi="Verdana" w:cs="Verdana"/>
          <w:b/>
          <w:position w:val="-1"/>
        </w:rPr>
        <w:t>nd</w:t>
      </w:r>
      <w:r>
        <w:rPr>
          <w:rFonts w:ascii="Verdana" w:eastAsia="Verdana" w:hAnsi="Verdana" w:cs="Verdana"/>
          <w:b/>
          <w:spacing w:val="-3"/>
          <w:position w:val="-1"/>
        </w:rPr>
        <w:t xml:space="preserve"> </w:t>
      </w:r>
      <w:r>
        <w:rPr>
          <w:rFonts w:ascii="Verdana" w:eastAsia="Verdana" w:hAnsi="Verdana" w:cs="Verdana"/>
          <w:b/>
          <w:position w:val="-1"/>
        </w:rPr>
        <w:t>R</w:t>
      </w:r>
      <w:r>
        <w:rPr>
          <w:rFonts w:ascii="Verdana" w:eastAsia="Verdana" w:hAnsi="Verdana" w:cs="Verdana"/>
          <w:b/>
          <w:spacing w:val="2"/>
          <w:position w:val="-1"/>
        </w:rPr>
        <w:t>e</w:t>
      </w:r>
      <w:r>
        <w:rPr>
          <w:rFonts w:ascii="Verdana" w:eastAsia="Verdana" w:hAnsi="Verdana" w:cs="Verdana"/>
          <w:b/>
          <w:position w:val="-1"/>
        </w:rPr>
        <w:t>sp</w:t>
      </w:r>
      <w:r>
        <w:rPr>
          <w:rFonts w:ascii="Verdana" w:eastAsia="Verdana" w:hAnsi="Verdana" w:cs="Verdana"/>
          <w:b/>
          <w:spacing w:val="2"/>
          <w:position w:val="-1"/>
        </w:rPr>
        <w:t>o</w:t>
      </w:r>
      <w:r>
        <w:rPr>
          <w:rFonts w:ascii="Verdana" w:eastAsia="Verdana" w:hAnsi="Verdana" w:cs="Verdana"/>
          <w:b/>
          <w:position w:val="-1"/>
        </w:rPr>
        <w:t>n</w:t>
      </w:r>
      <w:r>
        <w:rPr>
          <w:rFonts w:ascii="Verdana" w:eastAsia="Verdana" w:hAnsi="Verdana" w:cs="Verdana"/>
          <w:b/>
          <w:spacing w:val="1"/>
          <w:position w:val="-1"/>
        </w:rPr>
        <w:t>s</w:t>
      </w:r>
      <w:r>
        <w:rPr>
          <w:rFonts w:ascii="Verdana" w:eastAsia="Verdana" w:hAnsi="Verdana" w:cs="Verdana"/>
          <w:b/>
          <w:spacing w:val="-1"/>
          <w:position w:val="-1"/>
        </w:rPr>
        <w:t>i</w:t>
      </w:r>
      <w:r>
        <w:rPr>
          <w:rFonts w:ascii="Verdana" w:eastAsia="Verdana" w:hAnsi="Verdana" w:cs="Verdana"/>
          <w:b/>
          <w:position w:val="-1"/>
        </w:rPr>
        <w:t>b</w:t>
      </w:r>
      <w:r>
        <w:rPr>
          <w:rFonts w:ascii="Verdana" w:eastAsia="Verdana" w:hAnsi="Verdana" w:cs="Verdana"/>
          <w:b/>
          <w:spacing w:val="1"/>
          <w:position w:val="-1"/>
        </w:rPr>
        <w:t>i</w:t>
      </w:r>
      <w:r>
        <w:rPr>
          <w:rFonts w:ascii="Verdana" w:eastAsia="Verdana" w:hAnsi="Verdana" w:cs="Verdana"/>
          <w:b/>
          <w:spacing w:val="-1"/>
          <w:position w:val="-1"/>
        </w:rPr>
        <w:t>li</w:t>
      </w:r>
      <w:r>
        <w:rPr>
          <w:rFonts w:ascii="Verdana" w:eastAsia="Verdana" w:hAnsi="Verdana" w:cs="Verdana"/>
          <w:b/>
          <w:position w:val="-1"/>
        </w:rPr>
        <w:t>ty</w:t>
      </w:r>
      <w:r>
        <w:rPr>
          <w:rFonts w:ascii="Verdana" w:eastAsia="Verdana" w:hAnsi="Verdana" w:cs="Verdana"/>
          <w:b/>
          <w:spacing w:val="-15"/>
          <w:position w:val="-1"/>
        </w:rPr>
        <w:t xml:space="preserve"> </w:t>
      </w:r>
      <w:r>
        <w:rPr>
          <w:rFonts w:ascii="Verdana" w:eastAsia="Verdana" w:hAnsi="Verdana" w:cs="Verdana"/>
          <w:b/>
          <w:spacing w:val="1"/>
          <w:position w:val="-1"/>
        </w:rPr>
        <w:t>i</w:t>
      </w:r>
      <w:r>
        <w:rPr>
          <w:rFonts w:ascii="Verdana" w:eastAsia="Verdana" w:hAnsi="Verdana" w:cs="Verdana"/>
          <w:b/>
          <w:position w:val="-1"/>
        </w:rPr>
        <w:t>n</w:t>
      </w:r>
      <w:r>
        <w:rPr>
          <w:rFonts w:ascii="Verdana" w:eastAsia="Verdana" w:hAnsi="Verdana" w:cs="Verdana"/>
          <w:b/>
          <w:spacing w:val="-3"/>
          <w:position w:val="-1"/>
        </w:rPr>
        <w:t xml:space="preserve"> </w:t>
      </w:r>
      <w:r>
        <w:rPr>
          <w:rFonts w:ascii="Verdana" w:eastAsia="Verdana" w:hAnsi="Verdana" w:cs="Verdana"/>
          <w:b/>
          <w:position w:val="-1"/>
        </w:rPr>
        <w:t>t</w:t>
      </w:r>
      <w:r>
        <w:rPr>
          <w:rFonts w:ascii="Verdana" w:eastAsia="Verdana" w:hAnsi="Verdana" w:cs="Verdana"/>
          <w:b/>
          <w:spacing w:val="2"/>
          <w:position w:val="-1"/>
        </w:rPr>
        <w:t>h</w:t>
      </w:r>
      <w:r>
        <w:rPr>
          <w:rFonts w:ascii="Verdana" w:eastAsia="Verdana" w:hAnsi="Verdana" w:cs="Verdana"/>
          <w:b/>
          <w:position w:val="-1"/>
        </w:rPr>
        <w:t>e</w:t>
      </w:r>
      <w:r>
        <w:rPr>
          <w:rFonts w:ascii="Verdana" w:eastAsia="Verdana" w:hAnsi="Verdana" w:cs="Verdana"/>
          <w:b/>
          <w:spacing w:val="-5"/>
          <w:position w:val="-1"/>
        </w:rPr>
        <w:t xml:space="preserve"> </w:t>
      </w:r>
      <w:r>
        <w:rPr>
          <w:rFonts w:ascii="Verdana" w:eastAsia="Verdana" w:hAnsi="Verdana" w:cs="Verdana"/>
          <w:b/>
          <w:spacing w:val="2"/>
          <w:position w:val="-1"/>
        </w:rPr>
        <w:t>p</w:t>
      </w:r>
      <w:r>
        <w:rPr>
          <w:rFonts w:ascii="Verdana" w:eastAsia="Verdana" w:hAnsi="Verdana" w:cs="Verdana"/>
          <w:b/>
          <w:spacing w:val="-1"/>
          <w:position w:val="-1"/>
        </w:rPr>
        <w:t>r</w:t>
      </w:r>
      <w:r>
        <w:rPr>
          <w:rFonts w:ascii="Verdana" w:eastAsia="Verdana" w:hAnsi="Verdana" w:cs="Verdana"/>
          <w:b/>
          <w:spacing w:val="2"/>
          <w:position w:val="-1"/>
        </w:rPr>
        <w:t>o</w:t>
      </w:r>
      <w:r>
        <w:rPr>
          <w:rFonts w:ascii="Verdana" w:eastAsia="Verdana" w:hAnsi="Verdana" w:cs="Verdana"/>
          <w:b/>
          <w:spacing w:val="-1"/>
          <w:position w:val="-1"/>
        </w:rPr>
        <w:t>j</w:t>
      </w:r>
      <w:r>
        <w:rPr>
          <w:rFonts w:ascii="Verdana" w:eastAsia="Verdana" w:hAnsi="Verdana" w:cs="Verdana"/>
          <w:b/>
          <w:position w:val="-1"/>
        </w:rPr>
        <w:t>ec</w:t>
      </w:r>
      <w:r>
        <w:rPr>
          <w:rFonts w:ascii="Verdana" w:eastAsia="Verdana" w:hAnsi="Verdana" w:cs="Verdana"/>
          <w:b/>
          <w:spacing w:val="4"/>
          <w:position w:val="-1"/>
        </w:rPr>
        <w:t>t</w:t>
      </w:r>
      <w:r>
        <w:rPr>
          <w:rFonts w:ascii="Verdana" w:eastAsia="Verdana" w:hAnsi="Verdana" w:cs="Verdana"/>
          <w:position w:val="-1"/>
        </w:rPr>
        <w:t>: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C</w:t>
      </w:r>
      <w:r>
        <w:rPr>
          <w:rFonts w:ascii="Verdana" w:eastAsia="Verdana" w:hAnsi="Verdana" w:cs="Verdana"/>
          <w:spacing w:val="1"/>
          <w:position w:val="-1"/>
        </w:rPr>
        <w:t>od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spacing w:val="1"/>
          <w:position w:val="-1"/>
        </w:rPr>
        <w:t>g</w:t>
      </w:r>
      <w:r>
        <w:rPr>
          <w:rFonts w:ascii="Verdana" w:eastAsia="Verdana" w:hAnsi="Verdana" w:cs="Verdana"/>
          <w:position w:val="-1"/>
        </w:rPr>
        <w:t>,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C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position w:val="-1"/>
        </w:rPr>
        <w:t>e</w:t>
      </w:r>
      <w:r>
        <w:rPr>
          <w:rFonts w:ascii="Verdana" w:eastAsia="Verdana" w:hAnsi="Verdana" w:cs="Verdana"/>
          <w:spacing w:val="-4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v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-7"/>
          <w:position w:val="-1"/>
        </w:rPr>
        <w:t>w</w:t>
      </w:r>
      <w:r>
        <w:rPr>
          <w:rFonts w:ascii="Verdana" w:eastAsia="Verdana" w:hAnsi="Verdana" w:cs="Verdana"/>
          <w:position w:val="-1"/>
        </w:rPr>
        <w:t>,</w:t>
      </w:r>
      <w:r>
        <w:rPr>
          <w:rFonts w:ascii="Verdana" w:eastAsia="Verdana" w:hAnsi="Verdana" w:cs="Verdana"/>
          <w:spacing w:val="-5"/>
          <w:position w:val="-1"/>
        </w:rPr>
        <w:t xml:space="preserve"> R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al</w:t>
      </w:r>
      <w:r>
        <w:rPr>
          <w:rFonts w:ascii="Verdana" w:eastAsia="Verdana" w:hAnsi="Verdana" w:cs="Verdana"/>
          <w:spacing w:val="1"/>
          <w:position w:val="-1"/>
        </w:rPr>
        <w:t xml:space="preserve"> t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position w:val="-1"/>
        </w:rPr>
        <w:t>me</w:t>
      </w:r>
      <w:r>
        <w:rPr>
          <w:rFonts w:ascii="Verdana" w:eastAsia="Verdana" w:hAnsi="Verdana" w:cs="Verdana"/>
          <w:spacing w:val="-5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st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>
        <w:rPr>
          <w:rFonts w:ascii="Verdana" w:eastAsia="Verdana" w:hAnsi="Verdana" w:cs="Verdana"/>
          <w:spacing w:val="-7"/>
          <w:position w:val="-1"/>
        </w:rPr>
        <w:t xml:space="preserve"> </w:t>
      </w:r>
      <w:r>
        <w:rPr>
          <w:rFonts w:ascii="Verdana" w:eastAsia="Verdana" w:hAnsi="Verdana" w:cs="Verdana"/>
          <w:spacing w:val="-3"/>
          <w:position w:val="-1"/>
        </w:rPr>
        <w:t>w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h</w:t>
      </w:r>
      <w:r>
        <w:rPr>
          <w:rFonts w:ascii="Verdana" w:eastAsia="Verdana" w:hAnsi="Verdana" w:cs="Verdana"/>
          <w:spacing w:val="1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2"/>
          <w:position w:val="-1"/>
        </w:rPr>
        <w:t>n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ro</w:t>
      </w:r>
      <w:r>
        <w:rPr>
          <w:rFonts w:ascii="Verdana" w:eastAsia="Verdana" w:hAnsi="Verdana" w:cs="Verdana"/>
          <w:position w:val="-1"/>
        </w:rPr>
        <w:t>id</w:t>
      </w:r>
      <w:r>
        <w:rPr>
          <w:rFonts w:ascii="Verdana" w:eastAsia="Verdana" w:hAnsi="Verdana" w:cs="Verdana"/>
          <w:spacing w:val="-8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v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position w:val="-1"/>
        </w:rPr>
        <w:t>ces.</w:t>
      </w:r>
    </w:p>
    <w:p w:rsidR="00D35182" w:rsidRDefault="00D35182">
      <w:pPr>
        <w:spacing w:before="4" w:line="240" w:lineRule="exact"/>
        <w:rPr>
          <w:sz w:val="24"/>
          <w:szCs w:val="24"/>
        </w:rPr>
      </w:pPr>
    </w:p>
    <w:p w:rsidR="00D35182" w:rsidRDefault="004A3F5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3. </w:t>
      </w:r>
      <w:r>
        <w:rPr>
          <w:rFonts w:ascii="Verdana" w:eastAsia="Verdana" w:hAnsi="Verdana" w:cs="Verdana"/>
          <w:b/>
          <w:spacing w:val="9"/>
        </w:rPr>
        <w:t xml:space="preserve"> </w:t>
      </w:r>
      <w:r>
        <w:rPr>
          <w:rFonts w:ascii="Verdana" w:eastAsia="Verdana" w:hAnsi="Verdana" w:cs="Verdana"/>
          <w:b/>
          <w:spacing w:val="1"/>
        </w:rPr>
        <w:t>Q</w:t>
      </w:r>
      <w:r>
        <w:rPr>
          <w:rFonts w:ascii="Verdana" w:eastAsia="Verdana" w:hAnsi="Verdana" w:cs="Verdana"/>
          <w:b/>
        </w:rPr>
        <w:t>u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1"/>
        </w:rPr>
        <w:t>zz</w:t>
      </w:r>
      <w:r>
        <w:rPr>
          <w:rFonts w:ascii="Verdana" w:eastAsia="Verdana" w:hAnsi="Verdana" w:cs="Verdana"/>
          <w:b/>
        </w:rPr>
        <w:t>a</w:t>
      </w:r>
      <w:r>
        <w:rPr>
          <w:rFonts w:ascii="Verdana" w:eastAsia="Verdana" w:hAnsi="Verdana" w:cs="Verdana"/>
          <w:b/>
          <w:spacing w:val="-7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-8"/>
        </w:rPr>
        <w:t xml:space="preserve"> 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v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ce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</w:rPr>
        <w:t>:</w:t>
      </w:r>
    </w:p>
    <w:p w:rsidR="00D35182" w:rsidRDefault="00D35182">
      <w:pPr>
        <w:spacing w:before="2" w:line="240" w:lineRule="exact"/>
        <w:rPr>
          <w:sz w:val="24"/>
          <w:szCs w:val="24"/>
        </w:rPr>
      </w:pPr>
    </w:p>
    <w:p w:rsidR="00D35182" w:rsidRDefault="004A3F56">
      <w:pPr>
        <w:ind w:left="100" w:right="310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Pro</w:t>
      </w:r>
      <w:r>
        <w:rPr>
          <w:rFonts w:ascii="Verdana" w:eastAsia="Verdana" w:hAnsi="Verdana" w:cs="Verdana"/>
          <w:b/>
          <w:spacing w:val="1"/>
        </w:rPr>
        <w:t>j</w:t>
      </w:r>
      <w:r>
        <w:rPr>
          <w:rFonts w:ascii="Verdana" w:eastAsia="Verdana" w:hAnsi="Verdana" w:cs="Verdana"/>
          <w:b/>
        </w:rPr>
        <w:t>ect</w:t>
      </w:r>
      <w:r>
        <w:rPr>
          <w:rFonts w:ascii="Verdana" w:eastAsia="Verdana" w:hAnsi="Verdana" w:cs="Verdana"/>
          <w:b/>
          <w:spacing w:val="-8"/>
        </w:rPr>
        <w:t xml:space="preserve"> 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</w:rPr>
        <w:t>um</w:t>
      </w:r>
      <w:r>
        <w:rPr>
          <w:rFonts w:ascii="Verdana" w:eastAsia="Verdana" w:hAnsi="Verdana" w:cs="Verdana"/>
          <w:b/>
          <w:spacing w:val="3"/>
        </w:rPr>
        <w:t>m</w:t>
      </w:r>
      <w:r>
        <w:rPr>
          <w:rFonts w:ascii="Verdana" w:eastAsia="Verdana" w:hAnsi="Verdana" w:cs="Verdana"/>
          <w:b/>
          <w:spacing w:val="-1"/>
        </w:rPr>
        <w:t>ar</w:t>
      </w:r>
      <w:r>
        <w:rPr>
          <w:rFonts w:ascii="Verdana" w:eastAsia="Verdana" w:hAnsi="Verdana" w:cs="Verdana"/>
          <w:b/>
        </w:rPr>
        <w:t>y</w:t>
      </w:r>
      <w:r>
        <w:rPr>
          <w:rFonts w:ascii="Verdana" w:eastAsia="Verdana" w:hAnsi="Verdana" w:cs="Verdana"/>
          <w:b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–</w:t>
      </w:r>
      <w:r>
        <w:rPr>
          <w:rFonts w:ascii="Verdana" w:eastAsia="Verdana" w:hAnsi="Verdana" w:cs="Verdana"/>
          <w:spacing w:val="-1"/>
        </w:rPr>
        <w:t>Q</w:t>
      </w:r>
      <w:r>
        <w:rPr>
          <w:rFonts w:ascii="Verdana" w:eastAsia="Verdana" w:hAnsi="Verdana" w:cs="Verdana"/>
          <w:spacing w:val="3"/>
        </w:rPr>
        <w:t>ui</w:t>
      </w:r>
      <w:r>
        <w:rPr>
          <w:rFonts w:ascii="Verdana" w:eastAsia="Verdana" w:hAnsi="Verdana" w:cs="Verdana"/>
          <w:spacing w:val="-1"/>
        </w:rPr>
        <w:t>z</w:t>
      </w:r>
      <w:r>
        <w:rPr>
          <w:rFonts w:ascii="Verdana" w:eastAsia="Verdana" w:hAnsi="Verdana" w:cs="Verdana"/>
          <w:spacing w:val="1"/>
        </w:rPr>
        <w:t>z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bas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2"/>
        </w:rPr>
        <w:t>h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will be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2"/>
        </w:rPr>
        <w:t>u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tud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 xml:space="preserve">t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ci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fere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xa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act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dg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  <w:spacing w:val="3"/>
        </w:rPr>
        <w:t>ll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v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m.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 xml:space="preserve">ll 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ndo</w:t>
      </w:r>
      <w:r>
        <w:rPr>
          <w:rFonts w:ascii="Verdana" w:eastAsia="Verdana" w:hAnsi="Verdana" w:cs="Verdana"/>
        </w:rPr>
        <w:t xml:space="preserve">m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fere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by s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1"/>
        </w:rPr>
        <w:t>ud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to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t 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va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 xml:space="preserve">r 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4"/>
        </w:rPr>
        <w:t>i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c.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tud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wn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2"/>
        </w:rPr>
        <w:t>b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su</w:t>
      </w:r>
      <w:r>
        <w:rPr>
          <w:rFonts w:ascii="Verdana" w:eastAsia="Verdana" w:hAnsi="Verdana" w:cs="Verdana"/>
          <w:spacing w:val="1"/>
        </w:rPr>
        <w:t>bj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 xml:space="preserve">cts,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xams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par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to 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wi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te</w:t>
      </w:r>
      <w:r>
        <w:rPr>
          <w:rFonts w:ascii="Verdana" w:eastAsia="Verdana" w:hAnsi="Verdana" w:cs="Verdana"/>
        </w:rPr>
        <w:t xml:space="preserve">s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ci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xam.</w:t>
      </w:r>
    </w:p>
    <w:p w:rsidR="00D35182" w:rsidRDefault="004A3F56">
      <w:pPr>
        <w:spacing w:line="240" w:lineRule="exact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position w:val="-1"/>
        </w:rPr>
        <w:t>.</w:t>
      </w:r>
    </w:p>
    <w:p w:rsidR="00D35182" w:rsidRDefault="004A3F5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Soft</w:t>
      </w:r>
      <w:r>
        <w:rPr>
          <w:rFonts w:ascii="Verdana" w:eastAsia="Verdana" w:hAnsi="Verdana" w:cs="Verdana"/>
          <w:b/>
          <w:spacing w:val="2"/>
        </w:rPr>
        <w:t>w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9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nd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</w:rPr>
        <w:t>ec</w:t>
      </w:r>
      <w:r>
        <w:rPr>
          <w:rFonts w:ascii="Verdana" w:eastAsia="Verdana" w:hAnsi="Verdana" w:cs="Verdana"/>
          <w:b/>
          <w:spacing w:val="2"/>
        </w:rPr>
        <w:t>h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  <w:spacing w:val="1"/>
        </w:rPr>
        <w:t>l</w:t>
      </w:r>
      <w:r>
        <w:rPr>
          <w:rFonts w:ascii="Verdana" w:eastAsia="Verdana" w:hAnsi="Verdana" w:cs="Verdana"/>
          <w:b/>
        </w:rPr>
        <w:t>og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  <w:spacing w:val="1"/>
        </w:rPr>
        <w:t>s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>Ja</w:t>
      </w:r>
      <w:r>
        <w:rPr>
          <w:rFonts w:ascii="Verdana" w:eastAsia="Verdana" w:hAnsi="Verdana" w:cs="Verdana"/>
          <w:spacing w:val="-5"/>
        </w:rPr>
        <w:t>v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1"/>
        </w:rPr>
        <w:t>ndr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2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.</w:t>
      </w:r>
    </w:p>
    <w:p w:rsidR="00D35182" w:rsidRDefault="004A3F56">
      <w:pPr>
        <w:spacing w:before="5" w:line="240" w:lineRule="exact"/>
        <w:ind w:left="100" w:right="31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-6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nd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</w:rPr>
        <w:t>R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sp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1"/>
        </w:rPr>
        <w:t>s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b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  <w:spacing w:val="-1"/>
        </w:rPr>
        <w:t>li</w:t>
      </w:r>
      <w:r>
        <w:rPr>
          <w:rFonts w:ascii="Verdana" w:eastAsia="Verdana" w:hAnsi="Verdana" w:cs="Verdana"/>
          <w:b/>
        </w:rPr>
        <w:t>ty</w:t>
      </w:r>
      <w:r>
        <w:rPr>
          <w:rFonts w:ascii="Verdana" w:eastAsia="Verdana" w:hAnsi="Verdana" w:cs="Verdana"/>
          <w:b/>
          <w:spacing w:val="-15"/>
        </w:rPr>
        <w:t xml:space="preserve"> </w:t>
      </w:r>
      <w:r>
        <w:rPr>
          <w:rFonts w:ascii="Verdana" w:eastAsia="Verdana" w:hAnsi="Verdana" w:cs="Verdana"/>
          <w:b/>
          <w:spacing w:val="1"/>
        </w:rPr>
        <w:t>i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  <w:spacing w:val="2"/>
        </w:rPr>
        <w:t>h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5"/>
        </w:rPr>
        <w:t xml:space="preserve"> </w:t>
      </w:r>
      <w:r>
        <w:rPr>
          <w:rFonts w:ascii="Verdana" w:eastAsia="Verdana" w:hAnsi="Verdana" w:cs="Verdana"/>
          <w:b/>
          <w:spacing w:val="2"/>
        </w:rPr>
        <w:t>p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  <w:spacing w:val="-1"/>
        </w:rPr>
        <w:t>j</w:t>
      </w:r>
      <w:r>
        <w:rPr>
          <w:rFonts w:ascii="Verdana" w:eastAsia="Verdana" w:hAnsi="Verdana" w:cs="Verdana"/>
          <w:b/>
        </w:rPr>
        <w:t>ec</w:t>
      </w:r>
      <w:r>
        <w:rPr>
          <w:rFonts w:ascii="Verdana" w:eastAsia="Verdana" w:hAnsi="Verdana" w:cs="Verdana"/>
          <w:b/>
          <w:spacing w:val="4"/>
        </w:rPr>
        <w:t>t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1"/>
        </w:rPr>
        <w:t>od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-7"/>
        </w:rPr>
        <w:t>w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5"/>
        </w:rPr>
        <w:t xml:space="preserve"> 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al</w:t>
      </w:r>
      <w:r>
        <w:rPr>
          <w:rFonts w:ascii="Verdana" w:eastAsia="Verdana" w:hAnsi="Verdana" w:cs="Verdana"/>
          <w:spacing w:val="1"/>
        </w:rPr>
        <w:t xml:space="preserve"> 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3"/>
        </w:rPr>
        <w:t>w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</w:rPr>
        <w:t>id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s 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-30"/>
        </w:rPr>
        <w:t>r</w:t>
      </w:r>
      <w:r>
        <w:rPr>
          <w:rFonts w:ascii="Verdana" w:eastAsia="Verdana" w:hAnsi="Verdana" w:cs="Verdana"/>
        </w:rPr>
        <w:t>.</w:t>
      </w:r>
    </w:p>
    <w:p w:rsidR="00D35182" w:rsidRDefault="00D35182">
      <w:pPr>
        <w:spacing w:before="12" w:line="220" w:lineRule="exact"/>
        <w:rPr>
          <w:sz w:val="22"/>
          <w:szCs w:val="22"/>
        </w:rPr>
      </w:pPr>
    </w:p>
    <w:p w:rsidR="00D35182" w:rsidRDefault="004A3F56">
      <w:pPr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pacing w:val="1"/>
        </w:rPr>
        <w:t>H</w:t>
      </w:r>
      <w:r>
        <w:rPr>
          <w:rFonts w:ascii="Verdana" w:eastAsia="Verdana" w:hAnsi="Verdana" w:cs="Verdana"/>
          <w:b/>
        </w:rPr>
        <w:t>obb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z w:val="22"/>
          <w:szCs w:val="22"/>
        </w:rPr>
        <w:t>:</w:t>
      </w:r>
    </w:p>
    <w:p w:rsidR="00D35182" w:rsidRDefault="00D35182">
      <w:pPr>
        <w:spacing w:before="5" w:line="120" w:lineRule="exact"/>
        <w:rPr>
          <w:sz w:val="12"/>
          <w:szCs w:val="12"/>
        </w:rPr>
      </w:pPr>
    </w:p>
    <w:p w:rsidR="00D35182" w:rsidRDefault="004A3F5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  <w:spacing w:val="1"/>
        </w:rPr>
        <w:t>ng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c,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wa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s.</w:t>
      </w:r>
    </w:p>
    <w:p w:rsidR="00D35182" w:rsidRDefault="004A3F56">
      <w:pPr>
        <w:spacing w:line="240" w:lineRule="exact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position w:val="-1"/>
        </w:rPr>
        <w:t>My</w:t>
      </w:r>
      <w:r>
        <w:rPr>
          <w:rFonts w:ascii="Verdana" w:eastAsia="Verdana" w:hAnsi="Verdana" w:cs="Verdana"/>
          <w:spacing w:val="-4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3"/>
          <w:position w:val="-1"/>
        </w:rPr>
        <w:t>h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r</w:t>
      </w:r>
      <w:r>
        <w:rPr>
          <w:rFonts w:ascii="Verdana" w:eastAsia="Verdana" w:hAnsi="Verdana" w:cs="Verdana"/>
          <w:spacing w:val="-4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f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position w:val="-1"/>
        </w:rPr>
        <w:t>o</w:t>
      </w:r>
      <w:r>
        <w:rPr>
          <w:rFonts w:ascii="Verdana" w:eastAsia="Verdana" w:hAnsi="Verdana" w:cs="Verdana"/>
          <w:spacing w:val="-1"/>
          <w:position w:val="-1"/>
        </w:rPr>
        <w:t>r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e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past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position w:val="-1"/>
        </w:rPr>
        <w:t>mes</w:t>
      </w:r>
      <w:r>
        <w:rPr>
          <w:rFonts w:ascii="Verdana" w:eastAsia="Verdana" w:hAnsi="Verdana" w:cs="Verdana"/>
          <w:spacing w:val="-10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position w:val="-1"/>
        </w:rPr>
        <w:t>e</w:t>
      </w:r>
      <w:r>
        <w:rPr>
          <w:rFonts w:ascii="Verdana" w:eastAsia="Verdana" w:hAnsi="Verdana" w:cs="Verdana"/>
          <w:spacing w:val="-4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ac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ng</w:t>
      </w:r>
      <w:r>
        <w:rPr>
          <w:rFonts w:ascii="Verdana" w:eastAsia="Verdana" w:hAnsi="Verdana" w:cs="Verdana"/>
          <w:position w:val="-1"/>
        </w:rPr>
        <w:t>,</w:t>
      </w:r>
      <w:r>
        <w:rPr>
          <w:rFonts w:ascii="Verdana" w:eastAsia="Verdana" w:hAnsi="Verdana" w:cs="Verdana"/>
          <w:spacing w:val="-10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4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p</w:t>
      </w:r>
      <w:r>
        <w:rPr>
          <w:rFonts w:ascii="Verdana" w:eastAsia="Verdana" w:hAnsi="Verdana" w:cs="Verdana"/>
          <w:spacing w:val="3"/>
          <w:position w:val="-1"/>
        </w:rPr>
        <w:t>l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-2"/>
          <w:position w:val="-1"/>
        </w:rPr>
        <w:t>y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>
        <w:rPr>
          <w:rFonts w:ascii="Verdana" w:eastAsia="Verdana" w:hAnsi="Verdana" w:cs="Verdana"/>
          <w:spacing w:val="-4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c</w:t>
      </w:r>
      <w:r>
        <w:rPr>
          <w:rFonts w:ascii="Verdana" w:eastAsia="Verdana" w:hAnsi="Verdana" w:cs="Verdana"/>
          <w:spacing w:val="-2"/>
          <w:position w:val="-1"/>
        </w:rPr>
        <w:t>r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position w:val="-1"/>
        </w:rPr>
        <w:t>c</w:t>
      </w:r>
      <w:r>
        <w:rPr>
          <w:rFonts w:ascii="Verdana" w:eastAsia="Verdana" w:hAnsi="Verdana" w:cs="Verdana"/>
          <w:spacing w:val="-1"/>
          <w:position w:val="-1"/>
        </w:rPr>
        <w:t>k</w:t>
      </w:r>
      <w:r>
        <w:rPr>
          <w:rFonts w:ascii="Verdana" w:eastAsia="Verdana" w:hAnsi="Verdana" w:cs="Verdana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.</w:t>
      </w:r>
    </w:p>
    <w:p w:rsidR="00D35182" w:rsidRDefault="00D35182">
      <w:pPr>
        <w:spacing w:line="200" w:lineRule="exact"/>
      </w:pPr>
    </w:p>
    <w:p w:rsidR="00D35182" w:rsidRDefault="00D35182">
      <w:pPr>
        <w:spacing w:before="18" w:line="280" w:lineRule="exact"/>
        <w:rPr>
          <w:sz w:val="28"/>
          <w:szCs w:val="28"/>
        </w:rPr>
      </w:pPr>
    </w:p>
    <w:p w:rsidR="00D35182" w:rsidRDefault="004A3F56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Pla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</w:rPr>
        <w:t>-</w:t>
      </w:r>
      <w:r>
        <w:rPr>
          <w:rFonts w:ascii="Trebuchet MS" w:eastAsia="Trebuchet MS" w:hAnsi="Trebuchet MS" w:cs="Trebuchet MS"/>
          <w:b/>
          <w:spacing w:val="-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ga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 xml:space="preserve">re                                                                                                                   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z w:val="22"/>
          <w:szCs w:val="22"/>
        </w:rPr>
        <w:t>Am</w:t>
      </w:r>
      <w:r>
        <w:rPr>
          <w:rFonts w:ascii="Trebuchet MS" w:eastAsia="Trebuchet MS" w:hAnsi="Trebuchet MS" w:cs="Trebuchet MS"/>
          <w:b/>
          <w:spacing w:val="-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</w:rPr>
        <w:t>ku</w:t>
      </w:r>
      <w:r>
        <w:rPr>
          <w:rFonts w:ascii="Trebuchet MS" w:eastAsia="Trebuchet MS" w:hAnsi="Trebuchet MS" w:cs="Trebuchet MS"/>
          <w:b/>
          <w:sz w:val="22"/>
          <w:szCs w:val="22"/>
        </w:rPr>
        <w:t>mar</w:t>
      </w:r>
    </w:p>
    <w:sectPr w:rsidR="00D35182" w:rsidSect="00D35182">
      <w:pgSz w:w="12240" w:h="15840"/>
      <w:pgMar w:top="1020" w:right="62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F56" w:rsidRDefault="004A3F56" w:rsidP="00F57F64">
      <w:r>
        <w:separator/>
      </w:r>
    </w:p>
  </w:endnote>
  <w:endnote w:type="continuationSeparator" w:id="1">
    <w:p w:rsidR="004A3F56" w:rsidRDefault="004A3F56" w:rsidP="00F57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F56" w:rsidRDefault="004A3F56" w:rsidP="00F57F64">
      <w:r>
        <w:separator/>
      </w:r>
    </w:p>
  </w:footnote>
  <w:footnote w:type="continuationSeparator" w:id="1">
    <w:p w:rsidR="004A3F56" w:rsidRDefault="004A3F56" w:rsidP="00F57F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F64" w:rsidRDefault="00F57F64">
    <w:pPr>
      <w:pStyle w:val="Header"/>
    </w:pPr>
    <w:r w:rsidRPr="00F57F64">
      <w:drawing>
        <wp:inline distT="0" distB="0" distL="0" distR="0">
          <wp:extent cx="2495550" cy="581025"/>
          <wp:effectExtent l="19050" t="0" r="0" b="0"/>
          <wp:docPr id="1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cid:image005.jpg@01CD771B.B5986C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cid:image005.jpg@01CD771B.B5986C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57F64" w:rsidRDefault="00F57F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C69B1"/>
    <w:multiLevelType w:val="multilevel"/>
    <w:tmpl w:val="E85C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182"/>
    <w:rsid w:val="004A3F56"/>
    <w:rsid w:val="00D35182"/>
    <w:rsid w:val="00F57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57F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F64"/>
  </w:style>
  <w:style w:type="paragraph" w:styleId="Footer">
    <w:name w:val="footer"/>
    <w:basedOn w:val="Normal"/>
    <w:link w:val="FooterChar"/>
    <w:uiPriority w:val="99"/>
    <w:semiHidden/>
    <w:unhideWhenUsed/>
    <w:rsid w:val="00F57F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F64"/>
  </w:style>
  <w:style w:type="paragraph" w:styleId="BalloonText">
    <w:name w:val="Balloon Text"/>
    <w:basedOn w:val="Normal"/>
    <w:link w:val="BalloonTextChar"/>
    <w:uiPriority w:val="99"/>
    <w:semiHidden/>
    <w:unhideWhenUsed/>
    <w:rsid w:val="00F57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it01si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2016-03-08T21:07:00Z</dcterms:created>
  <dcterms:modified xsi:type="dcterms:W3CDTF">2016-03-08T21:07:00Z</dcterms:modified>
</cp:coreProperties>
</file>