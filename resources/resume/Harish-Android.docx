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0319" w:rsidRDefault="00ED0319" w:rsidP="00ED0319">
      <w:pPr>
        <w:spacing w:after="0" w:line="240" w:lineRule="auto"/>
        <w:rPr>
          <w:rFonts w:ascii="Tahoma" w:hAnsi="Tahoma" w:cs="Tahoma"/>
          <w:b/>
          <w:sz w:val="16"/>
          <w:szCs w:val="16"/>
        </w:rPr>
      </w:pPr>
      <w:r>
        <w:rPr>
          <w:rFonts w:ascii="Tahoma" w:hAnsi="Tahoma" w:cs="Tahoma"/>
          <w:b/>
          <w:sz w:val="16"/>
          <w:szCs w:val="16"/>
        </w:rPr>
        <w:t xml:space="preserve">                                                                                  </w:t>
      </w:r>
      <w:r>
        <w:rPr>
          <w:rFonts w:ascii="Tahoma" w:hAnsi="Tahoma" w:cs="Tahoma"/>
          <w:b/>
          <w:sz w:val="16"/>
          <w:szCs w:val="16"/>
          <w:u w:val="single"/>
        </w:rPr>
        <w:t>RESUME</w:t>
      </w:r>
      <w:r>
        <w:rPr>
          <w:rFonts w:ascii="Tahoma" w:hAnsi="Tahoma" w:cs="Tahoma"/>
          <w:b/>
          <w:sz w:val="16"/>
          <w:szCs w:val="16"/>
        </w:rPr>
        <w:t xml:space="preserve">                                                         </w:t>
      </w:r>
    </w:p>
    <w:p w:rsidR="00ED0319" w:rsidRDefault="00ED0319" w:rsidP="00ED0319">
      <w:pPr>
        <w:spacing w:after="0" w:line="240" w:lineRule="auto"/>
        <w:rPr>
          <w:rFonts w:ascii="Tahoma" w:hAnsi="Tahoma" w:cs="Tahoma"/>
          <w:b/>
          <w:sz w:val="16"/>
          <w:szCs w:val="16"/>
        </w:rPr>
      </w:pPr>
    </w:p>
    <w:p w:rsidR="00ED0319" w:rsidRDefault="00ED0319" w:rsidP="00ED0319">
      <w:pPr>
        <w:spacing w:after="0" w:line="240" w:lineRule="auto"/>
        <w:rPr>
          <w:rFonts w:ascii="Tahoma" w:hAnsi="Tahoma" w:cs="Tahoma"/>
          <w:b/>
          <w:sz w:val="16"/>
          <w:szCs w:val="16"/>
        </w:rPr>
      </w:pPr>
      <w:r>
        <w:rPr>
          <w:rFonts w:ascii="Tahoma" w:hAnsi="Tahoma" w:cs="Tahoma"/>
          <w:b/>
          <w:sz w:val="16"/>
          <w:szCs w:val="16"/>
        </w:rPr>
        <w:t xml:space="preserve">                                                                                                            </w:t>
      </w:r>
    </w:p>
    <w:p w:rsidR="00ED0319" w:rsidRDefault="00ED0319" w:rsidP="00ED0319">
      <w:pPr>
        <w:spacing w:after="0" w:line="240" w:lineRule="auto"/>
        <w:rPr>
          <w:rFonts w:ascii="Tahoma" w:hAnsi="Tahoma" w:cs="Tahoma"/>
          <w:sz w:val="16"/>
          <w:szCs w:val="16"/>
        </w:rPr>
      </w:pPr>
      <w:r>
        <w:rPr>
          <w:rFonts w:ascii="Tahoma" w:hAnsi="Tahoma" w:cs="Tahoma"/>
          <w:b/>
          <w:sz w:val="16"/>
          <w:szCs w:val="16"/>
        </w:rPr>
        <w:t xml:space="preserve">Name: B.Harish </w:t>
      </w:r>
      <w:proofErr w:type="spellStart"/>
      <w:r>
        <w:rPr>
          <w:rFonts w:ascii="Tahoma" w:hAnsi="Tahoma" w:cs="Tahoma"/>
          <w:b/>
          <w:sz w:val="16"/>
          <w:szCs w:val="16"/>
        </w:rPr>
        <w:t>Chander</w:t>
      </w:r>
      <w:proofErr w:type="spellEnd"/>
      <w:r>
        <w:rPr>
          <w:rFonts w:ascii="Tahoma" w:hAnsi="Tahoma" w:cs="Tahoma"/>
          <w:b/>
          <w:sz w:val="16"/>
          <w:szCs w:val="16"/>
        </w:rPr>
        <w:t xml:space="preserve">                          </w:t>
      </w:r>
    </w:p>
    <w:p w:rsidR="00ED0319" w:rsidRDefault="00ED0319" w:rsidP="00ED0319">
      <w:pPr>
        <w:spacing w:after="0" w:line="240" w:lineRule="auto"/>
        <w:rPr>
          <w:rFonts w:ascii="Tahoma" w:hAnsi="Tahoma" w:cs="Tahoma"/>
          <w:sz w:val="16"/>
          <w:szCs w:val="16"/>
        </w:rPr>
      </w:pPr>
      <w:r>
        <w:rPr>
          <w:rFonts w:ascii="Tahoma" w:hAnsi="Tahoma" w:cs="Tahoma"/>
          <w:sz w:val="16"/>
          <w:szCs w:val="16"/>
        </w:rPr>
        <w:t>Mob: +91 9550372612</w:t>
      </w:r>
    </w:p>
    <w:p w:rsidR="00ED0319" w:rsidRDefault="00ED0319" w:rsidP="00ED0319">
      <w:pPr>
        <w:spacing w:after="0" w:line="240" w:lineRule="auto"/>
      </w:pPr>
      <w:r>
        <w:rPr>
          <w:rFonts w:ascii="Tahoma" w:hAnsi="Tahoma" w:cs="Tahoma"/>
          <w:sz w:val="16"/>
          <w:szCs w:val="16"/>
        </w:rPr>
        <w:t>Email: harish_chander_it@yahoo.co.in</w:t>
      </w:r>
    </w:p>
    <w:p w:rsidR="00ED0319" w:rsidRDefault="00EF2561" w:rsidP="00ED0319">
      <w:pPr>
        <w:spacing w:after="0" w:line="144" w:lineRule="auto"/>
        <w:rPr>
          <w:rFonts w:ascii="Tahoma" w:hAnsi="Tahoma" w:cs="Tahoma"/>
          <w:b/>
          <w:sz w:val="16"/>
          <w:szCs w:val="16"/>
          <w:lang w:val="en-IN"/>
        </w:rPr>
      </w:pPr>
      <w:r w:rsidRPr="00EF2561">
        <w:pict>
          <v:shapetype id="_x0000_t32" coordsize="21600,21600" o:spt="32" o:oned="t" path="m,l21600,21600e" filled="f">
            <v:path arrowok="t" fillok="f" o:connecttype="none"/>
            <o:lock v:ext="edit" shapetype="t"/>
          </v:shapetype>
          <v:shape id="_x0000_s1026" type="#_x0000_t32" style="position:absolute;margin-left:0;margin-top:1.4pt;width:465.45pt;height:.5pt;z-index:251660288" o:connectortype="straight" strokeweight=".53mm">
            <v:stroke joinstyle="miter" endcap="square"/>
          </v:shape>
        </w:pict>
      </w:r>
    </w:p>
    <w:p w:rsidR="00ED0319" w:rsidRDefault="00ED0319" w:rsidP="00ED0319">
      <w:pPr>
        <w:spacing w:line="240" w:lineRule="auto"/>
        <w:rPr>
          <w:rFonts w:ascii="Tahoma" w:hAnsi="Tahoma" w:cs="Tahoma"/>
          <w:b/>
          <w:sz w:val="16"/>
          <w:szCs w:val="16"/>
        </w:rPr>
      </w:pPr>
    </w:p>
    <w:p w:rsidR="00ED0319" w:rsidRDefault="00ED0319" w:rsidP="00ED0319">
      <w:pPr>
        <w:spacing w:line="240" w:lineRule="auto"/>
        <w:rPr>
          <w:rFonts w:ascii="Tahoma" w:hAnsi="Tahoma" w:cs="Tahoma"/>
          <w:sz w:val="16"/>
          <w:szCs w:val="16"/>
        </w:rPr>
      </w:pPr>
      <w:r>
        <w:rPr>
          <w:rFonts w:ascii="Tahoma" w:hAnsi="Tahoma" w:cs="Tahoma"/>
          <w:b/>
          <w:sz w:val="16"/>
          <w:szCs w:val="16"/>
        </w:rPr>
        <w:t>Objective:</w:t>
      </w:r>
    </w:p>
    <w:p w:rsidR="00ED0319" w:rsidRDefault="00ED0319" w:rsidP="00ED0319">
      <w:pPr>
        <w:spacing w:line="240" w:lineRule="auto"/>
        <w:rPr>
          <w:rFonts w:ascii="Tahoma" w:hAnsi="Tahoma" w:cs="Tahoma"/>
          <w:b/>
          <w:sz w:val="16"/>
          <w:szCs w:val="16"/>
        </w:rPr>
      </w:pPr>
      <w:r>
        <w:rPr>
          <w:rFonts w:ascii="Tahoma" w:hAnsi="Tahoma" w:cs="Tahoma"/>
          <w:sz w:val="16"/>
          <w:szCs w:val="16"/>
        </w:rPr>
        <w:t>A motivated proacti</w:t>
      </w:r>
      <w:r w:rsidR="00967E70">
        <w:rPr>
          <w:rFonts w:ascii="Tahoma" w:hAnsi="Tahoma" w:cs="Tahoma"/>
          <w:sz w:val="16"/>
          <w:szCs w:val="16"/>
        </w:rPr>
        <w:t>ve B. Tech professional with 2</w:t>
      </w:r>
      <w:r>
        <w:rPr>
          <w:rFonts w:ascii="Tahoma" w:hAnsi="Tahoma" w:cs="Tahoma"/>
          <w:sz w:val="16"/>
          <w:szCs w:val="16"/>
        </w:rPr>
        <w:t>.1 years of experience in developing mobile based client/server, applications using java technologies listed below, coupled with strong analytical and adaptive skills looking forward to work with an organization where my efforts are noticed.</w:t>
      </w:r>
    </w:p>
    <w:p w:rsidR="00ED0319" w:rsidRDefault="00ED0319" w:rsidP="00ED0319">
      <w:pPr>
        <w:spacing w:line="240" w:lineRule="auto"/>
        <w:rPr>
          <w:rFonts w:ascii="Tahoma" w:hAnsi="Tahoma" w:cs="Tahoma"/>
          <w:b/>
          <w:bCs/>
          <w:sz w:val="16"/>
          <w:szCs w:val="16"/>
        </w:rPr>
      </w:pPr>
      <w:r>
        <w:rPr>
          <w:rFonts w:ascii="Tahoma" w:hAnsi="Tahoma" w:cs="Tahoma"/>
          <w:b/>
          <w:sz w:val="16"/>
          <w:szCs w:val="16"/>
        </w:rPr>
        <w:t>Summary:</w:t>
      </w:r>
    </w:p>
    <w:p w:rsidR="00ED0319" w:rsidRPr="00FF24DA" w:rsidRDefault="006A6E78" w:rsidP="00ED0319">
      <w:pPr>
        <w:numPr>
          <w:ilvl w:val="0"/>
          <w:numId w:val="4"/>
        </w:numPr>
        <w:spacing w:after="0" w:line="360" w:lineRule="auto"/>
        <w:ind w:right="150"/>
        <w:rPr>
          <w:rFonts w:ascii="Tahoma" w:hAnsi="Tahoma" w:cs="Tahoma"/>
          <w:sz w:val="16"/>
          <w:szCs w:val="16"/>
        </w:rPr>
      </w:pPr>
      <w:r>
        <w:rPr>
          <w:rFonts w:ascii="Tahoma" w:hAnsi="Tahoma" w:cs="Tahoma"/>
          <w:b/>
          <w:bCs/>
          <w:sz w:val="16"/>
          <w:szCs w:val="16"/>
        </w:rPr>
        <w:t>2</w:t>
      </w:r>
      <w:r w:rsidR="00ED0319">
        <w:rPr>
          <w:rFonts w:ascii="Tahoma" w:hAnsi="Tahoma" w:cs="Tahoma"/>
          <w:b/>
          <w:bCs/>
          <w:sz w:val="16"/>
          <w:szCs w:val="16"/>
        </w:rPr>
        <w:t>.1</w:t>
      </w:r>
      <w:r w:rsidR="00ED0319" w:rsidRPr="0008566C">
        <w:rPr>
          <w:rFonts w:ascii="Tahoma" w:hAnsi="Tahoma" w:cs="Tahoma"/>
          <w:b/>
          <w:bCs/>
          <w:sz w:val="16"/>
          <w:szCs w:val="16"/>
        </w:rPr>
        <w:t xml:space="preserve"> years </w:t>
      </w:r>
      <w:r w:rsidR="00ED0319" w:rsidRPr="0008566C">
        <w:rPr>
          <w:rFonts w:ascii="Tahoma" w:hAnsi="Tahoma" w:cs="Tahoma"/>
          <w:bCs/>
          <w:sz w:val="16"/>
          <w:szCs w:val="16"/>
        </w:rPr>
        <w:t xml:space="preserve">of experience in </w:t>
      </w:r>
      <w:r w:rsidR="00ED0319" w:rsidRPr="0008566C">
        <w:rPr>
          <w:rFonts w:ascii="Tahoma" w:hAnsi="Tahoma" w:cs="Tahoma"/>
          <w:sz w:val="16"/>
          <w:szCs w:val="16"/>
        </w:rPr>
        <w:t>designing and development of</w:t>
      </w:r>
      <w:r w:rsidR="00ED0319">
        <w:rPr>
          <w:rFonts w:ascii="Tahoma" w:hAnsi="Tahoma" w:cs="Tahoma"/>
          <w:sz w:val="16"/>
          <w:szCs w:val="16"/>
        </w:rPr>
        <w:t xml:space="preserve"> </w:t>
      </w:r>
      <w:r w:rsidR="00ED0319" w:rsidRPr="00911BE1">
        <w:rPr>
          <w:rFonts w:ascii="Tahoma" w:hAnsi="Tahoma" w:cs="Tahoma"/>
          <w:b/>
          <w:sz w:val="16"/>
          <w:szCs w:val="16"/>
        </w:rPr>
        <w:t>ANDROID</w:t>
      </w:r>
      <w:r w:rsidR="00ED0319" w:rsidRPr="0008566C">
        <w:rPr>
          <w:rFonts w:ascii="Tahoma" w:hAnsi="Tahoma" w:cs="Tahoma"/>
          <w:sz w:val="16"/>
          <w:szCs w:val="16"/>
        </w:rPr>
        <w:t xml:space="preserve"> applications using </w:t>
      </w:r>
      <w:r w:rsidR="00ED0319" w:rsidRPr="00911BE1">
        <w:rPr>
          <w:rFonts w:ascii="Tahoma" w:hAnsi="Tahoma" w:cs="Tahoma"/>
          <w:b/>
          <w:sz w:val="16"/>
          <w:szCs w:val="16"/>
        </w:rPr>
        <w:t>ECLIPSE</w:t>
      </w:r>
      <w:r w:rsidR="00ED0319" w:rsidRPr="0008566C">
        <w:rPr>
          <w:rFonts w:ascii="Tahoma" w:hAnsi="Tahoma" w:cs="Tahoma"/>
          <w:sz w:val="16"/>
          <w:szCs w:val="16"/>
        </w:rPr>
        <w:t xml:space="preserve"> with ADT plug-in.</w:t>
      </w:r>
    </w:p>
    <w:p w:rsidR="00ED0319" w:rsidRDefault="00ED0319" w:rsidP="00ED0319">
      <w:pPr>
        <w:pStyle w:val="ColorfulList-Accent11"/>
        <w:numPr>
          <w:ilvl w:val="0"/>
          <w:numId w:val="4"/>
        </w:numPr>
        <w:rPr>
          <w:rFonts w:ascii="Tahoma" w:hAnsi="Tahoma" w:cs="Tahoma"/>
          <w:sz w:val="16"/>
          <w:szCs w:val="16"/>
        </w:rPr>
      </w:pPr>
      <w:r>
        <w:rPr>
          <w:rFonts w:ascii="Tahoma" w:hAnsi="Tahoma" w:cs="Tahoma"/>
          <w:sz w:val="16"/>
          <w:szCs w:val="16"/>
        </w:rPr>
        <w:t>Expertise in data access technologies (</w:t>
      </w:r>
      <w:r>
        <w:rPr>
          <w:rFonts w:ascii="Tahoma" w:hAnsi="Tahoma" w:cs="Tahoma"/>
          <w:b/>
          <w:sz w:val="16"/>
          <w:szCs w:val="16"/>
        </w:rPr>
        <w:t>SQLITE, MY SQL).</w:t>
      </w:r>
    </w:p>
    <w:p w:rsidR="00ED0319" w:rsidRDefault="00ED0319" w:rsidP="00ED0319">
      <w:pPr>
        <w:pStyle w:val="ColorfulList-Accent11"/>
        <w:numPr>
          <w:ilvl w:val="0"/>
          <w:numId w:val="4"/>
        </w:numPr>
        <w:rPr>
          <w:rFonts w:ascii="Tahoma" w:hAnsi="Tahoma" w:cs="Tahoma"/>
          <w:sz w:val="16"/>
          <w:szCs w:val="16"/>
        </w:rPr>
      </w:pPr>
      <w:r>
        <w:rPr>
          <w:rFonts w:ascii="Tahoma" w:hAnsi="Tahoma" w:cs="Tahoma"/>
          <w:sz w:val="16"/>
          <w:szCs w:val="16"/>
        </w:rPr>
        <w:t xml:space="preserve">Working knowledge of tools like </w:t>
      </w:r>
      <w:proofErr w:type="spellStart"/>
      <w:r>
        <w:rPr>
          <w:rFonts w:ascii="Tahoma" w:hAnsi="Tahoma" w:cs="Tahoma"/>
          <w:b/>
          <w:sz w:val="16"/>
          <w:szCs w:val="16"/>
        </w:rPr>
        <w:t>BugZilla</w:t>
      </w:r>
      <w:proofErr w:type="spellEnd"/>
      <w:r>
        <w:rPr>
          <w:rFonts w:ascii="Tahoma" w:hAnsi="Tahoma" w:cs="Tahoma"/>
          <w:b/>
          <w:sz w:val="16"/>
          <w:szCs w:val="16"/>
        </w:rPr>
        <w:t xml:space="preserve"> </w:t>
      </w:r>
      <w:r>
        <w:rPr>
          <w:rFonts w:ascii="Tahoma" w:hAnsi="Tahoma" w:cs="Tahoma"/>
          <w:sz w:val="16"/>
          <w:szCs w:val="16"/>
        </w:rPr>
        <w:t>and</w:t>
      </w:r>
      <w:r>
        <w:rPr>
          <w:rFonts w:ascii="Tahoma" w:hAnsi="Tahoma" w:cs="Tahoma"/>
          <w:b/>
          <w:sz w:val="16"/>
          <w:szCs w:val="16"/>
        </w:rPr>
        <w:t xml:space="preserve"> </w:t>
      </w:r>
      <w:proofErr w:type="spellStart"/>
      <w:r>
        <w:rPr>
          <w:rFonts w:ascii="Tahoma" w:hAnsi="Tahoma" w:cs="Tahoma"/>
          <w:b/>
          <w:sz w:val="16"/>
          <w:szCs w:val="16"/>
        </w:rPr>
        <w:t>RationalRose</w:t>
      </w:r>
      <w:proofErr w:type="spellEnd"/>
      <w:r>
        <w:rPr>
          <w:rFonts w:ascii="Tahoma" w:hAnsi="Tahoma" w:cs="Tahoma"/>
          <w:b/>
          <w:sz w:val="16"/>
          <w:szCs w:val="16"/>
        </w:rPr>
        <w:t>.</w:t>
      </w:r>
    </w:p>
    <w:p w:rsidR="00ED0319" w:rsidRDefault="00ED0319" w:rsidP="00ED0319">
      <w:pPr>
        <w:pStyle w:val="ColorfulList-Accent11"/>
        <w:numPr>
          <w:ilvl w:val="0"/>
          <w:numId w:val="4"/>
        </w:numPr>
        <w:overflowPunct w:val="0"/>
        <w:spacing w:before="120" w:after="40"/>
        <w:jc w:val="both"/>
        <w:rPr>
          <w:rFonts w:ascii="Tahoma" w:hAnsi="Tahoma" w:cs="Tahoma"/>
          <w:sz w:val="16"/>
          <w:szCs w:val="16"/>
        </w:rPr>
      </w:pPr>
      <w:r>
        <w:rPr>
          <w:rFonts w:ascii="Tahoma" w:hAnsi="Tahoma" w:cs="Tahoma"/>
          <w:sz w:val="16"/>
          <w:szCs w:val="16"/>
        </w:rPr>
        <w:t xml:space="preserve">Strong in </w:t>
      </w:r>
      <w:r>
        <w:rPr>
          <w:rFonts w:ascii="Tahoma" w:hAnsi="Tahoma" w:cs="Tahoma"/>
          <w:b/>
          <w:sz w:val="16"/>
          <w:szCs w:val="16"/>
        </w:rPr>
        <w:t>Object Oriented Programming and Design</w:t>
      </w:r>
      <w:r>
        <w:rPr>
          <w:rFonts w:ascii="Tahoma" w:hAnsi="Tahoma" w:cs="Tahoma"/>
          <w:sz w:val="16"/>
          <w:szCs w:val="16"/>
        </w:rPr>
        <w:t xml:space="preserve">. </w:t>
      </w:r>
    </w:p>
    <w:p w:rsidR="00ED0319" w:rsidRDefault="00ED0319" w:rsidP="00ED0319">
      <w:pPr>
        <w:pStyle w:val="ColorfulList-Accent11"/>
        <w:numPr>
          <w:ilvl w:val="0"/>
          <w:numId w:val="4"/>
        </w:numPr>
        <w:overflowPunct w:val="0"/>
        <w:spacing w:before="120" w:after="40"/>
        <w:jc w:val="both"/>
        <w:rPr>
          <w:rFonts w:ascii="Tahoma" w:hAnsi="Tahoma" w:cs="Tahoma"/>
          <w:bCs/>
          <w:sz w:val="16"/>
          <w:szCs w:val="16"/>
        </w:rPr>
      </w:pPr>
      <w:r>
        <w:rPr>
          <w:rFonts w:ascii="Tahoma" w:hAnsi="Tahoma" w:cs="Tahoma"/>
          <w:sz w:val="16"/>
          <w:szCs w:val="16"/>
        </w:rPr>
        <w:t>Good understanding on software and mobile application development life cycle.</w:t>
      </w:r>
    </w:p>
    <w:p w:rsidR="00ED0319" w:rsidRDefault="00ED0319" w:rsidP="00ED0319">
      <w:pPr>
        <w:pStyle w:val="ColorfulList-Accent11"/>
        <w:numPr>
          <w:ilvl w:val="0"/>
          <w:numId w:val="4"/>
        </w:numPr>
        <w:overflowPunct w:val="0"/>
        <w:spacing w:before="120" w:after="40"/>
        <w:jc w:val="both"/>
        <w:rPr>
          <w:rFonts w:ascii="Tahoma" w:hAnsi="Tahoma" w:cs="Tahoma"/>
          <w:sz w:val="16"/>
          <w:szCs w:val="16"/>
        </w:rPr>
      </w:pPr>
      <w:r>
        <w:rPr>
          <w:rFonts w:ascii="Tahoma" w:hAnsi="Tahoma" w:cs="Tahoma"/>
          <w:bCs/>
          <w:sz w:val="16"/>
          <w:szCs w:val="16"/>
        </w:rPr>
        <w:t>Good at Design, Coding, Unit Testing.</w:t>
      </w:r>
    </w:p>
    <w:p w:rsidR="00ED0319" w:rsidRDefault="00ED0319" w:rsidP="00ED0319">
      <w:pPr>
        <w:pStyle w:val="ColorfulList-Accent11"/>
        <w:numPr>
          <w:ilvl w:val="0"/>
          <w:numId w:val="4"/>
        </w:numPr>
        <w:rPr>
          <w:rFonts w:ascii="Tahoma" w:hAnsi="Tahoma" w:cs="Tahoma"/>
          <w:sz w:val="16"/>
          <w:szCs w:val="16"/>
        </w:rPr>
      </w:pPr>
      <w:r>
        <w:rPr>
          <w:rFonts w:ascii="Tahoma" w:hAnsi="Tahoma" w:cs="Tahoma"/>
          <w:sz w:val="16"/>
          <w:szCs w:val="16"/>
        </w:rPr>
        <w:t xml:space="preserve">Possess </w:t>
      </w:r>
      <w:r>
        <w:rPr>
          <w:rFonts w:ascii="Tahoma" w:hAnsi="Tahoma" w:cs="Tahoma"/>
          <w:b/>
          <w:sz w:val="16"/>
          <w:szCs w:val="16"/>
        </w:rPr>
        <w:t>excellent communication</w:t>
      </w:r>
      <w:r>
        <w:rPr>
          <w:rFonts w:ascii="Tahoma" w:hAnsi="Tahoma" w:cs="Tahoma"/>
          <w:sz w:val="16"/>
          <w:szCs w:val="16"/>
        </w:rPr>
        <w:t xml:space="preserve"> and a very good </w:t>
      </w:r>
      <w:r>
        <w:rPr>
          <w:rFonts w:ascii="Tahoma" w:hAnsi="Tahoma" w:cs="Tahoma"/>
          <w:b/>
          <w:sz w:val="16"/>
          <w:szCs w:val="16"/>
        </w:rPr>
        <w:t>team player.</w:t>
      </w:r>
    </w:p>
    <w:p w:rsidR="00ED0319" w:rsidRDefault="00ED0319" w:rsidP="00ED0319">
      <w:pPr>
        <w:pStyle w:val="ColorfulList-Accent11"/>
        <w:ind w:left="0"/>
        <w:rPr>
          <w:rFonts w:ascii="Tahoma" w:hAnsi="Tahoma" w:cs="Tahoma"/>
          <w:sz w:val="16"/>
          <w:szCs w:val="16"/>
        </w:rPr>
      </w:pPr>
    </w:p>
    <w:p w:rsidR="00ED0319" w:rsidRDefault="00ED0319" w:rsidP="00ED0319">
      <w:pPr>
        <w:spacing w:line="240" w:lineRule="auto"/>
        <w:rPr>
          <w:rFonts w:ascii="Tahoma" w:hAnsi="Tahoma" w:cs="Tahoma"/>
          <w:sz w:val="16"/>
          <w:szCs w:val="16"/>
        </w:rPr>
      </w:pPr>
      <w:r>
        <w:rPr>
          <w:rFonts w:ascii="Tahoma" w:hAnsi="Tahoma" w:cs="Tahoma"/>
          <w:b/>
          <w:sz w:val="16"/>
          <w:szCs w:val="16"/>
        </w:rPr>
        <w:t>Technical skills:</w:t>
      </w:r>
    </w:p>
    <w:tbl>
      <w:tblPr>
        <w:tblW w:w="0" w:type="auto"/>
        <w:tblLayout w:type="fixed"/>
        <w:tblLook w:val="0000"/>
      </w:tblPr>
      <w:tblGrid>
        <w:gridCol w:w="2268"/>
        <w:gridCol w:w="360"/>
        <w:gridCol w:w="6948"/>
      </w:tblGrid>
      <w:tr w:rsidR="00ED0319" w:rsidTr="00B61033">
        <w:tc>
          <w:tcPr>
            <w:tcW w:w="2268" w:type="dxa"/>
            <w:shd w:val="clear" w:color="auto" w:fill="auto"/>
          </w:tcPr>
          <w:p w:rsidR="00ED0319" w:rsidRDefault="00ED0319" w:rsidP="00B61033">
            <w:pPr>
              <w:snapToGrid w:val="0"/>
              <w:spacing w:after="0" w:line="240" w:lineRule="auto"/>
              <w:rPr>
                <w:rFonts w:ascii="Tahoma" w:hAnsi="Tahoma" w:cs="Tahoma"/>
                <w:sz w:val="16"/>
                <w:szCs w:val="16"/>
              </w:rPr>
            </w:pPr>
            <w:r>
              <w:rPr>
                <w:rFonts w:ascii="Tahoma" w:hAnsi="Tahoma" w:cs="Tahoma"/>
                <w:sz w:val="16"/>
                <w:szCs w:val="16"/>
              </w:rPr>
              <w:t>Languages</w:t>
            </w:r>
          </w:p>
        </w:tc>
        <w:tc>
          <w:tcPr>
            <w:tcW w:w="360" w:type="dxa"/>
            <w:shd w:val="clear" w:color="auto" w:fill="auto"/>
          </w:tcPr>
          <w:p w:rsidR="00ED0319" w:rsidRDefault="00ED0319" w:rsidP="00B61033">
            <w:pPr>
              <w:snapToGrid w:val="0"/>
              <w:spacing w:after="0" w:line="240" w:lineRule="auto"/>
              <w:rPr>
                <w:rFonts w:ascii="Tahoma" w:hAnsi="Tahoma" w:cs="Tahoma"/>
                <w:sz w:val="16"/>
                <w:szCs w:val="16"/>
              </w:rPr>
            </w:pPr>
            <w:r>
              <w:rPr>
                <w:rFonts w:ascii="Tahoma" w:hAnsi="Tahoma" w:cs="Tahoma"/>
                <w:sz w:val="16"/>
                <w:szCs w:val="16"/>
              </w:rPr>
              <w:t>:</w:t>
            </w:r>
          </w:p>
        </w:tc>
        <w:tc>
          <w:tcPr>
            <w:tcW w:w="6948" w:type="dxa"/>
            <w:shd w:val="clear" w:color="auto" w:fill="auto"/>
          </w:tcPr>
          <w:p w:rsidR="00ED0319" w:rsidRDefault="00ED0319" w:rsidP="00B61033">
            <w:pPr>
              <w:snapToGrid w:val="0"/>
              <w:spacing w:after="0" w:line="240" w:lineRule="auto"/>
            </w:pPr>
            <w:r>
              <w:rPr>
                <w:rFonts w:ascii="Tahoma" w:hAnsi="Tahoma" w:cs="Tahoma"/>
                <w:sz w:val="16"/>
                <w:szCs w:val="16"/>
              </w:rPr>
              <w:t xml:space="preserve">C, Core  Java </w:t>
            </w:r>
          </w:p>
        </w:tc>
      </w:tr>
      <w:tr w:rsidR="00ED0319" w:rsidTr="00B61033">
        <w:tc>
          <w:tcPr>
            <w:tcW w:w="2268" w:type="dxa"/>
            <w:shd w:val="clear" w:color="auto" w:fill="auto"/>
          </w:tcPr>
          <w:p w:rsidR="00ED0319" w:rsidRDefault="00ED0319" w:rsidP="00B61033">
            <w:pPr>
              <w:snapToGrid w:val="0"/>
              <w:spacing w:after="0" w:line="240" w:lineRule="auto"/>
              <w:rPr>
                <w:rFonts w:ascii="Tahoma" w:hAnsi="Tahoma" w:cs="Tahoma"/>
                <w:sz w:val="16"/>
                <w:szCs w:val="16"/>
              </w:rPr>
            </w:pPr>
          </w:p>
        </w:tc>
        <w:tc>
          <w:tcPr>
            <w:tcW w:w="360" w:type="dxa"/>
            <w:shd w:val="clear" w:color="auto" w:fill="auto"/>
          </w:tcPr>
          <w:p w:rsidR="00ED0319" w:rsidRDefault="00ED0319" w:rsidP="00B61033">
            <w:pPr>
              <w:snapToGrid w:val="0"/>
              <w:spacing w:after="0" w:line="240" w:lineRule="auto"/>
              <w:rPr>
                <w:rFonts w:ascii="Tahoma" w:hAnsi="Tahoma" w:cs="Tahoma"/>
                <w:sz w:val="16"/>
                <w:szCs w:val="16"/>
              </w:rPr>
            </w:pPr>
          </w:p>
        </w:tc>
        <w:tc>
          <w:tcPr>
            <w:tcW w:w="6948" w:type="dxa"/>
            <w:shd w:val="clear" w:color="auto" w:fill="auto"/>
          </w:tcPr>
          <w:p w:rsidR="00ED0319" w:rsidRPr="00315F1F" w:rsidRDefault="00ED0319" w:rsidP="00B61033">
            <w:pPr>
              <w:snapToGrid w:val="0"/>
              <w:spacing w:after="0" w:line="240" w:lineRule="auto"/>
              <w:rPr>
                <w:rFonts w:ascii="Tahoma" w:hAnsi="Tahoma" w:cs="Tahoma"/>
                <w:sz w:val="16"/>
                <w:szCs w:val="16"/>
              </w:rPr>
            </w:pPr>
          </w:p>
        </w:tc>
      </w:tr>
      <w:tr w:rsidR="00ED0319" w:rsidTr="00B61033">
        <w:tc>
          <w:tcPr>
            <w:tcW w:w="2268" w:type="dxa"/>
            <w:shd w:val="clear" w:color="auto" w:fill="auto"/>
          </w:tcPr>
          <w:p w:rsidR="00ED0319" w:rsidRDefault="00ED0319" w:rsidP="00B61033">
            <w:pPr>
              <w:snapToGrid w:val="0"/>
              <w:spacing w:after="0" w:line="240" w:lineRule="auto"/>
              <w:rPr>
                <w:rFonts w:ascii="Tahoma" w:hAnsi="Tahoma" w:cs="Tahoma"/>
                <w:sz w:val="16"/>
                <w:szCs w:val="16"/>
              </w:rPr>
            </w:pPr>
            <w:r>
              <w:rPr>
                <w:rFonts w:ascii="Tahoma" w:hAnsi="Tahoma" w:cs="Tahoma"/>
                <w:sz w:val="16"/>
                <w:szCs w:val="16"/>
              </w:rPr>
              <w:t>Databases</w:t>
            </w:r>
          </w:p>
        </w:tc>
        <w:tc>
          <w:tcPr>
            <w:tcW w:w="360" w:type="dxa"/>
            <w:shd w:val="clear" w:color="auto" w:fill="auto"/>
          </w:tcPr>
          <w:p w:rsidR="00ED0319" w:rsidRDefault="00ED0319" w:rsidP="00B61033">
            <w:pPr>
              <w:snapToGrid w:val="0"/>
              <w:spacing w:after="0" w:line="240" w:lineRule="auto"/>
              <w:rPr>
                <w:rFonts w:ascii="Tahoma" w:hAnsi="Tahoma" w:cs="Tahoma"/>
                <w:sz w:val="16"/>
                <w:szCs w:val="16"/>
              </w:rPr>
            </w:pPr>
            <w:r>
              <w:rPr>
                <w:rFonts w:ascii="Tahoma" w:hAnsi="Tahoma" w:cs="Tahoma"/>
                <w:sz w:val="16"/>
                <w:szCs w:val="16"/>
              </w:rPr>
              <w:t>:</w:t>
            </w:r>
          </w:p>
        </w:tc>
        <w:tc>
          <w:tcPr>
            <w:tcW w:w="6948" w:type="dxa"/>
            <w:shd w:val="clear" w:color="auto" w:fill="auto"/>
          </w:tcPr>
          <w:p w:rsidR="00ED0319" w:rsidRDefault="00ED0319" w:rsidP="00B61033">
            <w:pPr>
              <w:snapToGrid w:val="0"/>
              <w:spacing w:after="0" w:line="240" w:lineRule="auto"/>
            </w:pPr>
            <w:proofErr w:type="spellStart"/>
            <w:r>
              <w:rPr>
                <w:rFonts w:ascii="Tahoma" w:hAnsi="Tahoma" w:cs="Tahoma"/>
                <w:sz w:val="16"/>
                <w:szCs w:val="16"/>
              </w:rPr>
              <w:t>SQLLite,My</w:t>
            </w:r>
            <w:proofErr w:type="spellEnd"/>
            <w:r>
              <w:rPr>
                <w:rFonts w:ascii="Tahoma" w:hAnsi="Tahoma" w:cs="Tahoma"/>
                <w:sz w:val="16"/>
                <w:szCs w:val="16"/>
              </w:rPr>
              <w:t xml:space="preserve"> SQL 5.6 and later versions</w:t>
            </w:r>
          </w:p>
        </w:tc>
      </w:tr>
      <w:tr w:rsidR="00ED0319" w:rsidTr="00B61033">
        <w:tc>
          <w:tcPr>
            <w:tcW w:w="2268" w:type="dxa"/>
            <w:shd w:val="clear" w:color="auto" w:fill="auto"/>
          </w:tcPr>
          <w:p w:rsidR="00ED0319" w:rsidRDefault="00ED0319" w:rsidP="00B61033">
            <w:pPr>
              <w:snapToGrid w:val="0"/>
              <w:spacing w:after="0" w:line="240" w:lineRule="auto"/>
              <w:rPr>
                <w:rFonts w:ascii="Tahoma" w:hAnsi="Tahoma" w:cs="Tahoma"/>
                <w:sz w:val="16"/>
                <w:szCs w:val="16"/>
              </w:rPr>
            </w:pPr>
            <w:r>
              <w:rPr>
                <w:rFonts w:ascii="Tahoma" w:hAnsi="Tahoma" w:cs="Tahoma"/>
                <w:sz w:val="16"/>
                <w:szCs w:val="16"/>
              </w:rPr>
              <w:t>Web Servers</w:t>
            </w:r>
          </w:p>
        </w:tc>
        <w:tc>
          <w:tcPr>
            <w:tcW w:w="360" w:type="dxa"/>
            <w:shd w:val="clear" w:color="auto" w:fill="auto"/>
          </w:tcPr>
          <w:p w:rsidR="00ED0319" w:rsidRDefault="00ED0319" w:rsidP="00B61033">
            <w:pPr>
              <w:snapToGrid w:val="0"/>
              <w:spacing w:after="0" w:line="240" w:lineRule="auto"/>
              <w:rPr>
                <w:rFonts w:ascii="Tahoma" w:hAnsi="Tahoma" w:cs="Tahoma"/>
                <w:sz w:val="16"/>
                <w:szCs w:val="16"/>
              </w:rPr>
            </w:pPr>
            <w:r>
              <w:rPr>
                <w:rFonts w:ascii="Tahoma" w:hAnsi="Tahoma" w:cs="Tahoma"/>
                <w:sz w:val="16"/>
                <w:szCs w:val="16"/>
              </w:rPr>
              <w:t>:</w:t>
            </w:r>
          </w:p>
        </w:tc>
        <w:tc>
          <w:tcPr>
            <w:tcW w:w="6948" w:type="dxa"/>
            <w:shd w:val="clear" w:color="auto" w:fill="auto"/>
          </w:tcPr>
          <w:p w:rsidR="00ED0319" w:rsidRDefault="00ED0319" w:rsidP="00B61033">
            <w:pPr>
              <w:snapToGrid w:val="0"/>
              <w:spacing w:after="0" w:line="240" w:lineRule="auto"/>
            </w:pPr>
            <w:r>
              <w:rPr>
                <w:rFonts w:ascii="Tahoma" w:hAnsi="Tahoma" w:cs="Tahoma"/>
                <w:sz w:val="16"/>
                <w:szCs w:val="16"/>
              </w:rPr>
              <w:t>Internet Information Services (IIS) 6.0/7.0/8.5,Apache Tomcat</w:t>
            </w:r>
          </w:p>
        </w:tc>
      </w:tr>
      <w:tr w:rsidR="00ED0319" w:rsidTr="00B61033">
        <w:tc>
          <w:tcPr>
            <w:tcW w:w="2268" w:type="dxa"/>
            <w:shd w:val="clear" w:color="auto" w:fill="auto"/>
          </w:tcPr>
          <w:p w:rsidR="00ED0319" w:rsidRDefault="00ED0319" w:rsidP="00B61033">
            <w:pPr>
              <w:snapToGrid w:val="0"/>
              <w:spacing w:after="0" w:line="240" w:lineRule="auto"/>
              <w:rPr>
                <w:rFonts w:ascii="Tahoma" w:hAnsi="Tahoma" w:cs="Tahoma"/>
                <w:sz w:val="16"/>
                <w:szCs w:val="16"/>
              </w:rPr>
            </w:pPr>
            <w:r>
              <w:rPr>
                <w:rFonts w:ascii="Tahoma" w:hAnsi="Tahoma" w:cs="Tahoma"/>
                <w:sz w:val="16"/>
                <w:szCs w:val="16"/>
              </w:rPr>
              <w:t>Web Technologies</w:t>
            </w:r>
          </w:p>
        </w:tc>
        <w:tc>
          <w:tcPr>
            <w:tcW w:w="360" w:type="dxa"/>
            <w:shd w:val="clear" w:color="auto" w:fill="auto"/>
          </w:tcPr>
          <w:p w:rsidR="00ED0319" w:rsidRDefault="00ED0319" w:rsidP="00B61033">
            <w:pPr>
              <w:snapToGrid w:val="0"/>
              <w:spacing w:after="0" w:line="240" w:lineRule="auto"/>
              <w:rPr>
                <w:rFonts w:ascii="Tahoma" w:hAnsi="Tahoma" w:cs="Tahoma"/>
                <w:sz w:val="16"/>
                <w:szCs w:val="16"/>
              </w:rPr>
            </w:pPr>
            <w:r>
              <w:rPr>
                <w:rFonts w:ascii="Tahoma" w:hAnsi="Tahoma" w:cs="Tahoma"/>
                <w:sz w:val="16"/>
                <w:szCs w:val="16"/>
              </w:rPr>
              <w:t>:</w:t>
            </w:r>
          </w:p>
        </w:tc>
        <w:tc>
          <w:tcPr>
            <w:tcW w:w="6948" w:type="dxa"/>
            <w:shd w:val="clear" w:color="auto" w:fill="auto"/>
          </w:tcPr>
          <w:p w:rsidR="00ED0319" w:rsidRDefault="00ED0319" w:rsidP="00B61033">
            <w:pPr>
              <w:snapToGrid w:val="0"/>
              <w:spacing w:after="0" w:line="240" w:lineRule="auto"/>
            </w:pPr>
            <w:r>
              <w:rPr>
                <w:rFonts w:ascii="Tahoma" w:hAnsi="Tahoma" w:cs="Tahoma"/>
                <w:sz w:val="16"/>
                <w:szCs w:val="16"/>
              </w:rPr>
              <w:t>HTML, XML, CSS, Java Script, JSON</w:t>
            </w:r>
          </w:p>
        </w:tc>
      </w:tr>
      <w:tr w:rsidR="00ED0319" w:rsidTr="00B61033">
        <w:tc>
          <w:tcPr>
            <w:tcW w:w="2268" w:type="dxa"/>
            <w:shd w:val="clear" w:color="auto" w:fill="auto"/>
          </w:tcPr>
          <w:p w:rsidR="00ED0319" w:rsidRDefault="00ED0319" w:rsidP="00B61033">
            <w:pPr>
              <w:snapToGrid w:val="0"/>
              <w:spacing w:after="0" w:line="240" w:lineRule="auto"/>
              <w:rPr>
                <w:rFonts w:ascii="Tahoma" w:hAnsi="Tahoma" w:cs="Tahoma"/>
                <w:sz w:val="16"/>
                <w:szCs w:val="16"/>
              </w:rPr>
            </w:pPr>
            <w:r>
              <w:rPr>
                <w:rFonts w:ascii="Tahoma" w:hAnsi="Tahoma" w:cs="Tahoma"/>
                <w:sz w:val="16"/>
                <w:szCs w:val="16"/>
              </w:rPr>
              <w:t>Operating Systems</w:t>
            </w:r>
          </w:p>
          <w:p w:rsidR="00ED0319" w:rsidRDefault="00ED0319" w:rsidP="00B61033">
            <w:pPr>
              <w:spacing w:after="0" w:line="240" w:lineRule="auto"/>
              <w:rPr>
                <w:rFonts w:ascii="Tahoma" w:hAnsi="Tahoma" w:cs="Tahoma"/>
                <w:sz w:val="16"/>
                <w:szCs w:val="16"/>
              </w:rPr>
            </w:pPr>
            <w:r>
              <w:rPr>
                <w:rFonts w:ascii="Tahoma" w:hAnsi="Tahoma" w:cs="Tahoma"/>
                <w:sz w:val="16"/>
                <w:szCs w:val="16"/>
              </w:rPr>
              <w:t>Version Control Tools</w:t>
            </w:r>
          </w:p>
        </w:tc>
        <w:tc>
          <w:tcPr>
            <w:tcW w:w="360" w:type="dxa"/>
            <w:shd w:val="clear" w:color="auto" w:fill="auto"/>
          </w:tcPr>
          <w:p w:rsidR="00ED0319" w:rsidRDefault="00ED0319" w:rsidP="00B61033">
            <w:pPr>
              <w:snapToGrid w:val="0"/>
              <w:spacing w:after="0" w:line="240" w:lineRule="auto"/>
              <w:rPr>
                <w:rFonts w:ascii="Tahoma" w:hAnsi="Tahoma" w:cs="Tahoma"/>
                <w:sz w:val="16"/>
                <w:szCs w:val="16"/>
              </w:rPr>
            </w:pPr>
            <w:r>
              <w:rPr>
                <w:rFonts w:ascii="Tahoma" w:hAnsi="Tahoma" w:cs="Tahoma"/>
                <w:sz w:val="16"/>
                <w:szCs w:val="16"/>
              </w:rPr>
              <w:t>:</w:t>
            </w:r>
          </w:p>
          <w:p w:rsidR="00ED0319" w:rsidRDefault="00ED0319" w:rsidP="00B61033">
            <w:pPr>
              <w:spacing w:after="0" w:line="240" w:lineRule="auto"/>
              <w:rPr>
                <w:rFonts w:ascii="Tahoma" w:hAnsi="Tahoma" w:cs="Tahoma"/>
                <w:sz w:val="16"/>
                <w:szCs w:val="16"/>
              </w:rPr>
            </w:pPr>
            <w:r>
              <w:rPr>
                <w:rFonts w:ascii="Tahoma" w:hAnsi="Tahoma" w:cs="Tahoma"/>
                <w:sz w:val="16"/>
                <w:szCs w:val="16"/>
              </w:rPr>
              <w:t>:</w:t>
            </w:r>
          </w:p>
        </w:tc>
        <w:tc>
          <w:tcPr>
            <w:tcW w:w="6948" w:type="dxa"/>
            <w:shd w:val="clear" w:color="auto" w:fill="auto"/>
          </w:tcPr>
          <w:p w:rsidR="00ED0319" w:rsidRDefault="00ED0319" w:rsidP="00B61033">
            <w:pPr>
              <w:snapToGrid w:val="0"/>
              <w:spacing w:after="0" w:line="240" w:lineRule="auto"/>
              <w:rPr>
                <w:rFonts w:ascii="Tahoma" w:hAnsi="Tahoma" w:cs="Tahoma"/>
                <w:sz w:val="16"/>
                <w:szCs w:val="16"/>
              </w:rPr>
            </w:pPr>
            <w:r>
              <w:rPr>
                <w:rFonts w:ascii="Tahoma" w:hAnsi="Tahoma" w:cs="Tahoma"/>
                <w:sz w:val="16"/>
                <w:szCs w:val="16"/>
              </w:rPr>
              <w:t>MS-DOS, Windows 7/8/Vista ,Mac 10.5 and later versions</w:t>
            </w:r>
          </w:p>
          <w:p w:rsidR="00ED0319" w:rsidRDefault="00ED0319" w:rsidP="00B61033">
            <w:pPr>
              <w:spacing w:after="0" w:line="240" w:lineRule="auto"/>
              <w:rPr>
                <w:rFonts w:ascii="Tahoma" w:hAnsi="Tahoma" w:cs="Tahoma"/>
                <w:sz w:val="16"/>
                <w:szCs w:val="16"/>
              </w:rPr>
            </w:pPr>
            <w:r>
              <w:rPr>
                <w:rFonts w:ascii="Tahoma" w:hAnsi="Tahoma" w:cs="Tahoma"/>
                <w:sz w:val="16"/>
                <w:szCs w:val="16"/>
              </w:rPr>
              <w:t>MS Visual Source Safe (VSS) , Tortoise SVN</w:t>
            </w:r>
          </w:p>
          <w:p w:rsidR="00ED0319" w:rsidRDefault="00ED0319" w:rsidP="00B61033">
            <w:pPr>
              <w:spacing w:after="0" w:line="240" w:lineRule="auto"/>
              <w:rPr>
                <w:rFonts w:ascii="Tahoma" w:hAnsi="Tahoma" w:cs="Tahoma"/>
                <w:sz w:val="16"/>
                <w:szCs w:val="16"/>
              </w:rPr>
            </w:pPr>
          </w:p>
        </w:tc>
      </w:tr>
      <w:tr w:rsidR="00ED0319" w:rsidTr="00B61033">
        <w:tc>
          <w:tcPr>
            <w:tcW w:w="2268" w:type="dxa"/>
            <w:shd w:val="clear" w:color="auto" w:fill="auto"/>
          </w:tcPr>
          <w:p w:rsidR="00ED0319" w:rsidRDefault="00ED0319" w:rsidP="00B61033">
            <w:pPr>
              <w:snapToGrid w:val="0"/>
              <w:spacing w:after="0" w:line="240" w:lineRule="auto"/>
              <w:rPr>
                <w:rFonts w:ascii="Tahoma" w:hAnsi="Tahoma" w:cs="Tahoma"/>
                <w:sz w:val="16"/>
                <w:szCs w:val="16"/>
              </w:rPr>
            </w:pPr>
          </w:p>
        </w:tc>
        <w:tc>
          <w:tcPr>
            <w:tcW w:w="360" w:type="dxa"/>
            <w:shd w:val="clear" w:color="auto" w:fill="auto"/>
          </w:tcPr>
          <w:p w:rsidR="00ED0319" w:rsidRDefault="00ED0319" w:rsidP="00B61033">
            <w:pPr>
              <w:snapToGrid w:val="0"/>
              <w:spacing w:after="0" w:line="240" w:lineRule="auto"/>
              <w:rPr>
                <w:rFonts w:ascii="Tahoma" w:hAnsi="Tahoma" w:cs="Tahoma"/>
                <w:sz w:val="16"/>
                <w:szCs w:val="16"/>
              </w:rPr>
            </w:pPr>
          </w:p>
        </w:tc>
        <w:tc>
          <w:tcPr>
            <w:tcW w:w="6948" w:type="dxa"/>
            <w:shd w:val="clear" w:color="auto" w:fill="auto"/>
          </w:tcPr>
          <w:p w:rsidR="00ED0319" w:rsidRDefault="00ED0319" w:rsidP="00B61033">
            <w:pPr>
              <w:snapToGrid w:val="0"/>
              <w:spacing w:after="0" w:line="240" w:lineRule="auto"/>
              <w:rPr>
                <w:rFonts w:ascii="Tahoma" w:hAnsi="Tahoma" w:cs="Tahoma"/>
                <w:sz w:val="16"/>
                <w:szCs w:val="16"/>
              </w:rPr>
            </w:pPr>
          </w:p>
        </w:tc>
      </w:tr>
    </w:tbl>
    <w:p w:rsidR="00ED0319" w:rsidRDefault="00ED0319" w:rsidP="00ED0319">
      <w:pPr>
        <w:spacing w:line="240" w:lineRule="auto"/>
        <w:rPr>
          <w:rFonts w:ascii="Tahoma" w:hAnsi="Tahoma" w:cs="Tahoma"/>
          <w:sz w:val="16"/>
          <w:szCs w:val="16"/>
        </w:rPr>
      </w:pPr>
      <w:r>
        <w:rPr>
          <w:rFonts w:ascii="Tahoma" w:hAnsi="Tahoma" w:cs="Tahoma"/>
          <w:b/>
          <w:sz w:val="16"/>
          <w:szCs w:val="16"/>
        </w:rPr>
        <w:t>Academic summary:</w:t>
      </w:r>
    </w:p>
    <w:p w:rsidR="00ED0319" w:rsidRDefault="00ED0319" w:rsidP="00ED0319">
      <w:pPr>
        <w:spacing w:line="240" w:lineRule="auto"/>
        <w:rPr>
          <w:rFonts w:ascii="Tahoma" w:hAnsi="Tahoma" w:cs="Tahoma"/>
          <w:color w:val="000000"/>
          <w:sz w:val="16"/>
          <w:szCs w:val="16"/>
        </w:rPr>
      </w:pPr>
      <w:r>
        <w:rPr>
          <w:rFonts w:ascii="Tahoma" w:hAnsi="Tahoma" w:cs="Tahoma"/>
          <w:sz w:val="16"/>
          <w:szCs w:val="16"/>
        </w:rPr>
        <w:t xml:space="preserve">Bachelor of Technology in Information Technology from </w:t>
      </w:r>
      <w:proofErr w:type="spellStart"/>
      <w:r>
        <w:rPr>
          <w:rFonts w:ascii="Tahoma" w:hAnsi="Tahoma" w:cs="Tahoma"/>
          <w:sz w:val="16"/>
          <w:szCs w:val="16"/>
        </w:rPr>
        <w:t>Gurunanak</w:t>
      </w:r>
      <w:proofErr w:type="spellEnd"/>
      <w:r>
        <w:rPr>
          <w:rFonts w:ascii="Tahoma" w:hAnsi="Tahoma" w:cs="Tahoma"/>
          <w:sz w:val="16"/>
          <w:szCs w:val="16"/>
        </w:rPr>
        <w:t xml:space="preserve"> </w:t>
      </w:r>
      <w:proofErr w:type="spellStart"/>
      <w:r>
        <w:rPr>
          <w:rFonts w:ascii="Tahoma" w:hAnsi="Tahoma" w:cs="Tahoma"/>
          <w:sz w:val="16"/>
          <w:szCs w:val="16"/>
        </w:rPr>
        <w:t>Engg</w:t>
      </w:r>
      <w:proofErr w:type="spellEnd"/>
      <w:r>
        <w:rPr>
          <w:rFonts w:ascii="Tahoma" w:hAnsi="Tahoma" w:cs="Tahoma"/>
          <w:sz w:val="16"/>
          <w:szCs w:val="16"/>
        </w:rPr>
        <w:t xml:space="preserve"> College (JNTU) Hyderabad, India.</w:t>
      </w:r>
    </w:p>
    <w:p w:rsidR="00ED0319" w:rsidRDefault="00ED0319" w:rsidP="00ED0319">
      <w:pPr>
        <w:pStyle w:val="Heading5"/>
        <w:numPr>
          <w:ilvl w:val="4"/>
          <w:numId w:val="2"/>
        </w:numPr>
        <w:rPr>
          <w:color w:val="000000"/>
          <w:sz w:val="16"/>
          <w:szCs w:val="16"/>
        </w:rPr>
      </w:pPr>
      <w:r>
        <w:rPr>
          <w:color w:val="000000"/>
          <w:sz w:val="16"/>
          <w:szCs w:val="16"/>
        </w:rPr>
        <w:t>Current Professional Experience:</w:t>
      </w:r>
    </w:p>
    <w:p w:rsidR="00ED0319" w:rsidRDefault="00ED0319" w:rsidP="00ED0319">
      <w:pPr>
        <w:spacing w:line="240" w:lineRule="auto"/>
        <w:rPr>
          <w:rFonts w:ascii="Tahoma" w:hAnsi="Tahoma" w:cs="Tahoma"/>
          <w:color w:val="000000"/>
          <w:sz w:val="16"/>
          <w:szCs w:val="16"/>
        </w:rPr>
      </w:pPr>
      <w:r>
        <w:rPr>
          <w:rFonts w:ascii="Tahoma" w:hAnsi="Tahoma" w:cs="Tahoma"/>
          <w:color w:val="000000"/>
          <w:sz w:val="16"/>
          <w:szCs w:val="16"/>
        </w:rPr>
        <w:t xml:space="preserve">Worked as an Android developer in </w:t>
      </w:r>
      <w:proofErr w:type="spellStart"/>
      <w:r>
        <w:rPr>
          <w:rFonts w:ascii="Tahoma" w:hAnsi="Tahoma" w:cs="Tahoma"/>
          <w:color w:val="000000"/>
          <w:sz w:val="16"/>
          <w:szCs w:val="16"/>
        </w:rPr>
        <w:t>Purpletalk</w:t>
      </w:r>
      <w:proofErr w:type="spellEnd"/>
      <w:r>
        <w:rPr>
          <w:rFonts w:ascii="Tahoma" w:hAnsi="Tahoma" w:cs="Tahoma"/>
          <w:color w:val="000000"/>
          <w:sz w:val="16"/>
          <w:szCs w:val="16"/>
        </w:rPr>
        <w:t xml:space="preserve"> Inc ,Hyderabad from January 2014 to March 2015.</w:t>
      </w:r>
    </w:p>
    <w:p w:rsidR="00ED0319" w:rsidRDefault="00ED0319" w:rsidP="00ED0319">
      <w:pPr>
        <w:spacing w:line="240" w:lineRule="auto"/>
        <w:rPr>
          <w:rFonts w:ascii="Tahoma" w:hAnsi="Tahoma" w:cs="Tahoma"/>
          <w:color w:val="000000"/>
          <w:sz w:val="16"/>
          <w:szCs w:val="16"/>
        </w:rPr>
      </w:pPr>
    </w:p>
    <w:tbl>
      <w:tblPr>
        <w:tblW w:w="0" w:type="auto"/>
        <w:tblLayout w:type="fixed"/>
        <w:tblLook w:val="0000"/>
      </w:tblPr>
      <w:tblGrid>
        <w:gridCol w:w="1481"/>
        <w:gridCol w:w="289"/>
        <w:gridCol w:w="7806"/>
      </w:tblGrid>
      <w:tr w:rsidR="00ED0319" w:rsidTr="00B61033">
        <w:tc>
          <w:tcPr>
            <w:tcW w:w="1481" w:type="dxa"/>
            <w:shd w:val="clear" w:color="auto" w:fill="BFBFBF"/>
          </w:tcPr>
          <w:p w:rsidR="00ED0319" w:rsidRDefault="00ED0319" w:rsidP="00B61033">
            <w:pPr>
              <w:snapToGrid w:val="0"/>
              <w:spacing w:after="0" w:line="240" w:lineRule="auto"/>
              <w:rPr>
                <w:rFonts w:ascii="Tahoma" w:hAnsi="Tahoma" w:cs="Tahoma"/>
                <w:b/>
                <w:sz w:val="16"/>
                <w:szCs w:val="16"/>
              </w:rPr>
            </w:pPr>
            <w:r>
              <w:rPr>
                <w:rFonts w:ascii="Tahoma" w:hAnsi="Tahoma" w:cs="Tahoma"/>
                <w:b/>
                <w:sz w:val="16"/>
                <w:szCs w:val="16"/>
              </w:rPr>
              <w:t>Project#1</w:t>
            </w:r>
          </w:p>
        </w:tc>
        <w:tc>
          <w:tcPr>
            <w:tcW w:w="289" w:type="dxa"/>
            <w:shd w:val="clear" w:color="auto" w:fill="BFBFBF"/>
            <w:vAlign w:val="center"/>
          </w:tcPr>
          <w:p w:rsidR="00ED0319" w:rsidRDefault="00ED0319" w:rsidP="00B61033">
            <w:pPr>
              <w:snapToGrid w:val="0"/>
              <w:spacing w:after="0" w:line="240" w:lineRule="auto"/>
              <w:rPr>
                <w:rFonts w:ascii="Tahoma" w:hAnsi="Tahoma" w:cs="Tahoma"/>
                <w:b/>
                <w:sz w:val="16"/>
                <w:szCs w:val="16"/>
              </w:rPr>
            </w:pPr>
            <w:r>
              <w:rPr>
                <w:rFonts w:ascii="Tahoma" w:hAnsi="Tahoma" w:cs="Tahoma"/>
                <w:b/>
                <w:sz w:val="16"/>
                <w:szCs w:val="16"/>
              </w:rPr>
              <w:t>:</w:t>
            </w:r>
          </w:p>
        </w:tc>
        <w:tc>
          <w:tcPr>
            <w:tcW w:w="7806" w:type="dxa"/>
            <w:shd w:val="clear" w:color="auto" w:fill="BFBFBF"/>
            <w:vAlign w:val="center"/>
          </w:tcPr>
          <w:p w:rsidR="00ED0319" w:rsidRDefault="00ED0319" w:rsidP="00B61033">
            <w:pPr>
              <w:snapToGrid w:val="0"/>
              <w:spacing w:after="0" w:line="240" w:lineRule="auto"/>
            </w:pPr>
            <w:r>
              <w:rPr>
                <w:rFonts w:ascii="Tahoma" w:hAnsi="Tahoma" w:cs="Tahoma"/>
                <w:b/>
                <w:sz w:val="16"/>
                <w:szCs w:val="16"/>
              </w:rPr>
              <w:t>SPOT  RADIO</w:t>
            </w:r>
          </w:p>
        </w:tc>
      </w:tr>
      <w:tr w:rsidR="00ED0319" w:rsidTr="00B61033">
        <w:tc>
          <w:tcPr>
            <w:tcW w:w="1481" w:type="dxa"/>
            <w:shd w:val="clear" w:color="auto" w:fill="auto"/>
          </w:tcPr>
          <w:p w:rsidR="00ED0319" w:rsidRDefault="00ED0319" w:rsidP="00B61033">
            <w:pPr>
              <w:snapToGrid w:val="0"/>
              <w:spacing w:after="0" w:line="240" w:lineRule="auto"/>
              <w:rPr>
                <w:rFonts w:ascii="Tahoma" w:hAnsi="Tahoma" w:cs="Tahoma"/>
                <w:b/>
                <w:sz w:val="16"/>
                <w:szCs w:val="16"/>
              </w:rPr>
            </w:pPr>
          </w:p>
        </w:tc>
        <w:tc>
          <w:tcPr>
            <w:tcW w:w="289" w:type="dxa"/>
            <w:shd w:val="clear" w:color="auto" w:fill="auto"/>
          </w:tcPr>
          <w:p w:rsidR="00ED0319" w:rsidRDefault="00ED0319" w:rsidP="00B61033">
            <w:pPr>
              <w:snapToGrid w:val="0"/>
              <w:spacing w:after="0" w:line="240" w:lineRule="auto"/>
              <w:rPr>
                <w:rFonts w:ascii="Tahoma" w:hAnsi="Tahoma" w:cs="Tahoma"/>
                <w:b/>
                <w:sz w:val="16"/>
                <w:szCs w:val="16"/>
              </w:rPr>
            </w:pPr>
          </w:p>
        </w:tc>
        <w:tc>
          <w:tcPr>
            <w:tcW w:w="7806" w:type="dxa"/>
            <w:shd w:val="clear" w:color="auto" w:fill="auto"/>
          </w:tcPr>
          <w:p w:rsidR="00ED0319" w:rsidRDefault="00ED0319" w:rsidP="00B61033">
            <w:pPr>
              <w:snapToGrid w:val="0"/>
              <w:spacing w:after="0" w:line="240" w:lineRule="auto"/>
              <w:jc w:val="both"/>
              <w:rPr>
                <w:rFonts w:ascii="Tahoma" w:hAnsi="Tahoma" w:cs="Tahoma"/>
                <w:sz w:val="16"/>
                <w:szCs w:val="16"/>
              </w:rPr>
            </w:pPr>
          </w:p>
        </w:tc>
      </w:tr>
      <w:tr w:rsidR="00ED0319" w:rsidTr="00B61033">
        <w:trPr>
          <w:trHeight w:val="522"/>
        </w:trPr>
        <w:tc>
          <w:tcPr>
            <w:tcW w:w="1481" w:type="dxa"/>
            <w:shd w:val="clear" w:color="auto" w:fill="auto"/>
          </w:tcPr>
          <w:p w:rsidR="00ED0319" w:rsidRDefault="00ED0319" w:rsidP="00B61033">
            <w:pPr>
              <w:snapToGrid w:val="0"/>
              <w:spacing w:after="0" w:line="240" w:lineRule="auto"/>
              <w:rPr>
                <w:rFonts w:ascii="Tahoma" w:hAnsi="Tahoma" w:cs="Tahoma"/>
                <w:b/>
                <w:sz w:val="16"/>
                <w:szCs w:val="16"/>
              </w:rPr>
            </w:pPr>
            <w:r>
              <w:rPr>
                <w:rFonts w:ascii="Tahoma" w:hAnsi="Tahoma" w:cs="Tahoma"/>
                <w:b/>
                <w:sz w:val="16"/>
                <w:szCs w:val="16"/>
              </w:rPr>
              <w:t>Environment</w:t>
            </w:r>
          </w:p>
          <w:p w:rsidR="00ED0319" w:rsidRDefault="00ED0319" w:rsidP="00B61033">
            <w:pPr>
              <w:spacing w:after="0" w:line="240" w:lineRule="auto"/>
              <w:rPr>
                <w:rFonts w:ascii="Tahoma" w:hAnsi="Tahoma" w:cs="Tahoma"/>
                <w:b/>
                <w:sz w:val="16"/>
                <w:szCs w:val="16"/>
              </w:rPr>
            </w:pPr>
          </w:p>
          <w:p w:rsidR="00ED0319" w:rsidRDefault="00ED0319" w:rsidP="00B61033">
            <w:pPr>
              <w:spacing w:after="0" w:line="240" w:lineRule="auto"/>
              <w:rPr>
                <w:rFonts w:ascii="Tahoma" w:hAnsi="Tahoma" w:cs="Tahoma"/>
                <w:b/>
                <w:sz w:val="16"/>
                <w:szCs w:val="16"/>
              </w:rPr>
            </w:pPr>
            <w:r>
              <w:rPr>
                <w:rFonts w:ascii="Tahoma" w:hAnsi="Tahoma" w:cs="Tahoma"/>
                <w:b/>
                <w:sz w:val="16"/>
                <w:szCs w:val="16"/>
              </w:rPr>
              <w:t>Team Size</w:t>
            </w:r>
          </w:p>
          <w:p w:rsidR="00ED0319" w:rsidRDefault="00ED0319" w:rsidP="00B61033">
            <w:pPr>
              <w:spacing w:after="0" w:line="240" w:lineRule="auto"/>
              <w:rPr>
                <w:rFonts w:ascii="Tahoma" w:hAnsi="Tahoma" w:cs="Tahoma"/>
                <w:b/>
                <w:sz w:val="16"/>
                <w:szCs w:val="16"/>
              </w:rPr>
            </w:pPr>
          </w:p>
          <w:p w:rsidR="00ED0319" w:rsidRDefault="00ED0319" w:rsidP="00B61033">
            <w:pPr>
              <w:spacing w:after="0" w:line="240" w:lineRule="auto"/>
              <w:rPr>
                <w:rFonts w:ascii="Tahoma" w:hAnsi="Tahoma" w:cs="Tahoma"/>
                <w:b/>
                <w:sz w:val="16"/>
                <w:szCs w:val="16"/>
              </w:rPr>
            </w:pPr>
            <w:r>
              <w:rPr>
                <w:rFonts w:ascii="Tahoma" w:hAnsi="Tahoma" w:cs="Tahoma"/>
                <w:b/>
                <w:sz w:val="16"/>
                <w:szCs w:val="16"/>
              </w:rPr>
              <w:t>Duration</w:t>
            </w:r>
          </w:p>
          <w:p w:rsidR="00ED0319" w:rsidRDefault="00ED0319" w:rsidP="00B61033">
            <w:pPr>
              <w:spacing w:after="0" w:line="240" w:lineRule="auto"/>
              <w:rPr>
                <w:rFonts w:ascii="Tahoma" w:hAnsi="Tahoma" w:cs="Tahoma"/>
                <w:b/>
                <w:sz w:val="16"/>
                <w:szCs w:val="16"/>
              </w:rPr>
            </w:pPr>
          </w:p>
        </w:tc>
        <w:tc>
          <w:tcPr>
            <w:tcW w:w="289" w:type="dxa"/>
            <w:shd w:val="clear" w:color="auto" w:fill="auto"/>
          </w:tcPr>
          <w:p w:rsidR="00ED0319" w:rsidRDefault="00ED0319" w:rsidP="00B61033">
            <w:pPr>
              <w:snapToGrid w:val="0"/>
              <w:spacing w:after="0" w:line="240" w:lineRule="auto"/>
              <w:rPr>
                <w:rFonts w:ascii="Tahoma" w:hAnsi="Tahoma" w:cs="Tahoma"/>
                <w:b/>
                <w:sz w:val="16"/>
                <w:szCs w:val="16"/>
              </w:rPr>
            </w:pPr>
            <w:r>
              <w:rPr>
                <w:rFonts w:ascii="Tahoma" w:hAnsi="Tahoma" w:cs="Tahoma"/>
                <w:b/>
                <w:sz w:val="16"/>
                <w:szCs w:val="16"/>
              </w:rPr>
              <w:t>:</w:t>
            </w:r>
          </w:p>
          <w:p w:rsidR="00ED0319" w:rsidRDefault="00ED0319" w:rsidP="00B61033">
            <w:pPr>
              <w:spacing w:after="0" w:line="240" w:lineRule="auto"/>
              <w:rPr>
                <w:rFonts w:ascii="Tahoma" w:hAnsi="Tahoma" w:cs="Tahoma"/>
                <w:b/>
                <w:sz w:val="16"/>
                <w:szCs w:val="16"/>
              </w:rPr>
            </w:pPr>
          </w:p>
          <w:p w:rsidR="00ED0319" w:rsidRDefault="00ED0319" w:rsidP="00B61033">
            <w:pPr>
              <w:spacing w:after="0" w:line="240" w:lineRule="auto"/>
              <w:rPr>
                <w:rFonts w:ascii="Tahoma" w:hAnsi="Tahoma" w:cs="Tahoma"/>
                <w:b/>
                <w:sz w:val="16"/>
                <w:szCs w:val="16"/>
              </w:rPr>
            </w:pPr>
            <w:r>
              <w:rPr>
                <w:rFonts w:ascii="Tahoma" w:hAnsi="Tahoma" w:cs="Tahoma"/>
                <w:b/>
                <w:sz w:val="16"/>
                <w:szCs w:val="16"/>
              </w:rPr>
              <w:t>:</w:t>
            </w:r>
          </w:p>
          <w:p w:rsidR="00ED0319" w:rsidRDefault="00ED0319" w:rsidP="00B61033">
            <w:pPr>
              <w:spacing w:after="0" w:line="240" w:lineRule="auto"/>
              <w:rPr>
                <w:rFonts w:ascii="Tahoma" w:hAnsi="Tahoma" w:cs="Tahoma"/>
                <w:b/>
                <w:sz w:val="16"/>
                <w:szCs w:val="16"/>
              </w:rPr>
            </w:pPr>
          </w:p>
          <w:p w:rsidR="00ED0319" w:rsidRDefault="00ED0319" w:rsidP="00B61033">
            <w:pPr>
              <w:spacing w:after="0" w:line="240" w:lineRule="auto"/>
              <w:rPr>
                <w:rFonts w:ascii="Tahoma" w:hAnsi="Tahoma" w:cs="Tahoma"/>
                <w:b/>
                <w:sz w:val="16"/>
                <w:szCs w:val="16"/>
              </w:rPr>
            </w:pPr>
            <w:r>
              <w:rPr>
                <w:rFonts w:ascii="Tahoma" w:hAnsi="Tahoma" w:cs="Tahoma"/>
                <w:b/>
                <w:sz w:val="16"/>
                <w:szCs w:val="16"/>
              </w:rPr>
              <w:t>:</w:t>
            </w:r>
          </w:p>
          <w:p w:rsidR="00ED0319" w:rsidRDefault="00ED0319" w:rsidP="00B61033">
            <w:pPr>
              <w:spacing w:after="0" w:line="240" w:lineRule="auto"/>
              <w:rPr>
                <w:rFonts w:ascii="Tahoma" w:hAnsi="Tahoma" w:cs="Tahoma"/>
                <w:b/>
                <w:sz w:val="16"/>
                <w:szCs w:val="16"/>
              </w:rPr>
            </w:pPr>
          </w:p>
          <w:p w:rsidR="00ED0319" w:rsidRDefault="00ED0319" w:rsidP="00B61033">
            <w:pPr>
              <w:spacing w:after="0" w:line="240" w:lineRule="auto"/>
              <w:rPr>
                <w:rFonts w:ascii="Tahoma" w:hAnsi="Tahoma" w:cs="Tahoma"/>
                <w:b/>
                <w:sz w:val="16"/>
                <w:szCs w:val="16"/>
              </w:rPr>
            </w:pPr>
          </w:p>
        </w:tc>
        <w:tc>
          <w:tcPr>
            <w:tcW w:w="7806" w:type="dxa"/>
            <w:shd w:val="clear" w:color="auto" w:fill="auto"/>
          </w:tcPr>
          <w:p w:rsidR="00ED0319" w:rsidRDefault="00ED0319" w:rsidP="00B61033">
            <w:pPr>
              <w:snapToGrid w:val="0"/>
              <w:spacing w:after="0" w:line="240" w:lineRule="auto"/>
              <w:jc w:val="both"/>
              <w:rPr>
                <w:rFonts w:ascii="Tahoma" w:hAnsi="Tahoma" w:cs="Tahoma"/>
                <w:bCs/>
                <w:color w:val="000000"/>
                <w:kern w:val="1"/>
                <w:sz w:val="16"/>
                <w:szCs w:val="16"/>
              </w:rPr>
            </w:pPr>
            <w:r>
              <w:rPr>
                <w:rFonts w:ascii="Tahoma" w:hAnsi="Tahoma" w:cs="Tahoma"/>
                <w:bCs/>
                <w:color w:val="000000"/>
                <w:kern w:val="1"/>
                <w:sz w:val="16"/>
                <w:szCs w:val="16"/>
              </w:rPr>
              <w:t xml:space="preserve">Java ,xml ,  Android , SQL </w:t>
            </w:r>
            <w:proofErr w:type="spellStart"/>
            <w:r>
              <w:rPr>
                <w:rFonts w:ascii="Tahoma" w:hAnsi="Tahoma" w:cs="Tahoma"/>
                <w:bCs/>
                <w:color w:val="000000"/>
                <w:kern w:val="1"/>
                <w:sz w:val="16"/>
                <w:szCs w:val="16"/>
              </w:rPr>
              <w:t>lite</w:t>
            </w:r>
            <w:proofErr w:type="spellEnd"/>
          </w:p>
          <w:p w:rsidR="00ED0319" w:rsidRDefault="00ED0319" w:rsidP="00B61033">
            <w:pPr>
              <w:widowControl w:val="0"/>
              <w:tabs>
                <w:tab w:val="right" w:pos="9043"/>
              </w:tabs>
              <w:spacing w:after="0" w:line="240" w:lineRule="auto"/>
              <w:jc w:val="both"/>
              <w:rPr>
                <w:rFonts w:ascii="Tahoma" w:hAnsi="Tahoma" w:cs="Tahoma"/>
                <w:bCs/>
                <w:color w:val="000000"/>
                <w:kern w:val="1"/>
                <w:sz w:val="16"/>
                <w:szCs w:val="16"/>
              </w:rPr>
            </w:pPr>
          </w:p>
          <w:p w:rsidR="00ED0319" w:rsidRDefault="00ED0319" w:rsidP="00B61033">
            <w:pPr>
              <w:spacing w:after="0" w:line="240" w:lineRule="auto"/>
              <w:jc w:val="both"/>
              <w:rPr>
                <w:rFonts w:ascii="Tahoma" w:hAnsi="Tahoma" w:cs="Tahoma"/>
                <w:sz w:val="16"/>
                <w:szCs w:val="16"/>
              </w:rPr>
            </w:pPr>
            <w:r>
              <w:rPr>
                <w:rFonts w:ascii="Tahoma" w:hAnsi="Tahoma" w:cs="Tahoma"/>
                <w:b/>
                <w:sz w:val="16"/>
                <w:szCs w:val="16"/>
              </w:rPr>
              <w:t>3</w:t>
            </w:r>
          </w:p>
          <w:p w:rsidR="00ED0319" w:rsidRDefault="00ED0319" w:rsidP="00B61033">
            <w:pPr>
              <w:spacing w:after="0" w:line="240" w:lineRule="auto"/>
              <w:jc w:val="both"/>
              <w:rPr>
                <w:rFonts w:ascii="Tahoma" w:hAnsi="Tahoma" w:cs="Tahoma"/>
                <w:sz w:val="16"/>
                <w:szCs w:val="16"/>
              </w:rPr>
            </w:pPr>
          </w:p>
          <w:p w:rsidR="00ED0319" w:rsidRDefault="00ED0319" w:rsidP="00B61033">
            <w:pPr>
              <w:spacing w:after="0" w:line="240" w:lineRule="auto"/>
              <w:jc w:val="both"/>
            </w:pPr>
            <w:r>
              <w:rPr>
                <w:rFonts w:ascii="Tahoma" w:hAnsi="Tahoma" w:cs="Tahoma"/>
                <w:sz w:val="16"/>
                <w:szCs w:val="16"/>
              </w:rPr>
              <w:t>6 months</w:t>
            </w:r>
          </w:p>
        </w:tc>
      </w:tr>
      <w:tr w:rsidR="00ED0319" w:rsidTr="00B61033">
        <w:tc>
          <w:tcPr>
            <w:tcW w:w="1481" w:type="dxa"/>
            <w:shd w:val="clear" w:color="auto" w:fill="auto"/>
          </w:tcPr>
          <w:p w:rsidR="00ED0319" w:rsidRDefault="00ED0319" w:rsidP="00B61033">
            <w:pPr>
              <w:snapToGrid w:val="0"/>
              <w:spacing w:after="0" w:line="240" w:lineRule="auto"/>
              <w:rPr>
                <w:rFonts w:ascii="Tahoma" w:hAnsi="Tahoma" w:cs="Tahoma"/>
                <w:b/>
                <w:sz w:val="16"/>
                <w:szCs w:val="16"/>
              </w:rPr>
            </w:pPr>
            <w:r>
              <w:rPr>
                <w:rFonts w:ascii="Tahoma" w:hAnsi="Tahoma" w:cs="Tahoma"/>
                <w:b/>
                <w:bCs/>
                <w:kern w:val="1"/>
                <w:sz w:val="16"/>
                <w:szCs w:val="16"/>
              </w:rPr>
              <w:t>Description:</w:t>
            </w:r>
          </w:p>
        </w:tc>
        <w:tc>
          <w:tcPr>
            <w:tcW w:w="289" w:type="dxa"/>
            <w:shd w:val="clear" w:color="auto" w:fill="auto"/>
          </w:tcPr>
          <w:p w:rsidR="00ED0319" w:rsidRDefault="00ED0319" w:rsidP="00B61033">
            <w:pPr>
              <w:snapToGrid w:val="0"/>
              <w:spacing w:after="0" w:line="240" w:lineRule="auto"/>
              <w:rPr>
                <w:rFonts w:ascii="Tahoma" w:hAnsi="Tahoma" w:cs="Tahoma"/>
                <w:sz w:val="16"/>
                <w:szCs w:val="16"/>
              </w:rPr>
            </w:pPr>
            <w:r>
              <w:rPr>
                <w:rFonts w:ascii="Tahoma" w:hAnsi="Tahoma" w:cs="Tahoma"/>
                <w:b/>
                <w:sz w:val="16"/>
                <w:szCs w:val="16"/>
              </w:rPr>
              <w:t>:</w:t>
            </w:r>
          </w:p>
        </w:tc>
        <w:tc>
          <w:tcPr>
            <w:tcW w:w="7806" w:type="dxa"/>
            <w:shd w:val="clear" w:color="auto" w:fill="auto"/>
          </w:tcPr>
          <w:p w:rsidR="00ED0319" w:rsidRPr="00F011BB" w:rsidRDefault="00ED0319" w:rsidP="00B61033">
            <w:pPr>
              <w:jc w:val="both"/>
              <w:rPr>
                <w:rFonts w:ascii="Tahoma" w:hAnsi="Tahoma" w:cs="Tahoma"/>
                <w:color w:val="222222"/>
                <w:sz w:val="16"/>
                <w:szCs w:val="16"/>
              </w:rPr>
            </w:pPr>
            <w:r w:rsidRPr="00F011BB">
              <w:rPr>
                <w:rFonts w:ascii="Tahoma" w:hAnsi="Tahoma" w:cs="Tahoma"/>
                <w:color w:val="222222"/>
                <w:sz w:val="16"/>
                <w:szCs w:val="16"/>
              </w:rPr>
              <w:t>Spot radio is used for listening songs offline and online and there is marketing or promotional activity which would be having the advertisements Generally can be used in malls, cafes.</w:t>
            </w:r>
          </w:p>
          <w:p w:rsidR="00ED0319" w:rsidRDefault="00ED0319" w:rsidP="00B61033">
            <w:pPr>
              <w:snapToGrid w:val="0"/>
              <w:spacing w:after="0" w:line="240" w:lineRule="auto"/>
              <w:jc w:val="both"/>
            </w:pPr>
          </w:p>
        </w:tc>
      </w:tr>
      <w:tr w:rsidR="00ED0319" w:rsidTr="00B61033">
        <w:tc>
          <w:tcPr>
            <w:tcW w:w="1481" w:type="dxa"/>
            <w:shd w:val="clear" w:color="auto" w:fill="auto"/>
          </w:tcPr>
          <w:p w:rsidR="00ED0319" w:rsidRDefault="00ED0319" w:rsidP="00B61033">
            <w:pPr>
              <w:snapToGrid w:val="0"/>
              <w:spacing w:after="0" w:line="240" w:lineRule="auto"/>
              <w:ind w:left="720" w:hanging="720"/>
              <w:rPr>
                <w:rFonts w:ascii="Tahoma" w:hAnsi="Tahoma" w:cs="Tahoma"/>
                <w:b/>
                <w:bCs/>
                <w:kern w:val="1"/>
                <w:sz w:val="16"/>
                <w:szCs w:val="16"/>
              </w:rPr>
            </w:pPr>
            <w:r>
              <w:rPr>
                <w:rFonts w:ascii="Tahoma" w:hAnsi="Tahoma" w:cs="Tahoma"/>
                <w:b/>
                <w:bCs/>
                <w:kern w:val="1"/>
                <w:sz w:val="16"/>
                <w:szCs w:val="16"/>
              </w:rPr>
              <w:lastRenderedPageBreak/>
              <w:t xml:space="preserve">Roles and </w:t>
            </w:r>
          </w:p>
          <w:p w:rsidR="00ED0319" w:rsidRDefault="00ED0319" w:rsidP="00B61033">
            <w:pPr>
              <w:spacing w:after="0" w:line="240" w:lineRule="auto"/>
              <w:ind w:left="720" w:hanging="720"/>
              <w:rPr>
                <w:rFonts w:ascii="Tahoma" w:hAnsi="Tahoma" w:cs="Tahoma"/>
                <w:b/>
                <w:bCs/>
                <w:kern w:val="1"/>
                <w:sz w:val="16"/>
                <w:szCs w:val="16"/>
              </w:rPr>
            </w:pPr>
            <w:r>
              <w:rPr>
                <w:rFonts w:ascii="Tahoma" w:hAnsi="Tahoma" w:cs="Tahoma"/>
                <w:b/>
                <w:bCs/>
                <w:kern w:val="1"/>
                <w:sz w:val="16"/>
                <w:szCs w:val="16"/>
              </w:rPr>
              <w:t>Responsibilities</w:t>
            </w:r>
          </w:p>
          <w:p w:rsidR="00ED0319" w:rsidRDefault="00ED0319" w:rsidP="00B61033">
            <w:pPr>
              <w:spacing w:after="0" w:line="240" w:lineRule="auto"/>
              <w:ind w:left="720" w:hanging="720"/>
              <w:rPr>
                <w:rFonts w:ascii="Tahoma" w:hAnsi="Tahoma" w:cs="Tahoma"/>
                <w:b/>
                <w:bCs/>
                <w:kern w:val="1"/>
                <w:sz w:val="16"/>
                <w:szCs w:val="16"/>
              </w:rPr>
            </w:pPr>
          </w:p>
          <w:p w:rsidR="00ED0319" w:rsidRDefault="00ED0319" w:rsidP="00B61033">
            <w:pPr>
              <w:spacing w:after="0" w:line="240" w:lineRule="auto"/>
              <w:ind w:left="720" w:hanging="720"/>
              <w:rPr>
                <w:rFonts w:ascii="Tahoma" w:hAnsi="Tahoma" w:cs="Tahoma"/>
                <w:b/>
                <w:bCs/>
                <w:kern w:val="1"/>
                <w:sz w:val="16"/>
                <w:szCs w:val="16"/>
              </w:rPr>
            </w:pPr>
          </w:p>
          <w:p w:rsidR="00ED0319" w:rsidRPr="00734A74" w:rsidRDefault="00ED0319" w:rsidP="00B61033">
            <w:pPr>
              <w:spacing w:after="0" w:line="240" w:lineRule="auto"/>
              <w:rPr>
                <w:rFonts w:ascii="Tahoma" w:hAnsi="Tahoma" w:cs="Tahoma"/>
                <w:b/>
                <w:bCs/>
                <w:kern w:val="1"/>
                <w:sz w:val="16"/>
                <w:szCs w:val="16"/>
              </w:rPr>
            </w:pPr>
          </w:p>
        </w:tc>
        <w:tc>
          <w:tcPr>
            <w:tcW w:w="289" w:type="dxa"/>
            <w:shd w:val="clear" w:color="auto" w:fill="auto"/>
          </w:tcPr>
          <w:p w:rsidR="00ED0319" w:rsidRDefault="00ED0319" w:rsidP="00B61033">
            <w:pPr>
              <w:snapToGrid w:val="0"/>
              <w:spacing w:after="0" w:line="240" w:lineRule="auto"/>
              <w:rPr>
                <w:rFonts w:ascii="Tahoma" w:hAnsi="Tahoma" w:cs="Tahoma"/>
                <w:b/>
                <w:sz w:val="16"/>
                <w:szCs w:val="16"/>
              </w:rPr>
            </w:pPr>
            <w:r>
              <w:rPr>
                <w:rFonts w:ascii="Tahoma" w:hAnsi="Tahoma" w:cs="Tahoma"/>
                <w:b/>
                <w:sz w:val="16"/>
                <w:szCs w:val="16"/>
              </w:rPr>
              <w:t>:</w:t>
            </w:r>
          </w:p>
          <w:p w:rsidR="00ED0319" w:rsidRDefault="00ED0319" w:rsidP="00B61033">
            <w:pPr>
              <w:snapToGrid w:val="0"/>
              <w:spacing w:after="0" w:line="240" w:lineRule="auto"/>
              <w:rPr>
                <w:rFonts w:ascii="Tahoma" w:hAnsi="Tahoma" w:cs="Tahoma"/>
                <w:b/>
                <w:sz w:val="16"/>
                <w:szCs w:val="16"/>
              </w:rPr>
            </w:pPr>
          </w:p>
          <w:p w:rsidR="00ED0319" w:rsidRDefault="00ED0319" w:rsidP="00B61033">
            <w:pPr>
              <w:snapToGrid w:val="0"/>
              <w:spacing w:after="0" w:line="240" w:lineRule="auto"/>
              <w:rPr>
                <w:rFonts w:ascii="Tahoma" w:hAnsi="Tahoma" w:cs="Tahoma"/>
                <w:b/>
                <w:sz w:val="16"/>
                <w:szCs w:val="16"/>
              </w:rPr>
            </w:pPr>
          </w:p>
          <w:p w:rsidR="00ED0319" w:rsidRDefault="00ED0319" w:rsidP="00B61033">
            <w:pPr>
              <w:snapToGrid w:val="0"/>
              <w:spacing w:after="0" w:line="240" w:lineRule="auto"/>
              <w:rPr>
                <w:rFonts w:ascii="Tahoma" w:hAnsi="Tahoma" w:cs="Tahoma"/>
                <w:b/>
                <w:sz w:val="16"/>
                <w:szCs w:val="16"/>
              </w:rPr>
            </w:pPr>
          </w:p>
          <w:p w:rsidR="00ED0319" w:rsidRDefault="00ED0319" w:rsidP="00B61033">
            <w:pPr>
              <w:snapToGrid w:val="0"/>
              <w:spacing w:after="0" w:line="240" w:lineRule="auto"/>
              <w:rPr>
                <w:rFonts w:ascii="Tahoma" w:hAnsi="Tahoma" w:cs="Tahoma"/>
                <w:sz w:val="16"/>
                <w:szCs w:val="16"/>
              </w:rPr>
            </w:pPr>
          </w:p>
        </w:tc>
        <w:tc>
          <w:tcPr>
            <w:tcW w:w="7806" w:type="dxa"/>
            <w:shd w:val="clear" w:color="auto" w:fill="auto"/>
          </w:tcPr>
          <w:p w:rsidR="00ED0319" w:rsidRDefault="00ED0319" w:rsidP="00B61033">
            <w:pPr>
              <w:numPr>
                <w:ilvl w:val="0"/>
                <w:numId w:val="3"/>
              </w:numPr>
              <w:tabs>
                <w:tab w:val="left" w:pos="3600"/>
              </w:tabs>
              <w:snapToGrid w:val="0"/>
              <w:spacing w:after="0" w:line="240" w:lineRule="auto"/>
              <w:rPr>
                <w:rFonts w:ascii="Tahoma" w:hAnsi="Tahoma" w:cs="Tahoma"/>
                <w:sz w:val="16"/>
                <w:szCs w:val="16"/>
              </w:rPr>
            </w:pPr>
            <w:r>
              <w:rPr>
                <w:rFonts w:ascii="Tahoma" w:hAnsi="Tahoma" w:cs="Tahoma"/>
                <w:sz w:val="16"/>
                <w:szCs w:val="16"/>
              </w:rPr>
              <w:t>Coding and designing the screens.</w:t>
            </w:r>
          </w:p>
          <w:p w:rsidR="00ED0319" w:rsidRDefault="00ED0319" w:rsidP="00B61033">
            <w:pPr>
              <w:numPr>
                <w:ilvl w:val="0"/>
                <w:numId w:val="3"/>
              </w:numPr>
              <w:tabs>
                <w:tab w:val="left" w:pos="3600"/>
              </w:tabs>
              <w:spacing w:after="0" w:line="240" w:lineRule="auto"/>
              <w:rPr>
                <w:rFonts w:ascii="Tahoma" w:hAnsi="Tahoma" w:cs="Tahoma"/>
                <w:sz w:val="16"/>
                <w:szCs w:val="16"/>
              </w:rPr>
            </w:pPr>
            <w:r>
              <w:rPr>
                <w:rFonts w:ascii="Tahoma" w:hAnsi="Tahoma" w:cs="Tahoma"/>
                <w:sz w:val="16"/>
                <w:szCs w:val="16"/>
              </w:rPr>
              <w:t>Calling web services.</w:t>
            </w:r>
          </w:p>
          <w:p w:rsidR="00ED0319" w:rsidRPr="00734A74" w:rsidRDefault="00ED0319" w:rsidP="00B61033">
            <w:pPr>
              <w:numPr>
                <w:ilvl w:val="0"/>
                <w:numId w:val="3"/>
              </w:numPr>
              <w:tabs>
                <w:tab w:val="left" w:pos="3600"/>
              </w:tabs>
              <w:spacing w:after="0" w:line="240" w:lineRule="auto"/>
              <w:rPr>
                <w:rFonts w:ascii="Tahoma" w:hAnsi="Tahoma" w:cs="Tahoma"/>
                <w:sz w:val="16"/>
                <w:szCs w:val="16"/>
              </w:rPr>
            </w:pPr>
            <w:r>
              <w:rPr>
                <w:rFonts w:ascii="Tahoma" w:hAnsi="Tahoma" w:cs="Tahoma"/>
                <w:sz w:val="16"/>
                <w:szCs w:val="16"/>
              </w:rPr>
              <w:t>Plug-in integration.</w:t>
            </w:r>
          </w:p>
          <w:p w:rsidR="00ED0319" w:rsidRPr="00734A74" w:rsidRDefault="00ED0319" w:rsidP="00B61033">
            <w:pPr>
              <w:widowControl w:val="0"/>
              <w:tabs>
                <w:tab w:val="right" w:pos="9043"/>
              </w:tabs>
              <w:spacing w:after="0" w:line="240" w:lineRule="auto"/>
              <w:jc w:val="both"/>
              <w:rPr>
                <w:rFonts w:ascii="Tahoma" w:hAnsi="Tahoma" w:cs="Tahoma"/>
                <w:sz w:val="16"/>
                <w:szCs w:val="16"/>
              </w:rPr>
            </w:pPr>
          </w:p>
        </w:tc>
      </w:tr>
    </w:tbl>
    <w:p w:rsidR="00ED0319" w:rsidRPr="00EF6322" w:rsidRDefault="00ED0319" w:rsidP="00ED0319">
      <w:pPr>
        <w:pStyle w:val="Heading5"/>
        <w:numPr>
          <w:ilvl w:val="0"/>
          <w:numId w:val="0"/>
        </w:numPr>
        <w:rPr>
          <w:sz w:val="16"/>
          <w:szCs w:val="16"/>
        </w:rPr>
      </w:pPr>
    </w:p>
    <w:p w:rsidR="00ED0319" w:rsidRDefault="00ED0319" w:rsidP="00ED0319">
      <w:pPr>
        <w:rPr>
          <w:rFonts w:ascii="Tahoma" w:hAnsi="Tahoma" w:cs="Tahoma"/>
          <w:sz w:val="16"/>
          <w:szCs w:val="16"/>
        </w:rPr>
      </w:pPr>
    </w:p>
    <w:tbl>
      <w:tblPr>
        <w:tblW w:w="0" w:type="auto"/>
        <w:tblLayout w:type="fixed"/>
        <w:tblLook w:val="0000"/>
      </w:tblPr>
      <w:tblGrid>
        <w:gridCol w:w="1481"/>
        <w:gridCol w:w="289"/>
        <w:gridCol w:w="7806"/>
      </w:tblGrid>
      <w:tr w:rsidR="00ED0319" w:rsidTr="00B61033">
        <w:tc>
          <w:tcPr>
            <w:tcW w:w="1481" w:type="dxa"/>
            <w:shd w:val="clear" w:color="auto" w:fill="BFBFBF"/>
          </w:tcPr>
          <w:p w:rsidR="00ED0319" w:rsidRDefault="00ED0319" w:rsidP="00B61033">
            <w:pPr>
              <w:snapToGrid w:val="0"/>
              <w:spacing w:after="0" w:line="240" w:lineRule="auto"/>
              <w:rPr>
                <w:rFonts w:ascii="Tahoma" w:hAnsi="Tahoma" w:cs="Tahoma"/>
                <w:b/>
                <w:sz w:val="16"/>
                <w:szCs w:val="16"/>
              </w:rPr>
            </w:pPr>
            <w:r>
              <w:rPr>
                <w:rFonts w:ascii="Tahoma" w:hAnsi="Tahoma" w:cs="Tahoma"/>
                <w:b/>
                <w:sz w:val="16"/>
                <w:szCs w:val="16"/>
              </w:rPr>
              <w:t>Project#2</w:t>
            </w:r>
          </w:p>
        </w:tc>
        <w:tc>
          <w:tcPr>
            <w:tcW w:w="289" w:type="dxa"/>
            <w:shd w:val="clear" w:color="auto" w:fill="BFBFBF"/>
            <w:vAlign w:val="center"/>
          </w:tcPr>
          <w:p w:rsidR="00ED0319" w:rsidRDefault="00ED0319" w:rsidP="00B61033">
            <w:pPr>
              <w:snapToGrid w:val="0"/>
              <w:spacing w:after="0" w:line="240" w:lineRule="auto"/>
              <w:rPr>
                <w:rFonts w:ascii="Tahoma" w:hAnsi="Tahoma" w:cs="Tahoma"/>
                <w:b/>
                <w:sz w:val="16"/>
                <w:szCs w:val="16"/>
              </w:rPr>
            </w:pPr>
            <w:r>
              <w:rPr>
                <w:rFonts w:ascii="Tahoma" w:hAnsi="Tahoma" w:cs="Tahoma"/>
                <w:b/>
                <w:sz w:val="16"/>
                <w:szCs w:val="16"/>
              </w:rPr>
              <w:t>:</w:t>
            </w:r>
          </w:p>
        </w:tc>
        <w:tc>
          <w:tcPr>
            <w:tcW w:w="7806" w:type="dxa"/>
            <w:shd w:val="clear" w:color="auto" w:fill="BFBFBF"/>
            <w:vAlign w:val="center"/>
          </w:tcPr>
          <w:p w:rsidR="00ED0319" w:rsidRDefault="00ED0319" w:rsidP="00B61033">
            <w:pPr>
              <w:snapToGrid w:val="0"/>
              <w:spacing w:after="0" w:line="240" w:lineRule="auto"/>
            </w:pPr>
            <w:r>
              <w:rPr>
                <w:rFonts w:ascii="Tahoma" w:hAnsi="Tahoma" w:cs="Tahoma"/>
                <w:b/>
                <w:sz w:val="16"/>
                <w:szCs w:val="16"/>
              </w:rPr>
              <w:t>AZURE</w:t>
            </w:r>
          </w:p>
        </w:tc>
      </w:tr>
      <w:tr w:rsidR="00ED0319" w:rsidTr="00B61033">
        <w:tc>
          <w:tcPr>
            <w:tcW w:w="1481" w:type="dxa"/>
            <w:shd w:val="clear" w:color="auto" w:fill="auto"/>
          </w:tcPr>
          <w:p w:rsidR="00ED0319" w:rsidRDefault="00ED0319" w:rsidP="00B61033">
            <w:pPr>
              <w:snapToGrid w:val="0"/>
              <w:spacing w:after="0" w:line="240" w:lineRule="auto"/>
              <w:rPr>
                <w:rFonts w:ascii="Tahoma" w:hAnsi="Tahoma" w:cs="Tahoma"/>
                <w:b/>
                <w:sz w:val="16"/>
                <w:szCs w:val="16"/>
              </w:rPr>
            </w:pPr>
          </w:p>
        </w:tc>
        <w:tc>
          <w:tcPr>
            <w:tcW w:w="289" w:type="dxa"/>
            <w:shd w:val="clear" w:color="auto" w:fill="auto"/>
          </w:tcPr>
          <w:p w:rsidR="00ED0319" w:rsidRDefault="00ED0319" w:rsidP="00B61033">
            <w:pPr>
              <w:snapToGrid w:val="0"/>
              <w:spacing w:after="0" w:line="240" w:lineRule="auto"/>
              <w:rPr>
                <w:rFonts w:ascii="Tahoma" w:hAnsi="Tahoma" w:cs="Tahoma"/>
                <w:b/>
                <w:sz w:val="16"/>
                <w:szCs w:val="16"/>
              </w:rPr>
            </w:pPr>
          </w:p>
        </w:tc>
        <w:tc>
          <w:tcPr>
            <w:tcW w:w="7806" w:type="dxa"/>
            <w:shd w:val="clear" w:color="auto" w:fill="auto"/>
          </w:tcPr>
          <w:p w:rsidR="00ED0319" w:rsidRDefault="00ED0319" w:rsidP="00B61033">
            <w:pPr>
              <w:snapToGrid w:val="0"/>
              <w:spacing w:after="0" w:line="240" w:lineRule="auto"/>
              <w:jc w:val="both"/>
              <w:rPr>
                <w:rFonts w:ascii="Tahoma" w:hAnsi="Tahoma" w:cs="Tahoma"/>
                <w:sz w:val="16"/>
                <w:szCs w:val="16"/>
              </w:rPr>
            </w:pPr>
          </w:p>
        </w:tc>
      </w:tr>
      <w:tr w:rsidR="00ED0319" w:rsidTr="00B61033">
        <w:trPr>
          <w:trHeight w:val="522"/>
        </w:trPr>
        <w:tc>
          <w:tcPr>
            <w:tcW w:w="1481" w:type="dxa"/>
            <w:shd w:val="clear" w:color="auto" w:fill="auto"/>
          </w:tcPr>
          <w:p w:rsidR="00ED0319" w:rsidRDefault="00ED0319" w:rsidP="00B61033">
            <w:pPr>
              <w:snapToGrid w:val="0"/>
              <w:spacing w:after="0" w:line="240" w:lineRule="auto"/>
              <w:rPr>
                <w:rFonts w:ascii="Tahoma" w:hAnsi="Tahoma" w:cs="Tahoma"/>
                <w:b/>
                <w:sz w:val="16"/>
                <w:szCs w:val="16"/>
              </w:rPr>
            </w:pPr>
            <w:r>
              <w:rPr>
                <w:rFonts w:ascii="Tahoma" w:hAnsi="Tahoma" w:cs="Tahoma"/>
                <w:b/>
                <w:sz w:val="16"/>
                <w:szCs w:val="16"/>
              </w:rPr>
              <w:t>Environment</w:t>
            </w:r>
          </w:p>
          <w:p w:rsidR="00ED0319" w:rsidRDefault="00ED0319" w:rsidP="00B61033">
            <w:pPr>
              <w:spacing w:after="0" w:line="240" w:lineRule="auto"/>
              <w:rPr>
                <w:rFonts w:ascii="Tahoma" w:hAnsi="Tahoma" w:cs="Tahoma"/>
                <w:b/>
                <w:sz w:val="16"/>
                <w:szCs w:val="16"/>
              </w:rPr>
            </w:pPr>
          </w:p>
          <w:p w:rsidR="00ED0319" w:rsidRDefault="00ED0319" w:rsidP="00B61033">
            <w:pPr>
              <w:spacing w:after="0" w:line="240" w:lineRule="auto"/>
              <w:rPr>
                <w:rFonts w:ascii="Tahoma" w:hAnsi="Tahoma" w:cs="Tahoma"/>
                <w:b/>
                <w:sz w:val="16"/>
                <w:szCs w:val="16"/>
              </w:rPr>
            </w:pPr>
            <w:r>
              <w:rPr>
                <w:rFonts w:ascii="Tahoma" w:hAnsi="Tahoma" w:cs="Tahoma"/>
                <w:b/>
                <w:sz w:val="16"/>
                <w:szCs w:val="16"/>
              </w:rPr>
              <w:t>Team Size</w:t>
            </w:r>
          </w:p>
          <w:p w:rsidR="00ED0319" w:rsidRDefault="00ED0319" w:rsidP="00B61033">
            <w:pPr>
              <w:spacing w:after="0" w:line="240" w:lineRule="auto"/>
              <w:rPr>
                <w:rFonts w:ascii="Tahoma" w:hAnsi="Tahoma" w:cs="Tahoma"/>
                <w:b/>
                <w:sz w:val="16"/>
                <w:szCs w:val="16"/>
              </w:rPr>
            </w:pPr>
          </w:p>
          <w:p w:rsidR="00ED0319" w:rsidRDefault="00ED0319" w:rsidP="00B61033">
            <w:pPr>
              <w:spacing w:after="0" w:line="240" w:lineRule="auto"/>
              <w:rPr>
                <w:rFonts w:ascii="Tahoma" w:hAnsi="Tahoma" w:cs="Tahoma"/>
                <w:b/>
                <w:sz w:val="16"/>
                <w:szCs w:val="16"/>
              </w:rPr>
            </w:pPr>
            <w:r>
              <w:rPr>
                <w:rFonts w:ascii="Tahoma" w:hAnsi="Tahoma" w:cs="Tahoma"/>
                <w:b/>
                <w:sz w:val="16"/>
                <w:szCs w:val="16"/>
              </w:rPr>
              <w:t>Duration</w:t>
            </w:r>
          </w:p>
          <w:p w:rsidR="00ED0319" w:rsidRDefault="00ED0319" w:rsidP="00B61033">
            <w:pPr>
              <w:spacing w:after="0" w:line="240" w:lineRule="auto"/>
              <w:rPr>
                <w:rFonts w:ascii="Tahoma" w:hAnsi="Tahoma" w:cs="Tahoma"/>
                <w:b/>
                <w:sz w:val="16"/>
                <w:szCs w:val="16"/>
              </w:rPr>
            </w:pPr>
          </w:p>
        </w:tc>
        <w:tc>
          <w:tcPr>
            <w:tcW w:w="289" w:type="dxa"/>
            <w:shd w:val="clear" w:color="auto" w:fill="auto"/>
          </w:tcPr>
          <w:p w:rsidR="00ED0319" w:rsidRDefault="00ED0319" w:rsidP="00B61033">
            <w:pPr>
              <w:snapToGrid w:val="0"/>
              <w:spacing w:after="0" w:line="240" w:lineRule="auto"/>
              <w:rPr>
                <w:rFonts w:ascii="Tahoma" w:hAnsi="Tahoma" w:cs="Tahoma"/>
                <w:b/>
                <w:sz w:val="16"/>
                <w:szCs w:val="16"/>
              </w:rPr>
            </w:pPr>
            <w:r>
              <w:rPr>
                <w:rFonts w:ascii="Tahoma" w:hAnsi="Tahoma" w:cs="Tahoma"/>
                <w:b/>
                <w:sz w:val="16"/>
                <w:szCs w:val="16"/>
              </w:rPr>
              <w:t>:</w:t>
            </w:r>
          </w:p>
          <w:p w:rsidR="00ED0319" w:rsidRDefault="00ED0319" w:rsidP="00B61033">
            <w:pPr>
              <w:spacing w:after="0" w:line="240" w:lineRule="auto"/>
              <w:rPr>
                <w:rFonts w:ascii="Tahoma" w:hAnsi="Tahoma" w:cs="Tahoma"/>
                <w:b/>
                <w:sz w:val="16"/>
                <w:szCs w:val="16"/>
              </w:rPr>
            </w:pPr>
          </w:p>
          <w:p w:rsidR="00ED0319" w:rsidRDefault="00ED0319" w:rsidP="00B61033">
            <w:pPr>
              <w:spacing w:after="0" w:line="240" w:lineRule="auto"/>
              <w:rPr>
                <w:rFonts w:ascii="Tahoma" w:hAnsi="Tahoma" w:cs="Tahoma"/>
                <w:b/>
                <w:sz w:val="16"/>
                <w:szCs w:val="16"/>
              </w:rPr>
            </w:pPr>
            <w:r>
              <w:rPr>
                <w:rFonts w:ascii="Tahoma" w:hAnsi="Tahoma" w:cs="Tahoma"/>
                <w:b/>
                <w:sz w:val="16"/>
                <w:szCs w:val="16"/>
              </w:rPr>
              <w:t>:</w:t>
            </w:r>
          </w:p>
          <w:p w:rsidR="00ED0319" w:rsidRDefault="00ED0319" w:rsidP="00B61033">
            <w:pPr>
              <w:spacing w:after="0" w:line="240" w:lineRule="auto"/>
              <w:rPr>
                <w:rFonts w:ascii="Tahoma" w:hAnsi="Tahoma" w:cs="Tahoma"/>
                <w:b/>
                <w:sz w:val="16"/>
                <w:szCs w:val="16"/>
              </w:rPr>
            </w:pPr>
          </w:p>
          <w:p w:rsidR="00ED0319" w:rsidRDefault="00ED0319" w:rsidP="00B61033">
            <w:pPr>
              <w:spacing w:after="0" w:line="240" w:lineRule="auto"/>
              <w:rPr>
                <w:rFonts w:ascii="Tahoma" w:hAnsi="Tahoma" w:cs="Tahoma"/>
                <w:b/>
                <w:sz w:val="16"/>
                <w:szCs w:val="16"/>
              </w:rPr>
            </w:pPr>
            <w:r>
              <w:rPr>
                <w:rFonts w:ascii="Tahoma" w:hAnsi="Tahoma" w:cs="Tahoma"/>
                <w:b/>
                <w:sz w:val="16"/>
                <w:szCs w:val="16"/>
              </w:rPr>
              <w:t>:</w:t>
            </w:r>
          </w:p>
          <w:p w:rsidR="00ED0319" w:rsidRDefault="00ED0319" w:rsidP="00B61033">
            <w:pPr>
              <w:spacing w:after="0" w:line="240" w:lineRule="auto"/>
              <w:rPr>
                <w:rFonts w:ascii="Tahoma" w:hAnsi="Tahoma" w:cs="Tahoma"/>
                <w:b/>
                <w:sz w:val="16"/>
                <w:szCs w:val="16"/>
              </w:rPr>
            </w:pPr>
          </w:p>
          <w:p w:rsidR="00ED0319" w:rsidRDefault="00ED0319" w:rsidP="00B61033">
            <w:pPr>
              <w:spacing w:after="0" w:line="240" w:lineRule="auto"/>
              <w:rPr>
                <w:rFonts w:ascii="Tahoma" w:hAnsi="Tahoma" w:cs="Tahoma"/>
                <w:b/>
                <w:sz w:val="16"/>
                <w:szCs w:val="16"/>
              </w:rPr>
            </w:pPr>
          </w:p>
        </w:tc>
        <w:tc>
          <w:tcPr>
            <w:tcW w:w="7806" w:type="dxa"/>
            <w:shd w:val="clear" w:color="auto" w:fill="auto"/>
          </w:tcPr>
          <w:p w:rsidR="00ED0319" w:rsidRDefault="00ED0319" w:rsidP="00B61033">
            <w:pPr>
              <w:snapToGrid w:val="0"/>
              <w:spacing w:after="0" w:line="240" w:lineRule="auto"/>
              <w:jc w:val="both"/>
              <w:rPr>
                <w:rFonts w:ascii="Tahoma" w:hAnsi="Tahoma" w:cs="Tahoma"/>
                <w:bCs/>
                <w:color w:val="000000"/>
                <w:kern w:val="1"/>
                <w:sz w:val="16"/>
                <w:szCs w:val="16"/>
              </w:rPr>
            </w:pPr>
            <w:r>
              <w:rPr>
                <w:rFonts w:ascii="Tahoma" w:hAnsi="Tahoma" w:cs="Tahoma"/>
                <w:bCs/>
                <w:color w:val="000000"/>
                <w:kern w:val="1"/>
                <w:sz w:val="16"/>
                <w:szCs w:val="16"/>
              </w:rPr>
              <w:t xml:space="preserve"> Java ,xml ,  Android, SQL </w:t>
            </w:r>
            <w:proofErr w:type="spellStart"/>
            <w:r>
              <w:rPr>
                <w:rFonts w:ascii="Tahoma" w:hAnsi="Tahoma" w:cs="Tahoma"/>
                <w:bCs/>
                <w:color w:val="000000"/>
                <w:kern w:val="1"/>
                <w:sz w:val="16"/>
                <w:szCs w:val="16"/>
              </w:rPr>
              <w:t>lite</w:t>
            </w:r>
            <w:proofErr w:type="spellEnd"/>
          </w:p>
          <w:p w:rsidR="00ED0319" w:rsidRDefault="00ED0319" w:rsidP="00B61033">
            <w:pPr>
              <w:widowControl w:val="0"/>
              <w:tabs>
                <w:tab w:val="right" w:pos="9043"/>
              </w:tabs>
              <w:spacing w:after="0" w:line="240" w:lineRule="auto"/>
              <w:jc w:val="both"/>
              <w:rPr>
                <w:rFonts w:ascii="Tahoma" w:hAnsi="Tahoma" w:cs="Tahoma"/>
                <w:bCs/>
                <w:color w:val="000000"/>
                <w:kern w:val="1"/>
                <w:sz w:val="16"/>
                <w:szCs w:val="16"/>
              </w:rPr>
            </w:pPr>
          </w:p>
          <w:p w:rsidR="00ED0319" w:rsidRDefault="00ED0319" w:rsidP="00B61033">
            <w:pPr>
              <w:spacing w:after="0" w:line="240" w:lineRule="auto"/>
              <w:jc w:val="both"/>
              <w:rPr>
                <w:rFonts w:ascii="Tahoma" w:hAnsi="Tahoma" w:cs="Tahoma"/>
                <w:sz w:val="16"/>
                <w:szCs w:val="16"/>
              </w:rPr>
            </w:pPr>
            <w:r>
              <w:rPr>
                <w:rFonts w:ascii="Tahoma" w:hAnsi="Tahoma" w:cs="Tahoma"/>
                <w:b/>
                <w:sz w:val="16"/>
                <w:szCs w:val="16"/>
              </w:rPr>
              <w:t>3</w:t>
            </w:r>
          </w:p>
          <w:p w:rsidR="00ED0319" w:rsidRDefault="00ED0319" w:rsidP="00B61033">
            <w:pPr>
              <w:spacing w:after="0" w:line="240" w:lineRule="auto"/>
              <w:jc w:val="both"/>
              <w:rPr>
                <w:rFonts w:ascii="Tahoma" w:hAnsi="Tahoma" w:cs="Tahoma"/>
                <w:sz w:val="16"/>
                <w:szCs w:val="16"/>
              </w:rPr>
            </w:pPr>
          </w:p>
          <w:p w:rsidR="00ED0319" w:rsidRDefault="00ED0319" w:rsidP="00B61033">
            <w:pPr>
              <w:spacing w:after="0" w:line="240" w:lineRule="auto"/>
              <w:jc w:val="both"/>
            </w:pPr>
            <w:r>
              <w:rPr>
                <w:rFonts w:ascii="Tahoma" w:hAnsi="Tahoma" w:cs="Tahoma"/>
                <w:sz w:val="16"/>
                <w:szCs w:val="16"/>
              </w:rPr>
              <w:t>7 months</w:t>
            </w:r>
          </w:p>
        </w:tc>
      </w:tr>
      <w:tr w:rsidR="00ED0319" w:rsidTr="00B61033">
        <w:tc>
          <w:tcPr>
            <w:tcW w:w="1481" w:type="dxa"/>
            <w:shd w:val="clear" w:color="auto" w:fill="auto"/>
          </w:tcPr>
          <w:p w:rsidR="00ED0319" w:rsidRDefault="00ED0319" w:rsidP="00B61033">
            <w:pPr>
              <w:snapToGrid w:val="0"/>
              <w:spacing w:after="0" w:line="240" w:lineRule="auto"/>
              <w:rPr>
                <w:rFonts w:ascii="Tahoma" w:hAnsi="Tahoma" w:cs="Tahoma"/>
                <w:b/>
                <w:sz w:val="16"/>
                <w:szCs w:val="16"/>
              </w:rPr>
            </w:pPr>
            <w:r>
              <w:rPr>
                <w:rFonts w:ascii="Tahoma" w:hAnsi="Tahoma" w:cs="Tahoma"/>
                <w:b/>
                <w:bCs/>
                <w:kern w:val="1"/>
                <w:sz w:val="16"/>
                <w:szCs w:val="16"/>
              </w:rPr>
              <w:t>Description:</w:t>
            </w:r>
          </w:p>
        </w:tc>
        <w:tc>
          <w:tcPr>
            <w:tcW w:w="289" w:type="dxa"/>
            <w:shd w:val="clear" w:color="auto" w:fill="auto"/>
          </w:tcPr>
          <w:p w:rsidR="00ED0319" w:rsidRDefault="00ED0319" w:rsidP="00B61033">
            <w:pPr>
              <w:snapToGrid w:val="0"/>
              <w:spacing w:after="0" w:line="240" w:lineRule="auto"/>
              <w:rPr>
                <w:rFonts w:ascii="Tahoma" w:hAnsi="Tahoma" w:cs="Tahoma"/>
                <w:sz w:val="16"/>
                <w:szCs w:val="16"/>
              </w:rPr>
            </w:pPr>
            <w:r>
              <w:rPr>
                <w:rFonts w:ascii="Tahoma" w:hAnsi="Tahoma" w:cs="Tahoma"/>
                <w:b/>
                <w:sz w:val="16"/>
                <w:szCs w:val="16"/>
              </w:rPr>
              <w:t>:</w:t>
            </w:r>
          </w:p>
        </w:tc>
        <w:tc>
          <w:tcPr>
            <w:tcW w:w="7806" w:type="dxa"/>
            <w:shd w:val="clear" w:color="auto" w:fill="auto"/>
          </w:tcPr>
          <w:p w:rsidR="00ED0319" w:rsidRPr="00582AAF" w:rsidRDefault="00ED0319" w:rsidP="00B61033">
            <w:pPr>
              <w:spacing w:after="0" w:line="240" w:lineRule="auto"/>
              <w:jc w:val="both"/>
              <w:rPr>
                <w:rFonts w:ascii="Tahoma" w:hAnsi="Tahoma" w:cs="Tahoma"/>
                <w:sz w:val="16"/>
                <w:szCs w:val="16"/>
              </w:rPr>
            </w:pPr>
            <w:r>
              <w:rPr>
                <w:rFonts w:ascii="Tahoma" w:hAnsi="Tahoma" w:cs="Tahoma"/>
                <w:sz w:val="16"/>
                <w:szCs w:val="16"/>
              </w:rPr>
              <w:t xml:space="preserve"> </w:t>
            </w:r>
            <w:r w:rsidRPr="00582AAF">
              <w:rPr>
                <w:rFonts w:ascii="Tahoma" w:hAnsi="Tahoma" w:cs="Tahoma"/>
                <w:bCs/>
                <w:sz w:val="16"/>
                <w:szCs w:val="16"/>
              </w:rPr>
              <w:t>Azure is the project where the clients can see the account details and he can see which servers are off and on and we will be having a subscription and a password which will be taken from user and get the data from the web services. It is very useful for the companies where they can get the details from the mobile itself.</w:t>
            </w:r>
          </w:p>
          <w:p w:rsidR="00ED0319" w:rsidRDefault="00ED0319" w:rsidP="00B61033">
            <w:pPr>
              <w:spacing w:after="0" w:line="240" w:lineRule="auto"/>
              <w:jc w:val="both"/>
              <w:rPr>
                <w:rFonts w:ascii="Tahoma" w:hAnsi="Tahoma" w:cs="Tahoma"/>
                <w:sz w:val="16"/>
                <w:szCs w:val="16"/>
              </w:rPr>
            </w:pPr>
          </w:p>
          <w:p w:rsidR="00ED0319" w:rsidRDefault="00ED0319" w:rsidP="00B61033">
            <w:pPr>
              <w:spacing w:after="0" w:line="240" w:lineRule="auto"/>
              <w:jc w:val="both"/>
              <w:rPr>
                <w:rFonts w:ascii="Tahoma" w:hAnsi="Tahoma" w:cs="Tahoma"/>
                <w:sz w:val="16"/>
                <w:szCs w:val="16"/>
              </w:rPr>
            </w:pPr>
          </w:p>
        </w:tc>
      </w:tr>
      <w:tr w:rsidR="00ED0319" w:rsidTr="00B61033">
        <w:tc>
          <w:tcPr>
            <w:tcW w:w="1481" w:type="dxa"/>
            <w:shd w:val="clear" w:color="auto" w:fill="auto"/>
          </w:tcPr>
          <w:p w:rsidR="00ED0319" w:rsidRDefault="00ED0319" w:rsidP="00B61033">
            <w:pPr>
              <w:snapToGrid w:val="0"/>
              <w:spacing w:after="0" w:line="240" w:lineRule="auto"/>
              <w:ind w:left="720" w:hanging="720"/>
              <w:rPr>
                <w:rFonts w:ascii="Tahoma" w:hAnsi="Tahoma" w:cs="Tahoma"/>
                <w:b/>
                <w:bCs/>
                <w:kern w:val="1"/>
                <w:sz w:val="16"/>
                <w:szCs w:val="16"/>
              </w:rPr>
            </w:pPr>
            <w:r>
              <w:rPr>
                <w:rFonts w:ascii="Tahoma" w:hAnsi="Tahoma" w:cs="Tahoma"/>
                <w:b/>
                <w:bCs/>
                <w:kern w:val="1"/>
                <w:sz w:val="16"/>
                <w:szCs w:val="16"/>
              </w:rPr>
              <w:t xml:space="preserve">Roles and </w:t>
            </w:r>
          </w:p>
          <w:p w:rsidR="00ED0319" w:rsidRDefault="00ED0319" w:rsidP="00B61033">
            <w:pPr>
              <w:spacing w:after="0" w:line="240" w:lineRule="auto"/>
              <w:ind w:left="720" w:hanging="720"/>
              <w:rPr>
                <w:rFonts w:ascii="Tahoma" w:hAnsi="Tahoma" w:cs="Tahoma"/>
                <w:b/>
                <w:bCs/>
                <w:kern w:val="1"/>
                <w:sz w:val="16"/>
                <w:szCs w:val="16"/>
              </w:rPr>
            </w:pPr>
            <w:r>
              <w:rPr>
                <w:rFonts w:ascii="Tahoma" w:hAnsi="Tahoma" w:cs="Tahoma"/>
                <w:b/>
                <w:bCs/>
                <w:kern w:val="1"/>
                <w:sz w:val="16"/>
                <w:szCs w:val="16"/>
              </w:rPr>
              <w:t>Responsibilities</w:t>
            </w:r>
          </w:p>
          <w:p w:rsidR="00ED0319" w:rsidRDefault="00ED0319" w:rsidP="00B61033">
            <w:pPr>
              <w:spacing w:after="0" w:line="240" w:lineRule="auto"/>
              <w:ind w:left="720" w:hanging="720"/>
              <w:rPr>
                <w:rFonts w:ascii="Tahoma" w:hAnsi="Tahoma" w:cs="Tahoma"/>
                <w:b/>
                <w:bCs/>
                <w:kern w:val="1"/>
                <w:sz w:val="16"/>
                <w:szCs w:val="16"/>
              </w:rPr>
            </w:pPr>
          </w:p>
          <w:p w:rsidR="00ED0319" w:rsidRDefault="00ED0319" w:rsidP="00B61033">
            <w:pPr>
              <w:spacing w:after="0" w:line="240" w:lineRule="auto"/>
              <w:ind w:left="720" w:hanging="720"/>
              <w:rPr>
                <w:rFonts w:ascii="Tahoma" w:hAnsi="Tahoma" w:cs="Tahoma"/>
                <w:b/>
                <w:bCs/>
                <w:kern w:val="1"/>
                <w:sz w:val="16"/>
                <w:szCs w:val="16"/>
              </w:rPr>
            </w:pPr>
          </w:p>
          <w:p w:rsidR="00ED0319" w:rsidRDefault="00ED0319" w:rsidP="00B61033">
            <w:pPr>
              <w:spacing w:after="0" w:line="240" w:lineRule="auto"/>
              <w:rPr>
                <w:rFonts w:ascii="Tahoma" w:hAnsi="Tahoma" w:cs="Tahoma"/>
                <w:b/>
                <w:bCs/>
                <w:kern w:val="1"/>
                <w:sz w:val="16"/>
                <w:szCs w:val="16"/>
              </w:rPr>
            </w:pPr>
          </w:p>
          <w:p w:rsidR="00ED0319" w:rsidRPr="0047742A" w:rsidRDefault="00ED0319" w:rsidP="00B61033">
            <w:pPr>
              <w:spacing w:after="0" w:line="240" w:lineRule="auto"/>
              <w:rPr>
                <w:rFonts w:ascii="Tahoma" w:hAnsi="Tahoma" w:cs="Tahoma"/>
                <w:b/>
                <w:bCs/>
                <w:kern w:val="1"/>
                <w:sz w:val="16"/>
                <w:szCs w:val="16"/>
              </w:rPr>
            </w:pPr>
          </w:p>
        </w:tc>
        <w:tc>
          <w:tcPr>
            <w:tcW w:w="289" w:type="dxa"/>
            <w:shd w:val="clear" w:color="auto" w:fill="auto"/>
          </w:tcPr>
          <w:p w:rsidR="00ED0319" w:rsidRDefault="00ED0319" w:rsidP="00B61033">
            <w:pPr>
              <w:snapToGrid w:val="0"/>
              <w:spacing w:after="0" w:line="240" w:lineRule="auto"/>
              <w:rPr>
                <w:rFonts w:ascii="Tahoma" w:hAnsi="Tahoma" w:cs="Tahoma"/>
                <w:b/>
                <w:sz w:val="16"/>
                <w:szCs w:val="16"/>
              </w:rPr>
            </w:pPr>
            <w:r>
              <w:rPr>
                <w:rFonts w:ascii="Tahoma" w:hAnsi="Tahoma" w:cs="Tahoma"/>
                <w:b/>
                <w:sz w:val="16"/>
                <w:szCs w:val="16"/>
              </w:rPr>
              <w:t>:</w:t>
            </w:r>
          </w:p>
          <w:p w:rsidR="00ED0319" w:rsidRDefault="00ED0319" w:rsidP="00B61033">
            <w:pPr>
              <w:snapToGrid w:val="0"/>
              <w:spacing w:after="0" w:line="240" w:lineRule="auto"/>
              <w:rPr>
                <w:rFonts w:ascii="Tahoma" w:hAnsi="Tahoma" w:cs="Tahoma"/>
                <w:b/>
                <w:sz w:val="16"/>
                <w:szCs w:val="16"/>
              </w:rPr>
            </w:pPr>
          </w:p>
          <w:p w:rsidR="00ED0319" w:rsidRPr="0047742A" w:rsidRDefault="00ED0319" w:rsidP="00B61033">
            <w:pPr>
              <w:snapToGrid w:val="0"/>
              <w:spacing w:after="0" w:line="240" w:lineRule="auto"/>
              <w:rPr>
                <w:rFonts w:ascii="Tahoma" w:hAnsi="Tahoma" w:cs="Tahoma"/>
                <w:b/>
                <w:sz w:val="16"/>
                <w:szCs w:val="16"/>
              </w:rPr>
            </w:pPr>
          </w:p>
        </w:tc>
        <w:tc>
          <w:tcPr>
            <w:tcW w:w="7806" w:type="dxa"/>
            <w:shd w:val="clear" w:color="auto" w:fill="auto"/>
          </w:tcPr>
          <w:p w:rsidR="00ED0319" w:rsidRDefault="00ED0319" w:rsidP="00B61033">
            <w:pPr>
              <w:numPr>
                <w:ilvl w:val="0"/>
                <w:numId w:val="3"/>
              </w:numPr>
              <w:tabs>
                <w:tab w:val="left" w:pos="3600"/>
              </w:tabs>
              <w:snapToGrid w:val="0"/>
              <w:spacing w:after="0" w:line="240" w:lineRule="auto"/>
              <w:rPr>
                <w:rFonts w:ascii="Tahoma" w:hAnsi="Tahoma" w:cs="Tahoma"/>
                <w:sz w:val="16"/>
                <w:szCs w:val="16"/>
              </w:rPr>
            </w:pPr>
            <w:r>
              <w:rPr>
                <w:rFonts w:ascii="Tahoma" w:hAnsi="Tahoma" w:cs="Tahoma"/>
                <w:sz w:val="16"/>
                <w:szCs w:val="16"/>
              </w:rPr>
              <w:t>Coding and designing the screens as per requirement.</w:t>
            </w:r>
          </w:p>
          <w:p w:rsidR="00ED0319" w:rsidRDefault="00ED0319" w:rsidP="00B61033">
            <w:pPr>
              <w:numPr>
                <w:ilvl w:val="0"/>
                <w:numId w:val="3"/>
              </w:numPr>
              <w:tabs>
                <w:tab w:val="left" w:pos="3600"/>
              </w:tabs>
              <w:snapToGrid w:val="0"/>
              <w:spacing w:after="0" w:line="240" w:lineRule="auto"/>
              <w:rPr>
                <w:rFonts w:ascii="Tahoma" w:hAnsi="Tahoma" w:cs="Tahoma"/>
                <w:sz w:val="16"/>
                <w:szCs w:val="16"/>
              </w:rPr>
            </w:pPr>
            <w:r>
              <w:rPr>
                <w:rFonts w:ascii="Tahoma" w:hAnsi="Tahoma" w:cs="Tahoma"/>
                <w:sz w:val="16"/>
                <w:szCs w:val="16"/>
              </w:rPr>
              <w:t>Calling web services and obtaining data.</w:t>
            </w:r>
          </w:p>
          <w:p w:rsidR="00ED0319" w:rsidRPr="00C3718B" w:rsidRDefault="00ED0319" w:rsidP="00B61033">
            <w:pPr>
              <w:tabs>
                <w:tab w:val="left" w:pos="3600"/>
              </w:tabs>
              <w:spacing w:after="0" w:line="240" w:lineRule="auto"/>
              <w:ind w:left="720"/>
              <w:rPr>
                <w:rFonts w:ascii="Tahoma" w:hAnsi="Tahoma" w:cs="Tahoma"/>
                <w:sz w:val="16"/>
                <w:szCs w:val="16"/>
              </w:rPr>
            </w:pPr>
            <w:bookmarkStart w:id="0" w:name="yiv1338319361yui_3_16_0_1_1429873521771_"/>
            <w:bookmarkEnd w:id="0"/>
          </w:p>
        </w:tc>
      </w:tr>
    </w:tbl>
    <w:p w:rsidR="00ED0319" w:rsidRPr="00EF6322" w:rsidRDefault="00ED0319" w:rsidP="00ED0319">
      <w:pPr>
        <w:pStyle w:val="Heading5"/>
        <w:numPr>
          <w:ilvl w:val="0"/>
          <w:numId w:val="0"/>
        </w:numPr>
        <w:rPr>
          <w:sz w:val="16"/>
          <w:szCs w:val="16"/>
        </w:rPr>
      </w:pPr>
    </w:p>
    <w:p w:rsidR="00ED0319" w:rsidRPr="00F82FC9" w:rsidRDefault="00ED0319" w:rsidP="00F82FC9">
      <w:pPr>
        <w:pStyle w:val="Heading5"/>
        <w:numPr>
          <w:ilvl w:val="4"/>
          <w:numId w:val="2"/>
        </w:numPr>
        <w:rPr>
          <w:sz w:val="16"/>
          <w:szCs w:val="16"/>
        </w:rPr>
      </w:pPr>
      <w:r>
        <w:rPr>
          <w:color w:val="000000"/>
          <w:sz w:val="16"/>
          <w:szCs w:val="16"/>
        </w:rPr>
        <w:t>Previous Professional Experienc</w:t>
      </w:r>
      <w:r w:rsidR="00F82FC9">
        <w:rPr>
          <w:color w:val="000000"/>
          <w:sz w:val="16"/>
          <w:szCs w:val="16"/>
        </w:rPr>
        <w:t>e</w:t>
      </w:r>
    </w:p>
    <w:p w:rsidR="00ED0319" w:rsidRDefault="00ED0319" w:rsidP="00ED0319">
      <w:pPr>
        <w:rPr>
          <w:rFonts w:ascii="Tahoma" w:hAnsi="Tahoma" w:cs="Tahoma"/>
          <w:b/>
          <w:sz w:val="16"/>
          <w:szCs w:val="16"/>
        </w:rPr>
      </w:pPr>
    </w:p>
    <w:p w:rsidR="00ED0319" w:rsidRDefault="00ED0319" w:rsidP="00ED0319">
      <w:pPr>
        <w:rPr>
          <w:rFonts w:ascii="Tahoma" w:hAnsi="Tahoma" w:cs="Tahoma"/>
          <w:b/>
          <w:sz w:val="16"/>
          <w:szCs w:val="16"/>
        </w:rPr>
      </w:pPr>
      <w:r>
        <w:rPr>
          <w:rFonts w:ascii="Tahoma" w:hAnsi="Tahoma" w:cs="Tahoma"/>
          <w:sz w:val="16"/>
          <w:szCs w:val="16"/>
        </w:rPr>
        <w:t xml:space="preserve">Worked as a Software Engineer in Spirit5 Studios, </w:t>
      </w:r>
      <w:proofErr w:type="spellStart"/>
      <w:r>
        <w:rPr>
          <w:rFonts w:ascii="Tahoma" w:hAnsi="Tahoma" w:cs="Tahoma"/>
          <w:sz w:val="16"/>
          <w:szCs w:val="16"/>
        </w:rPr>
        <w:t>Pune</w:t>
      </w:r>
      <w:proofErr w:type="spellEnd"/>
      <w:r>
        <w:rPr>
          <w:rFonts w:ascii="Tahoma" w:hAnsi="Tahoma" w:cs="Tahoma"/>
          <w:sz w:val="16"/>
          <w:szCs w:val="16"/>
        </w:rPr>
        <w:t xml:space="preserve"> from September 2012 to August 2013.</w:t>
      </w:r>
    </w:p>
    <w:p w:rsidR="00ED0319" w:rsidRDefault="00ED0319" w:rsidP="00ED0319">
      <w:pPr>
        <w:spacing w:after="0" w:line="240" w:lineRule="auto"/>
        <w:jc w:val="both"/>
        <w:rPr>
          <w:rFonts w:ascii="Tahoma" w:hAnsi="Tahoma" w:cs="Tahoma"/>
          <w:b/>
          <w:sz w:val="16"/>
          <w:szCs w:val="16"/>
        </w:rPr>
      </w:pPr>
    </w:p>
    <w:tbl>
      <w:tblPr>
        <w:tblW w:w="0" w:type="auto"/>
        <w:tblLayout w:type="fixed"/>
        <w:tblLook w:val="0000"/>
      </w:tblPr>
      <w:tblGrid>
        <w:gridCol w:w="1481"/>
        <w:gridCol w:w="289"/>
        <w:gridCol w:w="7806"/>
      </w:tblGrid>
      <w:tr w:rsidR="00ED0319" w:rsidTr="00B61033">
        <w:tc>
          <w:tcPr>
            <w:tcW w:w="1481" w:type="dxa"/>
            <w:shd w:val="clear" w:color="auto" w:fill="BFBFBF"/>
          </w:tcPr>
          <w:p w:rsidR="00ED0319" w:rsidRDefault="008D7857" w:rsidP="00B61033">
            <w:pPr>
              <w:snapToGrid w:val="0"/>
              <w:spacing w:after="0" w:line="240" w:lineRule="auto"/>
              <w:rPr>
                <w:rFonts w:ascii="Tahoma" w:hAnsi="Tahoma" w:cs="Tahoma"/>
                <w:b/>
                <w:sz w:val="16"/>
                <w:szCs w:val="16"/>
              </w:rPr>
            </w:pPr>
            <w:r>
              <w:rPr>
                <w:rFonts w:ascii="Tahoma" w:hAnsi="Tahoma" w:cs="Tahoma"/>
                <w:b/>
                <w:sz w:val="16"/>
                <w:szCs w:val="16"/>
              </w:rPr>
              <w:t>Project#3</w:t>
            </w:r>
          </w:p>
        </w:tc>
        <w:tc>
          <w:tcPr>
            <w:tcW w:w="289" w:type="dxa"/>
            <w:shd w:val="clear" w:color="auto" w:fill="BFBFBF"/>
            <w:vAlign w:val="center"/>
          </w:tcPr>
          <w:p w:rsidR="00ED0319" w:rsidRDefault="00ED0319" w:rsidP="00B61033">
            <w:pPr>
              <w:snapToGrid w:val="0"/>
              <w:spacing w:after="0" w:line="240" w:lineRule="auto"/>
              <w:rPr>
                <w:rFonts w:ascii="Tahoma" w:hAnsi="Tahoma" w:cs="Tahoma"/>
                <w:b/>
                <w:sz w:val="16"/>
                <w:szCs w:val="16"/>
              </w:rPr>
            </w:pPr>
            <w:r>
              <w:rPr>
                <w:rFonts w:ascii="Tahoma" w:hAnsi="Tahoma" w:cs="Tahoma"/>
                <w:b/>
                <w:sz w:val="16"/>
                <w:szCs w:val="16"/>
              </w:rPr>
              <w:t>:</w:t>
            </w:r>
          </w:p>
        </w:tc>
        <w:tc>
          <w:tcPr>
            <w:tcW w:w="7806" w:type="dxa"/>
            <w:shd w:val="clear" w:color="auto" w:fill="BFBFBF"/>
            <w:vAlign w:val="center"/>
          </w:tcPr>
          <w:p w:rsidR="00ED0319" w:rsidRDefault="00ED0319" w:rsidP="00B61033">
            <w:pPr>
              <w:snapToGrid w:val="0"/>
              <w:spacing w:after="0" w:line="240" w:lineRule="auto"/>
            </w:pPr>
            <w:r>
              <w:rPr>
                <w:rFonts w:ascii="Tahoma" w:hAnsi="Tahoma" w:cs="Tahoma"/>
                <w:b/>
                <w:sz w:val="16"/>
                <w:szCs w:val="16"/>
              </w:rPr>
              <w:t>AGE ZODIAC  CALCULATOR</w:t>
            </w:r>
          </w:p>
        </w:tc>
      </w:tr>
      <w:tr w:rsidR="00ED0319" w:rsidTr="00B61033">
        <w:tc>
          <w:tcPr>
            <w:tcW w:w="1481" w:type="dxa"/>
            <w:shd w:val="clear" w:color="auto" w:fill="auto"/>
          </w:tcPr>
          <w:p w:rsidR="00ED0319" w:rsidRDefault="00ED0319" w:rsidP="00B61033">
            <w:pPr>
              <w:snapToGrid w:val="0"/>
              <w:spacing w:after="0" w:line="240" w:lineRule="auto"/>
              <w:rPr>
                <w:rFonts w:ascii="Tahoma" w:hAnsi="Tahoma" w:cs="Tahoma"/>
                <w:b/>
                <w:sz w:val="16"/>
                <w:szCs w:val="16"/>
              </w:rPr>
            </w:pPr>
          </w:p>
        </w:tc>
        <w:tc>
          <w:tcPr>
            <w:tcW w:w="289" w:type="dxa"/>
            <w:shd w:val="clear" w:color="auto" w:fill="auto"/>
          </w:tcPr>
          <w:p w:rsidR="00ED0319" w:rsidRDefault="00ED0319" w:rsidP="00B61033">
            <w:pPr>
              <w:snapToGrid w:val="0"/>
              <w:spacing w:after="0" w:line="240" w:lineRule="auto"/>
              <w:rPr>
                <w:rFonts w:ascii="Tahoma" w:hAnsi="Tahoma" w:cs="Tahoma"/>
                <w:b/>
                <w:sz w:val="16"/>
                <w:szCs w:val="16"/>
              </w:rPr>
            </w:pPr>
          </w:p>
        </w:tc>
        <w:tc>
          <w:tcPr>
            <w:tcW w:w="7806" w:type="dxa"/>
            <w:shd w:val="clear" w:color="auto" w:fill="auto"/>
          </w:tcPr>
          <w:p w:rsidR="00ED0319" w:rsidRDefault="00ED0319" w:rsidP="00B61033">
            <w:pPr>
              <w:snapToGrid w:val="0"/>
              <w:spacing w:after="0" w:line="240" w:lineRule="auto"/>
              <w:jc w:val="both"/>
              <w:rPr>
                <w:rFonts w:ascii="Tahoma" w:hAnsi="Tahoma" w:cs="Tahoma"/>
                <w:sz w:val="16"/>
                <w:szCs w:val="16"/>
              </w:rPr>
            </w:pPr>
          </w:p>
        </w:tc>
      </w:tr>
      <w:tr w:rsidR="00ED0319" w:rsidTr="00B61033">
        <w:trPr>
          <w:trHeight w:val="522"/>
        </w:trPr>
        <w:tc>
          <w:tcPr>
            <w:tcW w:w="1481" w:type="dxa"/>
            <w:shd w:val="clear" w:color="auto" w:fill="auto"/>
          </w:tcPr>
          <w:p w:rsidR="00ED0319" w:rsidRDefault="00ED0319" w:rsidP="00B61033">
            <w:pPr>
              <w:snapToGrid w:val="0"/>
              <w:spacing w:after="0" w:line="240" w:lineRule="auto"/>
              <w:rPr>
                <w:rFonts w:ascii="Tahoma" w:hAnsi="Tahoma" w:cs="Tahoma"/>
                <w:b/>
                <w:sz w:val="16"/>
                <w:szCs w:val="16"/>
              </w:rPr>
            </w:pPr>
            <w:r>
              <w:rPr>
                <w:rFonts w:ascii="Tahoma" w:hAnsi="Tahoma" w:cs="Tahoma"/>
                <w:b/>
                <w:sz w:val="16"/>
                <w:szCs w:val="16"/>
              </w:rPr>
              <w:t>Environment</w:t>
            </w:r>
          </w:p>
          <w:p w:rsidR="00ED0319" w:rsidRDefault="00ED0319" w:rsidP="00B61033">
            <w:pPr>
              <w:spacing w:after="0" w:line="240" w:lineRule="auto"/>
              <w:rPr>
                <w:rFonts w:ascii="Tahoma" w:hAnsi="Tahoma" w:cs="Tahoma"/>
                <w:b/>
                <w:sz w:val="16"/>
                <w:szCs w:val="16"/>
              </w:rPr>
            </w:pPr>
          </w:p>
          <w:p w:rsidR="00ED0319" w:rsidRDefault="00ED0319" w:rsidP="00B61033">
            <w:pPr>
              <w:spacing w:after="0" w:line="240" w:lineRule="auto"/>
              <w:rPr>
                <w:rFonts w:ascii="Tahoma" w:hAnsi="Tahoma" w:cs="Tahoma"/>
                <w:b/>
                <w:sz w:val="16"/>
                <w:szCs w:val="16"/>
              </w:rPr>
            </w:pPr>
            <w:r>
              <w:rPr>
                <w:rFonts w:ascii="Tahoma" w:hAnsi="Tahoma" w:cs="Tahoma"/>
                <w:b/>
                <w:sz w:val="16"/>
                <w:szCs w:val="16"/>
              </w:rPr>
              <w:t>Team Size</w:t>
            </w:r>
          </w:p>
          <w:p w:rsidR="00ED0319" w:rsidRDefault="00ED0319" w:rsidP="00B61033">
            <w:pPr>
              <w:spacing w:after="0" w:line="240" w:lineRule="auto"/>
              <w:rPr>
                <w:rFonts w:ascii="Tahoma" w:hAnsi="Tahoma" w:cs="Tahoma"/>
                <w:b/>
                <w:sz w:val="16"/>
                <w:szCs w:val="16"/>
              </w:rPr>
            </w:pPr>
          </w:p>
          <w:p w:rsidR="00ED0319" w:rsidRDefault="00ED0319" w:rsidP="00B61033">
            <w:pPr>
              <w:spacing w:after="0" w:line="240" w:lineRule="auto"/>
              <w:rPr>
                <w:rFonts w:ascii="Tahoma" w:hAnsi="Tahoma" w:cs="Tahoma"/>
                <w:b/>
                <w:sz w:val="16"/>
                <w:szCs w:val="16"/>
              </w:rPr>
            </w:pPr>
            <w:r>
              <w:rPr>
                <w:rFonts w:ascii="Tahoma" w:hAnsi="Tahoma" w:cs="Tahoma"/>
                <w:b/>
                <w:sz w:val="16"/>
                <w:szCs w:val="16"/>
              </w:rPr>
              <w:t>Duration</w:t>
            </w:r>
          </w:p>
          <w:p w:rsidR="00ED0319" w:rsidRDefault="00ED0319" w:rsidP="00B61033">
            <w:pPr>
              <w:spacing w:after="0" w:line="240" w:lineRule="auto"/>
              <w:rPr>
                <w:rFonts w:ascii="Tahoma" w:hAnsi="Tahoma" w:cs="Tahoma"/>
                <w:b/>
                <w:sz w:val="16"/>
                <w:szCs w:val="16"/>
              </w:rPr>
            </w:pPr>
          </w:p>
        </w:tc>
        <w:tc>
          <w:tcPr>
            <w:tcW w:w="289" w:type="dxa"/>
            <w:shd w:val="clear" w:color="auto" w:fill="auto"/>
          </w:tcPr>
          <w:p w:rsidR="00ED0319" w:rsidRDefault="00ED0319" w:rsidP="00B61033">
            <w:pPr>
              <w:snapToGrid w:val="0"/>
              <w:spacing w:after="0" w:line="240" w:lineRule="auto"/>
              <w:rPr>
                <w:rFonts w:ascii="Tahoma" w:hAnsi="Tahoma" w:cs="Tahoma"/>
                <w:b/>
                <w:sz w:val="16"/>
                <w:szCs w:val="16"/>
              </w:rPr>
            </w:pPr>
            <w:r>
              <w:rPr>
                <w:rFonts w:ascii="Tahoma" w:hAnsi="Tahoma" w:cs="Tahoma"/>
                <w:b/>
                <w:sz w:val="16"/>
                <w:szCs w:val="16"/>
              </w:rPr>
              <w:t>:</w:t>
            </w:r>
          </w:p>
          <w:p w:rsidR="00ED0319" w:rsidRDefault="00ED0319" w:rsidP="00B61033">
            <w:pPr>
              <w:spacing w:after="0" w:line="240" w:lineRule="auto"/>
              <w:rPr>
                <w:rFonts w:ascii="Tahoma" w:hAnsi="Tahoma" w:cs="Tahoma"/>
                <w:b/>
                <w:sz w:val="16"/>
                <w:szCs w:val="16"/>
              </w:rPr>
            </w:pPr>
          </w:p>
          <w:p w:rsidR="00ED0319" w:rsidRDefault="00ED0319" w:rsidP="00B61033">
            <w:pPr>
              <w:spacing w:after="0" w:line="240" w:lineRule="auto"/>
              <w:rPr>
                <w:rFonts w:ascii="Tahoma" w:hAnsi="Tahoma" w:cs="Tahoma"/>
                <w:b/>
                <w:sz w:val="16"/>
                <w:szCs w:val="16"/>
              </w:rPr>
            </w:pPr>
            <w:r>
              <w:rPr>
                <w:rFonts w:ascii="Tahoma" w:hAnsi="Tahoma" w:cs="Tahoma"/>
                <w:b/>
                <w:sz w:val="16"/>
                <w:szCs w:val="16"/>
              </w:rPr>
              <w:t>:</w:t>
            </w:r>
          </w:p>
          <w:p w:rsidR="00ED0319" w:rsidRDefault="00ED0319" w:rsidP="00B61033">
            <w:pPr>
              <w:spacing w:after="0" w:line="240" w:lineRule="auto"/>
              <w:rPr>
                <w:rFonts w:ascii="Tahoma" w:hAnsi="Tahoma" w:cs="Tahoma"/>
                <w:b/>
                <w:sz w:val="16"/>
                <w:szCs w:val="16"/>
              </w:rPr>
            </w:pPr>
          </w:p>
          <w:p w:rsidR="00ED0319" w:rsidRDefault="00ED0319" w:rsidP="00B61033">
            <w:pPr>
              <w:spacing w:after="0" w:line="240" w:lineRule="auto"/>
              <w:rPr>
                <w:rFonts w:ascii="Tahoma" w:hAnsi="Tahoma" w:cs="Tahoma"/>
                <w:b/>
                <w:sz w:val="16"/>
                <w:szCs w:val="16"/>
              </w:rPr>
            </w:pPr>
            <w:r>
              <w:rPr>
                <w:rFonts w:ascii="Tahoma" w:hAnsi="Tahoma" w:cs="Tahoma"/>
                <w:b/>
                <w:sz w:val="16"/>
                <w:szCs w:val="16"/>
              </w:rPr>
              <w:t>:</w:t>
            </w:r>
          </w:p>
          <w:p w:rsidR="00ED0319" w:rsidRDefault="00ED0319" w:rsidP="00B61033">
            <w:pPr>
              <w:spacing w:after="0" w:line="240" w:lineRule="auto"/>
              <w:rPr>
                <w:rFonts w:ascii="Tahoma" w:hAnsi="Tahoma" w:cs="Tahoma"/>
                <w:b/>
                <w:sz w:val="16"/>
                <w:szCs w:val="16"/>
              </w:rPr>
            </w:pPr>
          </w:p>
          <w:p w:rsidR="00ED0319" w:rsidRDefault="00ED0319" w:rsidP="00B61033">
            <w:pPr>
              <w:spacing w:after="0" w:line="240" w:lineRule="auto"/>
              <w:rPr>
                <w:rFonts w:ascii="Tahoma" w:hAnsi="Tahoma" w:cs="Tahoma"/>
                <w:b/>
                <w:sz w:val="16"/>
                <w:szCs w:val="16"/>
              </w:rPr>
            </w:pPr>
          </w:p>
        </w:tc>
        <w:tc>
          <w:tcPr>
            <w:tcW w:w="7806" w:type="dxa"/>
            <w:shd w:val="clear" w:color="auto" w:fill="auto"/>
          </w:tcPr>
          <w:p w:rsidR="00ED0319" w:rsidRDefault="00ED0319" w:rsidP="00B61033">
            <w:pPr>
              <w:snapToGrid w:val="0"/>
              <w:spacing w:after="0" w:line="240" w:lineRule="auto"/>
              <w:jc w:val="both"/>
              <w:rPr>
                <w:rFonts w:ascii="Tahoma" w:hAnsi="Tahoma" w:cs="Tahoma"/>
                <w:bCs/>
                <w:color w:val="000000"/>
                <w:kern w:val="1"/>
                <w:sz w:val="16"/>
                <w:szCs w:val="16"/>
              </w:rPr>
            </w:pPr>
            <w:r>
              <w:rPr>
                <w:rFonts w:ascii="Tahoma" w:hAnsi="Tahoma" w:cs="Tahoma"/>
                <w:bCs/>
                <w:color w:val="000000"/>
                <w:kern w:val="1"/>
                <w:sz w:val="16"/>
                <w:szCs w:val="16"/>
              </w:rPr>
              <w:t xml:space="preserve"> Java  ,  xml ,  Android, SQL </w:t>
            </w:r>
            <w:proofErr w:type="spellStart"/>
            <w:r>
              <w:rPr>
                <w:rFonts w:ascii="Tahoma" w:hAnsi="Tahoma" w:cs="Tahoma"/>
                <w:bCs/>
                <w:color w:val="000000"/>
                <w:kern w:val="1"/>
                <w:sz w:val="16"/>
                <w:szCs w:val="16"/>
              </w:rPr>
              <w:t>lite</w:t>
            </w:r>
            <w:proofErr w:type="spellEnd"/>
          </w:p>
          <w:p w:rsidR="00ED0319" w:rsidRDefault="00ED0319" w:rsidP="00B61033">
            <w:pPr>
              <w:widowControl w:val="0"/>
              <w:tabs>
                <w:tab w:val="right" w:pos="9043"/>
              </w:tabs>
              <w:spacing w:after="0" w:line="240" w:lineRule="auto"/>
              <w:jc w:val="both"/>
              <w:rPr>
                <w:rFonts w:ascii="Tahoma" w:hAnsi="Tahoma" w:cs="Tahoma"/>
                <w:bCs/>
                <w:color w:val="000000"/>
                <w:kern w:val="1"/>
                <w:sz w:val="16"/>
                <w:szCs w:val="16"/>
              </w:rPr>
            </w:pPr>
          </w:p>
          <w:p w:rsidR="00ED0319" w:rsidRDefault="00ED0319" w:rsidP="00B61033">
            <w:pPr>
              <w:spacing w:after="0" w:line="240" w:lineRule="auto"/>
              <w:jc w:val="both"/>
              <w:rPr>
                <w:rFonts w:ascii="Tahoma" w:hAnsi="Tahoma" w:cs="Tahoma"/>
                <w:sz w:val="16"/>
                <w:szCs w:val="16"/>
              </w:rPr>
            </w:pPr>
            <w:r>
              <w:rPr>
                <w:rFonts w:ascii="Tahoma" w:hAnsi="Tahoma" w:cs="Tahoma"/>
                <w:sz w:val="16"/>
                <w:szCs w:val="16"/>
              </w:rPr>
              <w:t>5</w:t>
            </w:r>
          </w:p>
          <w:p w:rsidR="00ED0319" w:rsidRDefault="00ED0319" w:rsidP="00B61033">
            <w:pPr>
              <w:spacing w:after="0" w:line="240" w:lineRule="auto"/>
              <w:jc w:val="both"/>
              <w:rPr>
                <w:rFonts w:ascii="Tahoma" w:hAnsi="Tahoma" w:cs="Tahoma"/>
                <w:sz w:val="16"/>
                <w:szCs w:val="16"/>
              </w:rPr>
            </w:pPr>
          </w:p>
          <w:p w:rsidR="00ED0319" w:rsidRDefault="00ED0319" w:rsidP="00B61033">
            <w:pPr>
              <w:spacing w:after="0" w:line="240" w:lineRule="auto"/>
              <w:jc w:val="both"/>
            </w:pPr>
            <w:r>
              <w:rPr>
                <w:rFonts w:ascii="Tahoma" w:hAnsi="Tahoma" w:cs="Tahoma"/>
                <w:sz w:val="16"/>
                <w:szCs w:val="16"/>
              </w:rPr>
              <w:t>7 months</w:t>
            </w:r>
          </w:p>
        </w:tc>
      </w:tr>
      <w:tr w:rsidR="00ED0319" w:rsidTr="00B61033">
        <w:tc>
          <w:tcPr>
            <w:tcW w:w="1481" w:type="dxa"/>
            <w:shd w:val="clear" w:color="auto" w:fill="auto"/>
          </w:tcPr>
          <w:p w:rsidR="00ED0319" w:rsidRDefault="00ED0319" w:rsidP="00B61033">
            <w:pPr>
              <w:snapToGrid w:val="0"/>
              <w:spacing w:after="0" w:line="240" w:lineRule="auto"/>
              <w:rPr>
                <w:rFonts w:ascii="Tahoma" w:hAnsi="Tahoma" w:cs="Tahoma"/>
                <w:b/>
                <w:sz w:val="16"/>
                <w:szCs w:val="16"/>
              </w:rPr>
            </w:pPr>
            <w:r>
              <w:rPr>
                <w:rFonts w:ascii="Tahoma" w:hAnsi="Tahoma" w:cs="Tahoma"/>
                <w:b/>
                <w:bCs/>
                <w:kern w:val="1"/>
                <w:sz w:val="16"/>
                <w:szCs w:val="16"/>
              </w:rPr>
              <w:t>Description:</w:t>
            </w:r>
          </w:p>
        </w:tc>
        <w:tc>
          <w:tcPr>
            <w:tcW w:w="289" w:type="dxa"/>
            <w:shd w:val="clear" w:color="auto" w:fill="auto"/>
          </w:tcPr>
          <w:p w:rsidR="00ED0319" w:rsidRDefault="00ED0319" w:rsidP="00B61033">
            <w:pPr>
              <w:snapToGrid w:val="0"/>
              <w:spacing w:after="0" w:line="240" w:lineRule="auto"/>
              <w:rPr>
                <w:rFonts w:ascii="Tahoma" w:hAnsi="Tahoma" w:cs="Tahoma"/>
                <w:sz w:val="16"/>
                <w:szCs w:val="16"/>
              </w:rPr>
            </w:pPr>
            <w:r>
              <w:rPr>
                <w:rFonts w:ascii="Tahoma" w:hAnsi="Tahoma" w:cs="Tahoma"/>
                <w:b/>
                <w:sz w:val="16"/>
                <w:szCs w:val="16"/>
              </w:rPr>
              <w:t>:</w:t>
            </w:r>
          </w:p>
        </w:tc>
        <w:tc>
          <w:tcPr>
            <w:tcW w:w="7806" w:type="dxa"/>
            <w:shd w:val="clear" w:color="auto" w:fill="auto"/>
          </w:tcPr>
          <w:p w:rsidR="00ED0319" w:rsidRPr="005D32DC" w:rsidRDefault="00ED0319" w:rsidP="00B61033">
            <w:pPr>
              <w:spacing w:before="20" w:after="20"/>
              <w:jc w:val="both"/>
              <w:rPr>
                <w:rFonts w:ascii="Tahoma" w:hAnsi="Tahoma" w:cs="Tahoma"/>
                <w:b/>
                <w:sz w:val="16"/>
                <w:szCs w:val="16"/>
              </w:rPr>
            </w:pPr>
            <w:r w:rsidRPr="005D32DC">
              <w:rPr>
                <w:rFonts w:ascii="Tahoma" w:hAnsi="Tahoma" w:cs="Tahoma"/>
                <w:sz w:val="16"/>
                <w:szCs w:val="16"/>
              </w:rPr>
              <w:t xml:space="preserve">The application is used </w:t>
            </w:r>
            <w:r>
              <w:rPr>
                <w:rFonts w:ascii="Tahoma" w:hAnsi="Tahoma" w:cs="Tahoma"/>
                <w:sz w:val="16"/>
                <w:szCs w:val="16"/>
              </w:rPr>
              <w:t xml:space="preserve">in </w:t>
            </w:r>
            <w:r w:rsidRPr="005D32DC">
              <w:rPr>
                <w:rFonts w:ascii="Tahoma" w:hAnsi="Tahoma" w:cs="Tahoma"/>
                <w:sz w:val="16"/>
                <w:szCs w:val="16"/>
              </w:rPr>
              <w:t>finding the age and zodiac s</w:t>
            </w:r>
            <w:r>
              <w:rPr>
                <w:rFonts w:ascii="Tahoma" w:hAnsi="Tahoma" w:cs="Tahoma"/>
                <w:sz w:val="16"/>
                <w:szCs w:val="16"/>
              </w:rPr>
              <w:t>ign .It has the</w:t>
            </w:r>
            <w:r w:rsidRPr="005D32DC">
              <w:rPr>
                <w:rFonts w:ascii="Tahoma" w:hAnsi="Tahoma" w:cs="Tahoma"/>
                <w:sz w:val="16"/>
                <w:szCs w:val="16"/>
              </w:rPr>
              <w:t xml:space="preserve"> ability to sync with </w:t>
            </w:r>
            <w:proofErr w:type="spellStart"/>
            <w:r w:rsidRPr="005D32DC">
              <w:rPr>
                <w:rFonts w:ascii="Tahoma" w:hAnsi="Tahoma" w:cs="Tahoma"/>
                <w:sz w:val="16"/>
                <w:szCs w:val="16"/>
              </w:rPr>
              <w:t>Facebook</w:t>
            </w:r>
            <w:proofErr w:type="spellEnd"/>
            <w:r w:rsidRPr="005D32DC">
              <w:rPr>
                <w:rFonts w:ascii="Tahoma" w:hAnsi="Tahoma" w:cs="Tahoma"/>
                <w:sz w:val="16"/>
                <w:szCs w:val="16"/>
              </w:rPr>
              <w:t xml:space="preserve"> and it will add the reminder </w:t>
            </w:r>
            <w:r>
              <w:rPr>
                <w:rFonts w:ascii="Tahoma" w:hAnsi="Tahoma" w:cs="Tahoma"/>
                <w:sz w:val="16"/>
                <w:szCs w:val="16"/>
              </w:rPr>
              <w:t>as per</w:t>
            </w:r>
            <w:r w:rsidRPr="005D32DC">
              <w:rPr>
                <w:rFonts w:ascii="Tahoma" w:hAnsi="Tahoma" w:cs="Tahoma"/>
                <w:sz w:val="16"/>
                <w:szCs w:val="16"/>
              </w:rPr>
              <w:t xml:space="preserve"> the user</w:t>
            </w:r>
            <w:r>
              <w:rPr>
                <w:rFonts w:ascii="Tahoma" w:hAnsi="Tahoma" w:cs="Tahoma"/>
                <w:sz w:val="16"/>
                <w:szCs w:val="16"/>
              </w:rPr>
              <w:t xml:space="preserve"> requirement</w:t>
            </w:r>
            <w:r w:rsidRPr="005D32DC">
              <w:rPr>
                <w:rFonts w:ascii="Tahoma" w:hAnsi="Tahoma" w:cs="Tahoma"/>
                <w:sz w:val="16"/>
                <w:szCs w:val="16"/>
              </w:rPr>
              <w:t xml:space="preserve">. </w:t>
            </w:r>
            <w:r>
              <w:rPr>
                <w:rFonts w:ascii="Tahoma" w:hAnsi="Tahoma" w:cs="Tahoma"/>
                <w:sz w:val="16"/>
                <w:szCs w:val="16"/>
              </w:rPr>
              <w:t>Works</w:t>
            </w:r>
            <w:r w:rsidRPr="005D32DC">
              <w:rPr>
                <w:rFonts w:ascii="Tahoma" w:hAnsi="Tahoma" w:cs="Tahoma"/>
                <w:sz w:val="16"/>
                <w:szCs w:val="16"/>
              </w:rPr>
              <w:t xml:space="preserve"> on alarm manager and calendar of </w:t>
            </w:r>
            <w:proofErr w:type="spellStart"/>
            <w:r w:rsidRPr="005D32DC">
              <w:rPr>
                <w:rFonts w:ascii="Tahoma" w:hAnsi="Tahoma" w:cs="Tahoma"/>
                <w:sz w:val="16"/>
                <w:szCs w:val="16"/>
              </w:rPr>
              <w:t>google</w:t>
            </w:r>
            <w:proofErr w:type="spellEnd"/>
            <w:r w:rsidRPr="005D32DC">
              <w:rPr>
                <w:rFonts w:ascii="Tahoma" w:hAnsi="Tahoma" w:cs="Tahoma"/>
                <w:sz w:val="16"/>
                <w:szCs w:val="16"/>
              </w:rPr>
              <w:t>.</w:t>
            </w:r>
          </w:p>
          <w:p w:rsidR="00ED0319" w:rsidRDefault="00ED0319" w:rsidP="00B61033">
            <w:pPr>
              <w:spacing w:after="0" w:line="240" w:lineRule="auto"/>
              <w:jc w:val="both"/>
              <w:rPr>
                <w:rFonts w:ascii="Tahoma" w:hAnsi="Tahoma" w:cs="Tahoma"/>
                <w:sz w:val="16"/>
                <w:szCs w:val="16"/>
              </w:rPr>
            </w:pPr>
          </w:p>
          <w:p w:rsidR="00ED0319" w:rsidRDefault="00ED0319" w:rsidP="00B61033">
            <w:pPr>
              <w:spacing w:after="0" w:line="240" w:lineRule="auto"/>
              <w:jc w:val="both"/>
              <w:rPr>
                <w:rFonts w:ascii="Tahoma" w:hAnsi="Tahoma" w:cs="Tahoma"/>
                <w:sz w:val="16"/>
                <w:szCs w:val="16"/>
              </w:rPr>
            </w:pPr>
          </w:p>
          <w:p w:rsidR="00ED0319" w:rsidRDefault="00ED0319" w:rsidP="00B61033">
            <w:pPr>
              <w:spacing w:after="0" w:line="240" w:lineRule="auto"/>
              <w:jc w:val="both"/>
              <w:rPr>
                <w:rFonts w:ascii="Tahoma" w:hAnsi="Tahoma" w:cs="Tahoma"/>
                <w:sz w:val="16"/>
                <w:szCs w:val="16"/>
              </w:rPr>
            </w:pPr>
          </w:p>
        </w:tc>
      </w:tr>
      <w:tr w:rsidR="00ED0319" w:rsidTr="00B61033">
        <w:tc>
          <w:tcPr>
            <w:tcW w:w="1481" w:type="dxa"/>
            <w:shd w:val="clear" w:color="auto" w:fill="auto"/>
          </w:tcPr>
          <w:p w:rsidR="00ED0319" w:rsidRDefault="00ED0319" w:rsidP="00B61033">
            <w:pPr>
              <w:snapToGrid w:val="0"/>
              <w:spacing w:after="0" w:line="240" w:lineRule="auto"/>
              <w:ind w:left="720" w:hanging="720"/>
              <w:rPr>
                <w:rFonts w:ascii="Tahoma" w:hAnsi="Tahoma" w:cs="Tahoma"/>
                <w:b/>
                <w:bCs/>
                <w:kern w:val="1"/>
                <w:sz w:val="16"/>
                <w:szCs w:val="16"/>
              </w:rPr>
            </w:pPr>
            <w:r>
              <w:rPr>
                <w:rFonts w:ascii="Tahoma" w:hAnsi="Tahoma" w:cs="Tahoma"/>
                <w:b/>
                <w:bCs/>
                <w:kern w:val="1"/>
                <w:sz w:val="16"/>
                <w:szCs w:val="16"/>
              </w:rPr>
              <w:t xml:space="preserve">Roles and </w:t>
            </w:r>
          </w:p>
          <w:p w:rsidR="00ED0319" w:rsidRDefault="00ED0319" w:rsidP="00B61033">
            <w:pPr>
              <w:spacing w:after="0" w:line="240" w:lineRule="auto"/>
              <w:ind w:left="720" w:hanging="720"/>
              <w:rPr>
                <w:rFonts w:ascii="Tahoma" w:hAnsi="Tahoma" w:cs="Tahoma"/>
                <w:b/>
                <w:bCs/>
                <w:kern w:val="1"/>
                <w:sz w:val="16"/>
                <w:szCs w:val="16"/>
              </w:rPr>
            </w:pPr>
            <w:r>
              <w:rPr>
                <w:rFonts w:ascii="Tahoma" w:hAnsi="Tahoma" w:cs="Tahoma"/>
                <w:b/>
                <w:bCs/>
                <w:kern w:val="1"/>
                <w:sz w:val="16"/>
                <w:szCs w:val="16"/>
              </w:rPr>
              <w:t>Responsibilities</w:t>
            </w:r>
          </w:p>
          <w:p w:rsidR="00ED0319" w:rsidRDefault="00ED0319" w:rsidP="00B61033">
            <w:pPr>
              <w:spacing w:after="0" w:line="240" w:lineRule="auto"/>
              <w:ind w:left="720" w:hanging="720"/>
              <w:rPr>
                <w:rFonts w:ascii="Tahoma" w:hAnsi="Tahoma" w:cs="Tahoma"/>
                <w:b/>
                <w:bCs/>
                <w:kern w:val="1"/>
                <w:sz w:val="16"/>
                <w:szCs w:val="16"/>
              </w:rPr>
            </w:pPr>
          </w:p>
          <w:p w:rsidR="00ED0319" w:rsidRPr="00F3445E" w:rsidRDefault="00ED0319" w:rsidP="00B61033">
            <w:pPr>
              <w:spacing w:after="0" w:line="240" w:lineRule="auto"/>
              <w:rPr>
                <w:rFonts w:ascii="Tahoma" w:hAnsi="Tahoma" w:cs="Tahoma"/>
                <w:b/>
                <w:bCs/>
                <w:kern w:val="1"/>
                <w:sz w:val="16"/>
                <w:szCs w:val="16"/>
              </w:rPr>
            </w:pPr>
            <w:r>
              <w:rPr>
                <w:rFonts w:ascii="Tahoma" w:hAnsi="Tahoma" w:cs="Tahoma"/>
                <w:b/>
                <w:bCs/>
                <w:kern w:val="1"/>
                <w:sz w:val="16"/>
                <w:szCs w:val="16"/>
              </w:rPr>
              <w:t xml:space="preserve"> </w:t>
            </w:r>
          </w:p>
        </w:tc>
        <w:tc>
          <w:tcPr>
            <w:tcW w:w="289" w:type="dxa"/>
            <w:shd w:val="clear" w:color="auto" w:fill="auto"/>
          </w:tcPr>
          <w:p w:rsidR="00ED0319" w:rsidRDefault="00ED0319" w:rsidP="00B61033">
            <w:pPr>
              <w:snapToGrid w:val="0"/>
              <w:spacing w:after="0" w:line="240" w:lineRule="auto"/>
              <w:rPr>
                <w:rFonts w:ascii="Tahoma" w:hAnsi="Tahoma" w:cs="Tahoma"/>
                <w:b/>
                <w:sz w:val="16"/>
                <w:szCs w:val="16"/>
              </w:rPr>
            </w:pPr>
            <w:r>
              <w:rPr>
                <w:rFonts w:ascii="Tahoma" w:hAnsi="Tahoma" w:cs="Tahoma"/>
                <w:b/>
                <w:sz w:val="16"/>
                <w:szCs w:val="16"/>
              </w:rPr>
              <w:t>:</w:t>
            </w:r>
          </w:p>
          <w:p w:rsidR="00ED0319" w:rsidRDefault="00ED0319" w:rsidP="00B61033">
            <w:pPr>
              <w:snapToGrid w:val="0"/>
              <w:spacing w:after="0" w:line="240" w:lineRule="auto"/>
              <w:rPr>
                <w:rFonts w:ascii="Tahoma" w:hAnsi="Tahoma" w:cs="Tahoma"/>
                <w:b/>
                <w:sz w:val="16"/>
                <w:szCs w:val="16"/>
              </w:rPr>
            </w:pPr>
          </w:p>
          <w:p w:rsidR="00ED0319" w:rsidRDefault="00ED0319" w:rsidP="00B61033">
            <w:pPr>
              <w:snapToGrid w:val="0"/>
              <w:spacing w:after="0" w:line="240" w:lineRule="auto"/>
              <w:rPr>
                <w:rFonts w:ascii="Tahoma" w:hAnsi="Tahoma" w:cs="Tahoma"/>
                <w:b/>
                <w:sz w:val="16"/>
                <w:szCs w:val="16"/>
              </w:rPr>
            </w:pPr>
          </w:p>
          <w:p w:rsidR="00ED0319" w:rsidRDefault="00ED0319" w:rsidP="00B61033">
            <w:pPr>
              <w:snapToGrid w:val="0"/>
              <w:spacing w:after="0" w:line="240" w:lineRule="auto"/>
              <w:rPr>
                <w:rFonts w:ascii="Tahoma" w:hAnsi="Tahoma" w:cs="Tahoma"/>
                <w:sz w:val="16"/>
                <w:szCs w:val="16"/>
              </w:rPr>
            </w:pPr>
          </w:p>
        </w:tc>
        <w:tc>
          <w:tcPr>
            <w:tcW w:w="7806" w:type="dxa"/>
            <w:shd w:val="clear" w:color="auto" w:fill="auto"/>
          </w:tcPr>
          <w:p w:rsidR="00ED0319" w:rsidRDefault="00ED0319" w:rsidP="00B61033">
            <w:pPr>
              <w:numPr>
                <w:ilvl w:val="0"/>
                <w:numId w:val="3"/>
              </w:numPr>
              <w:tabs>
                <w:tab w:val="left" w:pos="3600"/>
              </w:tabs>
              <w:snapToGrid w:val="0"/>
              <w:spacing w:after="0" w:line="240" w:lineRule="auto"/>
              <w:rPr>
                <w:rFonts w:ascii="Tahoma" w:hAnsi="Tahoma" w:cs="Tahoma"/>
                <w:sz w:val="16"/>
                <w:szCs w:val="16"/>
              </w:rPr>
            </w:pPr>
            <w:r>
              <w:rPr>
                <w:rFonts w:ascii="Tahoma" w:hAnsi="Tahoma" w:cs="Tahoma"/>
                <w:sz w:val="16"/>
                <w:szCs w:val="16"/>
              </w:rPr>
              <w:t xml:space="preserve">Involved in designing, coding, unit testing the screens as per the requirement. </w:t>
            </w:r>
          </w:p>
          <w:p w:rsidR="00ED0319" w:rsidRDefault="00ED0319" w:rsidP="00B61033">
            <w:pPr>
              <w:numPr>
                <w:ilvl w:val="0"/>
                <w:numId w:val="3"/>
              </w:numPr>
              <w:tabs>
                <w:tab w:val="left" w:pos="3600"/>
              </w:tabs>
              <w:spacing w:after="0" w:line="240" w:lineRule="auto"/>
              <w:rPr>
                <w:rFonts w:ascii="Tahoma" w:hAnsi="Tahoma" w:cs="Tahoma"/>
                <w:sz w:val="16"/>
                <w:szCs w:val="16"/>
              </w:rPr>
            </w:pPr>
            <w:r>
              <w:rPr>
                <w:rFonts w:ascii="Tahoma" w:hAnsi="Tahoma" w:cs="Tahoma"/>
                <w:sz w:val="16"/>
                <w:szCs w:val="16"/>
              </w:rPr>
              <w:t>Worked on restful web services.</w:t>
            </w:r>
          </w:p>
          <w:p w:rsidR="00ED0319" w:rsidRPr="00F3445E" w:rsidRDefault="00ED0319" w:rsidP="00B61033">
            <w:pPr>
              <w:tabs>
                <w:tab w:val="left" w:pos="3600"/>
              </w:tabs>
              <w:spacing w:after="0" w:line="240" w:lineRule="auto"/>
              <w:ind w:left="720"/>
              <w:rPr>
                <w:rFonts w:ascii="Tahoma" w:hAnsi="Tahoma" w:cs="Tahoma"/>
                <w:sz w:val="16"/>
                <w:szCs w:val="16"/>
              </w:rPr>
            </w:pPr>
          </w:p>
        </w:tc>
      </w:tr>
    </w:tbl>
    <w:p w:rsidR="00ED0319" w:rsidRDefault="00ED0319" w:rsidP="00ED0319">
      <w:pPr>
        <w:spacing w:after="0"/>
        <w:jc w:val="both"/>
        <w:rPr>
          <w:rFonts w:ascii="Tahoma" w:hAnsi="Tahoma" w:cs="Tahoma"/>
          <w:sz w:val="16"/>
          <w:szCs w:val="16"/>
        </w:rPr>
      </w:pPr>
    </w:p>
    <w:p w:rsidR="00ED0319" w:rsidRDefault="00ED0319" w:rsidP="00ED0319">
      <w:pPr>
        <w:spacing w:after="0"/>
        <w:jc w:val="both"/>
        <w:rPr>
          <w:rFonts w:ascii="Tahoma" w:hAnsi="Tahoma" w:cs="Tahoma"/>
          <w:sz w:val="16"/>
          <w:szCs w:val="16"/>
        </w:rPr>
      </w:pPr>
    </w:p>
    <w:p w:rsidR="00ED0319" w:rsidRDefault="00ED0319" w:rsidP="00ED0319">
      <w:pPr>
        <w:spacing w:after="0"/>
        <w:jc w:val="both"/>
        <w:rPr>
          <w:rFonts w:ascii="Tahoma" w:hAnsi="Tahoma" w:cs="Tahoma"/>
          <w:sz w:val="16"/>
          <w:szCs w:val="16"/>
        </w:rPr>
      </w:pPr>
    </w:p>
    <w:p w:rsidR="00ED0319" w:rsidRDefault="00ED0319" w:rsidP="00ED0319">
      <w:pPr>
        <w:spacing w:after="0"/>
        <w:rPr>
          <w:rFonts w:ascii="Tahoma" w:hAnsi="Tahoma" w:cs="Tahoma"/>
          <w:color w:val="000000"/>
          <w:sz w:val="16"/>
          <w:szCs w:val="16"/>
        </w:rPr>
      </w:pPr>
      <w:r>
        <w:rPr>
          <w:rFonts w:ascii="Tahoma" w:hAnsi="Tahoma" w:cs="Tahoma"/>
          <w:color w:val="000000"/>
          <w:sz w:val="16"/>
          <w:szCs w:val="16"/>
        </w:rPr>
        <w:t xml:space="preserve">                        I hereby declare that the information furnished above is true to the best of my knowledge.</w:t>
      </w:r>
    </w:p>
    <w:p w:rsidR="00ED0319" w:rsidRDefault="00ED0319" w:rsidP="00ED0319">
      <w:pPr>
        <w:spacing w:after="0"/>
        <w:rPr>
          <w:rFonts w:ascii="Tahoma" w:hAnsi="Tahoma" w:cs="Tahoma"/>
          <w:color w:val="000000"/>
          <w:sz w:val="16"/>
          <w:szCs w:val="16"/>
        </w:rPr>
      </w:pPr>
    </w:p>
    <w:p w:rsidR="00ED0319" w:rsidRDefault="00ED0319" w:rsidP="00ED0319">
      <w:pPr>
        <w:spacing w:after="0"/>
        <w:rPr>
          <w:rFonts w:ascii="Tahoma" w:hAnsi="Tahoma" w:cs="Tahoma"/>
          <w:color w:val="000000"/>
          <w:sz w:val="16"/>
          <w:szCs w:val="16"/>
        </w:rPr>
      </w:pPr>
    </w:p>
    <w:p w:rsidR="00E752EA" w:rsidRDefault="00ED0319">
      <w:r>
        <w:rPr>
          <w:rFonts w:ascii="Tahoma" w:hAnsi="Tahoma" w:cs="Tahoma"/>
          <w:color w:val="000000"/>
          <w:sz w:val="16"/>
          <w:szCs w:val="16"/>
        </w:rPr>
        <w:t xml:space="preserve">                                                                                                                                                Harish </w:t>
      </w:r>
      <w:proofErr w:type="spellStart"/>
      <w:r>
        <w:rPr>
          <w:rFonts w:ascii="Tahoma" w:hAnsi="Tahoma" w:cs="Tahoma"/>
          <w:color w:val="000000"/>
          <w:sz w:val="16"/>
          <w:szCs w:val="16"/>
        </w:rPr>
        <w:t>Chander</w:t>
      </w:r>
      <w:proofErr w:type="spellEnd"/>
      <w:r>
        <w:rPr>
          <w:rFonts w:ascii="Tahoma" w:hAnsi="Tahoma" w:cs="Tahoma"/>
          <w:color w:val="000000"/>
          <w:sz w:val="16"/>
          <w:szCs w:val="16"/>
        </w:rPr>
        <w:t xml:space="preserve"> </w:t>
      </w:r>
      <w:proofErr w:type="spellStart"/>
      <w:r>
        <w:rPr>
          <w:rFonts w:ascii="Tahoma" w:hAnsi="Tahoma" w:cs="Tahoma"/>
          <w:color w:val="000000"/>
          <w:sz w:val="16"/>
          <w:szCs w:val="16"/>
        </w:rPr>
        <w:t>Baswapuram</w:t>
      </w:r>
      <w:proofErr w:type="spellEnd"/>
    </w:p>
    <w:sectPr w:rsidR="00E752EA" w:rsidSect="00EF2561">
      <w:pgSz w:w="12240" w:h="15840"/>
      <w:pgMar w:top="1440" w:right="1440" w:bottom="1440" w:left="1440" w:header="720" w:footer="720" w:gutter="0"/>
      <w:cols w:space="720"/>
      <w:docGrid w:linePitch="600" w:charSpace="36864"/>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rPr>
        <w:rFonts w:ascii="Wingdings" w:hAnsi="Wingdings" w:cs="Wingdings"/>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rPr>
        <w:rFonts w:ascii="Courier New" w:hAnsi="Courier New" w:cs="Courier New" w:hint="default"/>
      </w:rPr>
    </w:lvl>
    <w:lvl w:ilvl="3">
      <w:start w:val="1"/>
      <w:numFmt w:val="none"/>
      <w:suff w:val="nothing"/>
      <w:lvlText w:val=""/>
      <w:lvlJc w:val="left"/>
      <w:pPr>
        <w:tabs>
          <w:tab w:val="num" w:pos="0"/>
        </w:tabs>
        <w:ind w:left="864" w:hanging="864"/>
      </w:pPr>
      <w:rPr>
        <w:rFonts w:ascii="Wingdings" w:hAnsi="Wingdings" w:cs="Wingdings" w:hint="default"/>
      </w:rPr>
    </w:lvl>
    <w:lvl w:ilvl="4">
      <w:start w:val="1"/>
      <w:numFmt w:val="none"/>
      <w:pStyle w:val="Heading5"/>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rPr>
        <w:rFonts w:cs="Tahoma"/>
      </w:r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000003"/>
    <w:multiLevelType w:val="multilevel"/>
    <w:tmpl w:val="00000003"/>
    <w:name w:val="WW8Num3"/>
    <w:lvl w:ilvl="0">
      <w:start w:val="1"/>
      <w:numFmt w:val="bullet"/>
      <w:lvlText w:val=""/>
      <w:lvlJc w:val="left"/>
      <w:pPr>
        <w:tabs>
          <w:tab w:val="num" w:pos="1080"/>
        </w:tabs>
        <w:ind w:left="1080" w:hanging="360"/>
      </w:pPr>
      <w:rPr>
        <w:rFonts w:ascii="Wingdings" w:hAnsi="Wingdings" w:cs="Wingdings"/>
      </w:rPr>
    </w:lvl>
    <w:lvl w:ilvl="1">
      <w:start w:val="1"/>
      <w:numFmt w:val="bullet"/>
      <w:lvlText w:val="o"/>
      <w:lvlJc w:val="left"/>
      <w:pPr>
        <w:tabs>
          <w:tab w:val="num" w:pos="1800"/>
        </w:tabs>
        <w:ind w:left="1800" w:hanging="360"/>
      </w:pPr>
      <w:rPr>
        <w:rFonts w:ascii="Courier New" w:hAnsi="Courier New" w:cs="Courier New"/>
      </w:rPr>
    </w:lvl>
    <w:lvl w:ilvl="2">
      <w:start w:val="1"/>
      <w:numFmt w:val="bullet"/>
      <w:lvlText w:val=""/>
      <w:lvlJc w:val="left"/>
      <w:pPr>
        <w:tabs>
          <w:tab w:val="num" w:pos="2520"/>
        </w:tabs>
        <w:ind w:left="2520" w:hanging="360"/>
      </w:pPr>
      <w:rPr>
        <w:rFonts w:ascii="Wingdings" w:hAnsi="Wingdings" w:cs="Wingdings"/>
      </w:rPr>
    </w:lvl>
    <w:lvl w:ilvl="3">
      <w:start w:val="1"/>
      <w:numFmt w:val="bullet"/>
      <w:lvlText w:val=""/>
      <w:lvlJc w:val="left"/>
      <w:pPr>
        <w:tabs>
          <w:tab w:val="num" w:pos="3240"/>
        </w:tabs>
        <w:ind w:left="3240" w:hanging="360"/>
      </w:pPr>
      <w:rPr>
        <w:rFonts w:ascii="Symbol" w:hAnsi="Symbol" w:cs="Symbol"/>
      </w:rPr>
    </w:lvl>
    <w:lvl w:ilvl="4">
      <w:start w:val="1"/>
      <w:numFmt w:val="bullet"/>
      <w:lvlText w:val="o"/>
      <w:lvlJc w:val="left"/>
      <w:pPr>
        <w:tabs>
          <w:tab w:val="num" w:pos="3960"/>
        </w:tabs>
        <w:ind w:left="3960" w:hanging="360"/>
      </w:pPr>
      <w:rPr>
        <w:rFonts w:ascii="Courier New" w:hAnsi="Courier New" w:cs="Courier New"/>
      </w:rPr>
    </w:lvl>
    <w:lvl w:ilvl="5">
      <w:start w:val="1"/>
      <w:numFmt w:val="bullet"/>
      <w:lvlText w:val=""/>
      <w:lvlJc w:val="left"/>
      <w:pPr>
        <w:tabs>
          <w:tab w:val="num" w:pos="4680"/>
        </w:tabs>
        <w:ind w:left="4680" w:hanging="360"/>
      </w:pPr>
      <w:rPr>
        <w:rFonts w:ascii="Wingdings" w:hAnsi="Wingdings" w:cs="Wingdings"/>
      </w:rPr>
    </w:lvl>
    <w:lvl w:ilvl="6">
      <w:start w:val="1"/>
      <w:numFmt w:val="bullet"/>
      <w:lvlText w:val=""/>
      <w:lvlJc w:val="left"/>
      <w:pPr>
        <w:tabs>
          <w:tab w:val="num" w:pos="5400"/>
        </w:tabs>
        <w:ind w:left="5400" w:hanging="360"/>
      </w:pPr>
      <w:rPr>
        <w:rFonts w:ascii="Symbol" w:hAnsi="Symbol" w:cs="Symbol"/>
      </w:rPr>
    </w:lvl>
    <w:lvl w:ilvl="7">
      <w:start w:val="1"/>
      <w:numFmt w:val="bullet"/>
      <w:lvlText w:val="o"/>
      <w:lvlJc w:val="left"/>
      <w:pPr>
        <w:tabs>
          <w:tab w:val="num" w:pos="6120"/>
        </w:tabs>
        <w:ind w:left="6120" w:hanging="360"/>
      </w:pPr>
      <w:rPr>
        <w:rFonts w:ascii="Courier New" w:hAnsi="Courier New" w:cs="Courier New"/>
      </w:rPr>
    </w:lvl>
    <w:lvl w:ilvl="8">
      <w:start w:val="1"/>
      <w:numFmt w:val="bullet"/>
      <w:lvlText w:val=""/>
      <w:lvlJc w:val="left"/>
      <w:pPr>
        <w:tabs>
          <w:tab w:val="num" w:pos="6840"/>
        </w:tabs>
        <w:ind w:left="6840" w:hanging="360"/>
      </w:pPr>
      <w:rPr>
        <w:rFonts w:ascii="Wingdings" w:hAnsi="Wingdings" w:cs="Wingdings"/>
      </w:rPr>
    </w:lvl>
  </w:abstractNum>
  <w:abstractNum w:abstractNumId="3">
    <w:nsid w:val="00000004"/>
    <w:multiLevelType w:val="singleLevel"/>
    <w:tmpl w:val="00000004"/>
    <w:name w:val="WW8Num4"/>
    <w:lvl w:ilvl="0">
      <w:start w:val="1"/>
      <w:numFmt w:val="bullet"/>
      <w:lvlText w:val=""/>
      <w:lvlJc w:val="left"/>
      <w:pPr>
        <w:tabs>
          <w:tab w:val="num" w:pos="1440"/>
        </w:tabs>
        <w:ind w:left="1440" w:hanging="360"/>
      </w:pPr>
      <w:rPr>
        <w:rFonts w:ascii="Wingdings" w:hAnsi="Wingdings" w:cs="Wingdings"/>
        <w:sz w:val="16"/>
        <w:szCs w:val="16"/>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867C70"/>
    <w:rsid w:val="00321E3D"/>
    <w:rsid w:val="005611E1"/>
    <w:rsid w:val="006A6E78"/>
    <w:rsid w:val="006C5486"/>
    <w:rsid w:val="00867C70"/>
    <w:rsid w:val="008D7857"/>
    <w:rsid w:val="00967E70"/>
    <w:rsid w:val="00C4612F"/>
    <w:rsid w:val="00E752EA"/>
    <w:rsid w:val="00ED0319"/>
    <w:rsid w:val="00EF2561"/>
    <w:rsid w:val="00F82F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319"/>
    <w:pPr>
      <w:suppressAutoHyphens/>
      <w:spacing w:after="200" w:line="276" w:lineRule="auto"/>
    </w:pPr>
    <w:rPr>
      <w:rFonts w:ascii="Calibri" w:eastAsia="Calibri" w:hAnsi="Calibri" w:cs="Calibri"/>
      <w:lang w:val="en-US" w:eastAsia="ar-SA"/>
    </w:rPr>
  </w:style>
  <w:style w:type="paragraph" w:styleId="Heading5">
    <w:name w:val="heading 5"/>
    <w:basedOn w:val="Normal"/>
    <w:next w:val="Normal"/>
    <w:link w:val="Heading5Char"/>
    <w:qFormat/>
    <w:rsid w:val="00ED0319"/>
    <w:pPr>
      <w:keepNext/>
      <w:numPr>
        <w:ilvl w:val="4"/>
        <w:numId w:val="1"/>
      </w:numPr>
      <w:overflowPunct w:val="0"/>
      <w:spacing w:before="40" w:after="120" w:line="240" w:lineRule="auto"/>
      <w:ind w:left="3960" w:hanging="360"/>
      <w:outlineLvl w:val="4"/>
    </w:pPr>
    <w:rPr>
      <w:rFonts w:ascii="Tahoma" w:eastAsia="Times New Roman" w:hAnsi="Tahoma" w:cs="Tahoma"/>
      <w:b/>
      <w:color w:val="000080"/>
      <w:sz w:val="20"/>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ED0319"/>
    <w:rPr>
      <w:rFonts w:ascii="Tahoma" w:eastAsia="Times New Roman" w:hAnsi="Tahoma" w:cs="Tahoma"/>
      <w:b/>
      <w:color w:val="000080"/>
      <w:sz w:val="20"/>
      <w:szCs w:val="24"/>
      <w:lang w:val="en-GB" w:eastAsia="ar-SA"/>
    </w:rPr>
  </w:style>
  <w:style w:type="paragraph" w:customStyle="1" w:styleId="ColorfulList-Accent11">
    <w:name w:val="Colorful List - Accent 11"/>
    <w:basedOn w:val="Normal"/>
    <w:rsid w:val="00ED0319"/>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553</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 chander</dc:creator>
  <cp:lastModifiedBy>admin</cp:lastModifiedBy>
  <cp:revision>2</cp:revision>
  <dcterms:created xsi:type="dcterms:W3CDTF">2016-04-28T12:17:00Z</dcterms:created>
  <dcterms:modified xsi:type="dcterms:W3CDTF">2016-04-28T12:17:00Z</dcterms:modified>
</cp:coreProperties>
</file>